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DE8" w:rsidRDefault="003745EA">
      <w:pPr>
        <w:jc w:val="center"/>
        <w:rPr>
          <w:rFonts w:ascii="宋体"/>
          <w:b/>
          <w:sz w:val="72"/>
          <w:lang w:eastAsia="zh-CN"/>
        </w:rPr>
      </w:pPr>
      <w:r>
        <w:rPr>
          <w:rFonts w:ascii="宋体" w:hAnsi="宋体"/>
          <w:b/>
          <w:sz w:val="72"/>
          <w:lang w:eastAsia="zh-CN"/>
        </w:rPr>
        <w:t>NJWU</w:t>
      </w:r>
      <w:r>
        <w:rPr>
          <w:rFonts w:ascii="宋体" w:hAnsi="宋体" w:hint="eastAsia"/>
          <w:b/>
          <w:sz w:val="72"/>
          <w:lang w:eastAsia="zh-CN"/>
        </w:rPr>
        <w:t>选课系统</w:t>
      </w:r>
    </w:p>
    <w:p w:rsidR="00BA7DE8" w:rsidRDefault="003745EA">
      <w:pPr>
        <w:jc w:val="center"/>
        <w:rPr>
          <w:rFonts w:ascii="宋体"/>
          <w:b/>
          <w:sz w:val="72"/>
          <w:lang w:eastAsia="zh-CN"/>
        </w:rPr>
      </w:pPr>
      <w:r>
        <w:rPr>
          <w:rFonts w:ascii="宋体" w:hAnsi="宋体"/>
          <w:b/>
          <w:sz w:val="72"/>
          <w:lang w:eastAsia="zh-CN"/>
        </w:rPr>
        <w:t>(Course Selection System)</w:t>
      </w:r>
    </w:p>
    <w:p w:rsidR="00BA7DE8" w:rsidRDefault="003745EA">
      <w:pPr>
        <w:jc w:val="center"/>
        <w:rPr>
          <w:rFonts w:ascii="宋体" w:hAnsi="宋体"/>
          <w:b/>
          <w:sz w:val="72"/>
          <w:lang w:eastAsia="zh-CN"/>
        </w:rPr>
      </w:pPr>
      <w:r>
        <w:rPr>
          <w:rFonts w:ascii="宋体" w:hAnsi="宋体" w:hint="eastAsia"/>
          <w:b/>
          <w:sz w:val="72"/>
          <w:lang w:eastAsia="zh-CN"/>
        </w:rPr>
        <w:t>用例文档</w:t>
      </w:r>
    </w:p>
    <w:p w:rsidR="00BA7DE8" w:rsidRDefault="00BA7DE8">
      <w:pPr>
        <w:jc w:val="center"/>
        <w:rPr>
          <w:rFonts w:ascii="宋体" w:hAnsi="宋体"/>
          <w:b/>
          <w:sz w:val="72"/>
          <w:lang w:eastAsia="zh-CN"/>
        </w:rPr>
      </w:pPr>
    </w:p>
    <w:p w:rsidR="00BA7DE8" w:rsidRDefault="004A7336">
      <w:pPr>
        <w:pStyle w:val="a5"/>
        <w:jc w:val="center"/>
        <w:rPr>
          <w:lang w:eastAsia="zh-CN"/>
        </w:rPr>
      </w:pPr>
      <w:r>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2" o:spid="_x0000_s1028" type="#_x0000_t75" style="position:absolute;left:0;text-align:left;margin-left:87.7pt;margin-top:3.25pt;width:297.5pt;height:310.8pt;z-index:1">
            <v:imagedata r:id="rId10" o:title=""/>
          </v:shape>
        </w:pict>
      </w:r>
    </w:p>
    <w:p w:rsidR="00BA7DE8" w:rsidRDefault="00BA7DE8">
      <w:pPr>
        <w:pStyle w:val="a5"/>
        <w:jc w:val="both"/>
        <w:rPr>
          <w:lang w:eastAsia="zh-CN"/>
        </w:rPr>
      </w:pPr>
    </w:p>
    <w:p w:rsidR="00BA7DE8" w:rsidRDefault="00BA7DE8">
      <w:pPr>
        <w:pStyle w:val="a5"/>
        <w:jc w:val="center"/>
        <w:rPr>
          <w:sz w:val="40"/>
          <w:lang w:eastAsia="zh-CN"/>
        </w:rPr>
      </w:pPr>
    </w:p>
    <w:p w:rsidR="00BA7DE8" w:rsidRDefault="00BA7DE8">
      <w:pPr>
        <w:jc w:val="both"/>
        <w:rPr>
          <w:rFonts w:ascii="微软雅黑" w:eastAsia="微软雅黑" w:hAnsi="微软雅黑" w:cs="微软雅黑"/>
          <w:b/>
          <w:bCs/>
          <w:sz w:val="40"/>
          <w:szCs w:val="40"/>
          <w:lang w:eastAsia="zh-CN"/>
        </w:rPr>
      </w:pPr>
    </w:p>
    <w:p w:rsidR="00BA7DE8" w:rsidRDefault="00BA7DE8">
      <w:pPr>
        <w:jc w:val="both"/>
        <w:rPr>
          <w:rFonts w:ascii="微软雅黑" w:eastAsia="微软雅黑" w:hAnsi="微软雅黑" w:cs="微软雅黑"/>
          <w:b/>
          <w:bCs/>
          <w:sz w:val="40"/>
          <w:szCs w:val="40"/>
          <w:lang w:eastAsia="zh-CN"/>
        </w:rPr>
      </w:pPr>
    </w:p>
    <w:p w:rsidR="00BA7DE8" w:rsidRDefault="00BA7DE8">
      <w:pPr>
        <w:jc w:val="center"/>
        <w:rPr>
          <w:rFonts w:ascii="微软雅黑" w:eastAsia="微软雅黑" w:hAnsi="微软雅黑" w:cs="微软雅黑"/>
          <w:b/>
          <w:bCs/>
          <w:sz w:val="40"/>
          <w:szCs w:val="40"/>
          <w:lang w:eastAsia="zh-CN"/>
        </w:rPr>
      </w:pPr>
    </w:p>
    <w:p w:rsidR="00BA7DE8" w:rsidRDefault="00BA7DE8">
      <w:pPr>
        <w:jc w:val="center"/>
        <w:rPr>
          <w:rFonts w:ascii="微软雅黑" w:eastAsia="微软雅黑" w:hAnsi="微软雅黑" w:cs="微软雅黑"/>
          <w:b/>
          <w:bCs/>
          <w:sz w:val="40"/>
          <w:szCs w:val="40"/>
          <w:lang w:eastAsia="zh-CN"/>
        </w:rPr>
      </w:pPr>
    </w:p>
    <w:p w:rsidR="00BA7DE8" w:rsidRDefault="00BA7DE8">
      <w:pPr>
        <w:jc w:val="center"/>
        <w:rPr>
          <w:rFonts w:ascii="微软雅黑" w:eastAsia="微软雅黑" w:hAnsi="微软雅黑" w:cs="微软雅黑"/>
          <w:b/>
          <w:bCs/>
          <w:sz w:val="40"/>
          <w:szCs w:val="40"/>
          <w:lang w:eastAsia="zh-CN"/>
        </w:rPr>
      </w:pPr>
    </w:p>
    <w:p w:rsidR="00BA7DE8" w:rsidRDefault="00BA7DE8">
      <w:pPr>
        <w:jc w:val="center"/>
        <w:rPr>
          <w:rFonts w:ascii="宋体" w:cs="宋体"/>
          <w:b/>
          <w:bCs/>
          <w:sz w:val="40"/>
          <w:szCs w:val="40"/>
          <w:lang w:eastAsia="zh-CN"/>
        </w:rPr>
      </w:pPr>
    </w:p>
    <w:p w:rsidR="00BA7DE8" w:rsidRDefault="003745EA">
      <w:pPr>
        <w:jc w:val="center"/>
        <w:rPr>
          <w:rFonts w:ascii="宋体" w:cs="宋体"/>
          <w:b/>
          <w:bCs/>
          <w:sz w:val="40"/>
          <w:szCs w:val="40"/>
          <w:lang w:eastAsia="zh-CN"/>
        </w:rPr>
      </w:pPr>
      <w:r>
        <w:rPr>
          <w:rFonts w:ascii="宋体" w:hAnsi="宋体" w:cs="宋体" w:hint="eastAsia"/>
          <w:b/>
          <w:bCs/>
          <w:sz w:val="40"/>
          <w:szCs w:val="40"/>
          <w:lang w:eastAsia="zh-CN"/>
        </w:rPr>
        <w:t>南京大学软件学院</w:t>
      </w:r>
      <w:r>
        <w:rPr>
          <w:rFonts w:ascii="宋体" w:hAnsi="宋体" w:cs="宋体"/>
          <w:b/>
          <w:bCs/>
          <w:sz w:val="40"/>
          <w:szCs w:val="40"/>
          <w:lang w:eastAsia="zh-CN"/>
        </w:rPr>
        <w:t>Aurora</w:t>
      </w:r>
      <w:r>
        <w:rPr>
          <w:rFonts w:ascii="宋体" w:hAnsi="宋体" w:cs="宋体" w:hint="eastAsia"/>
          <w:b/>
          <w:bCs/>
          <w:sz w:val="40"/>
          <w:szCs w:val="40"/>
          <w:lang w:eastAsia="zh-CN"/>
        </w:rPr>
        <w:t>小组</w:t>
      </w:r>
    </w:p>
    <w:p w:rsidR="00BA7DE8" w:rsidRDefault="003745EA">
      <w:pPr>
        <w:pStyle w:val="ByLine"/>
        <w:jc w:val="center"/>
        <w:rPr>
          <w:rFonts w:ascii="微软雅黑" w:eastAsia="微软雅黑" w:hAnsi="微软雅黑" w:cs="微软雅黑"/>
          <w:bCs/>
          <w:sz w:val="44"/>
          <w:szCs w:val="44"/>
          <w:lang w:eastAsia="zh-CN"/>
        </w:rPr>
      </w:pPr>
      <w:r>
        <w:rPr>
          <w:rFonts w:ascii="宋体" w:hAnsi="宋体" w:cs="宋体"/>
          <w:bCs/>
          <w:sz w:val="40"/>
          <w:szCs w:val="40"/>
          <w:lang w:eastAsia="zh-CN"/>
        </w:rPr>
        <w:t>2013-09-19</w:t>
      </w:r>
    </w:p>
    <w:p w:rsidR="00BA7DE8" w:rsidRDefault="003745EA">
      <w:pPr>
        <w:rPr>
          <w:rFonts w:ascii="宋体" w:cs="宋体"/>
          <w:lang w:eastAsia="zh-CN"/>
        </w:rPr>
      </w:pPr>
      <w:r>
        <w:rPr>
          <w:rFonts w:ascii="宋体" w:hAnsi="宋体" w:cs="宋体" w:hint="eastAsia"/>
          <w:b/>
          <w:bCs/>
          <w:sz w:val="44"/>
          <w:szCs w:val="44"/>
          <w:lang w:eastAsia="zh-CN"/>
        </w:rPr>
        <w:lastRenderedPageBreak/>
        <w:t xml:space="preserve">目录 </w:t>
      </w:r>
      <w:r>
        <w:rPr>
          <w:rFonts w:ascii="微软雅黑" w:eastAsia="微软雅黑" w:hAnsi="微软雅黑" w:cs="微软雅黑" w:hint="eastAsia"/>
          <w:sz w:val="18"/>
          <w:szCs w:val="18"/>
          <w:u w:val="single"/>
          <w:lang w:eastAsia="zh-CN"/>
        </w:rPr>
        <w:t>目录有链接的哟~</w:t>
      </w:r>
    </w:p>
    <w:p w:rsidR="00BA7DE8" w:rsidRDefault="004A7336">
      <w:pPr>
        <w:spacing w:line="288" w:lineRule="auto"/>
        <w:rPr>
          <w:rFonts w:ascii="微软雅黑" w:eastAsia="微软雅黑" w:hAnsi="微软雅黑" w:cs="微软雅黑"/>
          <w:lang w:eastAsia="zh-CN"/>
        </w:rPr>
      </w:pPr>
      <w:hyperlink w:anchor="更新历史" w:history="1">
        <w:r w:rsidR="003745EA">
          <w:rPr>
            <w:rStyle w:val="a7"/>
            <w:rFonts w:ascii="微软雅黑" w:eastAsia="微软雅黑" w:hAnsi="微软雅黑" w:cs="微软雅黑" w:hint="eastAsia"/>
            <w:color w:val="auto"/>
            <w:u w:val="none"/>
            <w:lang w:eastAsia="zh-CN"/>
          </w:rPr>
          <w:t>更新历史</w:t>
        </w:r>
      </w:hyperlink>
      <w:r w:rsidR="003745EA">
        <w:rPr>
          <w:rStyle w:val="a7"/>
          <w:rFonts w:ascii="微软雅黑" w:eastAsia="微软雅黑" w:hAnsi="微软雅黑" w:cs="微软雅黑" w:hint="eastAsia"/>
          <w:color w:val="auto"/>
          <w:u w:val="none"/>
          <w:lang w:eastAsia="zh-CN"/>
        </w:rPr>
        <w:t>.</w:t>
      </w:r>
      <w:r w:rsidR="003745EA">
        <w:rPr>
          <w:rFonts w:ascii="微软雅黑" w:eastAsia="微软雅黑" w:hAnsi="微软雅黑" w:cs="微软雅黑"/>
          <w:lang w:eastAsia="zh-CN"/>
        </w:rPr>
        <w:t>..........................................................................................................................................................3</w:t>
      </w:r>
    </w:p>
    <w:p w:rsidR="00BA7DE8" w:rsidRDefault="004A7336">
      <w:pPr>
        <w:spacing w:line="288" w:lineRule="auto"/>
        <w:rPr>
          <w:rFonts w:ascii="微软雅黑" w:eastAsia="微软雅黑" w:hAnsi="微软雅黑" w:cs="微软雅黑"/>
          <w:lang w:eastAsia="zh-CN"/>
        </w:rPr>
      </w:pPr>
      <w:hyperlink w:anchor="引言" w:history="1">
        <w:r w:rsidR="003745EA">
          <w:rPr>
            <w:rStyle w:val="a7"/>
            <w:rFonts w:ascii="微软雅黑" w:eastAsia="微软雅黑" w:hAnsi="微软雅黑" w:cs="微软雅黑"/>
            <w:color w:val="auto"/>
            <w:lang w:eastAsia="zh-CN"/>
          </w:rPr>
          <w:t>1.</w:t>
        </w:r>
        <w:r w:rsidR="003745EA">
          <w:rPr>
            <w:rStyle w:val="a7"/>
            <w:rFonts w:ascii="微软雅黑" w:eastAsia="微软雅黑" w:hAnsi="微软雅黑" w:cs="微软雅黑" w:hint="eastAsia"/>
            <w:color w:val="auto"/>
            <w:lang w:eastAsia="zh-CN"/>
          </w:rPr>
          <w:t>引言</w:t>
        </w:r>
      </w:hyperlink>
      <w:r w:rsidR="003745EA">
        <w:rPr>
          <w:rFonts w:ascii="微软雅黑" w:eastAsia="微软雅黑" w:hAnsi="微软雅黑" w:cs="微软雅黑"/>
          <w:lang w:eastAsia="zh-CN"/>
        </w:rPr>
        <w:t>................................................................................................................................................................4</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目的" w:history="1">
        <w:r>
          <w:rPr>
            <w:rStyle w:val="a7"/>
            <w:rFonts w:ascii="微软雅黑" w:eastAsia="微软雅黑" w:hAnsi="微软雅黑" w:cs="微软雅黑"/>
            <w:color w:val="auto"/>
            <w:lang w:eastAsia="zh-CN"/>
          </w:rPr>
          <w:t>1.1</w:t>
        </w:r>
        <w:r>
          <w:rPr>
            <w:rStyle w:val="a7"/>
            <w:rFonts w:ascii="微软雅黑" w:eastAsia="微软雅黑" w:hAnsi="微软雅黑" w:cs="微软雅黑" w:hint="eastAsia"/>
            <w:color w:val="auto"/>
            <w:lang w:eastAsia="zh-CN"/>
          </w:rPr>
          <w:t>目的</w:t>
        </w:r>
      </w:hyperlink>
      <w:r>
        <w:rPr>
          <w:rFonts w:ascii="微软雅黑" w:eastAsia="微软雅黑" w:hAnsi="微软雅黑" w:cs="微软雅黑"/>
          <w:lang w:eastAsia="zh-CN"/>
        </w:rPr>
        <w:t>........................................................................................................................................................4</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阅读说明" w:history="1">
        <w:r>
          <w:rPr>
            <w:rStyle w:val="a7"/>
            <w:rFonts w:ascii="微软雅黑" w:eastAsia="微软雅黑" w:hAnsi="微软雅黑" w:cs="微软雅黑"/>
            <w:color w:val="auto"/>
            <w:lang w:eastAsia="zh-CN"/>
          </w:rPr>
          <w:t>1.2</w:t>
        </w:r>
        <w:r>
          <w:rPr>
            <w:rStyle w:val="a7"/>
            <w:rFonts w:ascii="微软雅黑" w:eastAsia="微软雅黑" w:hAnsi="微软雅黑" w:cs="微软雅黑" w:hint="eastAsia"/>
            <w:color w:val="auto"/>
            <w:lang w:eastAsia="zh-CN"/>
          </w:rPr>
          <w:t>阅读说明</w:t>
        </w:r>
      </w:hyperlink>
      <w:r>
        <w:rPr>
          <w:rFonts w:ascii="微软雅黑" w:eastAsia="微软雅黑" w:hAnsi="微软雅黑" w:cs="微软雅黑"/>
          <w:lang w:eastAsia="zh-CN"/>
        </w:rPr>
        <w:t>................................................................................................................................................4</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参考文献" w:history="1">
        <w:r>
          <w:rPr>
            <w:rStyle w:val="a7"/>
            <w:rFonts w:ascii="微软雅黑" w:eastAsia="微软雅黑" w:hAnsi="微软雅黑" w:cs="微软雅黑"/>
            <w:color w:val="auto"/>
            <w:lang w:eastAsia="zh-CN"/>
          </w:rPr>
          <w:t>1.3</w:t>
        </w:r>
        <w:r>
          <w:rPr>
            <w:rStyle w:val="a7"/>
            <w:rFonts w:ascii="微软雅黑" w:eastAsia="微软雅黑" w:hAnsi="微软雅黑" w:cs="微软雅黑" w:hint="eastAsia"/>
            <w:color w:val="auto"/>
            <w:lang w:eastAsia="zh-CN"/>
          </w:rPr>
          <w:t>参考文献</w:t>
        </w:r>
      </w:hyperlink>
      <w:r>
        <w:rPr>
          <w:rFonts w:ascii="微软雅黑" w:eastAsia="微软雅黑" w:hAnsi="微软雅黑" w:cs="微软雅黑"/>
          <w:lang w:eastAsia="zh-CN"/>
        </w:rPr>
        <w:t>................................................................................................................................................4</w:t>
      </w:r>
    </w:p>
    <w:p w:rsidR="00BA7DE8" w:rsidRDefault="004A7336">
      <w:pPr>
        <w:spacing w:line="288" w:lineRule="auto"/>
        <w:rPr>
          <w:rFonts w:ascii="微软雅黑" w:eastAsia="微软雅黑" w:hAnsi="微软雅黑" w:cs="微软雅黑"/>
          <w:lang w:eastAsia="zh-CN"/>
        </w:rPr>
      </w:pPr>
      <w:hyperlink w:anchor="用例列表" w:history="1">
        <w:r w:rsidR="003745EA">
          <w:rPr>
            <w:rStyle w:val="a7"/>
            <w:rFonts w:ascii="微软雅黑" w:eastAsia="微软雅黑" w:hAnsi="微软雅黑" w:cs="微软雅黑"/>
            <w:color w:val="auto"/>
            <w:lang w:eastAsia="zh-CN"/>
          </w:rPr>
          <w:t>2.</w:t>
        </w:r>
        <w:r w:rsidR="003745EA">
          <w:rPr>
            <w:rStyle w:val="a7"/>
            <w:rFonts w:ascii="微软雅黑" w:eastAsia="微软雅黑" w:hAnsi="微软雅黑" w:cs="微软雅黑" w:hint="eastAsia"/>
            <w:color w:val="auto"/>
            <w:lang w:eastAsia="zh-CN"/>
          </w:rPr>
          <w:t>用例列表</w:t>
        </w:r>
      </w:hyperlink>
      <w:r w:rsidR="003745EA">
        <w:rPr>
          <w:rFonts w:ascii="微软雅黑" w:eastAsia="微软雅黑" w:hAnsi="微软雅黑" w:cs="微软雅黑"/>
          <w:lang w:eastAsia="zh-CN"/>
        </w:rPr>
        <w:t>.......................................................................................................................................................4</w:t>
      </w:r>
    </w:p>
    <w:p w:rsidR="00BA7DE8" w:rsidRDefault="004A7336">
      <w:pPr>
        <w:spacing w:line="288" w:lineRule="auto"/>
        <w:rPr>
          <w:rFonts w:ascii="微软雅黑" w:eastAsia="微软雅黑" w:hAnsi="微软雅黑" w:cs="微软雅黑"/>
          <w:lang w:eastAsia="zh-CN"/>
        </w:rPr>
      </w:pPr>
      <w:hyperlink w:anchor="用例图" w:history="1">
        <w:r w:rsidR="003745EA">
          <w:rPr>
            <w:rStyle w:val="a7"/>
            <w:rFonts w:ascii="微软雅黑" w:eastAsia="微软雅黑" w:hAnsi="微软雅黑" w:cs="微软雅黑"/>
            <w:color w:val="auto"/>
            <w:lang w:eastAsia="zh-CN"/>
          </w:rPr>
          <w:t>3.</w:t>
        </w:r>
        <w:r w:rsidR="003745EA">
          <w:rPr>
            <w:rStyle w:val="a7"/>
            <w:rFonts w:ascii="微软雅黑" w:eastAsia="微软雅黑" w:hAnsi="微软雅黑" w:cs="微软雅黑" w:hint="eastAsia"/>
            <w:color w:val="auto"/>
            <w:lang w:eastAsia="zh-CN"/>
          </w:rPr>
          <w:t>用例图</w:t>
        </w:r>
      </w:hyperlink>
      <w:r w:rsidR="003745EA">
        <w:rPr>
          <w:rFonts w:ascii="微软雅黑" w:eastAsia="微软雅黑" w:hAnsi="微软雅黑" w:cs="微软雅黑"/>
          <w:lang w:eastAsia="zh-CN"/>
        </w:rPr>
        <w:t>...........................................................................................................................................................5</w:t>
      </w:r>
    </w:p>
    <w:p w:rsidR="00BA7DE8" w:rsidRDefault="004A7336">
      <w:pPr>
        <w:spacing w:line="288" w:lineRule="auto"/>
        <w:rPr>
          <w:rFonts w:ascii="微软雅黑" w:eastAsia="微软雅黑" w:hAnsi="微软雅黑" w:cs="微软雅黑"/>
          <w:lang w:eastAsia="zh-CN"/>
        </w:rPr>
      </w:pPr>
      <w:hyperlink w:anchor="详细用例描述" w:history="1">
        <w:r w:rsidR="003745EA">
          <w:rPr>
            <w:rStyle w:val="a7"/>
            <w:rFonts w:ascii="微软雅黑" w:eastAsia="微软雅黑" w:hAnsi="微软雅黑" w:cs="微软雅黑"/>
            <w:color w:val="auto"/>
            <w:lang w:eastAsia="zh-CN"/>
          </w:rPr>
          <w:t>4.</w:t>
        </w:r>
        <w:r w:rsidR="003745EA">
          <w:rPr>
            <w:rStyle w:val="a7"/>
            <w:rFonts w:ascii="微软雅黑" w:eastAsia="微软雅黑" w:hAnsi="微软雅黑" w:cs="微软雅黑" w:hint="eastAsia"/>
            <w:color w:val="auto"/>
            <w:lang w:eastAsia="zh-CN"/>
          </w:rPr>
          <w:t>详细用例描述</w:t>
        </w:r>
      </w:hyperlink>
      <w:r w:rsidR="003745EA">
        <w:rPr>
          <w:rFonts w:ascii="微软雅黑" w:eastAsia="微软雅黑" w:hAnsi="微软雅黑" w:cs="微软雅黑"/>
          <w:lang w:eastAsia="zh-CN"/>
        </w:rPr>
        <w:t>...............................................................................................................................................6</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1" w:history="1">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1 </w:t>
        </w:r>
        <w:r>
          <w:rPr>
            <w:rStyle w:val="a7"/>
            <w:rFonts w:ascii="微软雅黑" w:eastAsia="微软雅黑" w:hAnsi="微软雅黑" w:cs="微软雅黑" w:hint="eastAsia"/>
            <w:color w:val="auto"/>
            <w:lang w:eastAsia="zh-CN"/>
          </w:rPr>
          <w:t>发布整体框架策略</w:t>
        </w:r>
      </w:hyperlink>
      <w:r>
        <w:rPr>
          <w:rFonts w:ascii="微软雅黑" w:eastAsia="微软雅黑" w:hAnsi="微软雅黑" w:cs="微软雅黑"/>
          <w:lang w:eastAsia="zh-CN"/>
        </w:rPr>
        <w:t>........................................................................................................................6</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2" w:history="1">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2 </w:t>
        </w:r>
        <w:r>
          <w:rPr>
            <w:rStyle w:val="a7"/>
            <w:rFonts w:ascii="微软雅黑" w:eastAsia="微软雅黑" w:hAnsi="微软雅黑" w:cs="微软雅黑" w:hint="eastAsia"/>
            <w:color w:val="auto"/>
            <w:lang w:eastAsia="zh-CN"/>
          </w:rPr>
          <w:t>查看统计信息</w:t>
        </w:r>
      </w:hyperlink>
      <w:r>
        <w:rPr>
          <w:rFonts w:ascii="微软雅黑" w:eastAsia="微软雅黑" w:hAnsi="微软雅黑" w:cs="微软雅黑"/>
          <w:lang w:eastAsia="zh-CN"/>
        </w:rPr>
        <w:t>................................................................................................................................7</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3" w:history="1">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3 </w:t>
        </w:r>
        <w:r>
          <w:rPr>
            <w:rStyle w:val="a7"/>
            <w:rFonts w:ascii="微软雅黑" w:eastAsia="微软雅黑" w:hAnsi="微软雅黑" w:cs="微软雅黑" w:hint="eastAsia"/>
            <w:color w:val="auto"/>
            <w:lang w:eastAsia="zh-CN"/>
          </w:rPr>
          <w:t>查看教学计划</w:t>
        </w:r>
      </w:hyperlink>
      <w:r>
        <w:rPr>
          <w:rFonts w:ascii="微软雅黑" w:eastAsia="微软雅黑" w:hAnsi="微软雅黑" w:cs="微软雅黑"/>
          <w:lang w:eastAsia="zh-CN"/>
        </w:rPr>
        <w:t>................................................................................................................................8</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4。1" w:history="1">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4.1 </w:t>
        </w:r>
        <w:r>
          <w:rPr>
            <w:rStyle w:val="a7"/>
            <w:rFonts w:ascii="微软雅黑" w:eastAsia="微软雅黑" w:hAnsi="微软雅黑" w:cs="微软雅黑" w:hint="eastAsia"/>
            <w:color w:val="auto"/>
            <w:lang w:eastAsia="zh-CN"/>
          </w:rPr>
          <w:t>通识课程管理</w:t>
        </w:r>
      </w:hyperlink>
      <w:r>
        <w:rPr>
          <w:rFonts w:ascii="微软雅黑" w:eastAsia="微软雅黑" w:hAnsi="微软雅黑" w:cs="微软雅黑"/>
          <w:lang w:eastAsia="zh-CN"/>
        </w:rPr>
        <w:t>.............................................................................................................................9</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4。2" w:history="1">
        <w:r>
          <w:rPr>
            <w:rStyle w:val="a7"/>
            <w:rFonts w:ascii="微软雅黑" w:eastAsia="微软雅黑" w:hAnsi="微软雅黑" w:cs="微软雅黑"/>
            <w:color w:val="auto"/>
            <w:lang w:eastAsia="zh-CN"/>
          </w:rPr>
          <w:t xml:space="preserve"> </w:t>
        </w:r>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4.2 </w:t>
        </w:r>
        <w:proofErr w:type="gramStart"/>
        <w:r>
          <w:rPr>
            <w:rStyle w:val="a7"/>
            <w:rFonts w:ascii="微软雅黑" w:eastAsia="微软雅黑" w:hAnsi="微软雅黑" w:cs="微软雅黑" w:hint="eastAsia"/>
            <w:color w:val="auto"/>
            <w:lang w:eastAsia="zh-CN"/>
          </w:rPr>
          <w:t>通修课程</w:t>
        </w:r>
        <w:proofErr w:type="gramEnd"/>
        <w:r>
          <w:rPr>
            <w:rStyle w:val="a7"/>
            <w:rFonts w:ascii="微软雅黑" w:eastAsia="微软雅黑" w:hAnsi="微软雅黑" w:cs="微软雅黑" w:hint="eastAsia"/>
            <w:color w:val="auto"/>
            <w:lang w:eastAsia="zh-CN"/>
          </w:rPr>
          <w:t>管理</w:t>
        </w:r>
      </w:hyperlink>
      <w:r>
        <w:rPr>
          <w:rFonts w:ascii="微软雅黑" w:eastAsia="微软雅黑" w:hAnsi="微软雅黑" w:cs="微软雅黑"/>
          <w:lang w:eastAsia="zh-CN"/>
        </w:rPr>
        <w:t>.............................................................................................................................10</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5" w:history="1">
        <w:r>
          <w:rPr>
            <w:rStyle w:val="a6"/>
            <w:rFonts w:ascii="微软雅黑" w:eastAsia="微软雅黑" w:hAnsi="微软雅黑" w:cs="微软雅黑" w:hint="eastAsia"/>
            <w:color w:val="auto"/>
            <w:lang w:eastAsia="zh-CN"/>
          </w:rPr>
          <w:t>用例</w:t>
        </w:r>
        <w:r>
          <w:rPr>
            <w:rStyle w:val="a6"/>
            <w:rFonts w:ascii="微软雅黑" w:eastAsia="微软雅黑" w:hAnsi="微软雅黑" w:cs="微软雅黑"/>
            <w:color w:val="auto"/>
            <w:lang w:eastAsia="zh-CN"/>
          </w:rPr>
          <w:t xml:space="preserve">5 </w:t>
        </w:r>
        <w:r>
          <w:rPr>
            <w:rStyle w:val="a6"/>
            <w:rFonts w:ascii="微软雅黑" w:eastAsia="微软雅黑" w:hAnsi="微软雅黑" w:cs="微软雅黑" w:hint="eastAsia"/>
            <w:color w:val="auto"/>
            <w:lang w:eastAsia="zh-CN"/>
          </w:rPr>
          <w:t>录入教学计划</w:t>
        </w:r>
      </w:hyperlink>
      <w:r>
        <w:rPr>
          <w:rFonts w:ascii="微软雅黑" w:eastAsia="微软雅黑" w:hAnsi="微软雅黑" w:cs="微软雅黑"/>
          <w:lang w:eastAsia="zh-CN"/>
        </w:rPr>
        <w:t>................................................................................................................................11</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6" w:history="1">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6 </w:t>
        </w:r>
        <w:r>
          <w:rPr>
            <w:rStyle w:val="a7"/>
            <w:rFonts w:ascii="微软雅黑" w:eastAsia="微软雅黑" w:hAnsi="微软雅黑" w:cs="微软雅黑" w:hint="eastAsia"/>
            <w:color w:val="auto"/>
            <w:lang w:eastAsia="zh-CN"/>
          </w:rPr>
          <w:t>登记课程信息</w:t>
        </w:r>
      </w:hyperlink>
      <w:r>
        <w:rPr>
          <w:rFonts w:ascii="微软雅黑" w:eastAsia="微软雅黑" w:hAnsi="微软雅黑" w:cs="微软雅黑"/>
          <w:lang w:eastAsia="zh-CN"/>
        </w:rPr>
        <w:t>................................................................................................................................12</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7" w:history="1">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7 </w:t>
        </w:r>
        <w:r>
          <w:rPr>
            <w:rStyle w:val="a7"/>
            <w:rFonts w:ascii="微软雅黑" w:eastAsia="微软雅黑" w:hAnsi="微软雅黑" w:cs="微软雅黑" w:hint="eastAsia"/>
            <w:color w:val="auto"/>
            <w:lang w:eastAsia="zh-CN"/>
          </w:rPr>
          <w:t>查看课程列表</w:t>
        </w:r>
      </w:hyperlink>
      <w:r>
        <w:rPr>
          <w:rFonts w:ascii="微软雅黑" w:eastAsia="微软雅黑" w:hAnsi="微软雅黑" w:cs="微软雅黑"/>
          <w:lang w:eastAsia="zh-CN"/>
        </w:rPr>
        <w:t>................................................................................................................................13</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8" w:history="1">
        <w:r>
          <w:rPr>
            <w:rStyle w:val="a7"/>
            <w:rFonts w:ascii="微软雅黑" w:eastAsia="微软雅黑" w:hAnsi="微软雅黑" w:cs="微软雅黑"/>
            <w:color w:val="auto"/>
            <w:lang w:eastAsia="zh-CN"/>
          </w:rPr>
          <w:t xml:space="preserve"> </w:t>
        </w:r>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8 </w:t>
        </w:r>
        <w:r>
          <w:rPr>
            <w:rStyle w:val="a7"/>
            <w:rFonts w:ascii="微软雅黑" w:eastAsia="微软雅黑" w:hAnsi="微软雅黑" w:cs="微软雅黑" w:hint="eastAsia"/>
            <w:color w:val="auto"/>
            <w:lang w:eastAsia="zh-CN"/>
          </w:rPr>
          <w:t>查看学生列表</w:t>
        </w:r>
      </w:hyperlink>
      <w:r>
        <w:rPr>
          <w:rFonts w:ascii="微软雅黑" w:eastAsia="微软雅黑" w:hAnsi="微软雅黑" w:cs="微软雅黑"/>
          <w:lang w:eastAsia="zh-CN"/>
        </w:rPr>
        <w:t>................................................................................................................................14</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9" w:history="1">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9 </w:t>
        </w:r>
        <w:r>
          <w:rPr>
            <w:rStyle w:val="a7"/>
            <w:rFonts w:ascii="微软雅黑" w:eastAsia="微软雅黑" w:hAnsi="微软雅黑" w:cs="微软雅黑" w:hint="eastAsia"/>
            <w:color w:val="auto"/>
            <w:lang w:eastAsia="zh-CN"/>
          </w:rPr>
          <w:t>补充课程信息</w:t>
        </w:r>
      </w:hyperlink>
      <w:r>
        <w:rPr>
          <w:rFonts w:ascii="微软雅黑" w:eastAsia="微软雅黑" w:hAnsi="微软雅黑" w:cs="微软雅黑"/>
          <w:lang w:eastAsia="zh-CN"/>
        </w:rPr>
        <w:t>................................................................................................................................15</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10" w:history="1">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10 </w:t>
        </w:r>
        <w:r>
          <w:rPr>
            <w:rStyle w:val="a7"/>
            <w:rFonts w:ascii="微软雅黑" w:eastAsia="微软雅黑" w:hAnsi="微软雅黑" w:cs="微软雅黑" w:hint="eastAsia"/>
            <w:color w:val="auto"/>
            <w:lang w:eastAsia="zh-CN"/>
          </w:rPr>
          <w:t>录入成绩</w:t>
        </w:r>
      </w:hyperlink>
      <w:r>
        <w:rPr>
          <w:rFonts w:ascii="微软雅黑" w:eastAsia="微软雅黑" w:hAnsi="微软雅黑" w:cs="微软雅黑"/>
          <w:lang w:eastAsia="zh-CN"/>
        </w:rPr>
        <w:t>......................................................................................................................................16</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11" w:history="1">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11 </w:t>
        </w:r>
        <w:r>
          <w:rPr>
            <w:rStyle w:val="a7"/>
            <w:rFonts w:ascii="微软雅黑" w:eastAsia="微软雅黑" w:hAnsi="微软雅黑" w:cs="微软雅黑" w:hint="eastAsia"/>
            <w:color w:val="auto"/>
            <w:lang w:eastAsia="zh-CN"/>
          </w:rPr>
          <w:t>选择课程</w:t>
        </w:r>
      </w:hyperlink>
      <w:r>
        <w:rPr>
          <w:rFonts w:ascii="微软雅黑" w:eastAsia="微软雅黑" w:hAnsi="微软雅黑" w:cs="微软雅黑"/>
          <w:lang w:eastAsia="zh-CN"/>
        </w:rPr>
        <w:t>......................................................................................................................................17</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12" w:history="1">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12 </w:t>
        </w:r>
        <w:r>
          <w:rPr>
            <w:rStyle w:val="a7"/>
            <w:rFonts w:ascii="微软雅黑" w:eastAsia="微软雅黑" w:hAnsi="微软雅黑" w:cs="微软雅黑" w:hint="eastAsia"/>
            <w:color w:val="auto"/>
            <w:lang w:eastAsia="zh-CN"/>
          </w:rPr>
          <w:t>退选课程</w:t>
        </w:r>
      </w:hyperlink>
      <w:r>
        <w:rPr>
          <w:rFonts w:ascii="微软雅黑" w:eastAsia="微软雅黑" w:hAnsi="微软雅黑" w:cs="微软雅黑"/>
          <w:lang w:eastAsia="zh-CN"/>
        </w:rPr>
        <w:t>......................................................................................................................................18</w:t>
      </w:r>
    </w:p>
    <w:p w:rsidR="00BA7DE8" w:rsidRDefault="003745EA">
      <w:pPr>
        <w:spacing w:line="288" w:lineRule="auto"/>
        <w:rPr>
          <w:rFonts w:ascii="微软雅黑" w:eastAsia="微软雅黑" w:hAnsi="微软雅黑" w:cs="微软雅黑"/>
          <w:lang w:eastAsia="zh-CN"/>
        </w:rPr>
      </w:pPr>
      <w:r>
        <w:rPr>
          <w:rFonts w:ascii="微软雅黑" w:eastAsia="微软雅黑" w:hAnsi="微软雅黑" w:cs="微软雅黑"/>
          <w:lang w:eastAsia="zh-CN"/>
        </w:rPr>
        <w:t xml:space="preserve"> </w:t>
      </w:r>
      <w:hyperlink w:anchor="用例13" w:history="1">
        <w:r>
          <w:rPr>
            <w:rStyle w:val="a7"/>
            <w:rFonts w:ascii="微软雅黑" w:eastAsia="微软雅黑" w:hAnsi="微软雅黑" w:cs="微软雅黑"/>
            <w:color w:val="auto"/>
            <w:lang w:eastAsia="zh-CN"/>
          </w:rPr>
          <w:t xml:space="preserve"> </w:t>
        </w:r>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13 </w:t>
        </w:r>
        <w:r>
          <w:rPr>
            <w:rStyle w:val="a7"/>
            <w:rFonts w:ascii="微软雅黑" w:eastAsia="微软雅黑" w:hAnsi="微软雅黑" w:cs="微软雅黑" w:hint="eastAsia"/>
            <w:color w:val="auto"/>
            <w:lang w:eastAsia="zh-CN"/>
          </w:rPr>
          <w:t>查看成绩</w:t>
        </w:r>
      </w:hyperlink>
      <w:r>
        <w:rPr>
          <w:rFonts w:ascii="微软雅黑" w:eastAsia="微软雅黑" w:hAnsi="微软雅黑" w:cs="微软雅黑"/>
          <w:lang w:eastAsia="zh-CN"/>
        </w:rPr>
        <w:t>......................................................................................................................................19</w:t>
      </w:r>
    </w:p>
    <w:p w:rsidR="00BA7DE8" w:rsidRDefault="003745EA">
      <w:pPr>
        <w:spacing w:line="288" w:lineRule="auto"/>
        <w:rPr>
          <w:rFonts w:ascii="微软雅黑" w:eastAsia="微软雅黑" w:hAnsi="微软雅黑" w:cs="微软雅黑" w:hint="eastAsia"/>
          <w:lang w:eastAsia="zh-CN"/>
        </w:rPr>
      </w:pPr>
      <w:r>
        <w:rPr>
          <w:rFonts w:ascii="微软雅黑" w:eastAsia="微软雅黑" w:hAnsi="微软雅黑" w:cs="微软雅黑"/>
          <w:lang w:eastAsia="zh-CN"/>
        </w:rPr>
        <w:t xml:space="preserve">  </w:t>
      </w:r>
      <w:hyperlink w:anchor="用例14" w:history="1">
        <w:r>
          <w:rPr>
            <w:rStyle w:val="a7"/>
            <w:rFonts w:ascii="微软雅黑" w:eastAsia="微软雅黑" w:hAnsi="微软雅黑" w:cs="微软雅黑" w:hint="eastAsia"/>
            <w:color w:val="auto"/>
            <w:lang w:eastAsia="zh-CN"/>
          </w:rPr>
          <w:t>用例</w:t>
        </w:r>
        <w:r>
          <w:rPr>
            <w:rStyle w:val="a7"/>
            <w:rFonts w:ascii="微软雅黑" w:eastAsia="微软雅黑" w:hAnsi="微软雅黑" w:cs="微软雅黑"/>
            <w:color w:val="auto"/>
            <w:lang w:eastAsia="zh-CN"/>
          </w:rPr>
          <w:t xml:space="preserve">14 </w:t>
        </w:r>
        <w:r>
          <w:rPr>
            <w:rStyle w:val="a7"/>
            <w:rFonts w:ascii="微软雅黑" w:eastAsia="微软雅黑" w:hAnsi="微软雅黑" w:cs="微软雅黑" w:hint="eastAsia"/>
            <w:color w:val="auto"/>
            <w:lang w:eastAsia="zh-CN"/>
          </w:rPr>
          <w:t>管理用户</w:t>
        </w:r>
      </w:hyperlink>
      <w:r>
        <w:rPr>
          <w:rFonts w:ascii="微软雅黑" w:eastAsia="微软雅黑" w:hAnsi="微软雅黑" w:cs="微软雅黑"/>
          <w:lang w:eastAsia="zh-CN"/>
        </w:rPr>
        <w:t>......................................................................................................................................19</w:t>
      </w:r>
    </w:p>
    <w:p w:rsidR="00C352BB" w:rsidRDefault="00C352BB">
      <w:pPr>
        <w:spacing w:line="288" w:lineRule="auto"/>
        <w:rPr>
          <w:rFonts w:ascii="微软雅黑" w:eastAsia="微软雅黑" w:hAnsi="微软雅黑" w:cs="微软雅黑" w:hint="eastAsia"/>
          <w:lang w:eastAsia="zh-CN"/>
        </w:rPr>
      </w:pPr>
      <w:r>
        <w:rPr>
          <w:rFonts w:ascii="微软雅黑" w:eastAsia="微软雅黑" w:hAnsi="微软雅黑" w:cs="微软雅黑" w:hint="eastAsia"/>
          <w:lang w:eastAsia="zh-CN"/>
        </w:rPr>
        <w:t xml:space="preserve">  </w:t>
      </w:r>
      <w:hyperlink w:anchor="用例15" w:history="1">
        <w:r>
          <w:rPr>
            <w:rStyle w:val="a7"/>
            <w:rFonts w:ascii="微软雅黑" w:eastAsia="微软雅黑" w:hAnsi="微软雅黑" w:cs="微软雅黑" w:hint="eastAsia"/>
            <w:color w:val="auto"/>
            <w:lang w:eastAsia="zh-CN"/>
          </w:rPr>
          <w:t>用例15 课程信息查看</w:t>
        </w:r>
      </w:hyperlink>
      <w:r>
        <w:rPr>
          <w:rFonts w:ascii="微软雅黑" w:eastAsia="微软雅黑" w:hAnsi="微软雅黑" w:cs="微软雅黑"/>
          <w:lang w:eastAsia="zh-CN"/>
        </w:rPr>
        <w:t>..............................................................................................................................</w:t>
      </w:r>
      <w:r>
        <w:rPr>
          <w:rFonts w:ascii="微软雅黑" w:eastAsia="微软雅黑" w:hAnsi="微软雅黑" w:cs="微软雅黑" w:hint="eastAsia"/>
          <w:lang w:eastAsia="zh-CN"/>
        </w:rPr>
        <w:t>20</w:t>
      </w:r>
    </w:p>
    <w:p w:rsidR="00C352BB" w:rsidRDefault="00C352BB">
      <w:pPr>
        <w:spacing w:line="288" w:lineRule="auto"/>
        <w:rPr>
          <w:rFonts w:ascii="微软雅黑" w:eastAsia="微软雅黑" w:hAnsi="微软雅黑" w:cs="微软雅黑"/>
          <w:lang w:eastAsia="zh-CN"/>
        </w:rPr>
      </w:pPr>
      <w:r>
        <w:rPr>
          <w:rFonts w:ascii="微软雅黑" w:eastAsia="微软雅黑" w:hAnsi="微软雅黑" w:cs="微软雅黑" w:hint="eastAsia"/>
          <w:lang w:eastAsia="zh-CN"/>
        </w:rPr>
        <w:t xml:space="preserve">  </w:t>
      </w:r>
      <w:hyperlink w:anchor="用例15" w:history="1">
        <w:r>
          <w:rPr>
            <w:rStyle w:val="a7"/>
            <w:rFonts w:ascii="微软雅黑" w:eastAsia="微软雅黑" w:hAnsi="微软雅黑" w:cs="微软雅黑" w:hint="eastAsia"/>
            <w:color w:val="auto"/>
            <w:lang w:eastAsia="zh-CN"/>
          </w:rPr>
          <w:t xml:space="preserve">用例16.1 </w:t>
        </w:r>
        <w:r>
          <w:rPr>
            <w:rStyle w:val="a7"/>
            <w:rFonts w:ascii="微软雅黑" w:eastAsia="微软雅黑" w:hAnsi="微软雅黑" w:cs="微软雅黑" w:hint="eastAsia"/>
            <w:color w:val="auto"/>
            <w:lang w:eastAsia="zh-CN"/>
          </w:rPr>
          <w:t>发送通知</w:t>
        </w:r>
      </w:hyperlink>
      <w:r>
        <w:rPr>
          <w:rFonts w:ascii="微软雅黑" w:eastAsia="微软雅黑" w:hAnsi="微软雅黑" w:cs="微软雅黑"/>
          <w:lang w:eastAsia="zh-CN"/>
        </w:rPr>
        <w:t>...........................................................................................................................</w:t>
      </w:r>
      <w:r>
        <w:rPr>
          <w:rFonts w:ascii="微软雅黑" w:eastAsia="微软雅黑" w:hAnsi="微软雅黑" w:cs="微软雅黑" w:hint="eastAsia"/>
          <w:lang w:eastAsia="zh-CN"/>
        </w:rPr>
        <w:t>........22</w:t>
      </w:r>
    </w:p>
    <w:p w:rsidR="00BA7DE8" w:rsidRDefault="003745EA">
      <w:pPr>
        <w:spacing w:line="288" w:lineRule="auto"/>
        <w:rPr>
          <w:rFonts w:ascii="微软雅黑" w:eastAsia="微软雅黑" w:hAnsi="微软雅黑" w:cs="微软雅黑" w:hint="eastAsia"/>
          <w:lang w:eastAsia="zh-CN"/>
        </w:rPr>
      </w:pPr>
      <w:r>
        <w:rPr>
          <w:rFonts w:hint="eastAsia"/>
          <w:lang w:eastAsia="zh-CN"/>
        </w:rPr>
        <w:t xml:space="preserve">  </w:t>
      </w:r>
      <w:hyperlink w:anchor="用例15" w:history="1">
        <w:r w:rsidRPr="00C352BB">
          <w:rPr>
            <w:rStyle w:val="a7"/>
            <w:rFonts w:ascii="微软雅黑" w:eastAsia="微软雅黑" w:hAnsi="微软雅黑" w:cs="微软雅黑" w:hint="eastAsia"/>
            <w:lang w:eastAsia="zh-CN"/>
          </w:rPr>
          <w:t>用例1</w:t>
        </w:r>
        <w:r w:rsidR="00C352BB" w:rsidRPr="00C352BB">
          <w:rPr>
            <w:rStyle w:val="a7"/>
            <w:rFonts w:ascii="微软雅黑" w:eastAsia="微软雅黑" w:hAnsi="微软雅黑" w:cs="微软雅黑" w:hint="eastAsia"/>
            <w:lang w:eastAsia="zh-CN"/>
          </w:rPr>
          <w:t>6.2</w:t>
        </w:r>
        <w:r w:rsidRPr="00C352BB">
          <w:rPr>
            <w:rStyle w:val="a7"/>
            <w:rFonts w:ascii="微软雅黑" w:eastAsia="微软雅黑" w:hAnsi="微软雅黑" w:cs="微软雅黑" w:hint="eastAsia"/>
            <w:lang w:eastAsia="zh-CN"/>
          </w:rPr>
          <w:t xml:space="preserve"> </w:t>
        </w:r>
        <w:r w:rsidR="00C352BB" w:rsidRPr="00C352BB">
          <w:rPr>
            <w:rStyle w:val="a7"/>
            <w:rFonts w:ascii="微软雅黑" w:eastAsia="微软雅黑" w:hAnsi="微软雅黑" w:cs="微软雅黑" w:hint="eastAsia"/>
            <w:lang w:eastAsia="zh-CN"/>
          </w:rPr>
          <w:t>时间安排</w:t>
        </w:r>
      </w:hyperlink>
      <w:r w:rsidR="00C352BB">
        <w:rPr>
          <w:rFonts w:ascii="微软雅黑" w:eastAsia="微软雅黑" w:hAnsi="微软雅黑" w:cs="微软雅黑"/>
          <w:lang w:eastAsia="zh-CN"/>
        </w:rPr>
        <w:t>.....</w:t>
      </w:r>
      <w:r>
        <w:rPr>
          <w:rFonts w:ascii="微软雅黑" w:eastAsia="微软雅黑" w:hAnsi="微软雅黑" w:cs="微软雅黑"/>
          <w:lang w:eastAsia="zh-CN"/>
        </w:rPr>
        <w:t>.............................................................................</w:t>
      </w:r>
      <w:bookmarkStart w:id="0" w:name="_GoBack"/>
      <w:bookmarkEnd w:id="0"/>
      <w:r>
        <w:rPr>
          <w:rFonts w:ascii="微软雅黑" w:eastAsia="微软雅黑" w:hAnsi="微软雅黑" w:cs="微软雅黑"/>
          <w:lang w:eastAsia="zh-CN"/>
        </w:rPr>
        <w:t>.........................................</w:t>
      </w:r>
      <w:r w:rsidR="00C352BB">
        <w:rPr>
          <w:rFonts w:ascii="微软雅黑" w:eastAsia="微软雅黑" w:hAnsi="微软雅黑" w:cs="微软雅黑" w:hint="eastAsia"/>
          <w:lang w:eastAsia="zh-CN"/>
        </w:rPr>
        <w:t>........23</w:t>
      </w:r>
    </w:p>
    <w:p w:rsidR="00C352BB" w:rsidRDefault="00C352BB">
      <w:pPr>
        <w:spacing w:line="288" w:lineRule="auto"/>
        <w:rPr>
          <w:rStyle w:val="a7"/>
          <w:rFonts w:ascii="微软雅黑" w:eastAsia="微软雅黑" w:hAnsi="微软雅黑" w:cs="微软雅黑"/>
          <w:color w:val="auto"/>
          <w:lang w:eastAsia="zh-CN"/>
        </w:rPr>
      </w:pPr>
    </w:p>
    <w:p w:rsidR="00BA7DE8" w:rsidRDefault="00BA7DE8">
      <w:pPr>
        <w:rPr>
          <w:rFonts w:ascii="宋体" w:hAnsi="宋体" w:cs="宋体"/>
          <w:b/>
          <w:bCs/>
          <w:sz w:val="44"/>
          <w:szCs w:val="44"/>
          <w:lang w:eastAsia="zh-CN"/>
        </w:rPr>
      </w:pPr>
      <w:bookmarkStart w:id="1" w:name="更新历史"/>
      <w:bookmarkEnd w:id="1"/>
    </w:p>
    <w:p w:rsidR="00BA7DE8" w:rsidRDefault="00BA7DE8">
      <w:pPr>
        <w:rPr>
          <w:rFonts w:ascii="宋体" w:hAnsi="宋体" w:cs="宋体"/>
          <w:b/>
          <w:bCs/>
          <w:sz w:val="44"/>
          <w:szCs w:val="44"/>
          <w:lang w:eastAsia="zh-CN"/>
        </w:rPr>
      </w:pPr>
    </w:p>
    <w:p w:rsidR="00BA7DE8" w:rsidRDefault="003745EA">
      <w:pPr>
        <w:rPr>
          <w:rFonts w:ascii="宋体" w:cs="宋体"/>
          <w:b/>
          <w:bCs/>
          <w:sz w:val="44"/>
          <w:szCs w:val="44"/>
          <w:lang w:eastAsia="zh-CN"/>
        </w:rPr>
      </w:pPr>
      <w:r>
        <w:rPr>
          <w:rFonts w:ascii="宋体" w:hAnsi="宋体" w:cs="宋体" w:hint="eastAsia"/>
          <w:b/>
          <w:bCs/>
          <w:sz w:val="44"/>
          <w:szCs w:val="44"/>
          <w:lang w:eastAsia="zh-CN"/>
        </w:rPr>
        <w:t>更新历史</w:t>
      </w:r>
    </w:p>
    <w:p w:rsidR="00BA7DE8" w:rsidRDefault="00BA7DE8">
      <w:pPr>
        <w:jc w:val="center"/>
        <w:rPr>
          <w:b/>
          <w:sz w:val="28"/>
          <w:lang w:eastAsia="zh-CN"/>
        </w:rPr>
      </w:pPr>
    </w:p>
    <w:tbl>
      <w:tblPr>
        <w:tblW w:w="9868" w:type="dxa"/>
        <w:tblInd w:w="-1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BA7DE8">
        <w:tc>
          <w:tcPr>
            <w:tcW w:w="1668" w:type="dxa"/>
            <w:tcBorders>
              <w:top w:val="single" w:sz="12" w:space="0" w:color="auto"/>
              <w:bottom w:val="double" w:sz="12" w:space="0" w:color="auto"/>
            </w:tcBorders>
            <w:shd w:val="clear" w:color="auto" w:fill="333399"/>
          </w:tcPr>
          <w:p w:rsidR="00BA7DE8" w:rsidRDefault="003745EA">
            <w:pPr>
              <w:spacing w:before="40" w:after="40"/>
              <w:jc w:val="center"/>
              <w:rPr>
                <w:rFonts w:ascii="微软雅黑" w:eastAsia="微软雅黑" w:hAnsi="微软雅黑" w:cs="微软雅黑"/>
                <w:bCs/>
                <w:color w:val="FFFFFF"/>
                <w:lang w:eastAsia="zh-CN"/>
              </w:rPr>
            </w:pPr>
            <w:r>
              <w:rPr>
                <w:rFonts w:ascii="微软雅黑" w:eastAsia="微软雅黑" w:hAnsi="微软雅黑" w:cs="微软雅黑" w:hint="eastAsia"/>
                <w:bCs/>
                <w:color w:val="FFFFFF"/>
                <w:lang w:eastAsia="zh-CN"/>
              </w:rPr>
              <w:t>修改人员</w:t>
            </w:r>
          </w:p>
        </w:tc>
        <w:tc>
          <w:tcPr>
            <w:tcW w:w="1662" w:type="dxa"/>
            <w:tcBorders>
              <w:top w:val="single" w:sz="12" w:space="0" w:color="auto"/>
              <w:bottom w:val="double" w:sz="12" w:space="0" w:color="auto"/>
            </w:tcBorders>
            <w:shd w:val="clear" w:color="auto" w:fill="333399"/>
          </w:tcPr>
          <w:p w:rsidR="00BA7DE8" w:rsidRDefault="003745EA">
            <w:pPr>
              <w:spacing w:before="40" w:after="40"/>
              <w:jc w:val="center"/>
              <w:rPr>
                <w:rFonts w:ascii="微软雅黑" w:eastAsia="微软雅黑" w:hAnsi="微软雅黑" w:cs="微软雅黑"/>
                <w:bCs/>
                <w:color w:val="FFFFFF"/>
                <w:lang w:eastAsia="zh-CN"/>
              </w:rPr>
            </w:pPr>
            <w:r>
              <w:rPr>
                <w:rFonts w:ascii="微软雅黑" w:eastAsia="微软雅黑" w:hAnsi="微软雅黑" w:cs="微软雅黑" w:hint="eastAsia"/>
                <w:bCs/>
                <w:color w:val="FFFFFF"/>
                <w:lang w:eastAsia="zh-CN"/>
              </w:rPr>
              <w:t>日期</w:t>
            </w:r>
          </w:p>
        </w:tc>
        <w:tc>
          <w:tcPr>
            <w:tcW w:w="4954" w:type="dxa"/>
            <w:tcBorders>
              <w:top w:val="single" w:sz="12" w:space="0" w:color="auto"/>
              <w:bottom w:val="double" w:sz="12" w:space="0" w:color="auto"/>
            </w:tcBorders>
            <w:shd w:val="clear" w:color="auto" w:fill="333399"/>
          </w:tcPr>
          <w:p w:rsidR="00BA7DE8" w:rsidRDefault="003745EA">
            <w:pPr>
              <w:spacing w:before="40" w:after="40"/>
              <w:jc w:val="center"/>
              <w:rPr>
                <w:rFonts w:ascii="微软雅黑" w:eastAsia="微软雅黑" w:hAnsi="微软雅黑" w:cs="微软雅黑"/>
                <w:bCs/>
                <w:color w:val="FFFFFF"/>
                <w:lang w:eastAsia="zh-CN"/>
              </w:rPr>
            </w:pPr>
            <w:r>
              <w:rPr>
                <w:rFonts w:ascii="微软雅黑" w:eastAsia="微软雅黑" w:hAnsi="微软雅黑" w:cs="微软雅黑" w:hint="eastAsia"/>
                <w:bCs/>
                <w:color w:val="FFFFFF"/>
                <w:lang w:eastAsia="zh-CN"/>
              </w:rPr>
              <w:t>变更原因</w:t>
            </w:r>
          </w:p>
        </w:tc>
        <w:tc>
          <w:tcPr>
            <w:tcW w:w="1584" w:type="dxa"/>
            <w:tcBorders>
              <w:top w:val="single" w:sz="12" w:space="0" w:color="auto"/>
              <w:bottom w:val="double" w:sz="12" w:space="0" w:color="auto"/>
            </w:tcBorders>
            <w:shd w:val="clear" w:color="auto" w:fill="333399"/>
          </w:tcPr>
          <w:p w:rsidR="00BA7DE8" w:rsidRDefault="003745EA">
            <w:pPr>
              <w:spacing w:before="40" w:after="40"/>
              <w:jc w:val="center"/>
              <w:rPr>
                <w:rFonts w:ascii="微软雅黑" w:eastAsia="微软雅黑" w:hAnsi="微软雅黑" w:cs="微软雅黑"/>
                <w:bCs/>
                <w:color w:val="FFFFFF"/>
                <w:lang w:eastAsia="zh-CN"/>
              </w:rPr>
            </w:pPr>
            <w:r>
              <w:rPr>
                <w:rFonts w:ascii="微软雅黑" w:eastAsia="微软雅黑" w:hAnsi="微软雅黑" w:cs="微软雅黑" w:hint="eastAsia"/>
                <w:bCs/>
                <w:color w:val="FFFFFF"/>
                <w:lang w:eastAsia="zh-CN"/>
              </w:rPr>
              <w:t>版本号</w:t>
            </w:r>
          </w:p>
        </w:tc>
      </w:tr>
      <w:tr w:rsidR="00BA7DE8">
        <w:tc>
          <w:tcPr>
            <w:tcW w:w="1668" w:type="dxa"/>
            <w:tcBorders>
              <w:top w:val="nil"/>
            </w:tcBorders>
            <w:shd w:val="clear" w:color="auto" w:fill="E6E6E6"/>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刘璟</w:t>
            </w:r>
          </w:p>
        </w:tc>
        <w:tc>
          <w:tcPr>
            <w:tcW w:w="1662" w:type="dxa"/>
            <w:tcBorders>
              <w:top w:val="nil"/>
            </w:tcBorders>
            <w:shd w:val="clear" w:color="auto" w:fill="E6E6E6"/>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lang w:eastAsia="zh-CN"/>
              </w:rPr>
              <w:t>2013-9-19</w:t>
            </w:r>
          </w:p>
        </w:tc>
        <w:tc>
          <w:tcPr>
            <w:tcW w:w="4954" w:type="dxa"/>
            <w:tcBorders>
              <w:top w:val="nil"/>
            </w:tcBorders>
            <w:shd w:val="clear" w:color="auto" w:fill="E6E6E6"/>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最初草稿</w:t>
            </w:r>
          </w:p>
        </w:tc>
        <w:tc>
          <w:tcPr>
            <w:tcW w:w="1584" w:type="dxa"/>
            <w:tcBorders>
              <w:top w:val="nil"/>
            </w:tcBorders>
            <w:shd w:val="clear" w:color="auto" w:fill="E6E6E6"/>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lang w:eastAsia="zh-CN"/>
              </w:rPr>
              <w:t xml:space="preserve">V1.0 </w:t>
            </w:r>
            <w:r>
              <w:rPr>
                <w:rFonts w:ascii="微软雅黑" w:eastAsia="微软雅黑" w:hAnsi="微软雅黑" w:cs="微软雅黑" w:hint="eastAsia"/>
                <w:lang w:eastAsia="zh-CN"/>
              </w:rPr>
              <w:t>草稿</w:t>
            </w:r>
          </w:p>
        </w:tc>
      </w:tr>
      <w:tr w:rsidR="00BA7DE8">
        <w:tc>
          <w:tcPr>
            <w:tcW w:w="1668" w:type="dxa"/>
            <w:tcBorders>
              <w:bottom w:val="single" w:sz="12" w:space="0" w:color="auto"/>
            </w:tcBorders>
            <w:vAlign w:val="center"/>
          </w:tcPr>
          <w:p w:rsidR="00BA7DE8" w:rsidRDefault="003745EA">
            <w:pPr>
              <w:spacing w:before="40" w:after="40"/>
              <w:jc w:val="both"/>
              <w:rPr>
                <w:rFonts w:ascii="微软雅黑" w:eastAsia="微软雅黑" w:hAnsi="微软雅黑" w:cs="微软雅黑"/>
                <w:lang w:eastAsia="zh-CN"/>
              </w:rPr>
            </w:pPr>
            <w:proofErr w:type="gramStart"/>
            <w:r>
              <w:rPr>
                <w:rFonts w:ascii="微软雅黑" w:eastAsia="微软雅黑" w:hAnsi="微软雅黑" w:cs="微软雅黑" w:hint="eastAsia"/>
                <w:lang w:eastAsia="zh-CN"/>
              </w:rPr>
              <w:t>陈姿丽</w:t>
            </w:r>
            <w:proofErr w:type="gramEnd"/>
          </w:p>
        </w:tc>
        <w:tc>
          <w:tcPr>
            <w:tcW w:w="1662" w:type="dxa"/>
            <w:tcBorders>
              <w:bottom w:val="single" w:sz="12" w:space="0" w:color="auto"/>
            </w:tcBorders>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lang w:eastAsia="zh-CN"/>
              </w:rPr>
              <w:t>2013-9-23</w:t>
            </w:r>
          </w:p>
        </w:tc>
        <w:tc>
          <w:tcPr>
            <w:tcW w:w="4954" w:type="dxa"/>
            <w:tcBorders>
              <w:bottom w:val="single" w:sz="12" w:space="0" w:color="auto"/>
            </w:tcBorders>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评审</w:t>
            </w:r>
            <w:r>
              <w:rPr>
                <w:rFonts w:ascii="微软雅黑" w:eastAsia="微软雅黑" w:hAnsi="微软雅黑" w:cs="微软雅黑"/>
                <w:lang w:eastAsia="zh-CN"/>
              </w:rPr>
              <w:t>1</w:t>
            </w:r>
            <w:r>
              <w:rPr>
                <w:rFonts w:ascii="微软雅黑" w:eastAsia="微软雅黑" w:hAnsi="微软雅黑" w:cs="微软雅黑" w:hint="eastAsia"/>
                <w:lang w:eastAsia="zh-CN"/>
              </w:rPr>
              <w:t>后的正式版</w:t>
            </w:r>
          </w:p>
        </w:tc>
        <w:tc>
          <w:tcPr>
            <w:tcW w:w="1584" w:type="dxa"/>
            <w:tcBorders>
              <w:bottom w:val="single" w:sz="12" w:space="0" w:color="auto"/>
            </w:tcBorders>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lang w:eastAsia="zh-CN"/>
              </w:rPr>
              <w:t xml:space="preserve">V1.0.3 </w:t>
            </w:r>
            <w:r>
              <w:rPr>
                <w:rFonts w:ascii="微软雅黑" w:eastAsia="微软雅黑" w:hAnsi="微软雅黑" w:cs="微软雅黑" w:hint="eastAsia"/>
                <w:lang w:eastAsia="zh-CN"/>
              </w:rPr>
              <w:t>正式版</w:t>
            </w:r>
          </w:p>
        </w:tc>
      </w:tr>
      <w:tr w:rsidR="00BA7DE8">
        <w:tc>
          <w:tcPr>
            <w:tcW w:w="1668" w:type="dxa"/>
            <w:tcBorders>
              <w:bottom w:val="single" w:sz="12" w:space="0" w:color="auto"/>
            </w:tcBorders>
            <w:shd w:val="clear" w:color="auto" w:fill="E6E6E6"/>
            <w:vAlign w:val="center"/>
          </w:tcPr>
          <w:p w:rsidR="00BA7DE8" w:rsidRDefault="003745EA">
            <w:pPr>
              <w:spacing w:before="40" w:after="40"/>
              <w:jc w:val="both"/>
              <w:rPr>
                <w:rFonts w:ascii="微软雅黑" w:eastAsia="微软雅黑" w:hAnsi="微软雅黑" w:cs="微软雅黑"/>
                <w:lang w:eastAsia="zh-CN"/>
              </w:rPr>
            </w:pPr>
            <w:proofErr w:type="gramStart"/>
            <w:r>
              <w:rPr>
                <w:rFonts w:ascii="微软雅黑" w:eastAsia="微软雅黑" w:hAnsi="微软雅黑" w:cs="微软雅黑" w:hint="eastAsia"/>
                <w:lang w:eastAsia="zh-CN"/>
              </w:rPr>
              <w:t>陈姿丽</w:t>
            </w:r>
            <w:proofErr w:type="gramEnd"/>
          </w:p>
        </w:tc>
        <w:tc>
          <w:tcPr>
            <w:tcW w:w="1662" w:type="dxa"/>
            <w:tcBorders>
              <w:bottom w:val="single" w:sz="12" w:space="0" w:color="auto"/>
            </w:tcBorders>
            <w:shd w:val="clear" w:color="auto" w:fill="E6E6E6"/>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lang w:eastAsia="zh-CN"/>
              </w:rPr>
              <w:t>2013-9-27</w:t>
            </w:r>
          </w:p>
        </w:tc>
        <w:tc>
          <w:tcPr>
            <w:tcW w:w="4954" w:type="dxa"/>
            <w:tcBorders>
              <w:bottom w:val="single" w:sz="12" w:space="0" w:color="auto"/>
            </w:tcBorders>
            <w:shd w:val="clear" w:color="auto" w:fill="E6E6E6"/>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评审</w:t>
            </w:r>
            <w:r>
              <w:rPr>
                <w:rFonts w:ascii="微软雅黑" w:eastAsia="微软雅黑" w:hAnsi="微软雅黑" w:cs="微软雅黑"/>
                <w:lang w:eastAsia="zh-CN"/>
              </w:rPr>
              <w:t>2</w:t>
            </w:r>
            <w:r>
              <w:rPr>
                <w:rFonts w:ascii="微软雅黑" w:eastAsia="微软雅黑" w:hAnsi="微软雅黑" w:cs="微软雅黑" w:hint="eastAsia"/>
                <w:lang w:eastAsia="zh-CN"/>
              </w:rPr>
              <w:t>后的正式版（需求分析中发现用例文档的问题，重新评审、修改）</w:t>
            </w:r>
          </w:p>
        </w:tc>
        <w:tc>
          <w:tcPr>
            <w:tcW w:w="1584" w:type="dxa"/>
            <w:tcBorders>
              <w:bottom w:val="single" w:sz="12" w:space="0" w:color="auto"/>
            </w:tcBorders>
            <w:shd w:val="clear" w:color="auto" w:fill="E6E6E6"/>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lang w:eastAsia="zh-CN"/>
              </w:rPr>
              <w:t>V1.0.4</w:t>
            </w:r>
          </w:p>
        </w:tc>
      </w:tr>
      <w:tr w:rsidR="00BA7DE8" w:rsidTr="00C352BB">
        <w:tc>
          <w:tcPr>
            <w:tcW w:w="1668" w:type="dxa"/>
            <w:shd w:val="clear" w:color="auto" w:fill="FFFFFF"/>
            <w:vAlign w:val="center"/>
          </w:tcPr>
          <w:p w:rsidR="00BA7DE8" w:rsidRDefault="003745EA">
            <w:pPr>
              <w:spacing w:before="40" w:after="40"/>
              <w:jc w:val="both"/>
              <w:rPr>
                <w:rFonts w:ascii="微软雅黑" w:eastAsia="微软雅黑" w:hAnsi="微软雅黑" w:cs="微软雅黑"/>
                <w:lang w:eastAsia="zh-CN"/>
              </w:rPr>
            </w:pPr>
            <w:r>
              <w:rPr>
                <w:rFonts w:ascii="微软雅黑" w:eastAsia="微软雅黑" w:hAnsi="微软雅黑" w:cs="微软雅黑" w:hint="eastAsia"/>
                <w:lang w:eastAsia="zh-CN"/>
              </w:rPr>
              <w:t>刘璟</w:t>
            </w:r>
          </w:p>
        </w:tc>
        <w:tc>
          <w:tcPr>
            <w:tcW w:w="1662" w:type="dxa"/>
            <w:shd w:val="clear" w:color="auto" w:fill="FFFFFF"/>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2013-10-20</w:t>
            </w:r>
          </w:p>
        </w:tc>
        <w:tc>
          <w:tcPr>
            <w:tcW w:w="4954" w:type="dxa"/>
            <w:shd w:val="clear" w:color="auto" w:fill="FFFFFF"/>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添加新用例——用例15</w:t>
            </w:r>
          </w:p>
        </w:tc>
        <w:tc>
          <w:tcPr>
            <w:tcW w:w="1584" w:type="dxa"/>
            <w:shd w:val="clear" w:color="auto" w:fill="FFFFFF"/>
          </w:tcPr>
          <w:p w:rsidR="00BA7DE8" w:rsidRDefault="003745EA">
            <w:pPr>
              <w:spacing w:before="40" w:after="40"/>
              <w:rPr>
                <w:rFonts w:ascii="微软雅黑" w:eastAsia="微软雅黑" w:hAnsi="微软雅黑" w:cs="微软雅黑"/>
                <w:lang w:eastAsia="zh-CN"/>
              </w:rPr>
            </w:pPr>
            <w:r>
              <w:rPr>
                <w:rFonts w:ascii="微软雅黑" w:eastAsia="微软雅黑" w:hAnsi="微软雅黑" w:cs="微软雅黑" w:hint="eastAsia"/>
                <w:lang w:eastAsia="zh-CN"/>
              </w:rPr>
              <w:t>V1.1</w:t>
            </w:r>
          </w:p>
        </w:tc>
      </w:tr>
      <w:tr w:rsidR="00C352BB">
        <w:tc>
          <w:tcPr>
            <w:tcW w:w="1668" w:type="dxa"/>
            <w:tcBorders>
              <w:bottom w:val="single" w:sz="12" w:space="0" w:color="auto"/>
            </w:tcBorders>
            <w:shd w:val="clear" w:color="auto" w:fill="FFFFFF"/>
            <w:vAlign w:val="center"/>
          </w:tcPr>
          <w:p w:rsidR="00C352BB" w:rsidRDefault="00C352BB">
            <w:pPr>
              <w:spacing w:before="40" w:after="40"/>
              <w:jc w:val="both"/>
              <w:rPr>
                <w:rFonts w:ascii="微软雅黑" w:eastAsia="微软雅黑" w:hAnsi="微软雅黑" w:cs="微软雅黑" w:hint="eastAsia"/>
                <w:lang w:eastAsia="zh-CN"/>
              </w:rPr>
            </w:pPr>
            <w:r>
              <w:rPr>
                <w:rFonts w:ascii="微软雅黑" w:eastAsia="微软雅黑" w:hAnsi="微软雅黑" w:cs="微软雅黑" w:hint="eastAsia"/>
                <w:lang w:eastAsia="zh-CN"/>
              </w:rPr>
              <w:t>刘璟</w:t>
            </w:r>
          </w:p>
        </w:tc>
        <w:tc>
          <w:tcPr>
            <w:tcW w:w="1662" w:type="dxa"/>
            <w:tcBorders>
              <w:bottom w:val="single" w:sz="12" w:space="0" w:color="auto"/>
            </w:tcBorders>
            <w:shd w:val="clear" w:color="auto" w:fill="FFFFFF"/>
          </w:tcPr>
          <w:p w:rsidR="00C352BB" w:rsidRDefault="00C352BB">
            <w:pPr>
              <w:spacing w:before="40" w:after="40"/>
              <w:rPr>
                <w:rFonts w:ascii="微软雅黑" w:eastAsia="微软雅黑" w:hAnsi="微软雅黑" w:cs="微软雅黑" w:hint="eastAsia"/>
                <w:lang w:eastAsia="zh-CN"/>
              </w:rPr>
            </w:pPr>
            <w:r>
              <w:rPr>
                <w:rFonts w:ascii="微软雅黑" w:eastAsia="微软雅黑" w:hAnsi="微软雅黑" w:cs="微软雅黑" w:hint="eastAsia"/>
                <w:lang w:eastAsia="zh-CN"/>
              </w:rPr>
              <w:t>2013-11-2</w:t>
            </w:r>
          </w:p>
        </w:tc>
        <w:tc>
          <w:tcPr>
            <w:tcW w:w="4954" w:type="dxa"/>
            <w:tcBorders>
              <w:bottom w:val="single" w:sz="12" w:space="0" w:color="auto"/>
            </w:tcBorders>
            <w:shd w:val="clear" w:color="auto" w:fill="FFFFFF"/>
          </w:tcPr>
          <w:p w:rsidR="00C352BB" w:rsidRDefault="00C352BB">
            <w:pPr>
              <w:spacing w:before="40" w:after="40"/>
              <w:rPr>
                <w:rFonts w:ascii="微软雅黑" w:eastAsia="微软雅黑" w:hAnsi="微软雅黑" w:cs="微软雅黑" w:hint="eastAsia"/>
                <w:lang w:eastAsia="zh-CN"/>
              </w:rPr>
            </w:pPr>
            <w:r>
              <w:rPr>
                <w:rFonts w:ascii="微软雅黑" w:eastAsia="微软雅黑" w:hAnsi="微软雅黑" w:cs="微软雅黑" w:hint="eastAsia"/>
                <w:lang w:eastAsia="zh-CN"/>
              </w:rPr>
              <w:t>新用例-16.1&amp;16.2</w:t>
            </w:r>
          </w:p>
        </w:tc>
        <w:tc>
          <w:tcPr>
            <w:tcW w:w="1584" w:type="dxa"/>
            <w:tcBorders>
              <w:bottom w:val="single" w:sz="12" w:space="0" w:color="auto"/>
            </w:tcBorders>
            <w:shd w:val="clear" w:color="auto" w:fill="FFFFFF"/>
          </w:tcPr>
          <w:p w:rsidR="00C352BB" w:rsidRDefault="00C352BB">
            <w:pPr>
              <w:spacing w:before="40" w:after="40"/>
              <w:rPr>
                <w:rFonts w:ascii="微软雅黑" w:eastAsia="微软雅黑" w:hAnsi="微软雅黑" w:cs="微软雅黑" w:hint="eastAsia"/>
                <w:lang w:eastAsia="zh-CN"/>
              </w:rPr>
            </w:pPr>
          </w:p>
        </w:tc>
      </w:tr>
    </w:tbl>
    <w:p w:rsidR="00BA7DE8" w:rsidRDefault="00BA7DE8">
      <w:pPr>
        <w:jc w:val="center"/>
        <w:rPr>
          <w:b/>
          <w:sz w:val="28"/>
        </w:rPr>
      </w:pPr>
    </w:p>
    <w:p w:rsidR="00BA7DE8" w:rsidRDefault="00BA7DE8">
      <w:pPr>
        <w:sectPr w:rsidR="00BA7DE8">
          <w:headerReference w:type="default" r:id="rId11"/>
          <w:footerReference w:type="default" r:id="rId12"/>
          <w:pgSz w:w="12240" w:h="15840"/>
          <w:pgMar w:top="1440" w:right="1440" w:bottom="1440" w:left="1440" w:header="720" w:footer="720" w:gutter="0"/>
          <w:cols w:space="720"/>
        </w:sectPr>
      </w:pPr>
    </w:p>
    <w:p w:rsidR="00BA7DE8" w:rsidRDefault="003745EA">
      <w:pPr>
        <w:rPr>
          <w:rFonts w:ascii="宋体" w:cs="宋体"/>
          <w:b/>
          <w:bCs/>
          <w:sz w:val="44"/>
          <w:szCs w:val="44"/>
          <w:lang w:eastAsia="zh-CN"/>
        </w:rPr>
      </w:pPr>
      <w:bookmarkStart w:id="2" w:name="引言"/>
      <w:bookmarkEnd w:id="2"/>
      <w:r>
        <w:rPr>
          <w:rFonts w:ascii="宋体" w:hAnsi="宋体" w:cs="宋体"/>
          <w:b/>
          <w:bCs/>
          <w:sz w:val="44"/>
          <w:szCs w:val="44"/>
          <w:lang w:eastAsia="zh-CN"/>
        </w:rPr>
        <w:lastRenderedPageBreak/>
        <w:t>1.</w:t>
      </w:r>
      <w:r>
        <w:rPr>
          <w:rFonts w:ascii="宋体" w:hAnsi="宋体" w:cs="宋体" w:hint="eastAsia"/>
          <w:b/>
          <w:bCs/>
          <w:sz w:val="44"/>
          <w:szCs w:val="44"/>
          <w:lang w:eastAsia="zh-CN"/>
        </w:rPr>
        <w:t>引言</w:t>
      </w:r>
    </w:p>
    <w:p w:rsidR="00BA7DE8" w:rsidRDefault="003745EA">
      <w:pPr>
        <w:rPr>
          <w:rFonts w:ascii="宋体" w:cs="宋体"/>
          <w:b/>
          <w:bCs/>
          <w:sz w:val="32"/>
          <w:szCs w:val="32"/>
          <w:lang w:eastAsia="zh-CN"/>
        </w:rPr>
      </w:pPr>
      <w:bookmarkStart w:id="3" w:name="目的"/>
      <w:bookmarkEnd w:id="3"/>
      <w:r>
        <w:rPr>
          <w:rFonts w:ascii="宋体" w:hAnsi="宋体" w:cs="宋体"/>
          <w:b/>
          <w:bCs/>
          <w:sz w:val="32"/>
          <w:szCs w:val="32"/>
          <w:lang w:eastAsia="zh-CN"/>
        </w:rPr>
        <w:t>1.1</w:t>
      </w:r>
      <w:r>
        <w:rPr>
          <w:rFonts w:ascii="宋体" w:hAnsi="宋体" w:cs="宋体" w:hint="eastAsia"/>
          <w:b/>
          <w:bCs/>
          <w:sz w:val="32"/>
          <w:szCs w:val="32"/>
          <w:lang w:eastAsia="zh-CN"/>
        </w:rPr>
        <w:t>目的</w:t>
      </w:r>
    </w:p>
    <w:p w:rsidR="00BA7DE8" w:rsidRDefault="00BA7DE8" w:rsidP="003745EA">
      <w:pPr>
        <w:ind w:firstLineChars="200" w:firstLine="440"/>
        <w:rPr>
          <w:rFonts w:ascii="微软雅黑" w:eastAsia="微软雅黑" w:hAnsi="微软雅黑" w:cs="微软雅黑"/>
          <w:lang w:eastAsia="zh-CN"/>
        </w:rPr>
      </w:pPr>
    </w:p>
    <w:p w:rsidR="00BA7DE8" w:rsidRDefault="003745EA" w:rsidP="003745EA">
      <w:pPr>
        <w:ind w:firstLineChars="200" w:firstLine="48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本文档描述了</w:t>
      </w:r>
      <w:r>
        <w:rPr>
          <w:rFonts w:ascii="微软雅黑" w:eastAsia="微软雅黑" w:hAnsi="微软雅黑" w:cs="微软雅黑"/>
          <w:sz w:val="24"/>
          <w:szCs w:val="24"/>
          <w:lang w:eastAsia="zh-CN"/>
        </w:rPr>
        <w:t>NJWU</w:t>
      </w:r>
      <w:r>
        <w:rPr>
          <w:rFonts w:ascii="微软雅黑" w:eastAsia="微软雅黑" w:hAnsi="微软雅黑" w:cs="微软雅黑" w:hint="eastAsia"/>
          <w:sz w:val="24"/>
          <w:szCs w:val="24"/>
          <w:lang w:eastAsia="zh-CN"/>
        </w:rPr>
        <w:t>选课系统的用户需求。</w:t>
      </w:r>
    </w:p>
    <w:p w:rsidR="00BA7DE8" w:rsidRDefault="00BA7DE8" w:rsidP="003745EA">
      <w:pPr>
        <w:ind w:firstLineChars="200" w:firstLine="440"/>
        <w:rPr>
          <w:lang w:eastAsia="zh-CN"/>
        </w:rPr>
      </w:pPr>
    </w:p>
    <w:p w:rsidR="00BA7DE8" w:rsidRDefault="003745EA">
      <w:pPr>
        <w:rPr>
          <w:rFonts w:ascii="宋体" w:cs="宋体"/>
          <w:b/>
          <w:bCs/>
          <w:sz w:val="32"/>
          <w:szCs w:val="32"/>
          <w:lang w:eastAsia="zh-CN"/>
        </w:rPr>
      </w:pPr>
      <w:bookmarkStart w:id="4" w:name="阅读说明"/>
      <w:bookmarkEnd w:id="4"/>
      <w:r>
        <w:rPr>
          <w:rFonts w:ascii="宋体" w:hAnsi="宋体" w:cs="宋体"/>
          <w:b/>
          <w:bCs/>
          <w:sz w:val="32"/>
          <w:szCs w:val="32"/>
          <w:lang w:eastAsia="zh-CN"/>
        </w:rPr>
        <w:t>1.2</w:t>
      </w:r>
      <w:r>
        <w:rPr>
          <w:rFonts w:ascii="宋体" w:hAnsi="宋体" w:cs="宋体" w:hint="eastAsia"/>
          <w:b/>
          <w:bCs/>
          <w:sz w:val="32"/>
          <w:szCs w:val="32"/>
          <w:lang w:eastAsia="zh-CN"/>
        </w:rPr>
        <w:t>阅读说明</w:t>
      </w:r>
    </w:p>
    <w:p w:rsidR="00BA7DE8" w:rsidRDefault="00BA7DE8" w:rsidP="003745EA">
      <w:pPr>
        <w:ind w:firstLineChars="200" w:firstLine="440"/>
        <w:rPr>
          <w:rFonts w:ascii="微软雅黑" w:eastAsia="微软雅黑" w:hAnsi="微软雅黑" w:cs="微软雅黑"/>
          <w:lang w:eastAsia="zh-CN"/>
        </w:rPr>
      </w:pPr>
    </w:p>
    <w:p w:rsidR="00BA7DE8" w:rsidRDefault="003745EA" w:rsidP="003745EA">
      <w:pPr>
        <w:ind w:firstLineChars="200" w:firstLine="48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文档内用例的描述使用了附表</w:t>
      </w: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的模版。</w:t>
      </w:r>
    </w:p>
    <w:p w:rsidR="00BA7DE8" w:rsidRDefault="00BA7DE8" w:rsidP="003745EA">
      <w:pPr>
        <w:ind w:firstLineChars="200" w:firstLine="440"/>
        <w:rPr>
          <w:rFonts w:ascii="微软雅黑" w:eastAsia="微软雅黑" w:hAnsi="微软雅黑" w:cs="微软雅黑"/>
          <w:lang w:eastAsia="zh-CN"/>
        </w:rPr>
      </w:pPr>
    </w:p>
    <w:p w:rsidR="00BA7DE8" w:rsidRDefault="003745EA">
      <w:pPr>
        <w:rPr>
          <w:rFonts w:ascii="宋体" w:cs="宋体"/>
          <w:b/>
          <w:bCs/>
          <w:sz w:val="32"/>
          <w:szCs w:val="32"/>
          <w:lang w:eastAsia="zh-CN"/>
        </w:rPr>
      </w:pPr>
      <w:bookmarkStart w:id="5" w:name="参考文献"/>
      <w:bookmarkEnd w:id="5"/>
      <w:r>
        <w:rPr>
          <w:rFonts w:ascii="宋体" w:hAnsi="宋体" w:cs="宋体"/>
          <w:b/>
          <w:bCs/>
          <w:sz w:val="32"/>
          <w:szCs w:val="32"/>
          <w:lang w:eastAsia="zh-CN"/>
        </w:rPr>
        <w:t>1.3</w:t>
      </w:r>
      <w:r>
        <w:rPr>
          <w:rFonts w:ascii="宋体" w:hAnsi="宋体" w:cs="宋体" w:hint="eastAsia"/>
          <w:b/>
          <w:bCs/>
          <w:sz w:val="32"/>
          <w:szCs w:val="32"/>
          <w:lang w:eastAsia="zh-CN"/>
        </w:rPr>
        <w:t>参考文献</w:t>
      </w:r>
    </w:p>
    <w:p w:rsidR="00BA7DE8" w:rsidRDefault="00BA7DE8" w:rsidP="003745EA">
      <w:pPr>
        <w:ind w:firstLineChars="200" w:firstLine="440"/>
        <w:rPr>
          <w:rFonts w:ascii="微软雅黑" w:eastAsia="微软雅黑" w:hAnsi="微软雅黑" w:cs="微软雅黑"/>
          <w:lang w:eastAsia="zh-CN"/>
        </w:rPr>
      </w:pPr>
    </w:p>
    <w:p w:rsidR="00BA7DE8" w:rsidRDefault="003745EA" w:rsidP="003745EA">
      <w:pPr>
        <w:ind w:firstLineChars="200" w:firstLine="48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IEEE</w:t>
      </w:r>
      <w:r>
        <w:rPr>
          <w:rFonts w:ascii="微软雅黑" w:eastAsia="微软雅黑" w:hAnsi="微软雅黑" w:cs="微软雅黑" w:hint="eastAsia"/>
          <w:sz w:val="24"/>
          <w:szCs w:val="24"/>
          <w:lang w:eastAsia="zh-CN"/>
        </w:rPr>
        <w:t>标准，</w:t>
      </w:r>
      <w:r>
        <w:rPr>
          <w:rFonts w:ascii="微软雅黑" w:eastAsia="微软雅黑" w:hAnsi="微软雅黑" w:cs="微软雅黑"/>
          <w:sz w:val="24"/>
          <w:szCs w:val="24"/>
          <w:lang w:eastAsia="zh-CN"/>
        </w:rPr>
        <w:t>UML2.0</w:t>
      </w:r>
    </w:p>
    <w:p w:rsidR="00BA7DE8" w:rsidRDefault="00BA7DE8" w:rsidP="003745EA">
      <w:pPr>
        <w:ind w:firstLineChars="200" w:firstLine="440"/>
        <w:rPr>
          <w:rFonts w:ascii="微软雅黑" w:eastAsia="微软雅黑" w:hAnsi="微软雅黑" w:cs="微软雅黑"/>
          <w:lang w:eastAsia="zh-CN"/>
        </w:rPr>
      </w:pPr>
    </w:p>
    <w:p w:rsidR="00BA7DE8" w:rsidRDefault="003745EA">
      <w:pPr>
        <w:rPr>
          <w:rFonts w:ascii="宋体" w:cs="宋体"/>
          <w:lang w:eastAsia="zh-CN"/>
        </w:rPr>
      </w:pPr>
      <w:bookmarkStart w:id="6" w:name="用例列表"/>
      <w:bookmarkEnd w:id="6"/>
      <w:r>
        <w:rPr>
          <w:rFonts w:ascii="宋体" w:hAnsi="宋体" w:cs="宋体"/>
          <w:b/>
          <w:bCs/>
          <w:sz w:val="44"/>
          <w:szCs w:val="44"/>
          <w:lang w:eastAsia="zh-CN"/>
        </w:rPr>
        <w:t>2.</w:t>
      </w:r>
      <w:r>
        <w:rPr>
          <w:rFonts w:ascii="宋体" w:hAnsi="宋体" w:cs="宋体" w:hint="eastAsia"/>
          <w:b/>
          <w:bCs/>
          <w:sz w:val="44"/>
          <w:szCs w:val="44"/>
          <w:lang w:eastAsia="zh-CN"/>
        </w:rPr>
        <w:t>用例列表</w:t>
      </w:r>
    </w:p>
    <w:tbl>
      <w:tblPr>
        <w:tblW w:w="6937" w:type="dxa"/>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09"/>
        <w:gridCol w:w="5128"/>
      </w:tblGrid>
      <w:tr w:rsidR="00BA7DE8">
        <w:trPr>
          <w:jc w:val="center"/>
        </w:trPr>
        <w:tc>
          <w:tcPr>
            <w:tcW w:w="1809" w:type="dxa"/>
            <w:shd w:val="clear" w:color="auto" w:fill="333399"/>
          </w:tcPr>
          <w:p w:rsidR="00BA7DE8" w:rsidRDefault="003745EA">
            <w:pPr>
              <w:pStyle w:val="TableText"/>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参与者</w:t>
            </w:r>
          </w:p>
        </w:tc>
        <w:tc>
          <w:tcPr>
            <w:tcW w:w="5128" w:type="dxa"/>
            <w:shd w:val="clear" w:color="auto" w:fill="333399"/>
          </w:tcPr>
          <w:p w:rsidR="00BA7DE8" w:rsidRDefault="003745EA">
            <w:pPr>
              <w:pStyle w:val="TableText"/>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用例</w:t>
            </w:r>
          </w:p>
        </w:tc>
      </w:tr>
      <w:tr w:rsidR="00BA7DE8">
        <w:trPr>
          <w:jc w:val="center"/>
        </w:trPr>
        <w:tc>
          <w:tcPr>
            <w:tcW w:w="1809" w:type="dxa"/>
            <w:shd w:val="clear" w:color="auto" w:fill="E6E6E6"/>
            <w:vAlign w:val="center"/>
          </w:tcPr>
          <w:p w:rsidR="00BA7DE8" w:rsidRDefault="003745EA">
            <w:pPr>
              <w:pStyle w:val="TableText"/>
              <w:jc w:val="center"/>
              <w:rPr>
                <w:rFonts w:ascii="微软雅黑" w:eastAsia="微软雅黑" w:hAnsi="微软雅黑" w:cs="微软雅黑"/>
                <w:bCs/>
                <w:sz w:val="24"/>
                <w:szCs w:val="24"/>
                <w:lang w:eastAsia="zh-CN"/>
              </w:rPr>
            </w:pPr>
            <w:r>
              <w:rPr>
                <w:rFonts w:ascii="微软雅黑" w:eastAsia="微软雅黑" w:hAnsi="微软雅黑" w:cs="微软雅黑" w:hint="eastAsia"/>
                <w:bCs/>
                <w:sz w:val="24"/>
                <w:szCs w:val="24"/>
                <w:lang w:eastAsia="zh-CN"/>
              </w:rPr>
              <w:t>教务处老师</w:t>
            </w:r>
          </w:p>
        </w:tc>
        <w:tc>
          <w:tcPr>
            <w:tcW w:w="5128" w:type="dxa"/>
            <w:shd w:val="clear" w:color="auto" w:fill="E6E6E6"/>
          </w:tcPr>
          <w:p w:rsidR="00BA7DE8" w:rsidRDefault="003745EA">
            <w:pPr>
              <w:pStyle w:val="TableText"/>
              <w:numPr>
                <w:ilvl w:val="0"/>
                <w:numId w:val="1"/>
              </w:numPr>
              <w:rPr>
                <w:rFonts w:ascii="微软雅黑" w:eastAsia="微软雅黑" w:hAnsi="微软雅黑" w:cs="微软雅黑"/>
                <w:bCs/>
                <w:sz w:val="24"/>
                <w:szCs w:val="24"/>
              </w:rPr>
            </w:pPr>
            <w:r>
              <w:rPr>
                <w:rFonts w:ascii="微软雅黑" w:eastAsia="微软雅黑" w:hAnsi="微软雅黑" w:cs="微软雅黑" w:hint="eastAsia"/>
                <w:bCs/>
                <w:sz w:val="24"/>
                <w:szCs w:val="24"/>
                <w:lang w:eastAsia="zh-CN"/>
              </w:rPr>
              <w:t>发布整体框架策略</w:t>
            </w:r>
          </w:p>
          <w:p w:rsidR="00BA7DE8" w:rsidRDefault="003745EA">
            <w:pPr>
              <w:pStyle w:val="TableText"/>
              <w:numPr>
                <w:ilvl w:val="0"/>
                <w:numId w:val="1"/>
              </w:numPr>
              <w:rPr>
                <w:rFonts w:ascii="微软雅黑" w:eastAsia="微软雅黑" w:hAnsi="微软雅黑" w:cs="微软雅黑"/>
                <w:bCs/>
                <w:sz w:val="24"/>
                <w:szCs w:val="24"/>
              </w:rPr>
            </w:pPr>
            <w:r>
              <w:rPr>
                <w:rFonts w:ascii="微软雅黑" w:eastAsia="微软雅黑" w:hAnsi="微软雅黑" w:cs="微软雅黑" w:hint="eastAsia"/>
                <w:bCs/>
                <w:sz w:val="24"/>
                <w:szCs w:val="24"/>
                <w:lang w:eastAsia="zh-CN"/>
              </w:rPr>
              <w:t>查看统计信息</w:t>
            </w:r>
          </w:p>
          <w:p w:rsidR="00BA7DE8" w:rsidRDefault="003745EA">
            <w:pPr>
              <w:pStyle w:val="TableText"/>
              <w:numPr>
                <w:ilvl w:val="0"/>
                <w:numId w:val="1"/>
              </w:numPr>
              <w:rPr>
                <w:rFonts w:ascii="微软雅黑" w:eastAsia="微软雅黑" w:hAnsi="微软雅黑" w:cs="微软雅黑"/>
                <w:bCs/>
                <w:sz w:val="24"/>
                <w:szCs w:val="24"/>
                <w:lang w:eastAsia="zh-CN"/>
              </w:rPr>
            </w:pPr>
            <w:r>
              <w:rPr>
                <w:rFonts w:ascii="微软雅黑" w:eastAsia="微软雅黑" w:hAnsi="微软雅黑" w:cs="微软雅黑" w:hint="eastAsia"/>
                <w:bCs/>
                <w:sz w:val="24"/>
                <w:szCs w:val="24"/>
                <w:lang w:eastAsia="zh-CN"/>
              </w:rPr>
              <w:t>查看教学计划</w:t>
            </w:r>
          </w:p>
          <w:p w:rsidR="00BA7DE8" w:rsidRDefault="003745EA">
            <w:pPr>
              <w:pStyle w:val="TableText"/>
              <w:numPr>
                <w:ilvl w:val="0"/>
                <w:numId w:val="1"/>
              </w:numPr>
              <w:rPr>
                <w:rFonts w:ascii="微软雅黑" w:eastAsia="微软雅黑" w:hAnsi="微软雅黑" w:cs="微软雅黑"/>
                <w:bCs/>
                <w:sz w:val="24"/>
                <w:szCs w:val="24"/>
              </w:rPr>
            </w:pPr>
            <w:r>
              <w:rPr>
                <w:rFonts w:ascii="微软雅黑" w:eastAsia="微软雅黑" w:hAnsi="微软雅黑" w:cs="微软雅黑" w:hint="eastAsia"/>
                <w:bCs/>
                <w:sz w:val="24"/>
                <w:szCs w:val="24"/>
                <w:lang w:eastAsia="zh-CN"/>
              </w:rPr>
              <w:t>通</w:t>
            </w:r>
            <w:proofErr w:type="gramStart"/>
            <w:r>
              <w:rPr>
                <w:rFonts w:ascii="微软雅黑" w:eastAsia="微软雅黑" w:hAnsi="微软雅黑" w:cs="微软雅黑" w:hint="eastAsia"/>
                <w:bCs/>
                <w:sz w:val="24"/>
                <w:szCs w:val="24"/>
                <w:lang w:eastAsia="zh-CN"/>
              </w:rPr>
              <w:t>识通修</w:t>
            </w:r>
            <w:proofErr w:type="gramEnd"/>
            <w:r>
              <w:rPr>
                <w:rFonts w:ascii="微软雅黑" w:eastAsia="微软雅黑" w:hAnsi="微软雅黑" w:cs="微软雅黑" w:hint="eastAsia"/>
                <w:bCs/>
                <w:sz w:val="24"/>
                <w:szCs w:val="24"/>
                <w:lang w:eastAsia="zh-CN"/>
              </w:rPr>
              <w:t>课程管理</w:t>
            </w:r>
          </w:p>
          <w:p w:rsidR="00BA7DE8" w:rsidRDefault="003745EA">
            <w:pPr>
              <w:pStyle w:val="TableText"/>
              <w:tabs>
                <w:tab w:val="left" w:pos="360"/>
              </w:tabs>
              <w:ind w:left="360"/>
              <w:rPr>
                <w:rFonts w:ascii="微软雅黑" w:eastAsia="微软雅黑" w:hAnsi="微软雅黑" w:cs="微软雅黑"/>
                <w:bCs/>
                <w:sz w:val="24"/>
                <w:szCs w:val="24"/>
                <w:lang w:eastAsia="zh-CN"/>
              </w:rPr>
            </w:pPr>
            <w:r>
              <w:rPr>
                <w:rFonts w:ascii="微软雅黑" w:eastAsia="微软雅黑" w:hAnsi="微软雅黑" w:cs="微软雅黑"/>
                <w:bCs/>
                <w:sz w:val="24"/>
                <w:szCs w:val="24"/>
                <w:lang w:eastAsia="zh-CN"/>
              </w:rPr>
              <w:t>4.1</w:t>
            </w:r>
            <w:r>
              <w:rPr>
                <w:rFonts w:ascii="微软雅黑" w:eastAsia="微软雅黑" w:hAnsi="微软雅黑" w:cs="微软雅黑" w:hint="eastAsia"/>
                <w:bCs/>
                <w:sz w:val="24"/>
                <w:szCs w:val="24"/>
                <w:lang w:eastAsia="zh-CN"/>
              </w:rPr>
              <w:t>通识课程管理</w:t>
            </w:r>
          </w:p>
          <w:p w:rsidR="00BA7DE8" w:rsidRDefault="003745EA">
            <w:pPr>
              <w:pStyle w:val="TableText"/>
              <w:tabs>
                <w:tab w:val="left" w:pos="360"/>
              </w:tabs>
              <w:ind w:left="360"/>
              <w:rPr>
                <w:rFonts w:ascii="微软雅黑" w:eastAsia="微软雅黑" w:hAnsi="微软雅黑" w:cs="微软雅黑"/>
                <w:bCs/>
                <w:sz w:val="24"/>
                <w:szCs w:val="24"/>
                <w:lang w:eastAsia="zh-CN"/>
              </w:rPr>
            </w:pPr>
            <w:r>
              <w:rPr>
                <w:rFonts w:ascii="微软雅黑" w:eastAsia="微软雅黑" w:hAnsi="微软雅黑" w:cs="微软雅黑"/>
                <w:bCs/>
                <w:sz w:val="24"/>
                <w:szCs w:val="24"/>
                <w:lang w:eastAsia="zh-CN"/>
              </w:rPr>
              <w:t>4.2</w:t>
            </w:r>
            <w:r>
              <w:rPr>
                <w:rFonts w:ascii="微软雅黑" w:eastAsia="微软雅黑" w:hAnsi="微软雅黑" w:cs="微软雅黑" w:hint="eastAsia"/>
                <w:bCs/>
                <w:sz w:val="24"/>
                <w:szCs w:val="24"/>
                <w:lang w:eastAsia="zh-CN"/>
              </w:rPr>
              <w:t>通修课程管理</w:t>
            </w:r>
          </w:p>
          <w:p w:rsidR="003745EA" w:rsidRPr="00C352BB" w:rsidRDefault="00AD58A6" w:rsidP="00AD58A6">
            <w:pPr>
              <w:pStyle w:val="TableText"/>
              <w:tabs>
                <w:tab w:val="left" w:pos="360"/>
              </w:tabs>
              <w:ind w:left="0"/>
              <w:rPr>
                <w:rFonts w:ascii="微软雅黑" w:eastAsia="微软雅黑" w:hAnsi="微软雅黑" w:cs="微软雅黑"/>
                <w:bCs/>
                <w:sz w:val="24"/>
                <w:szCs w:val="24"/>
                <w:lang w:eastAsia="zh-CN"/>
              </w:rPr>
            </w:pPr>
            <w:r w:rsidRPr="00C352BB">
              <w:rPr>
                <w:rFonts w:ascii="微软雅黑" w:eastAsia="微软雅黑" w:hAnsi="微软雅黑" w:cs="微软雅黑" w:hint="eastAsia"/>
                <w:bCs/>
                <w:sz w:val="24"/>
                <w:szCs w:val="24"/>
                <w:lang w:eastAsia="zh-CN"/>
              </w:rPr>
              <w:t>16.</w:t>
            </w:r>
            <w:r w:rsidR="003745EA" w:rsidRPr="00C352BB">
              <w:rPr>
                <w:rFonts w:ascii="微软雅黑" w:eastAsia="微软雅黑" w:hAnsi="微软雅黑" w:cs="微软雅黑" w:hint="eastAsia"/>
                <w:bCs/>
                <w:sz w:val="24"/>
                <w:szCs w:val="24"/>
                <w:lang w:eastAsia="zh-CN"/>
              </w:rPr>
              <w:t>.教学进度管理</w:t>
            </w:r>
          </w:p>
          <w:p w:rsidR="003745EA" w:rsidRPr="00C352BB" w:rsidRDefault="003745EA" w:rsidP="003745EA">
            <w:pPr>
              <w:pStyle w:val="TableText"/>
              <w:tabs>
                <w:tab w:val="left" w:pos="360"/>
              </w:tabs>
              <w:rPr>
                <w:rFonts w:ascii="微软雅黑" w:eastAsia="微软雅黑" w:hAnsi="微软雅黑" w:cs="微软雅黑"/>
                <w:bCs/>
                <w:sz w:val="24"/>
                <w:szCs w:val="24"/>
                <w:lang w:eastAsia="zh-CN"/>
              </w:rPr>
            </w:pPr>
            <w:r w:rsidRPr="00C352BB">
              <w:rPr>
                <w:rFonts w:ascii="微软雅黑" w:eastAsia="微软雅黑" w:hAnsi="微软雅黑" w:cs="微软雅黑" w:hint="eastAsia"/>
                <w:bCs/>
                <w:sz w:val="24"/>
                <w:szCs w:val="24"/>
                <w:lang w:eastAsia="zh-CN"/>
              </w:rPr>
              <w:t xml:space="preserve">  5.1发送通知</w:t>
            </w:r>
          </w:p>
          <w:p w:rsidR="003745EA" w:rsidRPr="003745EA" w:rsidRDefault="003745EA" w:rsidP="003745EA">
            <w:pPr>
              <w:pStyle w:val="TableText"/>
              <w:tabs>
                <w:tab w:val="left" w:pos="360"/>
              </w:tabs>
              <w:rPr>
                <w:rFonts w:ascii="微软雅黑" w:eastAsia="微软雅黑" w:hAnsi="微软雅黑" w:cs="微软雅黑"/>
                <w:bCs/>
                <w:color w:val="FF0000"/>
                <w:sz w:val="24"/>
                <w:szCs w:val="24"/>
                <w:lang w:eastAsia="zh-CN"/>
              </w:rPr>
            </w:pPr>
            <w:r w:rsidRPr="00C352BB">
              <w:rPr>
                <w:rFonts w:ascii="微软雅黑" w:eastAsia="微软雅黑" w:hAnsi="微软雅黑" w:cs="微软雅黑" w:hint="eastAsia"/>
                <w:bCs/>
                <w:sz w:val="24"/>
                <w:szCs w:val="24"/>
                <w:lang w:eastAsia="zh-CN"/>
              </w:rPr>
              <w:t xml:space="preserve">  5.2时间安排</w:t>
            </w:r>
          </w:p>
        </w:tc>
      </w:tr>
      <w:tr w:rsidR="00BA7DE8">
        <w:trPr>
          <w:jc w:val="center"/>
        </w:trPr>
        <w:tc>
          <w:tcPr>
            <w:tcW w:w="1809" w:type="dxa"/>
            <w:vAlign w:val="center"/>
          </w:tcPr>
          <w:p w:rsidR="00BA7DE8" w:rsidRDefault="003745EA">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lang w:eastAsia="zh-CN"/>
              </w:rPr>
              <w:t>院系教务老师</w:t>
            </w:r>
          </w:p>
        </w:tc>
        <w:tc>
          <w:tcPr>
            <w:tcW w:w="5128" w:type="dxa"/>
          </w:tcPr>
          <w:p w:rsidR="00BA7DE8" w:rsidRDefault="003745EA">
            <w:pPr>
              <w:pStyle w:val="TableText"/>
              <w:numPr>
                <w:ilvl w:val="0"/>
                <w:numId w:val="1"/>
              </w:numPr>
              <w:rPr>
                <w:rFonts w:ascii="微软雅黑" w:eastAsia="微软雅黑" w:hAnsi="微软雅黑" w:cs="微软雅黑"/>
                <w:bCs/>
                <w:sz w:val="24"/>
                <w:szCs w:val="24"/>
              </w:rPr>
            </w:pPr>
            <w:r>
              <w:rPr>
                <w:rFonts w:ascii="微软雅黑" w:eastAsia="微软雅黑" w:hAnsi="微软雅黑" w:cs="微软雅黑" w:hint="eastAsia"/>
                <w:bCs/>
                <w:sz w:val="24"/>
                <w:szCs w:val="24"/>
                <w:lang w:eastAsia="zh-CN"/>
              </w:rPr>
              <w:t>录入教学计划</w:t>
            </w:r>
          </w:p>
          <w:p w:rsidR="00BA7DE8" w:rsidRDefault="003745EA" w:rsidP="00AD58A6">
            <w:pPr>
              <w:pStyle w:val="TableText"/>
              <w:numPr>
                <w:ilvl w:val="0"/>
                <w:numId w:val="1"/>
              </w:numPr>
              <w:rPr>
                <w:rFonts w:ascii="微软雅黑" w:eastAsia="微软雅黑" w:hAnsi="微软雅黑" w:cs="微软雅黑" w:hint="eastAsia"/>
                <w:bCs/>
                <w:sz w:val="24"/>
                <w:szCs w:val="24"/>
              </w:rPr>
            </w:pPr>
            <w:r>
              <w:rPr>
                <w:rFonts w:ascii="微软雅黑" w:eastAsia="微软雅黑" w:hAnsi="微软雅黑" w:cs="微软雅黑" w:hint="eastAsia"/>
                <w:bCs/>
                <w:sz w:val="24"/>
                <w:szCs w:val="24"/>
                <w:lang w:eastAsia="zh-CN"/>
              </w:rPr>
              <w:t>登记课程信息</w:t>
            </w:r>
          </w:p>
          <w:p w:rsidR="00AD58A6" w:rsidRPr="00AD58A6" w:rsidRDefault="00AD58A6" w:rsidP="00AD58A6">
            <w:pPr>
              <w:pStyle w:val="TableText"/>
              <w:tabs>
                <w:tab w:val="left" w:pos="360"/>
              </w:tabs>
              <w:ind w:left="0"/>
              <w:rPr>
                <w:rFonts w:ascii="微软雅黑" w:eastAsia="微软雅黑" w:hAnsi="微软雅黑" w:cs="微软雅黑" w:hint="eastAsia"/>
                <w:bCs/>
                <w:sz w:val="24"/>
                <w:szCs w:val="24"/>
                <w:lang w:eastAsia="zh-CN"/>
              </w:rPr>
            </w:pPr>
            <w:r>
              <w:rPr>
                <w:rFonts w:ascii="微软雅黑" w:eastAsia="微软雅黑" w:hAnsi="微软雅黑" w:cs="微软雅黑" w:hint="eastAsia"/>
                <w:bCs/>
                <w:sz w:val="24"/>
                <w:szCs w:val="24"/>
                <w:lang w:eastAsia="zh-CN"/>
              </w:rPr>
              <w:t>15.课程信息查看</w:t>
            </w:r>
          </w:p>
        </w:tc>
      </w:tr>
      <w:tr w:rsidR="00BA7DE8">
        <w:trPr>
          <w:jc w:val="center"/>
        </w:trPr>
        <w:tc>
          <w:tcPr>
            <w:tcW w:w="1809" w:type="dxa"/>
            <w:shd w:val="clear" w:color="auto" w:fill="E6E6E6"/>
            <w:vAlign w:val="center"/>
          </w:tcPr>
          <w:p w:rsidR="00BA7DE8" w:rsidRDefault="003745EA">
            <w:pPr>
              <w:pStyle w:val="TableText"/>
              <w:jc w:val="center"/>
              <w:rPr>
                <w:rFonts w:ascii="微软雅黑" w:eastAsia="微软雅黑" w:hAnsi="微软雅黑" w:cs="微软雅黑"/>
                <w:bCs/>
                <w:sz w:val="24"/>
                <w:szCs w:val="24"/>
                <w:lang w:eastAsia="zh-CN"/>
              </w:rPr>
            </w:pPr>
            <w:r>
              <w:rPr>
                <w:rFonts w:ascii="微软雅黑" w:eastAsia="微软雅黑" w:hAnsi="微软雅黑" w:cs="微软雅黑" w:hint="eastAsia"/>
                <w:bCs/>
                <w:sz w:val="24"/>
                <w:szCs w:val="24"/>
                <w:lang w:eastAsia="zh-CN"/>
              </w:rPr>
              <w:t>任课老师</w:t>
            </w:r>
          </w:p>
        </w:tc>
        <w:tc>
          <w:tcPr>
            <w:tcW w:w="5128" w:type="dxa"/>
            <w:shd w:val="clear" w:color="auto" w:fill="E6E6E6"/>
          </w:tcPr>
          <w:p w:rsidR="00BA7DE8" w:rsidRDefault="003745EA">
            <w:pPr>
              <w:pStyle w:val="TableText"/>
              <w:ind w:left="0"/>
              <w:rPr>
                <w:rFonts w:ascii="微软雅黑" w:eastAsia="微软雅黑" w:hAnsi="微软雅黑" w:cs="微软雅黑"/>
                <w:bCs/>
                <w:sz w:val="24"/>
                <w:szCs w:val="24"/>
                <w:lang w:eastAsia="zh-CN"/>
              </w:rPr>
            </w:pPr>
            <w:r>
              <w:rPr>
                <w:rFonts w:ascii="微软雅黑" w:eastAsia="微软雅黑" w:hAnsi="微软雅黑" w:cs="微软雅黑"/>
                <w:bCs/>
                <w:sz w:val="24"/>
                <w:szCs w:val="24"/>
                <w:lang w:eastAsia="zh-CN"/>
              </w:rPr>
              <w:t xml:space="preserve">8.  </w:t>
            </w:r>
            <w:r>
              <w:rPr>
                <w:rFonts w:ascii="微软雅黑" w:eastAsia="微软雅黑" w:hAnsi="微软雅黑" w:cs="微软雅黑" w:hint="eastAsia"/>
                <w:bCs/>
                <w:sz w:val="24"/>
                <w:szCs w:val="24"/>
                <w:lang w:eastAsia="zh-CN"/>
              </w:rPr>
              <w:t>查看学生列表</w:t>
            </w:r>
          </w:p>
          <w:p w:rsidR="00BA7DE8" w:rsidRDefault="003745EA">
            <w:pPr>
              <w:pStyle w:val="TableText"/>
              <w:ind w:left="0"/>
              <w:rPr>
                <w:rFonts w:ascii="微软雅黑" w:eastAsia="微软雅黑" w:hAnsi="微软雅黑" w:cs="微软雅黑"/>
                <w:bCs/>
                <w:sz w:val="24"/>
                <w:szCs w:val="24"/>
                <w:lang w:eastAsia="zh-CN"/>
              </w:rPr>
            </w:pPr>
            <w:r>
              <w:rPr>
                <w:rFonts w:ascii="微软雅黑" w:eastAsia="微软雅黑" w:hAnsi="微软雅黑" w:cs="微软雅黑"/>
                <w:bCs/>
                <w:sz w:val="24"/>
                <w:szCs w:val="24"/>
                <w:lang w:eastAsia="zh-CN"/>
              </w:rPr>
              <w:t xml:space="preserve">9.  </w:t>
            </w:r>
            <w:r>
              <w:rPr>
                <w:rFonts w:ascii="微软雅黑" w:eastAsia="微软雅黑" w:hAnsi="微软雅黑" w:cs="微软雅黑" w:hint="eastAsia"/>
                <w:bCs/>
                <w:sz w:val="24"/>
                <w:szCs w:val="24"/>
                <w:lang w:eastAsia="zh-CN"/>
              </w:rPr>
              <w:t>补充课程信息</w:t>
            </w:r>
          </w:p>
          <w:p w:rsidR="00BA7DE8" w:rsidRDefault="003745EA">
            <w:pPr>
              <w:pStyle w:val="TableText"/>
              <w:ind w:left="0"/>
              <w:rPr>
                <w:rFonts w:ascii="微软雅黑" w:eastAsia="微软雅黑" w:hAnsi="微软雅黑" w:cs="微软雅黑"/>
                <w:bCs/>
                <w:sz w:val="24"/>
                <w:szCs w:val="24"/>
                <w:lang w:eastAsia="zh-CN"/>
              </w:rPr>
            </w:pPr>
            <w:r>
              <w:rPr>
                <w:rFonts w:ascii="微软雅黑" w:eastAsia="微软雅黑" w:hAnsi="微软雅黑" w:cs="微软雅黑"/>
                <w:bCs/>
                <w:sz w:val="24"/>
                <w:szCs w:val="24"/>
                <w:lang w:eastAsia="zh-CN"/>
              </w:rPr>
              <w:lastRenderedPageBreak/>
              <w:t xml:space="preserve">10. </w:t>
            </w:r>
            <w:r>
              <w:rPr>
                <w:rFonts w:ascii="微软雅黑" w:eastAsia="微软雅黑" w:hAnsi="微软雅黑" w:cs="微软雅黑" w:hint="eastAsia"/>
                <w:bCs/>
                <w:sz w:val="24"/>
                <w:szCs w:val="24"/>
                <w:lang w:eastAsia="zh-CN"/>
              </w:rPr>
              <w:t>录入成绩</w:t>
            </w:r>
          </w:p>
        </w:tc>
      </w:tr>
      <w:tr w:rsidR="00BA7DE8">
        <w:trPr>
          <w:jc w:val="center"/>
        </w:trPr>
        <w:tc>
          <w:tcPr>
            <w:tcW w:w="1809" w:type="dxa"/>
            <w:vAlign w:val="center"/>
          </w:tcPr>
          <w:p w:rsidR="00BA7DE8" w:rsidRDefault="003745EA">
            <w:pPr>
              <w:pStyle w:val="TableText"/>
              <w:jc w:val="center"/>
              <w:rPr>
                <w:rFonts w:ascii="微软雅黑" w:eastAsia="微软雅黑" w:hAnsi="微软雅黑" w:cs="微软雅黑"/>
                <w:bCs/>
                <w:sz w:val="24"/>
                <w:szCs w:val="24"/>
                <w:lang w:eastAsia="zh-CN"/>
              </w:rPr>
            </w:pPr>
            <w:r>
              <w:rPr>
                <w:rFonts w:ascii="微软雅黑" w:eastAsia="微软雅黑" w:hAnsi="微软雅黑" w:cs="微软雅黑" w:hint="eastAsia"/>
                <w:bCs/>
                <w:sz w:val="24"/>
                <w:szCs w:val="24"/>
                <w:lang w:eastAsia="zh-CN"/>
              </w:rPr>
              <w:lastRenderedPageBreak/>
              <w:t>学生</w:t>
            </w:r>
          </w:p>
        </w:tc>
        <w:tc>
          <w:tcPr>
            <w:tcW w:w="5128" w:type="dxa"/>
          </w:tcPr>
          <w:p w:rsidR="00BA7DE8" w:rsidRDefault="003745EA">
            <w:pPr>
              <w:pStyle w:val="TableText"/>
              <w:ind w:left="0"/>
              <w:rPr>
                <w:rFonts w:ascii="微软雅黑" w:eastAsia="微软雅黑" w:hAnsi="微软雅黑" w:cs="微软雅黑"/>
                <w:bCs/>
                <w:sz w:val="24"/>
                <w:szCs w:val="24"/>
                <w:lang w:eastAsia="zh-CN"/>
              </w:rPr>
            </w:pPr>
            <w:r>
              <w:rPr>
                <w:rFonts w:ascii="微软雅黑" w:eastAsia="微软雅黑" w:hAnsi="微软雅黑" w:cs="微软雅黑"/>
                <w:bCs/>
                <w:sz w:val="24"/>
                <w:szCs w:val="24"/>
                <w:lang w:eastAsia="zh-CN"/>
              </w:rPr>
              <w:t xml:space="preserve">11. </w:t>
            </w:r>
            <w:r>
              <w:rPr>
                <w:rFonts w:ascii="微软雅黑" w:eastAsia="微软雅黑" w:hAnsi="微软雅黑" w:cs="微软雅黑" w:hint="eastAsia"/>
                <w:bCs/>
                <w:sz w:val="24"/>
                <w:szCs w:val="24"/>
                <w:lang w:eastAsia="zh-CN"/>
              </w:rPr>
              <w:t>选择课程</w:t>
            </w:r>
          </w:p>
          <w:p w:rsidR="00BA7DE8" w:rsidRDefault="003745EA">
            <w:pPr>
              <w:pStyle w:val="TableText"/>
              <w:ind w:left="0"/>
              <w:rPr>
                <w:rFonts w:ascii="微软雅黑" w:eastAsia="微软雅黑" w:hAnsi="微软雅黑" w:cs="微软雅黑"/>
                <w:bCs/>
                <w:sz w:val="24"/>
                <w:szCs w:val="24"/>
                <w:lang w:eastAsia="zh-CN"/>
              </w:rPr>
            </w:pPr>
            <w:r>
              <w:rPr>
                <w:rFonts w:ascii="微软雅黑" w:eastAsia="微软雅黑" w:hAnsi="微软雅黑" w:cs="微软雅黑"/>
                <w:bCs/>
                <w:sz w:val="24"/>
                <w:szCs w:val="24"/>
                <w:lang w:eastAsia="zh-CN"/>
              </w:rPr>
              <w:t xml:space="preserve">12. </w:t>
            </w:r>
            <w:r>
              <w:rPr>
                <w:rFonts w:ascii="微软雅黑" w:eastAsia="微软雅黑" w:hAnsi="微软雅黑" w:cs="微软雅黑" w:hint="eastAsia"/>
                <w:bCs/>
                <w:sz w:val="24"/>
                <w:szCs w:val="24"/>
                <w:lang w:eastAsia="zh-CN"/>
              </w:rPr>
              <w:t>退选课程</w:t>
            </w:r>
          </w:p>
          <w:p w:rsidR="00BA7DE8" w:rsidRDefault="003745EA">
            <w:pPr>
              <w:pStyle w:val="TableText"/>
              <w:ind w:left="0"/>
              <w:rPr>
                <w:rFonts w:ascii="微软雅黑" w:eastAsia="微软雅黑" w:hAnsi="微软雅黑" w:cs="微软雅黑" w:hint="eastAsia"/>
                <w:bCs/>
                <w:sz w:val="24"/>
                <w:szCs w:val="24"/>
                <w:lang w:eastAsia="zh-CN"/>
              </w:rPr>
            </w:pPr>
            <w:r>
              <w:rPr>
                <w:rFonts w:ascii="微软雅黑" w:eastAsia="微软雅黑" w:hAnsi="微软雅黑" w:cs="微软雅黑"/>
                <w:bCs/>
                <w:sz w:val="24"/>
                <w:szCs w:val="24"/>
                <w:lang w:eastAsia="zh-CN"/>
              </w:rPr>
              <w:t xml:space="preserve">13. </w:t>
            </w:r>
            <w:r>
              <w:rPr>
                <w:rFonts w:ascii="微软雅黑" w:eastAsia="微软雅黑" w:hAnsi="微软雅黑" w:cs="微软雅黑" w:hint="eastAsia"/>
                <w:bCs/>
                <w:sz w:val="24"/>
                <w:szCs w:val="24"/>
                <w:lang w:eastAsia="zh-CN"/>
              </w:rPr>
              <w:t>查看成绩</w:t>
            </w:r>
          </w:p>
          <w:p w:rsidR="00552E76" w:rsidRDefault="00552E76">
            <w:pPr>
              <w:pStyle w:val="TableText"/>
              <w:ind w:left="0"/>
              <w:rPr>
                <w:rFonts w:ascii="微软雅黑" w:eastAsia="微软雅黑" w:hAnsi="微软雅黑" w:cs="微软雅黑"/>
                <w:bCs/>
                <w:sz w:val="24"/>
                <w:szCs w:val="24"/>
                <w:lang w:eastAsia="zh-CN"/>
              </w:rPr>
            </w:pPr>
            <w:r>
              <w:rPr>
                <w:rFonts w:ascii="微软雅黑" w:eastAsia="微软雅黑" w:hAnsi="微软雅黑" w:cs="微软雅黑" w:hint="eastAsia"/>
                <w:bCs/>
                <w:sz w:val="24"/>
                <w:szCs w:val="24"/>
                <w:lang w:eastAsia="zh-CN"/>
              </w:rPr>
              <w:t>15.查看全校课程</w:t>
            </w:r>
          </w:p>
        </w:tc>
      </w:tr>
      <w:tr w:rsidR="00BA7DE8">
        <w:trPr>
          <w:jc w:val="center"/>
        </w:trPr>
        <w:tc>
          <w:tcPr>
            <w:tcW w:w="1809" w:type="dxa"/>
            <w:shd w:val="clear" w:color="auto" w:fill="E6E6E6"/>
            <w:vAlign w:val="center"/>
          </w:tcPr>
          <w:p w:rsidR="00BA7DE8" w:rsidRDefault="003745EA">
            <w:pPr>
              <w:pStyle w:val="TableText"/>
              <w:jc w:val="center"/>
              <w:rPr>
                <w:rFonts w:ascii="微软雅黑" w:eastAsia="微软雅黑" w:hAnsi="微软雅黑" w:cs="微软雅黑"/>
                <w:bCs/>
                <w:sz w:val="24"/>
                <w:szCs w:val="24"/>
                <w:lang w:eastAsia="zh-CN"/>
              </w:rPr>
            </w:pPr>
            <w:r>
              <w:rPr>
                <w:rFonts w:ascii="微软雅黑" w:eastAsia="微软雅黑" w:hAnsi="微软雅黑" w:cs="微软雅黑" w:hint="eastAsia"/>
                <w:bCs/>
                <w:sz w:val="24"/>
                <w:szCs w:val="24"/>
                <w:lang w:eastAsia="zh-CN"/>
              </w:rPr>
              <w:t>管理员</w:t>
            </w:r>
          </w:p>
        </w:tc>
        <w:tc>
          <w:tcPr>
            <w:tcW w:w="5128" w:type="dxa"/>
            <w:shd w:val="clear" w:color="auto" w:fill="E6E6E6"/>
          </w:tcPr>
          <w:p w:rsidR="00BA7DE8" w:rsidRDefault="003745EA">
            <w:pPr>
              <w:pStyle w:val="TableText"/>
              <w:ind w:left="0"/>
              <w:rPr>
                <w:rFonts w:ascii="微软雅黑" w:eastAsia="微软雅黑" w:hAnsi="微软雅黑" w:cs="微软雅黑"/>
                <w:bCs/>
                <w:sz w:val="24"/>
                <w:szCs w:val="24"/>
                <w:lang w:eastAsia="zh-CN"/>
              </w:rPr>
            </w:pPr>
            <w:r>
              <w:rPr>
                <w:rFonts w:ascii="微软雅黑" w:eastAsia="微软雅黑" w:hAnsi="微软雅黑" w:cs="微软雅黑"/>
                <w:bCs/>
                <w:sz w:val="24"/>
                <w:szCs w:val="24"/>
                <w:lang w:eastAsia="zh-CN"/>
              </w:rPr>
              <w:t xml:space="preserve">14. </w:t>
            </w:r>
            <w:r>
              <w:rPr>
                <w:rFonts w:ascii="微软雅黑" w:eastAsia="微软雅黑" w:hAnsi="微软雅黑" w:cs="微软雅黑" w:hint="eastAsia"/>
                <w:bCs/>
                <w:sz w:val="24"/>
                <w:szCs w:val="24"/>
                <w:lang w:eastAsia="zh-CN"/>
              </w:rPr>
              <w:t>管理用户</w:t>
            </w:r>
          </w:p>
        </w:tc>
      </w:tr>
    </w:tbl>
    <w:p w:rsidR="0004409D" w:rsidRDefault="0004409D">
      <w:pPr>
        <w:rPr>
          <w:lang w:eastAsia="zh-CN"/>
        </w:rPr>
      </w:pPr>
    </w:p>
    <w:p w:rsidR="0004409D" w:rsidRDefault="0004409D">
      <w:pPr>
        <w:rPr>
          <w:lang w:eastAsia="zh-CN"/>
        </w:rPr>
      </w:pPr>
    </w:p>
    <w:p w:rsidR="00BA7DE8" w:rsidRDefault="003745EA">
      <w:pPr>
        <w:numPr>
          <w:ilvl w:val="0"/>
          <w:numId w:val="2"/>
        </w:numPr>
        <w:rPr>
          <w:rFonts w:ascii="宋体" w:cs="宋体"/>
          <w:b/>
          <w:bCs/>
          <w:sz w:val="44"/>
          <w:szCs w:val="44"/>
          <w:lang w:eastAsia="zh-CN"/>
        </w:rPr>
      </w:pPr>
      <w:bookmarkStart w:id="7" w:name="用例图"/>
      <w:bookmarkEnd w:id="7"/>
      <w:r>
        <w:rPr>
          <w:rFonts w:ascii="宋体" w:hAnsi="宋体" w:cs="宋体" w:hint="eastAsia"/>
          <w:b/>
          <w:bCs/>
          <w:sz w:val="44"/>
          <w:szCs w:val="44"/>
          <w:lang w:eastAsia="zh-CN"/>
        </w:rPr>
        <w:t>用例图</w:t>
      </w:r>
    </w:p>
    <w:p w:rsidR="00BA7DE8" w:rsidRDefault="00BA7DE8">
      <w:pPr>
        <w:rPr>
          <w:rFonts w:ascii="宋体" w:cs="宋体"/>
          <w:b/>
          <w:bCs/>
          <w:sz w:val="30"/>
          <w:szCs w:val="30"/>
          <w:lang w:eastAsia="zh-CN"/>
        </w:rPr>
      </w:pPr>
    </w:p>
    <w:p w:rsidR="00BA7DE8" w:rsidRDefault="003745EA">
      <w:pPr>
        <w:tabs>
          <w:tab w:val="left" w:pos="5187"/>
        </w:tabs>
        <w:rPr>
          <w:rFonts w:ascii="微软雅黑" w:eastAsia="微软雅黑" w:hAnsi="微软雅黑" w:cs="微软雅黑"/>
          <w:b/>
          <w:bCs/>
          <w:sz w:val="30"/>
          <w:szCs w:val="30"/>
          <w:lang w:eastAsia="zh-CN"/>
        </w:rPr>
      </w:pPr>
      <w:bookmarkStart w:id="8" w:name="系统用例图"/>
      <w:bookmarkEnd w:id="8"/>
      <w:r>
        <w:rPr>
          <w:rFonts w:ascii="宋体" w:hAnsi="宋体" w:cs="宋体" w:hint="eastAsia"/>
          <w:b/>
          <w:bCs/>
          <w:sz w:val="30"/>
          <w:szCs w:val="30"/>
          <w:lang w:eastAsia="zh-CN"/>
        </w:rPr>
        <w:t>系统用例图</w:t>
      </w:r>
      <w:r>
        <w:rPr>
          <w:rFonts w:ascii="微软雅黑" w:eastAsia="微软雅黑" w:hAnsi="微软雅黑" w:cs="微软雅黑"/>
          <w:b/>
          <w:bCs/>
          <w:sz w:val="30"/>
          <w:szCs w:val="30"/>
          <w:lang w:eastAsia="zh-CN"/>
        </w:rPr>
        <w:tab/>
      </w:r>
    </w:p>
    <w:p w:rsidR="00BA7DE8" w:rsidRDefault="00552E76">
      <w:pPr>
        <w:rPr>
          <w:rFonts w:ascii="微软雅黑" w:eastAsia="微软雅黑" w:hAnsi="微软雅黑" w:cs="微软雅黑"/>
          <w:b/>
          <w:bCs/>
          <w:sz w:val="30"/>
          <w:szCs w:val="30"/>
          <w:lang w:eastAsia="zh-CN"/>
        </w:rPr>
      </w:pPr>
      <w:r>
        <w:rPr>
          <w:lang w:eastAsia="zh-CN"/>
        </w:rPr>
        <w:lastRenderedPageBreak/>
        <w:pict>
          <v:shape id="_x0000_i1026" type="#_x0000_t75" style="width:422.25pt;height:656.25pt">
            <v:imagedata r:id="rId13" o:title="SystemUserCase"/>
          </v:shape>
        </w:pict>
      </w:r>
    </w:p>
    <w:p w:rsidR="00BA7DE8" w:rsidRDefault="003745EA">
      <w:pPr>
        <w:numPr>
          <w:ilvl w:val="0"/>
          <w:numId w:val="2"/>
        </w:numPr>
        <w:rPr>
          <w:rFonts w:ascii="宋体" w:cs="宋体"/>
          <w:b/>
          <w:bCs/>
          <w:sz w:val="44"/>
          <w:szCs w:val="44"/>
          <w:lang w:eastAsia="zh-CN"/>
        </w:rPr>
      </w:pPr>
      <w:bookmarkStart w:id="9" w:name="详细用例描述"/>
      <w:bookmarkEnd w:id="9"/>
      <w:r>
        <w:rPr>
          <w:rFonts w:ascii="宋体" w:hAnsi="宋体" w:cs="宋体" w:hint="eastAsia"/>
          <w:b/>
          <w:bCs/>
          <w:sz w:val="44"/>
          <w:szCs w:val="44"/>
          <w:lang w:eastAsia="zh-CN"/>
        </w:rPr>
        <w:lastRenderedPageBreak/>
        <w:t>详细用例描述</w:t>
      </w:r>
    </w:p>
    <w:p w:rsidR="00BA7DE8" w:rsidRDefault="00BA7DE8">
      <w:pPr>
        <w:rPr>
          <w:rFonts w:ascii="宋体" w:cs="宋体"/>
          <w:b/>
          <w:bCs/>
          <w:sz w:val="30"/>
          <w:szCs w:val="30"/>
          <w:lang w:eastAsia="zh-CN"/>
        </w:rPr>
      </w:pPr>
    </w:p>
    <w:p w:rsidR="00BA7DE8" w:rsidRDefault="003745EA">
      <w:pPr>
        <w:rPr>
          <w:rFonts w:ascii="宋体" w:cs="宋体"/>
          <w:b/>
          <w:bCs/>
          <w:sz w:val="30"/>
          <w:szCs w:val="30"/>
          <w:lang w:eastAsia="zh-CN"/>
        </w:rPr>
      </w:pPr>
      <w:bookmarkStart w:id="10" w:name="用例1"/>
      <w:bookmarkEnd w:id="10"/>
      <w:r>
        <w:rPr>
          <w:rFonts w:ascii="宋体" w:hAnsi="宋体" w:cs="宋体" w:hint="eastAsia"/>
          <w:b/>
          <w:bCs/>
          <w:sz w:val="30"/>
          <w:szCs w:val="30"/>
          <w:lang w:eastAsia="zh-CN"/>
        </w:rPr>
        <w:t>用例</w:t>
      </w:r>
      <w:r>
        <w:rPr>
          <w:rFonts w:ascii="宋体" w:hAnsi="宋体" w:cs="宋体"/>
          <w:b/>
          <w:bCs/>
          <w:sz w:val="30"/>
          <w:szCs w:val="30"/>
          <w:lang w:eastAsia="zh-CN"/>
        </w:rPr>
        <w:t xml:space="preserve">1 </w:t>
      </w:r>
      <w:r>
        <w:rPr>
          <w:rFonts w:ascii="宋体" w:hAnsi="宋体" w:cs="宋体" w:hint="eastAsia"/>
          <w:b/>
          <w:bCs/>
          <w:sz w:val="30"/>
          <w:szCs w:val="30"/>
          <w:lang w:eastAsia="zh-CN"/>
        </w:rPr>
        <w:t>发布整体框架策略</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BA7DE8">
        <w:trPr>
          <w:jc w:val="center"/>
        </w:trPr>
        <w:tc>
          <w:tcPr>
            <w:tcW w:w="1322" w:type="dxa"/>
            <w:tcBorders>
              <w:top w:val="single" w:sz="12"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bCs/>
                <w:color w:val="FFFFFF"/>
                <w:sz w:val="24"/>
                <w:szCs w:val="24"/>
                <w:lang w:eastAsia="zh-CN"/>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发布整体框架策略</w:t>
            </w:r>
          </w:p>
        </w:tc>
      </w:tr>
      <w:tr w:rsidR="00BA7DE8">
        <w:trPr>
          <w:jc w:val="center"/>
        </w:trPr>
        <w:tc>
          <w:tcPr>
            <w:tcW w:w="1322" w:type="dxa"/>
            <w:tcBorders>
              <w:top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r>
      <w:tr w:rsidR="00BA7DE8">
        <w:trPr>
          <w:jc w:val="center"/>
        </w:trPr>
        <w:tc>
          <w:tcPr>
            <w:tcW w:w="1322" w:type="dxa"/>
            <w:tcBorders>
              <w:top w:val="single" w:sz="8" w:space="0" w:color="9999FF"/>
              <w:bottom w:val="single" w:sz="8" w:space="0" w:color="9999FF"/>
              <w:right w:val="single" w:sz="8" w:space="0" w:color="9999FF"/>
            </w:tcBorders>
            <w:shd w:val="clear" w:color="auto" w:fill="333399"/>
          </w:tcPr>
          <w:p w:rsidR="00BA7DE8" w:rsidRDefault="003745EA">
            <w:pPr>
              <w:ind w:right="110"/>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BA7DE8" w:rsidRDefault="003745EA">
            <w:pPr>
              <w:jc w:val="both"/>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参与者</w:t>
            </w:r>
          </w:p>
        </w:tc>
        <w:tc>
          <w:tcPr>
            <w:tcW w:w="8176" w:type="dxa"/>
            <w:gridSpan w:val="3"/>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教务处老师，目标是准确，及时的录入学校的整体教学战略，便于规划和指导各院系具体教学方案的制定与实施。</w:t>
            </w:r>
          </w:p>
        </w:tc>
      </w:tr>
      <w:tr w:rsidR="00BA7DE8">
        <w:trPr>
          <w:tblHeader/>
          <w:jc w:val="center"/>
        </w:trPr>
        <w:tc>
          <w:tcPr>
            <w:tcW w:w="1322" w:type="dxa"/>
            <w:tcBorders>
              <w:top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lang w:eastAsia="zh-CN"/>
              </w:rPr>
              <w:t>触发条</w:t>
            </w:r>
            <w:r>
              <w:rPr>
                <w:rFonts w:ascii="微软雅黑" w:eastAsia="微软雅黑" w:hAnsi="微软雅黑" w:cs="微软雅黑" w:hint="eastAsia"/>
                <w:bCs/>
                <w:color w:val="FFFFFF"/>
                <w:sz w:val="24"/>
                <w:szCs w:val="24"/>
              </w:rPr>
              <w:t>件</w:t>
            </w:r>
          </w:p>
        </w:tc>
        <w:tc>
          <w:tcPr>
            <w:tcW w:w="8176" w:type="dxa"/>
            <w:gridSpan w:val="3"/>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学校相关负责人员制定并通过整体框架策略的决议，并形成文件。</w:t>
            </w:r>
          </w:p>
        </w:tc>
      </w:tr>
      <w:tr w:rsidR="00BA7DE8">
        <w:trPr>
          <w:tblHeader/>
          <w:jc w:val="center"/>
        </w:trPr>
        <w:tc>
          <w:tcPr>
            <w:tcW w:w="1322" w:type="dxa"/>
            <w:tcBorders>
              <w:top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前置条件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教务处老师必须已经被识别和授权。</w:t>
            </w:r>
          </w:p>
        </w:tc>
      </w:tr>
      <w:tr w:rsidR="00BA7DE8">
        <w:trPr>
          <w:tblHeader/>
          <w:jc w:val="center"/>
        </w:trPr>
        <w:tc>
          <w:tcPr>
            <w:tcW w:w="1322" w:type="dxa"/>
            <w:tcBorders>
              <w:top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后置条件</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存储更新的整体框架策略。</w:t>
            </w:r>
          </w:p>
        </w:tc>
      </w:tr>
      <w:tr w:rsidR="00BA7DE8">
        <w:trPr>
          <w:tblHeader/>
          <w:jc w:val="center"/>
        </w:trPr>
        <w:tc>
          <w:tcPr>
            <w:tcW w:w="1322" w:type="dxa"/>
            <w:tcBorders>
              <w:top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176" w:type="dxa"/>
            <w:gridSpan w:val="3"/>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1.0 </w:t>
            </w:r>
            <w:r>
              <w:rPr>
                <w:rFonts w:ascii="宋体" w:hAnsi="宋体" w:cs="宋体" w:hint="eastAsia"/>
                <w:b/>
                <w:sz w:val="24"/>
                <w:szCs w:val="24"/>
                <w:lang w:eastAsia="zh-CN"/>
              </w:rPr>
              <w:t>学校采取新的整体框架策略</w:t>
            </w:r>
          </w:p>
          <w:p w:rsidR="00BA7DE8" w:rsidRDefault="003745EA">
            <w:pPr>
              <w:pStyle w:val="10"/>
              <w:widowControl w:val="0"/>
              <w:numPr>
                <w:ilvl w:val="0"/>
                <w:numId w:val="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教务处老师发出发布整体框架策略的请求。</w:t>
            </w:r>
          </w:p>
          <w:p w:rsidR="00BA7DE8" w:rsidRDefault="003745EA">
            <w:pPr>
              <w:pStyle w:val="10"/>
              <w:widowControl w:val="0"/>
              <w:numPr>
                <w:ilvl w:val="0"/>
                <w:numId w:val="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系统进入整体框架策略创建流程。</w:t>
            </w:r>
          </w:p>
          <w:p w:rsidR="00BA7DE8" w:rsidRDefault="003745EA">
            <w:pPr>
              <w:pStyle w:val="10"/>
              <w:widowControl w:val="0"/>
              <w:numPr>
                <w:ilvl w:val="0"/>
                <w:numId w:val="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系统提示教务处老师输入此框架的整体概述和高层信息</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包括框架描述，毕业总学分。</w:t>
            </w:r>
          </w:p>
          <w:p w:rsidR="00BA7DE8" w:rsidRDefault="003745EA">
            <w:pPr>
              <w:pStyle w:val="10"/>
              <w:widowControl w:val="0"/>
              <w:numPr>
                <w:ilvl w:val="0"/>
                <w:numId w:val="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教务处老师输入要求的信息</w:t>
            </w:r>
          </w:p>
          <w:p w:rsidR="00BA7DE8" w:rsidRDefault="003745EA">
            <w:pPr>
              <w:pStyle w:val="10"/>
              <w:widowControl w:val="0"/>
              <w:numPr>
                <w:ilvl w:val="0"/>
                <w:numId w:val="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教务处老师请求新建一个课程模块</w:t>
            </w:r>
          </w:p>
          <w:p w:rsidR="00BA7DE8" w:rsidRDefault="003745EA">
            <w:pPr>
              <w:pStyle w:val="10"/>
              <w:widowControl w:val="0"/>
              <w:numPr>
                <w:ilvl w:val="0"/>
                <w:numId w:val="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系统提示教务处老师输入此模块相关信息，包括模块属性，模块学分，模块描述。</w:t>
            </w:r>
          </w:p>
          <w:p w:rsidR="00BA7DE8" w:rsidRDefault="003745EA">
            <w:pPr>
              <w:pStyle w:val="10"/>
              <w:widowControl w:val="0"/>
              <w:numPr>
                <w:ilvl w:val="0"/>
                <w:numId w:val="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教务处老师一次输入信息</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3-5</w:t>
            </w:r>
            <w:r>
              <w:rPr>
                <w:rFonts w:ascii="微软雅黑" w:eastAsia="微软雅黑" w:hAnsi="微软雅黑" w:cs="微软雅黑" w:hint="eastAsia"/>
                <w:sz w:val="24"/>
                <w:szCs w:val="24"/>
                <w:lang w:eastAsia="zh-CN"/>
              </w:rPr>
              <w:t>直到创建所有模块</w:t>
            </w:r>
          </w:p>
          <w:p w:rsidR="00BA7DE8" w:rsidRDefault="003745EA">
            <w:pPr>
              <w:pStyle w:val="10"/>
              <w:widowControl w:val="0"/>
              <w:numPr>
                <w:ilvl w:val="0"/>
                <w:numId w:val="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教务处老师请求保存整体策略框架，结束发布。</w:t>
            </w:r>
          </w:p>
        </w:tc>
      </w:tr>
      <w:tr w:rsidR="00BA7DE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rsidR="00BA7DE8" w:rsidRDefault="003745EA">
            <w:pPr>
              <w:jc w:val="cente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lastRenderedPageBreak/>
              <w:t>扩展流程</w:t>
            </w:r>
            <w:proofErr w:type="spellEnd"/>
          </w:p>
        </w:tc>
        <w:tc>
          <w:tcPr>
            <w:tcW w:w="8176" w:type="dxa"/>
            <w:gridSpan w:val="3"/>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rPr>
            </w:pPr>
            <w:r>
              <w:rPr>
                <w:rFonts w:ascii="微软雅黑" w:eastAsia="微软雅黑" w:hAnsi="微软雅黑" w:cs="微软雅黑"/>
                <w:sz w:val="24"/>
                <w:szCs w:val="24"/>
                <w:lang w:eastAsia="zh-CN"/>
              </w:rPr>
              <w:t>4</w:t>
            </w:r>
            <w:r>
              <w:rPr>
                <w:rFonts w:ascii="微软雅黑" w:eastAsia="微软雅黑" w:hAnsi="微软雅黑" w:cs="微软雅黑"/>
                <w:sz w:val="24"/>
                <w:szCs w:val="24"/>
              </w:rPr>
              <w:t>a</w:t>
            </w:r>
            <w:r>
              <w:rPr>
                <w:rFonts w:ascii="微软雅黑" w:eastAsia="微软雅黑" w:hAnsi="微软雅黑" w:cs="微软雅黑" w:hint="eastAsia"/>
                <w:sz w:val="24"/>
                <w:szCs w:val="24"/>
              </w:rPr>
              <w:t>、非法</w:t>
            </w:r>
            <w:r>
              <w:rPr>
                <w:rFonts w:ascii="微软雅黑" w:eastAsia="微软雅黑" w:hAnsi="微软雅黑" w:cs="微软雅黑" w:hint="eastAsia"/>
                <w:sz w:val="24"/>
                <w:szCs w:val="24"/>
                <w:lang w:eastAsia="zh-CN"/>
              </w:rPr>
              <w:t>的信息</w:t>
            </w:r>
            <w:r>
              <w:rPr>
                <w:rFonts w:ascii="微软雅黑" w:eastAsia="微软雅黑" w:hAnsi="微软雅黑" w:cs="微软雅黑" w:hint="eastAsia"/>
                <w:sz w:val="24"/>
                <w:szCs w:val="24"/>
              </w:rPr>
              <w:t>：</w:t>
            </w:r>
          </w:p>
          <w:p w:rsidR="00BA7DE8" w:rsidRDefault="003745EA">
            <w:pPr>
              <w:widowControl w:val="0"/>
              <w:numPr>
                <w:ilvl w:val="0"/>
                <w:numId w:val="4"/>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系统提示错误并拒绝输入</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1.1 </w:t>
            </w:r>
            <w:r>
              <w:rPr>
                <w:rFonts w:ascii="宋体" w:hAnsi="宋体" w:cs="宋体" w:hint="eastAsia"/>
                <w:b/>
                <w:sz w:val="24"/>
                <w:szCs w:val="24"/>
                <w:lang w:eastAsia="zh-CN"/>
              </w:rPr>
              <w:t>查看整体框架策略</w:t>
            </w:r>
          </w:p>
          <w:p w:rsidR="00BA7DE8" w:rsidRDefault="003745EA">
            <w:pPr>
              <w:widowControl w:val="0"/>
              <w:numPr>
                <w:ilvl w:val="0"/>
                <w:numId w:val="5"/>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教务处老师发出查看整体策略框架的请求。</w:t>
            </w:r>
          </w:p>
          <w:p w:rsidR="00BA7DE8" w:rsidRDefault="003745EA">
            <w:pPr>
              <w:widowControl w:val="0"/>
              <w:numPr>
                <w:ilvl w:val="0"/>
                <w:numId w:val="5"/>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系统显示整体框架。</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1.2 </w:t>
            </w:r>
            <w:r>
              <w:rPr>
                <w:rFonts w:ascii="宋体" w:hAnsi="宋体" w:cs="宋体" w:hint="eastAsia"/>
                <w:b/>
                <w:sz w:val="24"/>
                <w:szCs w:val="24"/>
                <w:lang w:eastAsia="zh-CN"/>
              </w:rPr>
              <w:t>整体框架策略变化</w:t>
            </w:r>
          </w:p>
          <w:p w:rsidR="00BA7DE8" w:rsidRDefault="003745EA">
            <w:pPr>
              <w:widowControl w:val="0"/>
              <w:numPr>
                <w:ilvl w:val="0"/>
                <w:numId w:val="6"/>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教务处老师发出变更请求。</w:t>
            </w:r>
          </w:p>
          <w:p w:rsidR="00BA7DE8" w:rsidRDefault="003745EA">
            <w:pPr>
              <w:widowControl w:val="0"/>
              <w:numPr>
                <w:ilvl w:val="0"/>
                <w:numId w:val="6"/>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系统显示原有整体框架策略。</w:t>
            </w:r>
          </w:p>
          <w:p w:rsidR="00BA7DE8" w:rsidRDefault="003745EA">
            <w:pPr>
              <w:widowControl w:val="0"/>
              <w:numPr>
                <w:ilvl w:val="0"/>
                <w:numId w:val="6"/>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教务处老师选择需要修改的项目，请求编辑</w:t>
            </w:r>
          </w:p>
          <w:p w:rsidR="00BA7DE8" w:rsidRDefault="003745EA">
            <w:pPr>
              <w:widowControl w:val="0"/>
              <w:numPr>
                <w:ilvl w:val="0"/>
                <w:numId w:val="6"/>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系统提示教务处老师输入相应信息</w:t>
            </w:r>
          </w:p>
          <w:p w:rsidR="00BA7DE8" w:rsidRDefault="003745EA">
            <w:pPr>
              <w:widowControl w:val="0"/>
              <w:numPr>
                <w:ilvl w:val="0"/>
                <w:numId w:val="6"/>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教务处老师输入修改项的相应信息</w:t>
            </w:r>
          </w:p>
          <w:p w:rsidR="00BA7DE8" w:rsidRDefault="003745EA">
            <w:pPr>
              <w:widowControl w:val="0"/>
              <w:numPr>
                <w:ilvl w:val="0"/>
                <w:numId w:val="6"/>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系统显示并保存更新后的整体框架策略</w:t>
            </w:r>
          </w:p>
          <w:p w:rsidR="00BA7DE8" w:rsidRDefault="003745EA">
            <w:pPr>
              <w:widowControl w:val="0"/>
              <w:ind w:left="795"/>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5a</w:t>
            </w:r>
            <w:r>
              <w:rPr>
                <w:rFonts w:ascii="微软雅黑" w:eastAsia="微软雅黑" w:hAnsi="微软雅黑" w:cs="微软雅黑" w:hint="eastAsia"/>
                <w:sz w:val="24"/>
                <w:szCs w:val="24"/>
                <w:lang w:eastAsia="zh-CN"/>
              </w:rPr>
              <w:t>、非法的修改项信息。</w:t>
            </w:r>
          </w:p>
          <w:p w:rsidR="00BA7DE8" w:rsidRDefault="003745EA">
            <w:pPr>
              <w:widowControl w:val="0"/>
              <w:ind w:left="795"/>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、系统提示错误并拒绝输入</w:t>
            </w:r>
          </w:p>
        </w:tc>
      </w:tr>
      <w:tr w:rsidR="00BA7DE8">
        <w:trPr>
          <w:tblHeader/>
          <w:jc w:val="center"/>
        </w:trPr>
        <w:tc>
          <w:tcPr>
            <w:tcW w:w="1322" w:type="dxa"/>
            <w:tcBorders>
              <w:top w:val="single" w:sz="8" w:space="0" w:color="9999FF"/>
              <w:bottom w:val="single" w:sz="12" w:space="0" w:color="9999FF"/>
              <w:right w:val="single" w:sz="8" w:space="0" w:color="9999FF"/>
            </w:tcBorders>
            <w:shd w:val="clear" w:color="auto" w:fill="333399"/>
          </w:tcPr>
          <w:p w:rsidR="00BA7DE8" w:rsidRDefault="003745EA">
            <w:pPr>
              <w:rPr>
                <w:rFonts w:ascii="微软雅黑" w:eastAsia="微软雅黑" w:hAnsi="微软雅黑" w:cs="微软雅黑"/>
                <w:b/>
                <w:sz w:val="24"/>
                <w:szCs w:val="24"/>
              </w:rPr>
            </w:pPr>
            <w:proofErr w:type="spellStart"/>
            <w:r>
              <w:rPr>
                <w:rFonts w:ascii="微软雅黑" w:eastAsia="微软雅黑" w:hAnsi="微软雅黑" w:cs="微软雅黑" w:hint="eastAsia"/>
                <w:bCs/>
                <w:color w:val="FFFFFF"/>
                <w:sz w:val="24"/>
                <w:szCs w:val="24"/>
              </w:rPr>
              <w:t>特殊需求</w:t>
            </w:r>
            <w:proofErr w:type="spellEnd"/>
          </w:p>
        </w:tc>
        <w:tc>
          <w:tcPr>
            <w:tcW w:w="8176" w:type="dxa"/>
            <w:gridSpan w:val="3"/>
            <w:tcBorders>
              <w:top w:val="single" w:sz="8" w:space="0" w:color="9999FF"/>
              <w:left w:val="single" w:sz="8" w:space="0" w:color="9999FF"/>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整体框架策略的发布，修改必须在正式开学之前进行</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11" w:name="用例2"/>
      <w:bookmarkEnd w:id="11"/>
      <w:r>
        <w:rPr>
          <w:rFonts w:ascii="宋体" w:hAnsi="宋体" w:cs="宋体" w:hint="eastAsia"/>
          <w:b/>
          <w:bCs/>
          <w:sz w:val="30"/>
          <w:szCs w:val="30"/>
          <w:lang w:eastAsia="zh-CN"/>
        </w:rPr>
        <w:t>用例</w:t>
      </w:r>
      <w:r>
        <w:rPr>
          <w:rFonts w:ascii="宋体" w:hAnsi="宋体" w:cs="宋体"/>
          <w:b/>
          <w:bCs/>
          <w:sz w:val="30"/>
          <w:szCs w:val="30"/>
          <w:lang w:eastAsia="zh-CN"/>
        </w:rPr>
        <w:t xml:space="preserve">2 </w:t>
      </w:r>
      <w:r>
        <w:rPr>
          <w:rFonts w:ascii="宋体" w:hAnsi="宋体" w:cs="宋体" w:hint="eastAsia"/>
          <w:b/>
          <w:bCs/>
          <w:sz w:val="30"/>
          <w:szCs w:val="30"/>
          <w:lang w:eastAsia="zh-CN"/>
        </w:rPr>
        <w:t>查看统计信息</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6" w:space="0" w:color="auto"/>
          <w:insideV w:val="single" w:sz="6" w:space="0" w:color="auto"/>
        </w:tblBorders>
        <w:tblLayout w:type="fixed"/>
        <w:tblLook w:val="0000" w:firstRow="0" w:lastRow="0" w:firstColumn="0" w:lastColumn="0" w:noHBand="0" w:noVBand="0"/>
      </w:tblPr>
      <w:tblGrid>
        <w:gridCol w:w="1187"/>
        <w:gridCol w:w="3638"/>
        <w:gridCol w:w="1981"/>
        <w:gridCol w:w="2692"/>
      </w:tblGrid>
      <w:tr w:rsidR="00BA7DE8">
        <w:trPr>
          <w:jc w:val="center"/>
        </w:trPr>
        <w:tc>
          <w:tcPr>
            <w:tcW w:w="1187" w:type="dxa"/>
            <w:tcBorders>
              <w:top w:val="single" w:sz="12"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638" w:type="dxa"/>
            <w:tcBorders>
              <w:top w:val="single" w:sz="12" w:space="0" w:color="9999FF"/>
              <w:left w:val="single" w:sz="8" w:space="0" w:color="9999FF"/>
              <w:bottom w:val="single" w:sz="8" w:space="0" w:color="9999FF"/>
              <w:right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查看统计信息</w:t>
            </w:r>
          </w:p>
        </w:tc>
      </w:tr>
      <w:tr w:rsidR="00BA7DE8">
        <w:trPr>
          <w:jc w:val="center"/>
        </w:trPr>
        <w:tc>
          <w:tcPr>
            <w:tcW w:w="1187" w:type="dxa"/>
            <w:tcBorders>
              <w:top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638" w:type="dxa"/>
            <w:tcBorders>
              <w:top w:val="single" w:sz="8" w:space="0" w:color="9999FF"/>
              <w:left w:val="single" w:sz="8" w:space="0" w:color="9999FF"/>
              <w:bottom w:val="single" w:sz="8" w:space="0" w:color="9999FF"/>
              <w:right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r>
      <w:tr w:rsidR="00BA7DE8">
        <w:trPr>
          <w:jc w:val="center"/>
        </w:trPr>
        <w:tc>
          <w:tcPr>
            <w:tcW w:w="1187" w:type="dxa"/>
            <w:tcBorders>
              <w:top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638" w:type="dxa"/>
            <w:tcBorders>
              <w:top w:val="single" w:sz="8" w:space="0" w:color="9999FF"/>
              <w:left w:val="single" w:sz="8" w:space="0" w:color="9999FF"/>
              <w:bottom w:val="single" w:sz="8" w:space="0" w:color="9999FF"/>
              <w:right w:val="single" w:sz="8" w:space="0" w:color="9999FF"/>
            </w:tcBorders>
            <w:shd w:val="clear" w:color="auto" w:fill="E6E6E6"/>
          </w:tcPr>
          <w:p w:rsidR="00BA7DE8" w:rsidRDefault="003745EA">
            <w:pPr>
              <w:rPr>
                <w:rFonts w:ascii="微软雅黑" w:eastAsia="微软雅黑" w:hAnsi="微软雅黑" w:cs="微软雅黑"/>
                <w:sz w:val="24"/>
                <w:szCs w:val="24"/>
              </w:rPr>
            </w:pPr>
            <w:r>
              <w:rPr>
                <w:rFonts w:ascii="微软雅黑" w:eastAsia="微软雅黑" w:hAnsi="微软雅黑" w:cs="微软雅黑"/>
                <w:sz w:val="24"/>
                <w:szCs w:val="24"/>
                <w:lang w:eastAsia="zh-CN"/>
              </w:rPr>
              <w:t>2013-9-20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187" w:type="dxa"/>
            <w:tcBorders>
              <w:top w:val="single" w:sz="8" w:space="0" w:color="9999FF"/>
              <w:bottom w:val="single" w:sz="8" w:space="0" w:color="9999FF"/>
              <w:right w:val="single" w:sz="8" w:space="0" w:color="9999FF"/>
            </w:tcBorders>
            <w:shd w:val="clear" w:color="auto" w:fill="333399"/>
            <w:vAlign w:val="center"/>
          </w:tcPr>
          <w:p w:rsidR="00BA7DE8" w:rsidRDefault="003745EA">
            <w:pPr>
              <w:jc w:val="both"/>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311" w:type="dxa"/>
            <w:gridSpan w:val="3"/>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教务处老师，目标是及时获知各项统计信息，方便对学校教学活动进行跟踪，支持，管理和统筹规划。</w:t>
            </w:r>
          </w:p>
        </w:tc>
      </w:tr>
      <w:tr w:rsidR="00BA7DE8">
        <w:trPr>
          <w:tblHeader/>
          <w:jc w:val="center"/>
        </w:trPr>
        <w:tc>
          <w:tcPr>
            <w:tcW w:w="1187" w:type="dxa"/>
            <w:tcBorders>
              <w:top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触发条件</w:t>
            </w:r>
            <w:proofErr w:type="spellEnd"/>
          </w:p>
        </w:tc>
        <w:tc>
          <w:tcPr>
            <w:tcW w:w="8311" w:type="dxa"/>
            <w:gridSpan w:val="3"/>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学校教学计划已经进入具体实施阶段</w:t>
            </w:r>
          </w:p>
        </w:tc>
      </w:tr>
      <w:tr w:rsidR="00BA7DE8">
        <w:trPr>
          <w:tblHeader/>
          <w:jc w:val="center"/>
        </w:trPr>
        <w:tc>
          <w:tcPr>
            <w:tcW w:w="1187" w:type="dxa"/>
            <w:tcBorders>
              <w:top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前置条件</w:t>
            </w:r>
            <w:proofErr w:type="spellEnd"/>
          </w:p>
        </w:tc>
        <w:tc>
          <w:tcPr>
            <w:tcW w:w="8311" w:type="dxa"/>
            <w:gridSpan w:val="3"/>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教务处老师必须已经被识别和授权</w:t>
            </w:r>
          </w:p>
        </w:tc>
      </w:tr>
      <w:tr w:rsidR="00BA7DE8">
        <w:trPr>
          <w:tblHeader/>
          <w:jc w:val="center"/>
        </w:trPr>
        <w:tc>
          <w:tcPr>
            <w:tcW w:w="1187" w:type="dxa"/>
            <w:tcBorders>
              <w:top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后置条件</w:t>
            </w:r>
            <w:proofErr w:type="spellEnd"/>
          </w:p>
        </w:tc>
        <w:tc>
          <w:tcPr>
            <w:tcW w:w="8311" w:type="dxa"/>
            <w:gridSpan w:val="3"/>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r w:rsidR="00BA7DE8">
        <w:trPr>
          <w:tblHeader/>
          <w:jc w:val="center"/>
        </w:trPr>
        <w:tc>
          <w:tcPr>
            <w:tcW w:w="1187" w:type="dxa"/>
            <w:tcBorders>
              <w:top w:val="single" w:sz="8" w:space="0" w:color="9999FF"/>
              <w:bottom w:val="single" w:sz="8" w:space="0" w:color="9999FF"/>
              <w:right w:val="single" w:sz="8"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311" w:type="dxa"/>
            <w:gridSpan w:val="3"/>
            <w:tcBorders>
              <w:top w:val="single" w:sz="8" w:space="0" w:color="9999FF"/>
              <w:left w:val="single" w:sz="8" w:space="0" w:color="9999FF"/>
              <w:bottom w:val="single" w:sz="8"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187" w:type="dxa"/>
            <w:tcBorders>
              <w:top w:val="single" w:sz="8" w:space="0" w:color="9999FF"/>
              <w:bottom w:val="single" w:sz="8" w:space="0" w:color="9999FF"/>
              <w:right w:val="single" w:sz="8" w:space="0" w:color="9999FF"/>
            </w:tcBorders>
            <w:shd w:val="clear" w:color="auto" w:fill="333399"/>
            <w:vAlign w:val="center"/>
          </w:tcPr>
          <w:p w:rsidR="00BA7DE8" w:rsidRDefault="003745EA">
            <w:pPr>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lastRenderedPageBreak/>
              <w:t>正常流程</w:t>
            </w:r>
          </w:p>
        </w:tc>
        <w:tc>
          <w:tcPr>
            <w:tcW w:w="8311" w:type="dxa"/>
            <w:gridSpan w:val="3"/>
            <w:tcBorders>
              <w:top w:val="single" w:sz="8" w:space="0" w:color="9999FF"/>
              <w:left w:val="single" w:sz="8" w:space="0" w:color="9999FF"/>
              <w:bottom w:val="single" w:sz="8" w:space="0" w:color="9999FF"/>
            </w:tcBorders>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1.0 </w:t>
            </w:r>
            <w:r>
              <w:rPr>
                <w:rFonts w:ascii="宋体" w:hAnsi="宋体" w:cs="宋体" w:hint="eastAsia"/>
                <w:b/>
                <w:sz w:val="24"/>
                <w:szCs w:val="24"/>
                <w:lang w:eastAsia="zh-CN"/>
              </w:rPr>
              <w:t>查看教师统计信息</w:t>
            </w:r>
          </w:p>
          <w:p w:rsidR="00BA7DE8" w:rsidRDefault="003745EA">
            <w:pPr>
              <w:pStyle w:val="10"/>
              <w:widowControl w:val="0"/>
              <w:numPr>
                <w:ilvl w:val="0"/>
                <w:numId w:val="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教务处老师发出查看教师统计信息的请求</w:t>
            </w:r>
          </w:p>
          <w:p w:rsidR="00BA7DE8" w:rsidRDefault="003745EA">
            <w:pPr>
              <w:pStyle w:val="10"/>
              <w:widowControl w:val="0"/>
              <w:numPr>
                <w:ilvl w:val="0"/>
                <w:numId w:val="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系统提示教务处老师选择查看范围（学校，院系）</w:t>
            </w:r>
          </w:p>
          <w:p w:rsidR="00BA7DE8" w:rsidRDefault="003745EA">
            <w:pPr>
              <w:pStyle w:val="10"/>
              <w:widowControl w:val="0"/>
              <w:numPr>
                <w:ilvl w:val="0"/>
                <w:numId w:val="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教务处老师选择查看范围并确认</w:t>
            </w:r>
          </w:p>
          <w:p w:rsidR="00BA7DE8" w:rsidRDefault="003745EA">
            <w:pPr>
              <w:pStyle w:val="10"/>
              <w:widowControl w:val="0"/>
              <w:numPr>
                <w:ilvl w:val="0"/>
                <w:numId w:val="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系统计算各项统计数据，显示信息，包括教师学历分布，职称分布，年龄分布。</w:t>
            </w:r>
          </w:p>
        </w:tc>
      </w:tr>
      <w:tr w:rsidR="00BA7DE8">
        <w:trPr>
          <w:tblHeader/>
          <w:jc w:val="center"/>
        </w:trPr>
        <w:tc>
          <w:tcPr>
            <w:tcW w:w="1187" w:type="dxa"/>
            <w:tcBorders>
              <w:top w:val="single" w:sz="8" w:space="0" w:color="9999FF"/>
              <w:bottom w:val="single" w:sz="8" w:space="0" w:color="9999FF"/>
              <w:right w:val="single" w:sz="8" w:space="0" w:color="9999FF"/>
            </w:tcBorders>
            <w:shd w:val="clear" w:color="auto" w:fill="333399"/>
            <w:vAlign w:val="center"/>
          </w:tcPr>
          <w:p w:rsidR="00BA7DE8" w:rsidRDefault="003745EA">
            <w:pPr>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扩展流程</w:t>
            </w:r>
          </w:p>
        </w:tc>
        <w:tc>
          <w:tcPr>
            <w:tcW w:w="8311" w:type="dxa"/>
            <w:gridSpan w:val="3"/>
            <w:tcBorders>
              <w:top w:val="single" w:sz="8" w:space="0" w:color="9999FF"/>
              <w:left w:val="single" w:sz="8" w:space="0" w:color="9999FF"/>
              <w:bottom w:val="single" w:sz="8" w:space="0" w:color="9999FF"/>
            </w:tcBorders>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1.1</w:t>
            </w:r>
            <w:r>
              <w:rPr>
                <w:rFonts w:ascii="宋体" w:hAnsi="宋体" w:cs="宋体" w:hint="eastAsia"/>
                <w:b/>
                <w:sz w:val="24"/>
                <w:szCs w:val="24"/>
                <w:lang w:eastAsia="zh-CN"/>
              </w:rPr>
              <w:t>查看课程统计信息</w:t>
            </w:r>
          </w:p>
          <w:p w:rsidR="00BA7DE8" w:rsidRDefault="003745EA">
            <w:pPr>
              <w:pStyle w:val="10"/>
              <w:widowControl w:val="0"/>
              <w:numPr>
                <w:ilvl w:val="0"/>
                <w:numId w:val="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教务处老师发出查看课程统计信息的请求</w:t>
            </w:r>
          </w:p>
          <w:p w:rsidR="00BA7DE8" w:rsidRDefault="003745EA">
            <w:pPr>
              <w:pStyle w:val="10"/>
              <w:widowControl w:val="0"/>
              <w:numPr>
                <w:ilvl w:val="0"/>
                <w:numId w:val="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系统提示教务老师选择查看的范围（全校，院系）</w:t>
            </w:r>
          </w:p>
          <w:p w:rsidR="00BA7DE8" w:rsidRDefault="003745EA">
            <w:pPr>
              <w:pStyle w:val="10"/>
              <w:widowControl w:val="0"/>
              <w:numPr>
                <w:ilvl w:val="0"/>
                <w:numId w:val="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教务处老师选择并确认查看</w:t>
            </w:r>
          </w:p>
          <w:p w:rsidR="00BA7DE8" w:rsidRDefault="003745EA">
            <w:pPr>
              <w:pStyle w:val="10"/>
              <w:widowControl w:val="0"/>
              <w:numPr>
                <w:ilvl w:val="0"/>
                <w:numId w:val="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系统计算各项统计数据，显示信息，包括：</w:t>
            </w:r>
          </w:p>
          <w:p w:rsidR="00BA7DE8" w:rsidRDefault="003745EA">
            <w:pPr>
              <w:pStyle w:val="10"/>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各模块课程数目，学分及所占百分比，各门课程的成绩分布</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1.2 </w:t>
            </w:r>
            <w:r>
              <w:rPr>
                <w:rFonts w:ascii="宋体" w:hAnsi="宋体" w:cs="宋体" w:hint="eastAsia"/>
                <w:b/>
                <w:sz w:val="24"/>
                <w:szCs w:val="24"/>
                <w:lang w:eastAsia="zh-CN"/>
              </w:rPr>
              <w:t>查看学生统计信息</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、教务处老师发出查看学生统计信息的请求</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、系统提示教务处老师选择需要查看的信息种类，包括：</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a)</w:t>
            </w:r>
            <w:r>
              <w:rPr>
                <w:rFonts w:ascii="微软雅黑" w:eastAsia="微软雅黑" w:hAnsi="微软雅黑" w:cs="微软雅黑" w:hint="eastAsia"/>
                <w:sz w:val="24"/>
                <w:szCs w:val="24"/>
                <w:lang w:eastAsia="zh-CN"/>
              </w:rPr>
              <w:t>学生准入信息</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b)</w:t>
            </w:r>
            <w:r>
              <w:rPr>
                <w:rFonts w:ascii="微软雅黑" w:eastAsia="微软雅黑" w:hAnsi="微软雅黑" w:cs="微软雅黑" w:hint="eastAsia"/>
                <w:sz w:val="24"/>
                <w:szCs w:val="24"/>
                <w:lang w:eastAsia="zh-CN"/>
              </w:rPr>
              <w:t>学生准出信息</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c)</w:t>
            </w:r>
            <w:r>
              <w:rPr>
                <w:rFonts w:ascii="微软雅黑" w:eastAsia="微软雅黑" w:hAnsi="微软雅黑" w:cs="微软雅黑" w:hint="eastAsia"/>
                <w:sz w:val="24"/>
                <w:szCs w:val="24"/>
                <w:lang w:eastAsia="zh-CN"/>
              </w:rPr>
              <w:t>毕业资格审核信息</w:t>
            </w:r>
            <w:r>
              <w:rPr>
                <w:rFonts w:ascii="微软雅黑" w:eastAsia="微软雅黑" w:hAnsi="微软雅黑" w:cs="微软雅黑"/>
                <w:sz w:val="24"/>
                <w:szCs w:val="24"/>
                <w:lang w:eastAsia="zh-CN"/>
              </w:rPr>
              <w:tab/>
              <w:t xml:space="preserve">      </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d)</w:t>
            </w:r>
            <w:r>
              <w:rPr>
                <w:rFonts w:ascii="微软雅黑" w:eastAsia="微软雅黑" w:hAnsi="微软雅黑" w:cs="微软雅黑" w:hint="eastAsia"/>
                <w:sz w:val="24"/>
                <w:szCs w:val="24"/>
                <w:lang w:eastAsia="zh-CN"/>
              </w:rPr>
              <w:t>留级退学资格审核信息</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、教务处老师选择信息种类</w:t>
            </w:r>
            <w:r>
              <w:rPr>
                <w:rFonts w:ascii="微软雅黑" w:eastAsia="微软雅黑" w:hAnsi="微软雅黑" w:cs="微软雅黑"/>
                <w:sz w:val="24"/>
                <w:szCs w:val="24"/>
                <w:lang w:eastAsia="zh-CN"/>
              </w:rPr>
              <w:t xml:space="preserve">                   </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、系统提示教务处老师选择查看范围</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Pr>
                <w:rFonts w:ascii="微软雅黑" w:eastAsia="微软雅黑" w:hAnsi="微软雅黑" w:cs="微软雅黑" w:hint="eastAsia"/>
                <w:sz w:val="24"/>
                <w:szCs w:val="24"/>
                <w:lang w:eastAsia="zh-CN"/>
              </w:rPr>
              <w:t>、教务处老师选择查看范围并确认</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6</w:t>
            </w:r>
            <w:r>
              <w:rPr>
                <w:rFonts w:ascii="微软雅黑" w:eastAsia="微软雅黑" w:hAnsi="微软雅黑" w:cs="微软雅黑" w:hint="eastAsia"/>
                <w:sz w:val="24"/>
                <w:szCs w:val="24"/>
                <w:lang w:eastAsia="zh-CN"/>
              </w:rPr>
              <w:t>、系统根据</w:t>
            </w:r>
            <w:r>
              <w:rPr>
                <w:rFonts w:ascii="微软雅黑" w:eastAsia="微软雅黑" w:hAnsi="微软雅黑" w:cs="微软雅黑"/>
                <w:sz w:val="24"/>
                <w:szCs w:val="24"/>
                <w:lang w:eastAsia="zh-CN"/>
              </w:rPr>
              <w:t>1.2.2</w:t>
            </w:r>
            <w:r>
              <w:rPr>
                <w:rFonts w:ascii="微软雅黑" w:eastAsia="微软雅黑" w:hAnsi="微软雅黑" w:cs="微软雅黑" w:hint="eastAsia"/>
                <w:sz w:val="24"/>
                <w:szCs w:val="24"/>
                <w:lang w:eastAsia="zh-CN"/>
              </w:rPr>
              <w:t>中所选种类显示信息。</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6a</w:t>
            </w:r>
            <w:r>
              <w:rPr>
                <w:rFonts w:ascii="微软雅黑" w:eastAsia="微软雅黑" w:hAnsi="微软雅黑" w:cs="微软雅黑" w:hint="eastAsia"/>
                <w:sz w:val="24"/>
                <w:szCs w:val="24"/>
                <w:lang w:eastAsia="zh-CN"/>
              </w:rPr>
              <w:t>、该类信息不存在</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、系统提示信息不存在。</w:t>
            </w:r>
          </w:p>
        </w:tc>
      </w:tr>
      <w:tr w:rsidR="00BA7DE8">
        <w:trPr>
          <w:tblHeader/>
          <w:jc w:val="center"/>
        </w:trPr>
        <w:tc>
          <w:tcPr>
            <w:tcW w:w="1187" w:type="dxa"/>
            <w:tcBorders>
              <w:top w:val="single" w:sz="8" w:space="0" w:color="9999FF"/>
              <w:bottom w:val="single" w:sz="12" w:space="0" w:color="9999FF"/>
              <w:right w:val="single" w:sz="8" w:space="0" w:color="9999FF"/>
            </w:tcBorders>
            <w:shd w:val="clear" w:color="auto" w:fill="333399"/>
          </w:tcPr>
          <w:p w:rsidR="00BA7DE8" w:rsidRDefault="003745EA">
            <w:pPr>
              <w:rPr>
                <w:rFonts w:ascii="微软雅黑" w:eastAsia="微软雅黑" w:hAnsi="微软雅黑" w:cs="微软雅黑"/>
                <w:b/>
                <w:sz w:val="24"/>
                <w:szCs w:val="24"/>
              </w:rPr>
            </w:pPr>
            <w:proofErr w:type="spellStart"/>
            <w:r>
              <w:rPr>
                <w:rFonts w:ascii="微软雅黑" w:eastAsia="微软雅黑" w:hAnsi="微软雅黑" w:cs="微软雅黑" w:hint="eastAsia"/>
                <w:bCs/>
                <w:color w:val="FFFFFF"/>
                <w:sz w:val="24"/>
                <w:szCs w:val="24"/>
              </w:rPr>
              <w:t>特殊需求</w:t>
            </w:r>
            <w:proofErr w:type="spellEnd"/>
          </w:p>
        </w:tc>
        <w:tc>
          <w:tcPr>
            <w:tcW w:w="8311" w:type="dxa"/>
            <w:gridSpan w:val="3"/>
            <w:tcBorders>
              <w:top w:val="single" w:sz="8" w:space="0" w:color="9999FF"/>
              <w:left w:val="single" w:sz="8" w:space="0" w:color="9999FF"/>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统计数据格式需要明了、易于分析。</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12" w:name="用例3"/>
      <w:bookmarkEnd w:id="12"/>
      <w:r>
        <w:rPr>
          <w:rFonts w:ascii="宋体" w:hAnsi="宋体" w:cs="宋体" w:hint="eastAsia"/>
          <w:b/>
          <w:bCs/>
          <w:sz w:val="30"/>
          <w:szCs w:val="30"/>
          <w:lang w:eastAsia="zh-CN"/>
        </w:rPr>
        <w:t>用例</w:t>
      </w:r>
      <w:r>
        <w:rPr>
          <w:rFonts w:ascii="宋体" w:hAnsi="宋体" w:cs="宋体"/>
          <w:b/>
          <w:bCs/>
          <w:sz w:val="30"/>
          <w:szCs w:val="30"/>
          <w:lang w:eastAsia="zh-CN"/>
        </w:rPr>
        <w:t xml:space="preserve">3 </w:t>
      </w:r>
      <w:r>
        <w:rPr>
          <w:rFonts w:ascii="宋体" w:hAnsi="宋体" w:cs="宋体" w:hint="eastAsia"/>
          <w:b/>
          <w:bCs/>
          <w:sz w:val="30"/>
          <w:szCs w:val="30"/>
          <w:lang w:eastAsia="zh-CN"/>
        </w:rPr>
        <w:t>查看教学计划</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BA7DE8">
        <w:trPr>
          <w:jc w:val="center"/>
        </w:trPr>
        <w:tc>
          <w:tcPr>
            <w:tcW w:w="1232"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查看教学计划</w:t>
            </w:r>
          </w:p>
        </w:tc>
      </w:tr>
      <w:tr w:rsidR="00BA7DE8">
        <w:trP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r>
      <w:tr w:rsidR="00BA7DE8">
        <w:trP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创建日期</w:t>
            </w:r>
          </w:p>
        </w:tc>
        <w:tc>
          <w:tcPr>
            <w:tcW w:w="359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教务处老师，目标是及时获取各院系的教学计划，方便进行跟踪、管理及规划。</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触发条件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教务处老师想要了解院系教学计划。</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前置条件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各院系教学计划已经制定且教务处老师必须已经被授权和识别。</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后置条件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232"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BA7DE8" w:rsidRDefault="003745EA">
            <w:pPr>
              <w:pStyle w:val="10"/>
              <w:widowControl w:val="0"/>
              <w:numPr>
                <w:ilvl w:val="0"/>
                <w:numId w:val="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教务处老师发出查看教学计划的请求</w:t>
            </w:r>
          </w:p>
          <w:p w:rsidR="00BA7DE8" w:rsidRDefault="003745EA">
            <w:pPr>
              <w:pStyle w:val="10"/>
              <w:widowControl w:val="0"/>
              <w:numPr>
                <w:ilvl w:val="0"/>
                <w:numId w:val="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系统显示院系列表，提示教务处老师选择</w:t>
            </w:r>
          </w:p>
          <w:p w:rsidR="00BA7DE8" w:rsidRDefault="003745EA">
            <w:pPr>
              <w:pStyle w:val="10"/>
              <w:widowControl w:val="0"/>
              <w:numPr>
                <w:ilvl w:val="0"/>
                <w:numId w:val="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教务处老师选择某个院系，确认查看请求</w:t>
            </w:r>
          </w:p>
          <w:p w:rsidR="00BA7DE8" w:rsidRDefault="003745EA">
            <w:pPr>
              <w:pStyle w:val="10"/>
              <w:widowControl w:val="0"/>
              <w:numPr>
                <w:ilvl w:val="0"/>
                <w:numId w:val="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系统显示该院系的教学计划信息，包括各个模块的课程清单和具体课程信息</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课程名、课程编号、课程性质、学分、周学时</w:t>
            </w:r>
            <w:r>
              <w:rPr>
                <w:rFonts w:ascii="微软雅黑" w:eastAsia="微软雅黑" w:hAnsi="微软雅黑" w:cs="微软雅黑"/>
                <w:sz w:val="24"/>
                <w:szCs w:val="24"/>
                <w:lang w:eastAsia="zh-CN"/>
              </w:rPr>
              <w:t>)</w:t>
            </w:r>
          </w:p>
        </w:tc>
      </w:tr>
      <w:tr w:rsidR="00BA7DE8">
        <w:trPr>
          <w:tblHeader/>
          <w:jc w:val="center"/>
        </w:trPr>
        <w:tc>
          <w:tcPr>
            <w:tcW w:w="1232"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扩展流程</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2a</w:t>
            </w:r>
            <w:r>
              <w:rPr>
                <w:rFonts w:ascii="微软雅黑" w:eastAsia="微软雅黑" w:hAnsi="微软雅黑" w:cs="微软雅黑" w:hint="eastAsia"/>
                <w:sz w:val="24"/>
                <w:szCs w:val="24"/>
                <w:lang w:eastAsia="zh-CN"/>
              </w:rPr>
              <w:t>、教务处老师请求查看全校教学计划的统计信息</w:t>
            </w:r>
          </w:p>
          <w:p w:rsidR="00BA7DE8" w:rsidRDefault="003745EA">
            <w:pPr>
              <w:widowControl w:val="0"/>
              <w:numPr>
                <w:ilvl w:val="0"/>
                <w:numId w:val="10"/>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系统计算统计数据并显示信息</w:t>
            </w:r>
          </w:p>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3a</w:t>
            </w:r>
            <w:r>
              <w:rPr>
                <w:rFonts w:ascii="微软雅黑" w:eastAsia="微软雅黑" w:hAnsi="微软雅黑" w:cs="微软雅黑" w:hint="eastAsia"/>
                <w:sz w:val="24"/>
                <w:szCs w:val="24"/>
                <w:lang w:eastAsia="zh-CN"/>
              </w:rPr>
              <w:t>、教务处老师请求查看该院系教学计划的统计信息</w:t>
            </w:r>
          </w:p>
          <w:p w:rsidR="00BA7DE8" w:rsidRDefault="003745EA" w:rsidP="003745EA">
            <w:pPr>
              <w:ind w:leftChars="200" w:left="44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、系统计算统计数据并显示信息</w:t>
            </w:r>
          </w:p>
        </w:tc>
      </w:tr>
      <w:tr w:rsidR="00BA7DE8">
        <w:trPr>
          <w:tblHeader/>
          <w:jc w:val="center"/>
        </w:trPr>
        <w:tc>
          <w:tcPr>
            <w:tcW w:w="1232" w:type="dxa"/>
            <w:tcBorders>
              <w:bottom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特殊需求</w:t>
            </w:r>
            <w:proofErr w:type="spellEnd"/>
          </w:p>
        </w:tc>
        <w:tc>
          <w:tcPr>
            <w:tcW w:w="8266" w:type="dxa"/>
            <w:gridSpan w:val="3"/>
            <w:tcBorders>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13" w:name="用例4。1"/>
      <w:bookmarkEnd w:id="13"/>
      <w:r>
        <w:rPr>
          <w:rFonts w:ascii="宋体" w:hAnsi="宋体" w:cs="宋体" w:hint="eastAsia"/>
          <w:b/>
          <w:bCs/>
          <w:sz w:val="30"/>
          <w:szCs w:val="30"/>
          <w:lang w:eastAsia="zh-CN"/>
        </w:rPr>
        <w:t>用例</w:t>
      </w:r>
      <w:r>
        <w:rPr>
          <w:rFonts w:ascii="宋体" w:hAnsi="宋体" w:cs="宋体"/>
          <w:b/>
          <w:bCs/>
          <w:sz w:val="30"/>
          <w:szCs w:val="30"/>
          <w:lang w:eastAsia="zh-CN"/>
        </w:rPr>
        <w:t>4.1</w:t>
      </w:r>
      <w:r>
        <w:rPr>
          <w:rFonts w:ascii="宋体" w:hAnsi="宋体" w:cs="宋体" w:hint="eastAsia"/>
          <w:b/>
          <w:bCs/>
          <w:sz w:val="30"/>
          <w:szCs w:val="30"/>
          <w:lang w:eastAsia="zh-CN"/>
        </w:rPr>
        <w:t>通识课程管理</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BA7DE8">
        <w:trPr>
          <w:jc w:val="center"/>
        </w:trPr>
        <w:tc>
          <w:tcPr>
            <w:tcW w:w="1322" w:type="dxa"/>
            <w:tcBorders>
              <w:top w:val="single" w:sz="12" w:space="0" w:color="9999FF"/>
              <w:left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bCs/>
                <w:color w:val="FFFFFF"/>
                <w:sz w:val="24"/>
                <w:szCs w:val="24"/>
                <w:lang w:eastAsia="zh-CN"/>
              </w:rPr>
              <w:t>ID</w:t>
            </w:r>
          </w:p>
        </w:tc>
        <w:tc>
          <w:tcPr>
            <w:tcW w:w="3503"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4.1</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right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通识课程管理</w:t>
            </w:r>
          </w:p>
        </w:tc>
      </w:tr>
      <w:tr w:rsidR="00BA7DE8">
        <w:trPr>
          <w:jc w:val="center"/>
        </w:trPr>
        <w:tc>
          <w:tcPr>
            <w:tcW w:w="1322" w:type="dxa"/>
            <w:tcBorders>
              <w:left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创建者</w:t>
            </w:r>
          </w:p>
        </w:tc>
        <w:tc>
          <w:tcPr>
            <w:tcW w:w="350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tcBorders>
              <w:right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r>
      <w:tr w:rsidR="00BA7DE8">
        <w:trPr>
          <w:jc w:val="center"/>
        </w:trPr>
        <w:tc>
          <w:tcPr>
            <w:tcW w:w="1322" w:type="dxa"/>
            <w:tcBorders>
              <w:left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创建日期</w:t>
            </w:r>
          </w:p>
        </w:tc>
        <w:tc>
          <w:tcPr>
            <w:tcW w:w="350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tcBorders>
              <w:right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322" w:type="dxa"/>
            <w:tcBorders>
              <w:left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参与者</w:t>
            </w:r>
          </w:p>
        </w:tc>
        <w:tc>
          <w:tcPr>
            <w:tcW w:w="8176" w:type="dxa"/>
            <w:gridSpan w:val="3"/>
            <w:tcBorders>
              <w:right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教务处老师，目标是发布并管理通识课程</w:t>
            </w:r>
          </w:p>
        </w:tc>
      </w:tr>
      <w:tr w:rsidR="00BA7DE8">
        <w:trPr>
          <w:tblHeader/>
          <w:jc w:val="center"/>
        </w:trPr>
        <w:tc>
          <w:tcPr>
            <w:tcW w:w="1322" w:type="dxa"/>
            <w:tcBorders>
              <w:left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触发条件</w:t>
            </w:r>
          </w:p>
        </w:tc>
        <w:tc>
          <w:tcPr>
            <w:tcW w:w="8176" w:type="dxa"/>
            <w:gridSpan w:val="3"/>
            <w:tcBorders>
              <w:right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通识课类所有课程的开课计划已经由学校审核通过</w:t>
            </w:r>
          </w:p>
        </w:tc>
      </w:tr>
      <w:tr w:rsidR="00BA7DE8">
        <w:trPr>
          <w:tblHeader/>
          <w:jc w:val="center"/>
        </w:trPr>
        <w:tc>
          <w:tcPr>
            <w:tcW w:w="1322" w:type="dxa"/>
            <w:tcBorders>
              <w:left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前置条件</w:t>
            </w:r>
          </w:p>
        </w:tc>
        <w:tc>
          <w:tcPr>
            <w:tcW w:w="8176" w:type="dxa"/>
            <w:gridSpan w:val="3"/>
            <w:tcBorders>
              <w:right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教务处老师必须已经被识别和授权</w:t>
            </w:r>
          </w:p>
        </w:tc>
      </w:tr>
      <w:tr w:rsidR="00BA7DE8">
        <w:trPr>
          <w:tblHeader/>
          <w:jc w:val="center"/>
        </w:trPr>
        <w:tc>
          <w:tcPr>
            <w:tcW w:w="1322" w:type="dxa"/>
            <w:tcBorders>
              <w:left w:val="single" w:sz="12" w:space="0" w:color="9999FF"/>
            </w:tcBorders>
            <w:shd w:val="clear" w:color="auto" w:fill="333399"/>
            <w:vAlign w:val="center"/>
          </w:tcPr>
          <w:p w:rsidR="00BA7DE8" w:rsidRDefault="003745EA">
            <w:pPr>
              <w:jc w:val="both"/>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后置条件</w:t>
            </w:r>
            <w:proofErr w:type="spellEnd"/>
          </w:p>
        </w:tc>
        <w:tc>
          <w:tcPr>
            <w:tcW w:w="8176" w:type="dxa"/>
            <w:gridSpan w:val="3"/>
            <w:tcBorders>
              <w:right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存储课程信息，并直接在院系的课程列表中添加该课程，方便院系完善课程信息。</w:t>
            </w:r>
          </w:p>
        </w:tc>
      </w:tr>
      <w:tr w:rsidR="00BA7DE8">
        <w:trPr>
          <w:tblHeader/>
          <w:jc w:val="center"/>
        </w:trPr>
        <w:tc>
          <w:tcPr>
            <w:tcW w:w="1322" w:type="dxa"/>
            <w:tcBorders>
              <w:left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176" w:type="dxa"/>
            <w:gridSpan w:val="3"/>
            <w:tcBorders>
              <w:right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322" w:type="dxa"/>
            <w:tcBorders>
              <w:left w:val="single" w:sz="12" w:space="0" w:color="9999FF"/>
            </w:tcBorders>
            <w:shd w:val="clear" w:color="auto" w:fill="333399"/>
            <w:vAlign w:val="center"/>
          </w:tcPr>
          <w:p w:rsidR="00BA7DE8" w:rsidRDefault="003745EA">
            <w:pPr>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lastRenderedPageBreak/>
              <w:t>正常流程</w:t>
            </w:r>
          </w:p>
        </w:tc>
        <w:tc>
          <w:tcPr>
            <w:tcW w:w="8176" w:type="dxa"/>
            <w:gridSpan w:val="3"/>
            <w:tcBorders>
              <w:right w:val="single" w:sz="12" w:space="0" w:color="9999FF"/>
            </w:tcBorders>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1.0 </w:t>
            </w:r>
            <w:r>
              <w:rPr>
                <w:rFonts w:ascii="宋体" w:hAnsi="宋体" w:cs="宋体" w:hint="eastAsia"/>
                <w:b/>
                <w:sz w:val="24"/>
                <w:szCs w:val="24"/>
                <w:lang w:eastAsia="zh-CN"/>
              </w:rPr>
              <w:t>发布通识课程</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、教务处老师向系统提出发布通识课程请求</w:t>
            </w:r>
          </w:p>
          <w:p w:rsidR="00BA7DE8" w:rsidRDefault="003745EA" w:rsidP="003745EA">
            <w:pPr>
              <w:pStyle w:val="10"/>
              <w:widowControl w:val="0"/>
              <w:ind w:left="360" w:hangingChars="150" w:hanging="36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、系统提示教务处老师依次输入课程的各项信息，包括课程号，课程名，授课教师，课程学分学时。</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、教务处老师依次输入信息，并确认</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2-3</w:t>
            </w:r>
            <w:r>
              <w:rPr>
                <w:rFonts w:ascii="微软雅黑" w:eastAsia="微软雅黑" w:hAnsi="微软雅黑" w:cs="微软雅黑" w:hint="eastAsia"/>
                <w:sz w:val="24"/>
                <w:szCs w:val="24"/>
                <w:lang w:eastAsia="zh-CN"/>
              </w:rPr>
              <w:t>直到完成所有发布</w:t>
            </w:r>
          </w:p>
        </w:tc>
      </w:tr>
      <w:tr w:rsidR="00BA7DE8">
        <w:trPr>
          <w:tblHeader/>
          <w:jc w:val="center"/>
        </w:trPr>
        <w:tc>
          <w:tcPr>
            <w:tcW w:w="1322" w:type="dxa"/>
            <w:tcBorders>
              <w:left w:val="single" w:sz="12" w:space="0" w:color="9999FF"/>
            </w:tcBorders>
            <w:shd w:val="clear" w:color="auto" w:fill="333399"/>
            <w:vAlign w:val="center"/>
          </w:tcPr>
          <w:p w:rsidR="00BA7DE8" w:rsidRDefault="003745EA">
            <w:pPr>
              <w:jc w:val="center"/>
              <w:rPr>
                <w:rFonts w:ascii="微软雅黑" w:eastAsia="微软雅黑" w:hAnsi="微软雅黑" w:cs="微软雅黑"/>
                <w:b/>
                <w:sz w:val="24"/>
                <w:szCs w:val="24"/>
                <w:lang w:eastAsia="zh-CN"/>
              </w:rPr>
            </w:pPr>
            <w:r>
              <w:rPr>
                <w:rFonts w:ascii="微软雅黑" w:eastAsia="微软雅黑" w:hAnsi="微软雅黑" w:cs="微软雅黑" w:hint="eastAsia"/>
                <w:bCs/>
                <w:color w:val="FFFFFF"/>
                <w:sz w:val="24"/>
                <w:szCs w:val="24"/>
                <w:lang w:eastAsia="zh-CN"/>
              </w:rPr>
              <w:t>扩展流程</w:t>
            </w:r>
          </w:p>
        </w:tc>
        <w:tc>
          <w:tcPr>
            <w:tcW w:w="8176" w:type="dxa"/>
            <w:gridSpan w:val="3"/>
            <w:tcBorders>
              <w:right w:val="single" w:sz="12" w:space="0" w:color="9999FF"/>
            </w:tcBorders>
            <w:shd w:val="clear" w:color="auto" w:fill="E6E6E6"/>
          </w:tcPr>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3a</w:t>
            </w:r>
            <w:r>
              <w:rPr>
                <w:rFonts w:ascii="微软雅黑" w:eastAsia="微软雅黑" w:hAnsi="微软雅黑" w:cs="微软雅黑" w:hint="eastAsia"/>
                <w:sz w:val="24"/>
                <w:szCs w:val="24"/>
                <w:lang w:eastAsia="zh-CN"/>
              </w:rPr>
              <w:t>、此课程有选修限制</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比如院系</w:t>
            </w:r>
            <w:r>
              <w:rPr>
                <w:rFonts w:ascii="微软雅黑" w:eastAsia="微软雅黑" w:hAnsi="微软雅黑" w:cs="微软雅黑"/>
                <w:sz w:val="24"/>
                <w:szCs w:val="24"/>
                <w:lang w:eastAsia="zh-CN"/>
              </w:rPr>
              <w:t>)</w:t>
            </w:r>
          </w:p>
          <w:p w:rsidR="00BA7DE8" w:rsidRDefault="003745EA">
            <w:pPr>
              <w:widowControl w:val="0"/>
              <w:numPr>
                <w:ilvl w:val="0"/>
                <w:numId w:val="11"/>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教务处老师向系统表明有选修限制</w:t>
            </w:r>
          </w:p>
          <w:p w:rsidR="00BA7DE8" w:rsidRDefault="003745EA">
            <w:pPr>
              <w:widowControl w:val="0"/>
              <w:numPr>
                <w:ilvl w:val="0"/>
                <w:numId w:val="11"/>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系统要求教务处老师输入选修限制</w:t>
            </w:r>
          </w:p>
          <w:p w:rsidR="00BA7DE8" w:rsidRDefault="003745EA">
            <w:pPr>
              <w:widowControl w:val="0"/>
              <w:numPr>
                <w:ilvl w:val="0"/>
                <w:numId w:val="11"/>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教务老师输入选修限制</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1.1</w:t>
            </w:r>
            <w:r>
              <w:rPr>
                <w:rFonts w:ascii="宋体" w:hAnsi="宋体" w:cs="宋体" w:hint="eastAsia"/>
                <w:b/>
                <w:sz w:val="24"/>
                <w:szCs w:val="24"/>
                <w:lang w:eastAsia="zh-CN"/>
              </w:rPr>
              <w:t>修改通识课程信息</w:t>
            </w:r>
          </w:p>
          <w:p w:rsidR="00BA7DE8" w:rsidRDefault="003745EA">
            <w:pPr>
              <w:pStyle w:val="10"/>
              <w:widowControl w:val="0"/>
              <w:numPr>
                <w:ilvl w:val="0"/>
                <w:numId w:val="1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教务处老师向系统提出修改通识课程的请求</w:t>
            </w:r>
          </w:p>
          <w:p w:rsidR="00BA7DE8" w:rsidRDefault="003745EA">
            <w:pPr>
              <w:pStyle w:val="10"/>
              <w:widowControl w:val="0"/>
              <w:numPr>
                <w:ilvl w:val="0"/>
                <w:numId w:val="1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系统显示通识课程列表，提示教务处老师选择</w:t>
            </w:r>
          </w:p>
          <w:p w:rsidR="00BA7DE8" w:rsidRDefault="003745EA">
            <w:pPr>
              <w:pStyle w:val="10"/>
              <w:widowControl w:val="0"/>
              <w:numPr>
                <w:ilvl w:val="0"/>
                <w:numId w:val="1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教务处老师选择课程</w:t>
            </w:r>
          </w:p>
          <w:p w:rsidR="00BA7DE8" w:rsidRDefault="003745EA">
            <w:pPr>
              <w:pStyle w:val="10"/>
              <w:widowControl w:val="0"/>
              <w:numPr>
                <w:ilvl w:val="0"/>
                <w:numId w:val="1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系统显示课程信息，提示教务处老师进行编辑</w:t>
            </w:r>
          </w:p>
          <w:p w:rsidR="00BA7DE8" w:rsidRDefault="003745EA">
            <w:pPr>
              <w:pStyle w:val="10"/>
              <w:widowControl w:val="0"/>
              <w:numPr>
                <w:ilvl w:val="0"/>
                <w:numId w:val="1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教务处老师编辑信息，并提交</w:t>
            </w:r>
          </w:p>
          <w:p w:rsidR="00BA7DE8" w:rsidRDefault="003745EA">
            <w:pPr>
              <w:ind w:firstLine="435"/>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2-5</w:t>
            </w:r>
            <w:r>
              <w:rPr>
                <w:rFonts w:ascii="微软雅黑" w:eastAsia="微软雅黑" w:hAnsi="微软雅黑" w:cs="微软雅黑" w:hint="eastAsia"/>
                <w:sz w:val="24"/>
                <w:szCs w:val="24"/>
                <w:lang w:eastAsia="zh-CN"/>
              </w:rPr>
              <w:t>直到修改所有想要修改的通识课程</w:t>
            </w:r>
          </w:p>
          <w:p w:rsidR="00BA7DE8" w:rsidRDefault="003745EA">
            <w:pPr>
              <w:widowControl w:val="0"/>
              <w:numPr>
                <w:ilvl w:val="1"/>
                <w:numId w:val="13"/>
              </w:numPr>
              <w:jc w:val="both"/>
              <w:rPr>
                <w:rFonts w:ascii="微软雅黑" w:eastAsia="微软雅黑" w:hAnsi="微软雅黑" w:cs="微软雅黑"/>
                <w:sz w:val="24"/>
                <w:szCs w:val="24"/>
                <w:lang w:eastAsia="zh-CN"/>
              </w:rPr>
            </w:pPr>
            <w:r>
              <w:rPr>
                <w:rFonts w:ascii="宋体" w:hAnsi="宋体" w:cs="宋体" w:hint="eastAsia"/>
                <w:b/>
                <w:sz w:val="24"/>
                <w:szCs w:val="24"/>
                <w:lang w:eastAsia="zh-CN"/>
              </w:rPr>
              <w:t>删除通识课程</w:t>
            </w:r>
            <w:r>
              <w:rPr>
                <w:rFonts w:ascii="微软雅黑" w:eastAsia="微软雅黑" w:hAnsi="微软雅黑" w:cs="微软雅黑"/>
                <w:b/>
                <w:bCs/>
                <w:sz w:val="24"/>
                <w:szCs w:val="24"/>
                <w:lang w:eastAsia="zh-CN"/>
              </w:rPr>
              <w:t xml:space="preserve">  </w:t>
            </w:r>
            <w:r>
              <w:rPr>
                <w:rFonts w:ascii="微软雅黑" w:eastAsia="微软雅黑" w:hAnsi="微软雅黑" w:cs="微软雅黑"/>
                <w:sz w:val="24"/>
                <w:szCs w:val="24"/>
                <w:lang w:eastAsia="zh-CN"/>
              </w:rPr>
              <w:t xml:space="preserve">            </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、教务处老师向系统提出删除通识课程的请求</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、系统显示通识课程列表，提示教务处老师选择</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、教务处老师选择课程</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、系统提示教务处老师确认</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Pr>
                <w:rFonts w:ascii="微软雅黑" w:eastAsia="微软雅黑" w:hAnsi="微软雅黑" w:cs="微软雅黑" w:hint="eastAsia"/>
                <w:sz w:val="24"/>
                <w:szCs w:val="24"/>
                <w:lang w:eastAsia="zh-CN"/>
              </w:rPr>
              <w:t>、教务处老师确认</w:t>
            </w:r>
          </w:p>
          <w:p w:rsidR="00BA7DE8" w:rsidRDefault="003745EA">
            <w:pPr>
              <w:pStyle w:val="10"/>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5a</w:t>
            </w:r>
            <w:r>
              <w:rPr>
                <w:rFonts w:ascii="微软雅黑" w:eastAsia="微软雅黑" w:hAnsi="微软雅黑" w:cs="微软雅黑" w:hint="eastAsia"/>
                <w:sz w:val="24"/>
                <w:szCs w:val="24"/>
                <w:lang w:eastAsia="zh-CN"/>
              </w:rPr>
              <w:t>、教务处老师选择取消而不是确认</w:t>
            </w:r>
          </w:p>
          <w:p w:rsidR="00BA7DE8" w:rsidRDefault="003745EA">
            <w:pPr>
              <w:pStyle w:val="10"/>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、返回</w:t>
            </w:r>
            <w:r>
              <w:rPr>
                <w:rFonts w:ascii="微软雅黑" w:eastAsia="微软雅黑" w:hAnsi="微软雅黑" w:cs="微软雅黑"/>
                <w:sz w:val="24"/>
                <w:szCs w:val="24"/>
                <w:lang w:eastAsia="zh-CN"/>
              </w:rPr>
              <w:t>1.2.2</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6</w:t>
            </w:r>
            <w:r>
              <w:rPr>
                <w:rFonts w:ascii="微软雅黑" w:eastAsia="微软雅黑" w:hAnsi="微软雅黑" w:cs="微软雅黑" w:hint="eastAsia"/>
                <w:sz w:val="24"/>
                <w:szCs w:val="24"/>
                <w:lang w:eastAsia="zh-CN"/>
              </w:rPr>
              <w:t>、系统执行删除</w:t>
            </w:r>
          </w:p>
          <w:p w:rsidR="00BA7DE8" w:rsidRDefault="003745EA">
            <w:pPr>
              <w:ind w:firstLine="435"/>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2-6</w:t>
            </w:r>
            <w:r>
              <w:rPr>
                <w:rFonts w:ascii="微软雅黑" w:eastAsia="微软雅黑" w:hAnsi="微软雅黑" w:cs="微软雅黑" w:hint="eastAsia"/>
                <w:sz w:val="24"/>
                <w:szCs w:val="24"/>
                <w:lang w:eastAsia="zh-CN"/>
              </w:rPr>
              <w:t>直到完成删除</w:t>
            </w:r>
          </w:p>
        </w:tc>
      </w:tr>
      <w:tr w:rsidR="00BA7DE8">
        <w:trPr>
          <w:tblHeader/>
          <w:jc w:val="center"/>
        </w:trPr>
        <w:tc>
          <w:tcPr>
            <w:tcW w:w="1322" w:type="dxa"/>
            <w:tcBorders>
              <w:left w:val="single" w:sz="12" w:space="0" w:color="9999FF"/>
              <w:bottom w:val="single" w:sz="12" w:space="0" w:color="9999FF"/>
            </w:tcBorders>
            <w:shd w:val="clear" w:color="auto" w:fill="333399"/>
          </w:tcPr>
          <w:p w:rsidR="00BA7DE8" w:rsidRDefault="003745EA">
            <w:pPr>
              <w:rPr>
                <w:rFonts w:ascii="微软雅黑" w:eastAsia="微软雅黑" w:hAnsi="微软雅黑" w:cs="微软雅黑"/>
                <w:b/>
                <w:sz w:val="24"/>
                <w:szCs w:val="24"/>
              </w:rPr>
            </w:pPr>
            <w:proofErr w:type="spellStart"/>
            <w:r>
              <w:rPr>
                <w:rFonts w:ascii="微软雅黑" w:eastAsia="微软雅黑" w:hAnsi="微软雅黑" w:cs="微软雅黑" w:hint="eastAsia"/>
                <w:bCs/>
                <w:color w:val="FFFFFF"/>
                <w:sz w:val="24"/>
                <w:szCs w:val="24"/>
              </w:rPr>
              <w:t>特殊需求</w:t>
            </w:r>
            <w:proofErr w:type="spellEnd"/>
          </w:p>
        </w:tc>
        <w:tc>
          <w:tcPr>
            <w:tcW w:w="8176" w:type="dxa"/>
            <w:gridSpan w:val="3"/>
            <w:tcBorders>
              <w:bottom w:val="single" w:sz="12" w:space="0" w:color="9999FF"/>
              <w:right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14" w:name="用例4。2"/>
      <w:bookmarkEnd w:id="14"/>
      <w:r>
        <w:rPr>
          <w:rFonts w:ascii="宋体" w:hAnsi="宋体" w:cs="宋体" w:hint="eastAsia"/>
          <w:b/>
          <w:bCs/>
          <w:sz w:val="30"/>
          <w:szCs w:val="30"/>
          <w:lang w:eastAsia="zh-CN"/>
        </w:rPr>
        <w:t>用例</w:t>
      </w:r>
      <w:r>
        <w:rPr>
          <w:rFonts w:ascii="宋体" w:hAnsi="宋体" w:cs="宋体"/>
          <w:b/>
          <w:bCs/>
          <w:sz w:val="30"/>
          <w:szCs w:val="30"/>
          <w:lang w:eastAsia="zh-CN"/>
        </w:rPr>
        <w:t xml:space="preserve">4.2 </w:t>
      </w:r>
      <w:r>
        <w:rPr>
          <w:rFonts w:ascii="宋体" w:hAnsi="宋体" w:cs="宋体" w:hint="eastAsia"/>
          <w:b/>
          <w:bCs/>
          <w:sz w:val="30"/>
          <w:szCs w:val="30"/>
          <w:lang w:eastAsia="zh-CN"/>
        </w:rPr>
        <w:t>通修课程管理</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47"/>
        <w:gridCol w:w="3578"/>
        <w:gridCol w:w="1981"/>
        <w:gridCol w:w="2692"/>
      </w:tblGrid>
      <w:tr w:rsidR="00BA7DE8">
        <w:trPr>
          <w:jc w:val="center"/>
        </w:trPr>
        <w:tc>
          <w:tcPr>
            <w:tcW w:w="1247"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bCs/>
                <w:color w:val="FFFFFF"/>
                <w:sz w:val="24"/>
                <w:szCs w:val="24"/>
                <w:lang w:eastAsia="zh-CN"/>
              </w:rPr>
              <w:lastRenderedPageBreak/>
              <w:t>ID</w:t>
            </w:r>
          </w:p>
        </w:tc>
        <w:tc>
          <w:tcPr>
            <w:tcW w:w="3578"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4.2</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通识课程管理</w:t>
            </w:r>
          </w:p>
        </w:tc>
      </w:tr>
      <w:tr w:rsidR="00BA7DE8">
        <w:trP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创建者</w:t>
            </w:r>
          </w:p>
        </w:tc>
        <w:tc>
          <w:tcPr>
            <w:tcW w:w="3578"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r>
      <w:tr w:rsidR="00BA7DE8">
        <w:trP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创建日期</w:t>
            </w:r>
          </w:p>
        </w:tc>
        <w:tc>
          <w:tcPr>
            <w:tcW w:w="3578"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参与者</w:t>
            </w:r>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教务处老师，目标是发布并管理通修模块的课程</w:t>
            </w:r>
          </w:p>
        </w:tc>
      </w:tr>
      <w:tr w:rsidR="00BA7DE8">
        <w:trPr>
          <w:tblHeader/>
          <w:jc w:val="center"/>
        </w:trPr>
        <w:tc>
          <w:tcPr>
            <w:tcW w:w="1247" w:type="dxa"/>
            <w:shd w:val="clear" w:color="auto" w:fill="333399"/>
            <w:vAlign w:val="center"/>
          </w:tcPr>
          <w:p w:rsidR="00BA7DE8" w:rsidRDefault="003745EA">
            <w:pPr>
              <w:jc w:val="both"/>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触发条件</w:t>
            </w:r>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学校需要开设所有学生，或者数个院系学生都必须选读的课程，必修课程已经确认并由院系上交学校审核通过</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前置条件</w:t>
            </w:r>
            <w:proofErr w:type="spellEnd"/>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教务处老师必须已经被识别和授权</w:t>
            </w:r>
          </w:p>
        </w:tc>
      </w:tr>
      <w:tr w:rsidR="00BA7DE8">
        <w:trPr>
          <w:tblHeader/>
          <w:jc w:val="center"/>
        </w:trPr>
        <w:tc>
          <w:tcPr>
            <w:tcW w:w="1247" w:type="dxa"/>
            <w:shd w:val="clear" w:color="auto" w:fill="333399"/>
            <w:vAlign w:val="center"/>
          </w:tcPr>
          <w:p w:rsidR="00BA7DE8" w:rsidRDefault="003745EA">
            <w:pPr>
              <w:jc w:val="both"/>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后置条件</w:t>
            </w:r>
            <w:proofErr w:type="spellEnd"/>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存储课程信息，并直接在院系的课程列表中添加该课程，方便院系完善课程信息。</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247" w:type="dxa"/>
            <w:shd w:val="clear" w:color="auto" w:fill="333399"/>
            <w:vAlign w:val="center"/>
          </w:tcPr>
          <w:p w:rsidR="00BA7DE8" w:rsidRDefault="003745EA">
            <w:pPr>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正常流程</w:t>
            </w:r>
          </w:p>
        </w:tc>
        <w:tc>
          <w:tcPr>
            <w:tcW w:w="8251" w:type="dxa"/>
            <w:gridSpan w:val="3"/>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1.0 </w:t>
            </w:r>
            <w:r>
              <w:rPr>
                <w:rFonts w:ascii="宋体" w:hAnsi="宋体" w:cs="宋体" w:hint="eastAsia"/>
                <w:b/>
                <w:sz w:val="24"/>
                <w:szCs w:val="24"/>
                <w:lang w:eastAsia="zh-CN"/>
              </w:rPr>
              <w:t>发布通修课程</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、教务处老师向系统提出发布通修课程的请求</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、系统提示教务处老师依次输入课程的各项信息，包括课程号，课程名，授课院系</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、教务处老师依次输入相关信息，并确认</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2-3</w:t>
            </w:r>
            <w:r>
              <w:rPr>
                <w:rFonts w:ascii="微软雅黑" w:eastAsia="微软雅黑" w:hAnsi="微软雅黑" w:cs="微软雅黑" w:hint="eastAsia"/>
                <w:sz w:val="24"/>
                <w:szCs w:val="24"/>
                <w:lang w:eastAsia="zh-CN"/>
              </w:rPr>
              <w:t>直到发布结束</w:t>
            </w:r>
          </w:p>
        </w:tc>
      </w:tr>
      <w:tr w:rsidR="00BA7DE8">
        <w:trPr>
          <w:tblHeader/>
          <w:jc w:val="center"/>
        </w:trPr>
        <w:tc>
          <w:tcPr>
            <w:tcW w:w="1247" w:type="dxa"/>
            <w:shd w:val="clear" w:color="auto" w:fill="333399"/>
            <w:vAlign w:val="center"/>
          </w:tcPr>
          <w:p w:rsidR="00BA7DE8" w:rsidRDefault="003745EA">
            <w:pPr>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lastRenderedPageBreak/>
              <w:t>扩展流程</w:t>
            </w:r>
          </w:p>
        </w:tc>
        <w:tc>
          <w:tcPr>
            <w:tcW w:w="8251" w:type="dxa"/>
            <w:gridSpan w:val="3"/>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1.1</w:t>
            </w:r>
            <w:r>
              <w:rPr>
                <w:rFonts w:ascii="宋体" w:hAnsi="宋体" w:cs="宋体" w:hint="eastAsia"/>
                <w:b/>
                <w:sz w:val="24"/>
                <w:szCs w:val="24"/>
                <w:lang w:eastAsia="zh-CN"/>
              </w:rPr>
              <w:t>修改通修课程信息</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、务处老师向系统提出修改通修课程的请求</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、系统显示通修课程列表，提示教务处老师选择</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、教务处老师选择课程</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、系统显示课程信息，提示教务处老师进行编辑</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Pr>
                <w:rFonts w:ascii="微软雅黑" w:eastAsia="微软雅黑" w:hAnsi="微软雅黑" w:cs="微软雅黑" w:hint="eastAsia"/>
                <w:sz w:val="24"/>
                <w:szCs w:val="24"/>
                <w:lang w:eastAsia="zh-CN"/>
              </w:rPr>
              <w:t>、教务处老师编辑信息，并提交</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6</w:t>
            </w: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2-5</w:t>
            </w:r>
            <w:r>
              <w:rPr>
                <w:rFonts w:ascii="微软雅黑" w:eastAsia="微软雅黑" w:hAnsi="微软雅黑" w:cs="微软雅黑" w:hint="eastAsia"/>
                <w:sz w:val="24"/>
                <w:szCs w:val="24"/>
                <w:lang w:eastAsia="zh-CN"/>
              </w:rPr>
              <w:t>直到修改所有想要修改的通修课程</w:t>
            </w:r>
          </w:p>
          <w:p w:rsidR="00BA7DE8" w:rsidRDefault="003745EA">
            <w:pPr>
              <w:widowControl w:val="0"/>
              <w:jc w:val="both"/>
              <w:rPr>
                <w:rFonts w:ascii="微软雅黑" w:eastAsia="微软雅黑" w:hAnsi="微软雅黑" w:cs="微软雅黑"/>
                <w:sz w:val="24"/>
                <w:szCs w:val="24"/>
                <w:lang w:eastAsia="zh-CN"/>
              </w:rPr>
            </w:pPr>
            <w:r>
              <w:rPr>
                <w:rFonts w:ascii="宋体" w:hAnsi="宋体" w:cs="宋体"/>
                <w:b/>
                <w:sz w:val="24"/>
                <w:szCs w:val="24"/>
                <w:lang w:eastAsia="zh-CN"/>
              </w:rPr>
              <w:t>1.2</w:t>
            </w:r>
            <w:r>
              <w:rPr>
                <w:rFonts w:ascii="宋体" w:hAnsi="宋体" w:cs="宋体" w:hint="eastAsia"/>
                <w:b/>
                <w:sz w:val="24"/>
                <w:szCs w:val="24"/>
                <w:lang w:eastAsia="zh-CN"/>
              </w:rPr>
              <w:t>删除通修课程</w:t>
            </w:r>
            <w:r>
              <w:rPr>
                <w:rFonts w:ascii="微软雅黑" w:eastAsia="微软雅黑" w:hAnsi="微软雅黑" w:cs="微软雅黑"/>
                <w:b/>
                <w:bCs/>
                <w:sz w:val="24"/>
                <w:szCs w:val="24"/>
                <w:lang w:eastAsia="zh-CN"/>
              </w:rPr>
              <w:t xml:space="preserve"> </w:t>
            </w:r>
            <w:r>
              <w:rPr>
                <w:rFonts w:ascii="微软雅黑" w:eastAsia="微软雅黑" w:hAnsi="微软雅黑" w:cs="微软雅黑"/>
                <w:sz w:val="24"/>
                <w:szCs w:val="24"/>
                <w:lang w:eastAsia="zh-CN"/>
              </w:rPr>
              <w:t xml:space="preserve">      </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、教务处老师向系统提出删除通修课程的请求</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、系统显示通修课程列表，提示教务处老师选择</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、教务处老师选择课程</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、系统提示教务处老师确认</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Pr>
                <w:rFonts w:ascii="微软雅黑" w:eastAsia="微软雅黑" w:hAnsi="微软雅黑" w:cs="微软雅黑" w:hint="eastAsia"/>
                <w:sz w:val="24"/>
                <w:szCs w:val="24"/>
                <w:lang w:eastAsia="zh-CN"/>
              </w:rPr>
              <w:t>、教务处老师确认</w:t>
            </w:r>
          </w:p>
          <w:p w:rsidR="00BA7DE8" w:rsidRDefault="003745EA">
            <w:pPr>
              <w:pStyle w:val="10"/>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5a</w:t>
            </w:r>
            <w:r>
              <w:rPr>
                <w:rFonts w:ascii="微软雅黑" w:eastAsia="微软雅黑" w:hAnsi="微软雅黑" w:cs="微软雅黑" w:hint="eastAsia"/>
                <w:sz w:val="24"/>
                <w:szCs w:val="24"/>
                <w:lang w:eastAsia="zh-CN"/>
              </w:rPr>
              <w:t>、教务处老师选择取消而不是确认</w:t>
            </w:r>
          </w:p>
          <w:p w:rsidR="00BA7DE8" w:rsidRDefault="003745EA">
            <w:pPr>
              <w:pStyle w:val="10"/>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、返回</w:t>
            </w:r>
            <w:r>
              <w:rPr>
                <w:rFonts w:ascii="微软雅黑" w:eastAsia="微软雅黑" w:hAnsi="微软雅黑" w:cs="微软雅黑"/>
                <w:sz w:val="24"/>
                <w:szCs w:val="24"/>
                <w:lang w:eastAsia="zh-CN"/>
              </w:rPr>
              <w:t>1.2.2</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6</w:t>
            </w:r>
            <w:r>
              <w:rPr>
                <w:rFonts w:ascii="微软雅黑" w:eastAsia="微软雅黑" w:hAnsi="微软雅黑" w:cs="微软雅黑" w:hint="eastAsia"/>
                <w:sz w:val="24"/>
                <w:szCs w:val="24"/>
                <w:lang w:eastAsia="zh-CN"/>
              </w:rPr>
              <w:t>、系统执行删除</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2-6</w:t>
            </w:r>
            <w:r>
              <w:rPr>
                <w:rFonts w:ascii="微软雅黑" w:eastAsia="微软雅黑" w:hAnsi="微软雅黑" w:cs="微软雅黑" w:hint="eastAsia"/>
                <w:sz w:val="24"/>
                <w:szCs w:val="24"/>
                <w:lang w:eastAsia="zh-CN"/>
              </w:rPr>
              <w:t>直到完成删除</w:t>
            </w:r>
          </w:p>
        </w:tc>
      </w:tr>
      <w:tr w:rsidR="00BA7DE8">
        <w:trPr>
          <w:tblHeader/>
          <w:jc w:val="center"/>
        </w:trPr>
        <w:tc>
          <w:tcPr>
            <w:tcW w:w="1247" w:type="dxa"/>
            <w:tcBorders>
              <w:bottom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特殊需求</w:t>
            </w:r>
            <w:proofErr w:type="spellEnd"/>
          </w:p>
        </w:tc>
        <w:tc>
          <w:tcPr>
            <w:tcW w:w="8251" w:type="dxa"/>
            <w:gridSpan w:val="3"/>
            <w:tcBorders>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15" w:name="用例5"/>
      <w:bookmarkEnd w:id="15"/>
      <w:r>
        <w:rPr>
          <w:rFonts w:ascii="宋体" w:hAnsi="宋体" w:cs="宋体" w:hint="eastAsia"/>
          <w:b/>
          <w:bCs/>
          <w:sz w:val="30"/>
          <w:szCs w:val="30"/>
          <w:lang w:eastAsia="zh-CN"/>
        </w:rPr>
        <w:t>用例</w:t>
      </w:r>
      <w:r>
        <w:rPr>
          <w:rFonts w:ascii="宋体" w:hAnsi="宋体" w:cs="宋体"/>
          <w:b/>
          <w:bCs/>
          <w:sz w:val="30"/>
          <w:szCs w:val="30"/>
          <w:lang w:eastAsia="zh-CN"/>
        </w:rPr>
        <w:t xml:space="preserve">5 </w:t>
      </w:r>
      <w:r>
        <w:rPr>
          <w:rFonts w:ascii="宋体" w:hAnsi="宋体" w:cs="宋体" w:hint="eastAsia"/>
          <w:b/>
          <w:bCs/>
          <w:sz w:val="30"/>
          <w:szCs w:val="30"/>
          <w:lang w:eastAsia="zh-CN"/>
        </w:rPr>
        <w:t>录入教学计划</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47"/>
        <w:gridCol w:w="3578"/>
        <w:gridCol w:w="1981"/>
        <w:gridCol w:w="2692"/>
      </w:tblGrid>
      <w:tr w:rsidR="00BA7DE8">
        <w:trPr>
          <w:jc w:val="center"/>
        </w:trPr>
        <w:tc>
          <w:tcPr>
            <w:tcW w:w="1247"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78"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录入教学计划</w:t>
            </w:r>
          </w:p>
        </w:tc>
      </w:tr>
      <w:tr w:rsidR="00BA7DE8">
        <w:trP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78"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陈姿丽</w:t>
            </w:r>
          </w:p>
        </w:tc>
      </w:tr>
      <w:tr w:rsidR="00BA7DE8">
        <w:trP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78"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院系教务老师，目标是将院系制定的教学计划完整、准确的录入系统</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触发条件</w:t>
            </w:r>
            <w:proofErr w:type="spellEnd"/>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院系相关负责人员已经制定出教学计划，并且形成相关文件正式施行</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前置条件</w:t>
            </w:r>
            <w:proofErr w:type="spellEnd"/>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院系教务老师必须已经被识别和授权</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后置条件</w:t>
            </w:r>
            <w:proofErr w:type="spellEnd"/>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存储教学计划</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247"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251" w:type="dxa"/>
            <w:gridSpan w:val="3"/>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1.0 </w:t>
            </w:r>
            <w:r>
              <w:rPr>
                <w:rFonts w:ascii="宋体" w:hAnsi="宋体" w:cs="宋体" w:hint="eastAsia"/>
                <w:b/>
                <w:sz w:val="24"/>
                <w:szCs w:val="24"/>
                <w:lang w:eastAsia="zh-CN"/>
              </w:rPr>
              <w:t>发布教学计划</w:t>
            </w:r>
          </w:p>
          <w:p w:rsidR="00BA7DE8" w:rsidRDefault="003745EA">
            <w:pPr>
              <w:pStyle w:val="10"/>
              <w:widowControl w:val="0"/>
              <w:numPr>
                <w:ilvl w:val="0"/>
                <w:numId w:val="1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院系教务老师向系统发出录入教学计划的请求</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、系统提示院系教务老师按照学校的整体框架策略分模块录入教学计划</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、院系教务老师分模块依次录入各个模块的课程信息，信息包括课程性质，课程名，课程编号，课程学分，各学期周学时分配，分为以下模块</w:t>
            </w:r>
          </w:p>
          <w:p w:rsidR="00BA7DE8" w:rsidRDefault="003745EA">
            <w:pPr>
              <w:pStyle w:val="10"/>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通识通修模块</w:t>
            </w:r>
          </w:p>
          <w:p w:rsidR="00BA7DE8" w:rsidRDefault="003745EA">
            <w:pPr>
              <w:pStyle w:val="10"/>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学科专业课程模块</w:t>
            </w:r>
          </w:p>
          <w:p w:rsidR="00BA7DE8" w:rsidRDefault="003745EA">
            <w:pPr>
              <w:pStyle w:val="10"/>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开放选修课程模块</w:t>
            </w:r>
          </w:p>
          <w:p w:rsidR="00BA7DE8" w:rsidRDefault="003745EA">
            <w:pPr>
              <w:pStyle w:val="10"/>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其他模块</w:t>
            </w:r>
          </w:p>
          <w:p w:rsidR="00BA7DE8" w:rsidRDefault="003745EA">
            <w:pPr>
              <w:pStyle w:val="1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、院系教务老师确认并结束录入</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1.1</w:t>
            </w:r>
            <w:r>
              <w:rPr>
                <w:rFonts w:ascii="宋体" w:hAnsi="宋体" w:cs="宋体" w:hint="eastAsia"/>
                <w:b/>
                <w:sz w:val="24"/>
                <w:szCs w:val="24"/>
                <w:lang w:eastAsia="zh-CN"/>
              </w:rPr>
              <w:t>修改教学计划</w:t>
            </w:r>
          </w:p>
          <w:p w:rsidR="00BA7DE8" w:rsidRDefault="003745EA">
            <w:pPr>
              <w:widowControl w:val="0"/>
              <w:numPr>
                <w:ilvl w:val="0"/>
                <w:numId w:val="16"/>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院系教务老师向系统发出修改教学计划的请求</w:t>
            </w:r>
          </w:p>
          <w:p w:rsidR="00BA7DE8" w:rsidRDefault="003745EA">
            <w:pPr>
              <w:widowControl w:val="0"/>
              <w:numPr>
                <w:ilvl w:val="0"/>
                <w:numId w:val="16"/>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系统显示先行教学计划，提示院系教务老师选择需要修改的模块</w:t>
            </w:r>
          </w:p>
          <w:p w:rsidR="00BA7DE8" w:rsidRDefault="003745EA">
            <w:pPr>
              <w:widowControl w:val="0"/>
              <w:numPr>
                <w:ilvl w:val="0"/>
                <w:numId w:val="16"/>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院系教务老师选择需要修改的模块以及课程</w:t>
            </w:r>
          </w:p>
          <w:p w:rsidR="00BA7DE8" w:rsidRDefault="003745EA">
            <w:pPr>
              <w:widowControl w:val="0"/>
              <w:numPr>
                <w:ilvl w:val="0"/>
                <w:numId w:val="16"/>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系统提示院系教务老师进行修改，可以进行编辑，删除操作</w:t>
            </w:r>
          </w:p>
          <w:p w:rsidR="00BA7DE8" w:rsidRDefault="003745EA">
            <w:pPr>
              <w:widowControl w:val="0"/>
              <w:numPr>
                <w:ilvl w:val="0"/>
                <w:numId w:val="16"/>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院系教务老师进行修改，并提交</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3-5</w:t>
            </w:r>
            <w:r>
              <w:rPr>
                <w:rFonts w:ascii="微软雅黑" w:eastAsia="微软雅黑" w:hAnsi="微软雅黑" w:cs="微软雅黑" w:hint="eastAsia"/>
                <w:sz w:val="24"/>
                <w:szCs w:val="24"/>
                <w:lang w:eastAsia="zh-CN"/>
              </w:rPr>
              <w:t>直到修改结束</w:t>
            </w:r>
          </w:p>
        </w:tc>
      </w:tr>
      <w:tr w:rsidR="00BA7DE8">
        <w:trPr>
          <w:tblHeader/>
          <w:jc w:val="center"/>
        </w:trPr>
        <w:tc>
          <w:tcPr>
            <w:tcW w:w="1247"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3a</w:t>
            </w:r>
            <w:r>
              <w:rPr>
                <w:rFonts w:ascii="微软雅黑" w:eastAsia="微软雅黑" w:hAnsi="微软雅黑" w:cs="微软雅黑" w:hint="eastAsia"/>
                <w:sz w:val="24"/>
                <w:szCs w:val="24"/>
                <w:lang w:eastAsia="zh-CN"/>
              </w:rPr>
              <w:t>、录入的教学计划信息不符合整体框架策略</w:t>
            </w:r>
          </w:p>
          <w:p w:rsidR="00BA7DE8" w:rsidRDefault="003745EA">
            <w:pPr>
              <w:widowControl w:val="0"/>
              <w:numPr>
                <w:ilvl w:val="0"/>
                <w:numId w:val="17"/>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系统提示有违框架精神并提示重新录入，回到正常流程</w:t>
            </w:r>
            <w:r>
              <w:rPr>
                <w:rFonts w:ascii="微软雅黑" w:eastAsia="微软雅黑" w:hAnsi="微软雅黑" w:cs="微软雅黑"/>
                <w:sz w:val="24"/>
                <w:szCs w:val="24"/>
                <w:lang w:eastAsia="zh-CN"/>
              </w:rPr>
              <w:t>3.</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4a</w:t>
            </w:r>
            <w:r>
              <w:rPr>
                <w:rFonts w:ascii="微软雅黑" w:eastAsia="微软雅黑" w:hAnsi="微软雅黑" w:cs="微软雅黑" w:hint="eastAsia"/>
                <w:sz w:val="24"/>
                <w:szCs w:val="24"/>
                <w:lang w:eastAsia="zh-CN"/>
              </w:rPr>
              <w:t>、录入教学计划信息不完整</w:t>
            </w:r>
          </w:p>
          <w:p w:rsidR="00BA7DE8" w:rsidRDefault="003745EA">
            <w:pPr>
              <w:pStyle w:val="10"/>
              <w:widowControl w:val="0"/>
              <w:numPr>
                <w:ilvl w:val="0"/>
                <w:numId w:val="1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系统提示信息不完整，要求院系教务老师输入缺项。</w:t>
            </w:r>
          </w:p>
          <w:p w:rsidR="00BA7DE8" w:rsidRDefault="003745EA">
            <w:pPr>
              <w:pStyle w:val="10"/>
              <w:widowControl w:val="0"/>
              <w:numPr>
                <w:ilvl w:val="0"/>
                <w:numId w:val="1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正常流程</w:t>
            </w:r>
            <w:r>
              <w:rPr>
                <w:rFonts w:ascii="微软雅黑" w:eastAsia="微软雅黑" w:hAnsi="微软雅黑" w:cs="微软雅黑"/>
                <w:sz w:val="24"/>
                <w:szCs w:val="24"/>
                <w:lang w:eastAsia="zh-CN"/>
              </w:rPr>
              <w:t>4</w:t>
            </w:r>
          </w:p>
        </w:tc>
      </w:tr>
      <w:tr w:rsidR="00BA7DE8">
        <w:trPr>
          <w:tblHeader/>
          <w:jc w:val="center"/>
        </w:trPr>
        <w:tc>
          <w:tcPr>
            <w:tcW w:w="1247" w:type="dxa"/>
            <w:tcBorders>
              <w:bottom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251" w:type="dxa"/>
            <w:gridSpan w:val="3"/>
            <w:tcBorders>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、生成院系教学计划表格</w:t>
            </w:r>
          </w:p>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、如果删除了课程，但是以前所有开设该课程的年级仍旧按照旧标准执行</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16" w:name="用例6"/>
      <w:bookmarkEnd w:id="16"/>
      <w:r>
        <w:rPr>
          <w:rFonts w:ascii="宋体" w:hAnsi="宋体" w:cs="宋体" w:hint="eastAsia"/>
          <w:b/>
          <w:bCs/>
          <w:sz w:val="30"/>
          <w:szCs w:val="30"/>
          <w:lang w:eastAsia="zh-CN"/>
        </w:rPr>
        <w:t>用例</w:t>
      </w:r>
      <w:r>
        <w:rPr>
          <w:rFonts w:ascii="宋体" w:hAnsi="宋体" w:cs="宋体"/>
          <w:b/>
          <w:bCs/>
          <w:sz w:val="30"/>
          <w:szCs w:val="30"/>
          <w:lang w:eastAsia="zh-CN"/>
        </w:rPr>
        <w:t xml:space="preserve">6 </w:t>
      </w:r>
      <w:r>
        <w:rPr>
          <w:rFonts w:ascii="宋体" w:hAnsi="宋体" w:cs="宋体" w:hint="eastAsia"/>
          <w:b/>
          <w:bCs/>
          <w:sz w:val="30"/>
          <w:szCs w:val="30"/>
          <w:lang w:eastAsia="zh-CN"/>
        </w:rPr>
        <w:t>登记课程信息</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BA7DE8">
        <w:trPr>
          <w:jc w:val="center"/>
        </w:trPr>
        <w:tc>
          <w:tcPr>
            <w:tcW w:w="1232"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6</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登记课程信息</w:t>
            </w:r>
          </w:p>
        </w:tc>
      </w:tr>
      <w:tr w:rsidR="00BA7DE8">
        <w:trP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陈姿丽</w:t>
            </w:r>
          </w:p>
        </w:tc>
      </w:tr>
      <w:tr w:rsidR="00BA7DE8">
        <w:trP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2012-9-20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参与者</w:t>
            </w:r>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院系教务老师，目标是发布课程并录入部分课程信息</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触发条件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院系经过讨论确定要开设某课程</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前置条件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院系教务老师已经被识别和授权</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后置条件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存储课程信息</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232"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1.0 </w:t>
            </w:r>
            <w:r>
              <w:rPr>
                <w:rFonts w:ascii="宋体" w:hAnsi="宋体" w:cs="宋体" w:hint="eastAsia"/>
                <w:b/>
                <w:sz w:val="24"/>
                <w:szCs w:val="24"/>
                <w:lang w:eastAsia="zh-CN"/>
              </w:rPr>
              <w:t>发布课程</w:t>
            </w:r>
          </w:p>
          <w:p w:rsidR="00BA7DE8" w:rsidRDefault="003745EA">
            <w:pPr>
              <w:pStyle w:val="10"/>
              <w:widowControl w:val="0"/>
              <w:numPr>
                <w:ilvl w:val="0"/>
                <w:numId w:val="19"/>
              </w:numPr>
              <w:tabs>
                <w:tab w:val="left" w:pos="459"/>
              </w:tabs>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院系教务老师发出发布课程的请求</w:t>
            </w:r>
          </w:p>
          <w:p w:rsidR="00BA7DE8" w:rsidRDefault="003745EA">
            <w:pPr>
              <w:pStyle w:val="10"/>
              <w:widowControl w:val="0"/>
              <w:numPr>
                <w:ilvl w:val="0"/>
                <w:numId w:val="19"/>
              </w:numPr>
              <w:tabs>
                <w:tab w:val="left" w:pos="459"/>
              </w:tabs>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系统显示院系可开设课程列表，提示院系教务老师进行选择</w:t>
            </w:r>
          </w:p>
          <w:p w:rsidR="00BA7DE8" w:rsidRDefault="003745EA">
            <w:pPr>
              <w:pStyle w:val="10"/>
              <w:widowControl w:val="0"/>
              <w:numPr>
                <w:ilvl w:val="0"/>
                <w:numId w:val="19"/>
              </w:numPr>
              <w:tabs>
                <w:tab w:val="left" w:pos="459"/>
              </w:tabs>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院系教务老师选择要开设的课程，提示输入信息</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任课老师，授课时间</w:t>
            </w:r>
            <w:r>
              <w:rPr>
                <w:rFonts w:ascii="微软雅黑" w:eastAsia="微软雅黑" w:hAnsi="微软雅黑" w:cs="微软雅黑"/>
                <w:sz w:val="24"/>
                <w:szCs w:val="24"/>
                <w:lang w:eastAsia="zh-CN"/>
              </w:rPr>
              <w:t>)</w:t>
            </w:r>
          </w:p>
          <w:p w:rsidR="00BA7DE8" w:rsidRDefault="003745EA">
            <w:pPr>
              <w:pStyle w:val="10"/>
              <w:widowControl w:val="0"/>
              <w:numPr>
                <w:ilvl w:val="0"/>
                <w:numId w:val="19"/>
              </w:numPr>
              <w:tabs>
                <w:tab w:val="left" w:pos="459"/>
              </w:tabs>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院系教务老师指定授课教师</w:t>
            </w:r>
          </w:p>
          <w:p w:rsidR="00BA7DE8" w:rsidRDefault="003745EA">
            <w:pPr>
              <w:pStyle w:val="10"/>
              <w:widowControl w:val="0"/>
              <w:numPr>
                <w:ilvl w:val="0"/>
                <w:numId w:val="19"/>
              </w:numPr>
              <w:tabs>
                <w:tab w:val="left" w:pos="459"/>
              </w:tabs>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院系教务老师指定授课时间</w:t>
            </w:r>
          </w:p>
          <w:p w:rsidR="00BA7DE8" w:rsidRDefault="003745EA">
            <w:pPr>
              <w:pStyle w:val="10"/>
              <w:widowControl w:val="0"/>
              <w:tabs>
                <w:tab w:val="left" w:pos="459"/>
              </w:tabs>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2-5</w:t>
            </w:r>
            <w:r>
              <w:rPr>
                <w:rFonts w:ascii="微软雅黑" w:eastAsia="微软雅黑" w:hAnsi="微软雅黑" w:cs="微软雅黑" w:hint="eastAsia"/>
                <w:sz w:val="24"/>
                <w:szCs w:val="24"/>
                <w:lang w:eastAsia="zh-CN"/>
              </w:rPr>
              <w:t>直到发布所有待发布课程</w:t>
            </w:r>
          </w:p>
          <w:p w:rsidR="00BA7DE8" w:rsidRDefault="003745EA">
            <w:pPr>
              <w:pStyle w:val="10"/>
              <w:widowControl w:val="0"/>
              <w:numPr>
                <w:ilvl w:val="0"/>
                <w:numId w:val="19"/>
              </w:numPr>
              <w:tabs>
                <w:tab w:val="left" w:pos="459"/>
              </w:tabs>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结束发布</w:t>
            </w:r>
          </w:p>
        </w:tc>
      </w:tr>
      <w:tr w:rsidR="00BA7DE8">
        <w:trPr>
          <w:tblHeader/>
          <w:jc w:val="center"/>
        </w:trPr>
        <w:tc>
          <w:tcPr>
            <w:tcW w:w="1232"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3a</w:t>
            </w:r>
            <w:r>
              <w:rPr>
                <w:rFonts w:ascii="微软雅黑" w:eastAsia="微软雅黑" w:hAnsi="微软雅黑" w:cs="微软雅黑" w:hint="eastAsia"/>
                <w:sz w:val="24"/>
                <w:szCs w:val="24"/>
                <w:lang w:eastAsia="zh-CN"/>
              </w:rPr>
              <w:t>、非法的课程信息</w:t>
            </w:r>
          </w:p>
          <w:p w:rsidR="00BA7DE8" w:rsidRDefault="003745EA">
            <w:pPr>
              <w:pStyle w:val="10"/>
              <w:widowControl w:val="0"/>
              <w:numPr>
                <w:ilvl w:val="0"/>
                <w:numId w:val="2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提示错误，重新输入</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1.1</w:t>
            </w:r>
            <w:r>
              <w:rPr>
                <w:rFonts w:ascii="宋体" w:hAnsi="宋体" w:cs="宋体" w:hint="eastAsia"/>
                <w:b/>
                <w:sz w:val="24"/>
                <w:szCs w:val="24"/>
                <w:lang w:eastAsia="zh-CN"/>
              </w:rPr>
              <w:t>修改课程信息</w:t>
            </w:r>
          </w:p>
          <w:p w:rsidR="00BA7DE8" w:rsidRDefault="003745EA">
            <w:pPr>
              <w:pStyle w:val="10"/>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院系教务老师发出修改课程信息的请求</w:t>
            </w:r>
          </w:p>
          <w:p w:rsidR="00BA7DE8" w:rsidRDefault="003745EA">
            <w:pPr>
              <w:pStyle w:val="10"/>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系统提示老师选择修改项</w:t>
            </w:r>
          </w:p>
          <w:p w:rsidR="00BA7DE8" w:rsidRDefault="003745EA">
            <w:pPr>
              <w:pStyle w:val="10"/>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院系教务老师选择修改项</w:t>
            </w:r>
          </w:p>
          <w:p w:rsidR="00BA7DE8" w:rsidRDefault="003745EA">
            <w:pPr>
              <w:pStyle w:val="10"/>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院系教务老师修改输入新的信息</w:t>
            </w:r>
          </w:p>
          <w:p w:rsidR="00BA7DE8" w:rsidRDefault="003745EA">
            <w:pPr>
              <w:pStyle w:val="10"/>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4a</w:t>
            </w:r>
            <w:r>
              <w:rPr>
                <w:rFonts w:ascii="微软雅黑" w:eastAsia="微软雅黑" w:hAnsi="微软雅黑" w:cs="微软雅黑" w:hint="eastAsia"/>
                <w:sz w:val="24"/>
                <w:szCs w:val="24"/>
                <w:lang w:eastAsia="zh-CN"/>
              </w:rPr>
              <w:t>、非法信息：</w:t>
            </w:r>
          </w:p>
          <w:p w:rsidR="00BA7DE8" w:rsidRDefault="003745EA">
            <w:pPr>
              <w:pStyle w:val="10"/>
              <w:widowControl w:val="0"/>
              <w:numPr>
                <w:ilvl w:val="0"/>
                <w:numId w:val="2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提示错误，重新输入</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2-4</w:t>
            </w:r>
            <w:r>
              <w:rPr>
                <w:rFonts w:ascii="微软雅黑" w:eastAsia="微软雅黑" w:hAnsi="微软雅黑" w:cs="微软雅黑" w:hint="eastAsia"/>
                <w:sz w:val="24"/>
                <w:szCs w:val="24"/>
                <w:lang w:eastAsia="zh-CN"/>
              </w:rPr>
              <w:t>直到所有信息修改完毕</w:t>
            </w:r>
          </w:p>
          <w:p w:rsidR="00BA7DE8" w:rsidRDefault="003745EA">
            <w:pPr>
              <w:pStyle w:val="10"/>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结束修改</w:t>
            </w:r>
          </w:p>
          <w:p w:rsidR="00BA7DE8" w:rsidRDefault="003745EA">
            <w:pPr>
              <w:pStyle w:val="10"/>
              <w:widowControl w:val="0"/>
              <w:ind w:firstLineChars="0" w:firstLine="0"/>
              <w:jc w:val="both"/>
              <w:rPr>
                <w:rFonts w:ascii="宋体" w:cs="宋体"/>
                <w:b/>
                <w:sz w:val="24"/>
                <w:szCs w:val="24"/>
                <w:lang w:eastAsia="zh-CN"/>
              </w:rPr>
            </w:pPr>
            <w:r>
              <w:rPr>
                <w:rFonts w:ascii="宋体" w:hAnsi="宋体" w:cs="宋体"/>
                <w:b/>
                <w:sz w:val="24"/>
                <w:szCs w:val="24"/>
                <w:lang w:eastAsia="zh-CN"/>
              </w:rPr>
              <w:t>1.2</w:t>
            </w:r>
            <w:r>
              <w:rPr>
                <w:rFonts w:ascii="宋体" w:hAnsi="宋体" w:cs="宋体" w:hint="eastAsia"/>
                <w:b/>
                <w:sz w:val="24"/>
                <w:szCs w:val="24"/>
                <w:lang w:eastAsia="zh-CN"/>
              </w:rPr>
              <w:t>修读学生名单添加</w:t>
            </w:r>
          </w:p>
          <w:p w:rsidR="00BA7DE8" w:rsidRDefault="003745EA">
            <w:pPr>
              <w:pStyle w:val="10"/>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系统显示课程名单</w:t>
            </w:r>
          </w:p>
          <w:p w:rsidR="00BA7DE8" w:rsidRDefault="003745EA">
            <w:pPr>
              <w:pStyle w:val="10"/>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院系教务老师进行选择</w:t>
            </w:r>
          </w:p>
          <w:p w:rsidR="00BA7DE8" w:rsidRDefault="003745EA">
            <w:pPr>
              <w:pStyle w:val="10"/>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2a</w:t>
            </w:r>
            <w:r>
              <w:rPr>
                <w:rFonts w:ascii="微软雅黑" w:eastAsia="微软雅黑" w:hAnsi="微软雅黑" w:cs="微软雅黑" w:hint="eastAsia"/>
                <w:sz w:val="24"/>
                <w:szCs w:val="24"/>
                <w:lang w:eastAsia="zh-CN"/>
              </w:rPr>
              <w:t>院系教务老师选择添加通修课程的学生名单</w:t>
            </w:r>
          </w:p>
          <w:p w:rsidR="00BA7DE8" w:rsidRDefault="003745EA">
            <w:pPr>
              <w:pStyle w:val="10"/>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、按照系统传递而来的通修课程必修名单全部添加</w:t>
            </w:r>
          </w:p>
          <w:p w:rsidR="00BA7DE8" w:rsidRDefault="003745EA">
            <w:pPr>
              <w:pStyle w:val="10"/>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院系教务老师添加所有修读学生</w:t>
            </w:r>
          </w:p>
          <w:p w:rsidR="00BA7DE8" w:rsidRDefault="003745EA">
            <w:pPr>
              <w:pStyle w:val="10"/>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3a</w:t>
            </w:r>
            <w:r>
              <w:rPr>
                <w:rFonts w:ascii="微软雅黑" w:eastAsia="微软雅黑" w:hAnsi="微软雅黑" w:cs="微软雅黑" w:hint="eastAsia"/>
                <w:sz w:val="24"/>
                <w:szCs w:val="24"/>
                <w:lang w:eastAsia="zh-CN"/>
              </w:rPr>
              <w:t>、如果是跨专业选修课，并且有相应选课记录</w:t>
            </w:r>
            <w:r>
              <w:rPr>
                <w:rFonts w:ascii="微软雅黑" w:eastAsia="微软雅黑" w:hAnsi="微软雅黑" w:cs="微软雅黑"/>
                <w:sz w:val="24"/>
                <w:szCs w:val="24"/>
                <w:lang w:eastAsia="zh-CN"/>
              </w:rPr>
              <w:t xml:space="preserve">    </w:t>
            </w:r>
          </w:p>
          <w:p w:rsidR="00BA7DE8" w:rsidRDefault="003745EA">
            <w:pPr>
              <w:pStyle w:val="10"/>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按照系统提供的学生信息，将该生添加入该课程学生列表</w:t>
            </w:r>
          </w:p>
        </w:tc>
      </w:tr>
      <w:tr w:rsidR="00BA7DE8">
        <w:trPr>
          <w:tblHeader/>
          <w:jc w:val="center"/>
        </w:trPr>
        <w:tc>
          <w:tcPr>
            <w:tcW w:w="1232" w:type="dxa"/>
            <w:tcBorders>
              <w:bottom w:val="single" w:sz="12" w:space="0" w:color="9999FF"/>
            </w:tcBorders>
            <w:shd w:val="clear" w:color="auto" w:fill="333399"/>
            <w:vAlign w:val="center"/>
          </w:tcPr>
          <w:p w:rsidR="00BA7DE8" w:rsidRDefault="003745EA">
            <w:pPr>
              <w:jc w:val="cente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特殊需求</w:t>
            </w:r>
            <w:proofErr w:type="spellEnd"/>
          </w:p>
        </w:tc>
        <w:tc>
          <w:tcPr>
            <w:tcW w:w="8266" w:type="dxa"/>
            <w:gridSpan w:val="3"/>
            <w:tcBorders>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、每门课程可以有多于但必须不少于一个任课老师</w:t>
            </w:r>
          </w:p>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、院系教务老师没有权限发布通修课程，只有修改信息的权限</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17" w:name="用例7"/>
      <w:bookmarkEnd w:id="17"/>
      <w:r>
        <w:rPr>
          <w:rFonts w:ascii="宋体" w:hAnsi="宋体" w:cs="宋体" w:hint="eastAsia"/>
          <w:b/>
          <w:bCs/>
          <w:sz w:val="30"/>
          <w:szCs w:val="30"/>
          <w:lang w:eastAsia="zh-CN"/>
        </w:rPr>
        <w:t>用例</w:t>
      </w:r>
      <w:r>
        <w:rPr>
          <w:rFonts w:ascii="宋体" w:hAnsi="宋体" w:cs="宋体"/>
          <w:b/>
          <w:bCs/>
          <w:sz w:val="30"/>
          <w:szCs w:val="30"/>
          <w:lang w:eastAsia="zh-CN"/>
        </w:rPr>
        <w:t xml:space="preserve">7 </w:t>
      </w:r>
      <w:r>
        <w:rPr>
          <w:rFonts w:ascii="宋体" w:hAnsi="宋体" w:cs="宋体" w:hint="eastAsia"/>
          <w:b/>
          <w:bCs/>
          <w:sz w:val="30"/>
          <w:szCs w:val="30"/>
          <w:lang w:eastAsia="zh-CN"/>
        </w:rPr>
        <w:t>查看课程列表</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BA7DE8">
        <w:trPr>
          <w:jc w:val="center"/>
        </w:trPr>
        <w:tc>
          <w:tcPr>
            <w:tcW w:w="1232"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7</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查看课程列表</w:t>
            </w:r>
          </w:p>
        </w:tc>
      </w:tr>
      <w:tr w:rsidR="00BA7DE8">
        <w:trP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陈姿丽</w:t>
            </w:r>
          </w:p>
        </w:tc>
      </w:tr>
      <w:tr w:rsidR="00BA7DE8">
        <w:trP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rHeight w:val="90"/>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院系教务老师，目标查看课程列表及相关信息</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触发条件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课程相关信息已经发布</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前置条件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院系教务老师必须已经被识别并授权</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lastRenderedPageBreak/>
              <w:t>后置条件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232"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BA7DE8" w:rsidRDefault="003745EA">
            <w:pPr>
              <w:pStyle w:val="10"/>
              <w:widowControl w:val="0"/>
              <w:ind w:firstLineChars="0" w:firstLine="0"/>
              <w:jc w:val="both"/>
              <w:rPr>
                <w:rFonts w:ascii="宋体" w:cs="宋体"/>
                <w:b/>
                <w:sz w:val="24"/>
                <w:szCs w:val="24"/>
                <w:lang w:eastAsia="zh-CN"/>
              </w:rPr>
            </w:pPr>
            <w:r>
              <w:rPr>
                <w:rFonts w:ascii="宋体" w:hAnsi="宋体" w:cs="宋体"/>
                <w:b/>
                <w:sz w:val="24"/>
                <w:szCs w:val="24"/>
                <w:lang w:eastAsia="zh-CN"/>
              </w:rPr>
              <w:t xml:space="preserve">1.0 </w:t>
            </w:r>
            <w:r>
              <w:rPr>
                <w:rFonts w:ascii="宋体" w:hAnsi="宋体" w:cs="宋体" w:hint="eastAsia"/>
                <w:b/>
                <w:sz w:val="24"/>
                <w:szCs w:val="24"/>
                <w:lang w:eastAsia="zh-CN"/>
              </w:rPr>
              <w:t>查看本院所有课程列表</w:t>
            </w:r>
          </w:p>
          <w:p w:rsidR="00BA7DE8" w:rsidRDefault="003745EA">
            <w:pPr>
              <w:pStyle w:val="10"/>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院系教务老师发出查看本院所有课程列表的请求</w:t>
            </w:r>
          </w:p>
          <w:p w:rsidR="00BA7DE8" w:rsidRDefault="003745EA">
            <w:pPr>
              <w:pStyle w:val="10"/>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系统显示本院所有课程列表</w:t>
            </w:r>
          </w:p>
        </w:tc>
      </w:tr>
      <w:tr w:rsidR="00BA7DE8">
        <w:trPr>
          <w:tblHeader/>
          <w:jc w:val="center"/>
        </w:trPr>
        <w:tc>
          <w:tcPr>
            <w:tcW w:w="1232" w:type="dxa"/>
            <w:shd w:val="clear" w:color="auto" w:fill="333399"/>
            <w:vAlign w:val="center"/>
          </w:tcPr>
          <w:p w:rsidR="00BA7DE8" w:rsidRDefault="003745EA">
            <w:pPr>
              <w:jc w:val="center"/>
              <w:rPr>
                <w:rFonts w:ascii="微软雅黑" w:eastAsia="微软雅黑" w:hAnsi="微软雅黑" w:cs="微软雅黑"/>
                <w:b/>
                <w:sz w:val="24"/>
                <w:szCs w:val="24"/>
              </w:rPr>
            </w:pPr>
            <w:proofErr w:type="spellStart"/>
            <w:r>
              <w:rPr>
                <w:rFonts w:ascii="微软雅黑" w:eastAsia="微软雅黑" w:hAnsi="微软雅黑" w:cs="微软雅黑" w:hint="eastAsia"/>
                <w:bCs/>
                <w:color w:val="FFFFFF"/>
                <w:sz w:val="24"/>
                <w:szCs w:val="24"/>
              </w:rPr>
              <w:t>扩展流程</w:t>
            </w:r>
            <w:proofErr w:type="spellEnd"/>
          </w:p>
        </w:tc>
        <w:tc>
          <w:tcPr>
            <w:tcW w:w="8266" w:type="dxa"/>
            <w:gridSpan w:val="3"/>
            <w:shd w:val="clear" w:color="auto" w:fill="E6E6E6"/>
          </w:tcPr>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2a</w:t>
            </w:r>
            <w:r>
              <w:rPr>
                <w:rFonts w:ascii="微软雅黑" w:eastAsia="微软雅黑" w:hAnsi="微软雅黑" w:cs="微软雅黑" w:hint="eastAsia"/>
                <w:sz w:val="24"/>
                <w:szCs w:val="24"/>
                <w:lang w:eastAsia="zh-CN"/>
              </w:rPr>
              <w:t>、院系教务老师需要查看具体课程信息</w:t>
            </w:r>
          </w:p>
          <w:p w:rsidR="00BA7DE8" w:rsidRDefault="003745EA">
            <w:pPr>
              <w:pStyle w:val="10"/>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选择课程列表中的课程，发出查看课程信息请求</w:t>
            </w:r>
          </w:p>
          <w:p w:rsidR="00BA7DE8" w:rsidRDefault="003745EA">
            <w:pPr>
              <w:pStyle w:val="10"/>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系统显示课程信息</w:t>
            </w:r>
          </w:p>
          <w:p w:rsidR="00BA7DE8" w:rsidRDefault="003745EA">
            <w:pPr>
              <w:widowControl w:val="0"/>
              <w:ind w:left="315"/>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w:t>
            </w: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直到查看所有需要查看的课程</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1.1 </w:t>
            </w:r>
            <w:r>
              <w:rPr>
                <w:rFonts w:ascii="宋体" w:hAnsi="宋体" w:cs="宋体" w:hint="eastAsia"/>
                <w:b/>
                <w:sz w:val="24"/>
                <w:szCs w:val="24"/>
                <w:lang w:eastAsia="zh-CN"/>
              </w:rPr>
              <w:t>查看本院任意课程的学生列表</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、院系教务老师发出查看课程学生列表的请求</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、系统显示院系课程列表</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、院系教务老师选择课程，提出查看请求</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、系统显示该课程学生列表</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2-4</w:t>
            </w:r>
            <w:r>
              <w:rPr>
                <w:rFonts w:ascii="微软雅黑" w:eastAsia="微软雅黑" w:hAnsi="微软雅黑" w:cs="微软雅黑" w:hint="eastAsia"/>
                <w:sz w:val="24"/>
                <w:szCs w:val="24"/>
                <w:lang w:eastAsia="zh-CN"/>
              </w:rPr>
              <w:t>直到查看完毕</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4a</w:t>
            </w:r>
            <w:r>
              <w:rPr>
                <w:rFonts w:ascii="微软雅黑" w:eastAsia="微软雅黑" w:hAnsi="微软雅黑" w:cs="微软雅黑" w:hint="eastAsia"/>
                <w:sz w:val="24"/>
                <w:szCs w:val="24"/>
                <w:lang w:eastAsia="zh-CN"/>
              </w:rPr>
              <w:t>、院系教务老师需要修改该课程的学生列表</w:t>
            </w:r>
          </w:p>
          <w:p w:rsidR="00BA7DE8" w:rsidRDefault="003745EA">
            <w:pPr>
              <w:widowControl w:val="0"/>
              <w:numPr>
                <w:ilvl w:val="0"/>
                <w:numId w:val="27"/>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提出修改学生列表请求</w:t>
            </w:r>
          </w:p>
          <w:p w:rsidR="00BA7DE8" w:rsidRDefault="003745EA">
            <w:pPr>
              <w:widowControl w:val="0"/>
              <w:numPr>
                <w:ilvl w:val="0"/>
                <w:numId w:val="27"/>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系统提示学生列表进入可编辑状态</w:t>
            </w:r>
          </w:p>
          <w:p w:rsidR="00BA7DE8" w:rsidRDefault="003745EA">
            <w:pPr>
              <w:widowControl w:val="0"/>
              <w:numPr>
                <w:ilvl w:val="0"/>
                <w:numId w:val="27"/>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老师修改学生列表，只能增添和删除</w:t>
            </w:r>
          </w:p>
          <w:p w:rsidR="00BA7DE8" w:rsidRDefault="003745EA">
            <w:pPr>
              <w:widowControl w:val="0"/>
              <w:ind w:left="315"/>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2-3</w:t>
            </w:r>
            <w:r>
              <w:rPr>
                <w:rFonts w:ascii="微软雅黑" w:eastAsia="微软雅黑" w:hAnsi="微软雅黑" w:cs="微软雅黑" w:hint="eastAsia"/>
                <w:sz w:val="24"/>
                <w:szCs w:val="24"/>
                <w:lang w:eastAsia="zh-CN"/>
              </w:rPr>
              <w:t>直到修改结束</w:t>
            </w:r>
          </w:p>
        </w:tc>
      </w:tr>
      <w:tr w:rsidR="00BA7DE8">
        <w:trPr>
          <w:tblHeader/>
          <w:jc w:val="center"/>
        </w:trPr>
        <w:tc>
          <w:tcPr>
            <w:tcW w:w="1232" w:type="dxa"/>
            <w:tcBorders>
              <w:bottom w:val="single" w:sz="12" w:space="0" w:color="9999FF"/>
            </w:tcBorders>
            <w:shd w:val="clear" w:color="auto" w:fill="333399"/>
          </w:tcPr>
          <w:p w:rsidR="00BA7DE8" w:rsidRDefault="003745EA">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266" w:type="dxa"/>
            <w:gridSpan w:val="3"/>
            <w:tcBorders>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18" w:name="用例8"/>
      <w:bookmarkEnd w:id="18"/>
      <w:r>
        <w:rPr>
          <w:rFonts w:ascii="宋体" w:hAnsi="宋体" w:cs="宋体" w:hint="eastAsia"/>
          <w:b/>
          <w:bCs/>
          <w:sz w:val="30"/>
          <w:szCs w:val="30"/>
          <w:lang w:eastAsia="zh-CN"/>
        </w:rPr>
        <w:t>用例</w:t>
      </w:r>
      <w:r>
        <w:rPr>
          <w:rFonts w:ascii="宋体" w:hAnsi="宋体" w:cs="宋体"/>
          <w:b/>
          <w:bCs/>
          <w:sz w:val="30"/>
          <w:szCs w:val="30"/>
          <w:lang w:eastAsia="zh-CN"/>
        </w:rPr>
        <w:t xml:space="preserve">8 </w:t>
      </w:r>
      <w:r>
        <w:rPr>
          <w:rFonts w:ascii="宋体" w:hAnsi="宋体" w:cs="宋体" w:hint="eastAsia"/>
          <w:b/>
          <w:bCs/>
          <w:sz w:val="30"/>
          <w:szCs w:val="30"/>
          <w:lang w:eastAsia="zh-CN"/>
        </w:rPr>
        <w:t>查看学生列表</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BA7DE8">
        <w:trPr>
          <w:jc w:val="center"/>
        </w:trPr>
        <w:tc>
          <w:tcPr>
            <w:tcW w:w="1232"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8</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查看学生列表</w:t>
            </w:r>
          </w:p>
        </w:tc>
      </w:tr>
      <w:tr w:rsidR="00BA7DE8">
        <w:trP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陈姿丽</w:t>
            </w:r>
          </w:p>
        </w:tc>
      </w:tr>
      <w:tr w:rsidR="00BA7DE8">
        <w:trP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任课老师，目标是查看自己课程的学生列表</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触发条件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学生列表已经被添加，老师开始准备授课</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前置条件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认可老师已经被识别并授权</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lastRenderedPageBreak/>
              <w:t>后置条件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232"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BA7DE8" w:rsidRDefault="003745EA">
            <w:pPr>
              <w:pStyle w:val="10"/>
              <w:widowControl w:val="0"/>
              <w:numPr>
                <w:ilvl w:val="0"/>
                <w:numId w:val="2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任课老师向系统发出查看学生列表的请求</w:t>
            </w:r>
          </w:p>
          <w:p w:rsidR="00BA7DE8" w:rsidRDefault="003745EA">
            <w:pPr>
              <w:pStyle w:val="10"/>
              <w:widowControl w:val="0"/>
              <w:numPr>
                <w:ilvl w:val="0"/>
                <w:numId w:val="2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系统显示该老师的所有课程，提示用户选择</w:t>
            </w:r>
          </w:p>
          <w:p w:rsidR="00BA7DE8" w:rsidRDefault="003745EA">
            <w:pPr>
              <w:pStyle w:val="10"/>
              <w:widowControl w:val="0"/>
              <w:numPr>
                <w:ilvl w:val="0"/>
                <w:numId w:val="2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任课老师选择某一课程，确认查看</w:t>
            </w:r>
          </w:p>
          <w:p w:rsidR="00BA7DE8" w:rsidRDefault="003745EA">
            <w:pPr>
              <w:pStyle w:val="10"/>
              <w:widowControl w:val="0"/>
              <w:numPr>
                <w:ilvl w:val="0"/>
                <w:numId w:val="2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系统显示该课程的学生列表</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2-4</w:t>
            </w:r>
            <w:r>
              <w:rPr>
                <w:rFonts w:ascii="微软雅黑" w:eastAsia="微软雅黑" w:hAnsi="微软雅黑" w:cs="微软雅黑" w:hint="eastAsia"/>
                <w:sz w:val="24"/>
                <w:szCs w:val="24"/>
                <w:lang w:eastAsia="zh-CN"/>
              </w:rPr>
              <w:t>直到查看完毕</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BA7DE8" w:rsidRDefault="003745EA">
            <w:pPr>
              <w:widowControl w:val="0"/>
              <w:jc w:val="both"/>
              <w:rPr>
                <w:rFonts w:ascii="微软雅黑" w:eastAsia="微软雅黑" w:hAnsi="微软雅黑" w:cs="微软雅黑"/>
                <w:sz w:val="24"/>
                <w:szCs w:val="24"/>
              </w:rPr>
            </w:pPr>
            <w:r>
              <w:rPr>
                <w:rFonts w:ascii="微软雅黑" w:eastAsia="微软雅黑" w:hAnsi="微软雅黑" w:cs="微软雅黑" w:hint="eastAsia"/>
                <w:sz w:val="24"/>
                <w:szCs w:val="24"/>
                <w:lang w:eastAsia="zh-CN"/>
              </w:rPr>
              <w:t>无</w:t>
            </w:r>
          </w:p>
        </w:tc>
      </w:tr>
      <w:tr w:rsidR="00BA7DE8">
        <w:trPr>
          <w:tblHeader/>
          <w:jc w:val="center"/>
        </w:trPr>
        <w:tc>
          <w:tcPr>
            <w:tcW w:w="1232" w:type="dxa"/>
            <w:tcBorders>
              <w:bottom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266" w:type="dxa"/>
            <w:gridSpan w:val="3"/>
            <w:tcBorders>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bl>
    <w:p w:rsidR="00BA7DE8" w:rsidRDefault="00BA7DE8">
      <w:pPr>
        <w:rPr>
          <w:rFonts w:ascii="宋体" w:cs="宋体"/>
          <w:b/>
          <w:bCs/>
          <w:sz w:val="30"/>
          <w:szCs w:val="30"/>
          <w:lang w:eastAsia="zh-CN"/>
        </w:rPr>
      </w:pPr>
    </w:p>
    <w:p w:rsidR="00BA7DE8" w:rsidRDefault="003745EA">
      <w:pPr>
        <w:rPr>
          <w:rFonts w:ascii="宋体" w:cs="宋体"/>
          <w:b/>
          <w:bCs/>
          <w:sz w:val="30"/>
          <w:szCs w:val="30"/>
          <w:lang w:eastAsia="zh-CN"/>
        </w:rPr>
      </w:pPr>
      <w:bookmarkStart w:id="19" w:name="用例9"/>
      <w:bookmarkEnd w:id="19"/>
      <w:r>
        <w:rPr>
          <w:rFonts w:ascii="宋体" w:hAnsi="宋体" w:cs="宋体" w:hint="eastAsia"/>
          <w:b/>
          <w:bCs/>
          <w:sz w:val="30"/>
          <w:szCs w:val="30"/>
          <w:lang w:eastAsia="zh-CN"/>
        </w:rPr>
        <w:t>用例</w:t>
      </w:r>
      <w:r>
        <w:rPr>
          <w:rFonts w:ascii="宋体" w:hAnsi="宋体" w:cs="宋体"/>
          <w:b/>
          <w:bCs/>
          <w:sz w:val="30"/>
          <w:szCs w:val="30"/>
          <w:lang w:eastAsia="zh-CN"/>
        </w:rPr>
        <w:t xml:space="preserve">9 </w:t>
      </w:r>
      <w:r>
        <w:rPr>
          <w:rFonts w:ascii="宋体" w:hAnsi="宋体" w:cs="宋体" w:hint="eastAsia"/>
          <w:b/>
          <w:bCs/>
          <w:sz w:val="30"/>
          <w:szCs w:val="30"/>
          <w:lang w:eastAsia="zh-CN"/>
        </w:rPr>
        <w:t>补充课程信息</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62"/>
        <w:gridCol w:w="3563"/>
        <w:gridCol w:w="1981"/>
        <w:gridCol w:w="2692"/>
      </w:tblGrid>
      <w:tr w:rsidR="00BA7DE8">
        <w:trPr>
          <w:jc w:val="center"/>
        </w:trPr>
        <w:tc>
          <w:tcPr>
            <w:tcW w:w="1262"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63"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9</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补充课程信息</w:t>
            </w:r>
          </w:p>
        </w:tc>
      </w:tr>
      <w:tr w:rsidR="00BA7DE8">
        <w:trPr>
          <w:jc w:val="center"/>
        </w:trPr>
        <w:tc>
          <w:tcPr>
            <w:tcW w:w="126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6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陈姿丽</w:t>
            </w:r>
          </w:p>
        </w:tc>
      </w:tr>
      <w:tr w:rsidR="00BA7DE8">
        <w:trPr>
          <w:jc w:val="center"/>
        </w:trPr>
        <w:tc>
          <w:tcPr>
            <w:tcW w:w="126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6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26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3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任课老师，目标是接收补充任课老师权限内的课程信息，方便对我公布</w:t>
            </w:r>
          </w:p>
        </w:tc>
      </w:tr>
      <w:tr w:rsidR="00BA7DE8">
        <w:trPr>
          <w:tblHeader/>
          <w:jc w:val="center"/>
        </w:trPr>
        <w:tc>
          <w:tcPr>
            <w:tcW w:w="126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触发条件</w:t>
            </w:r>
            <w:proofErr w:type="spellEnd"/>
          </w:p>
        </w:tc>
        <w:tc>
          <w:tcPr>
            <w:tcW w:w="823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课程信息和课程教学计划初步确定</w:t>
            </w:r>
          </w:p>
        </w:tc>
      </w:tr>
      <w:tr w:rsidR="00BA7DE8">
        <w:trPr>
          <w:tblHeader/>
          <w:jc w:val="center"/>
        </w:trPr>
        <w:tc>
          <w:tcPr>
            <w:tcW w:w="126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前置条件</w:t>
            </w:r>
            <w:proofErr w:type="spellEnd"/>
          </w:p>
        </w:tc>
        <w:tc>
          <w:tcPr>
            <w:tcW w:w="823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任课老师已经被识别和授权</w:t>
            </w:r>
          </w:p>
        </w:tc>
      </w:tr>
      <w:tr w:rsidR="00BA7DE8">
        <w:trPr>
          <w:tblHeader/>
          <w:jc w:val="center"/>
        </w:trPr>
        <w:tc>
          <w:tcPr>
            <w:tcW w:w="126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后置条件</w:t>
            </w:r>
            <w:proofErr w:type="spellEnd"/>
          </w:p>
        </w:tc>
        <w:tc>
          <w:tcPr>
            <w:tcW w:w="823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存储课程信息</w:t>
            </w:r>
          </w:p>
        </w:tc>
      </w:tr>
      <w:tr w:rsidR="00BA7DE8">
        <w:trPr>
          <w:tblHeader/>
          <w:jc w:val="center"/>
        </w:trPr>
        <w:tc>
          <w:tcPr>
            <w:tcW w:w="1262"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3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262"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36" w:type="dxa"/>
            <w:gridSpan w:val="3"/>
            <w:shd w:val="clear" w:color="auto" w:fill="E6E6E6"/>
          </w:tcPr>
          <w:p w:rsidR="00BA7DE8" w:rsidRDefault="003745EA">
            <w:pPr>
              <w:pStyle w:val="10"/>
              <w:widowControl w:val="0"/>
              <w:numPr>
                <w:ilvl w:val="0"/>
                <w:numId w:val="2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任课老师请求完善课程信息</w:t>
            </w:r>
          </w:p>
          <w:p w:rsidR="00BA7DE8" w:rsidRDefault="003745EA">
            <w:pPr>
              <w:pStyle w:val="10"/>
              <w:widowControl w:val="0"/>
              <w:numPr>
                <w:ilvl w:val="0"/>
                <w:numId w:val="2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系统显示该老师的课程列表，提示老师选择</w:t>
            </w:r>
          </w:p>
          <w:p w:rsidR="00BA7DE8" w:rsidRDefault="003745EA">
            <w:pPr>
              <w:pStyle w:val="10"/>
              <w:widowControl w:val="0"/>
              <w:numPr>
                <w:ilvl w:val="0"/>
                <w:numId w:val="2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老师选择课程</w:t>
            </w:r>
          </w:p>
          <w:p w:rsidR="00BA7DE8" w:rsidRDefault="003745EA">
            <w:pPr>
              <w:pStyle w:val="10"/>
              <w:widowControl w:val="0"/>
              <w:numPr>
                <w:ilvl w:val="0"/>
                <w:numId w:val="2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系统提示任课老师输入以下信息</w:t>
            </w:r>
          </w:p>
          <w:p w:rsidR="00BA7DE8" w:rsidRDefault="003745EA">
            <w:pPr>
              <w:pStyle w:val="10"/>
              <w:widowControl w:val="0"/>
              <w:numPr>
                <w:ilvl w:val="1"/>
                <w:numId w:val="2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课程大纲</w:t>
            </w:r>
          </w:p>
          <w:p w:rsidR="00BA7DE8" w:rsidRDefault="003745EA">
            <w:pPr>
              <w:pStyle w:val="10"/>
              <w:widowControl w:val="0"/>
              <w:numPr>
                <w:ilvl w:val="1"/>
                <w:numId w:val="2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教材</w:t>
            </w:r>
          </w:p>
          <w:p w:rsidR="00BA7DE8" w:rsidRDefault="003745EA">
            <w:pPr>
              <w:pStyle w:val="10"/>
              <w:widowControl w:val="0"/>
              <w:numPr>
                <w:ilvl w:val="1"/>
                <w:numId w:val="2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参考书目</w:t>
            </w:r>
          </w:p>
          <w:p w:rsidR="00BA7DE8" w:rsidRDefault="003745EA">
            <w:pPr>
              <w:pStyle w:val="10"/>
              <w:widowControl w:val="0"/>
              <w:numPr>
                <w:ilvl w:val="0"/>
                <w:numId w:val="2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任课老师输入信息并确认</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2-5</w:t>
            </w:r>
            <w:r>
              <w:rPr>
                <w:rFonts w:ascii="微软雅黑" w:eastAsia="微软雅黑" w:hAnsi="微软雅黑" w:cs="微软雅黑" w:hint="eastAsia"/>
                <w:sz w:val="24"/>
                <w:szCs w:val="24"/>
                <w:lang w:eastAsia="zh-CN"/>
              </w:rPr>
              <w:t>直到完成课程信息的补充</w:t>
            </w:r>
          </w:p>
        </w:tc>
      </w:tr>
      <w:tr w:rsidR="00BA7DE8">
        <w:trPr>
          <w:tblHeader/>
          <w:jc w:val="center"/>
        </w:trPr>
        <w:tc>
          <w:tcPr>
            <w:tcW w:w="126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扩展流程</w:t>
            </w:r>
            <w:proofErr w:type="spellEnd"/>
          </w:p>
        </w:tc>
        <w:tc>
          <w:tcPr>
            <w:tcW w:w="8236" w:type="dxa"/>
            <w:gridSpan w:val="3"/>
            <w:shd w:val="clear" w:color="auto" w:fill="E6E6E6"/>
          </w:tcPr>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r w:rsidR="00BA7DE8">
        <w:trPr>
          <w:tblHeader/>
          <w:jc w:val="center"/>
        </w:trPr>
        <w:tc>
          <w:tcPr>
            <w:tcW w:w="1262" w:type="dxa"/>
            <w:tcBorders>
              <w:bottom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特殊需求</w:t>
            </w:r>
          </w:p>
        </w:tc>
        <w:tc>
          <w:tcPr>
            <w:tcW w:w="8236" w:type="dxa"/>
            <w:gridSpan w:val="3"/>
            <w:tcBorders>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20" w:name="用例10"/>
      <w:bookmarkEnd w:id="20"/>
      <w:r>
        <w:rPr>
          <w:rFonts w:ascii="宋体" w:hAnsi="宋体" w:cs="宋体" w:hint="eastAsia"/>
          <w:b/>
          <w:bCs/>
          <w:sz w:val="30"/>
          <w:szCs w:val="30"/>
          <w:lang w:eastAsia="zh-CN"/>
        </w:rPr>
        <w:t>用例</w:t>
      </w:r>
      <w:r>
        <w:rPr>
          <w:rFonts w:ascii="宋体" w:hAnsi="宋体" w:cs="宋体"/>
          <w:b/>
          <w:bCs/>
          <w:sz w:val="30"/>
          <w:szCs w:val="30"/>
          <w:lang w:eastAsia="zh-CN"/>
        </w:rPr>
        <w:t xml:space="preserve">10 </w:t>
      </w:r>
      <w:r>
        <w:rPr>
          <w:rFonts w:ascii="宋体" w:hAnsi="宋体" w:cs="宋体" w:hint="eastAsia"/>
          <w:b/>
          <w:bCs/>
          <w:sz w:val="30"/>
          <w:szCs w:val="30"/>
          <w:lang w:eastAsia="zh-CN"/>
        </w:rPr>
        <w:t>录入成绩</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187"/>
        <w:gridCol w:w="3638"/>
        <w:gridCol w:w="1981"/>
        <w:gridCol w:w="2692"/>
      </w:tblGrid>
      <w:tr w:rsidR="00BA7DE8">
        <w:trPr>
          <w:jc w:val="center"/>
        </w:trPr>
        <w:tc>
          <w:tcPr>
            <w:tcW w:w="1187"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638"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10</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录入成绩</w:t>
            </w:r>
          </w:p>
        </w:tc>
      </w:tr>
      <w:tr w:rsidR="00BA7DE8">
        <w:trPr>
          <w:jc w:val="center"/>
        </w:trPr>
        <w:tc>
          <w:tcPr>
            <w:tcW w:w="1187"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638"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佘昀峰</w:t>
            </w:r>
          </w:p>
        </w:tc>
      </w:tr>
      <w:tr w:rsidR="00BA7DE8">
        <w:trPr>
          <w:jc w:val="center"/>
        </w:trPr>
        <w:tc>
          <w:tcPr>
            <w:tcW w:w="1187"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638"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187"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31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任课老师，目标是将学生的课程成绩录入系统，进行存档管理。</w:t>
            </w:r>
            <w:r>
              <w:rPr>
                <w:rFonts w:ascii="微软雅黑" w:eastAsia="微软雅黑" w:hAnsi="微软雅黑" w:cs="微软雅黑"/>
                <w:sz w:val="24"/>
                <w:szCs w:val="24"/>
                <w:lang w:eastAsia="zh-CN"/>
              </w:rPr>
              <w:t xml:space="preserve"> </w:t>
            </w:r>
          </w:p>
        </w:tc>
      </w:tr>
      <w:tr w:rsidR="00BA7DE8">
        <w:trPr>
          <w:tblHeader/>
          <w:jc w:val="center"/>
        </w:trPr>
        <w:tc>
          <w:tcPr>
            <w:tcW w:w="118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触发条件</w:t>
            </w:r>
          </w:p>
        </w:tc>
        <w:tc>
          <w:tcPr>
            <w:tcW w:w="831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课程成绩统计完毕</w:t>
            </w:r>
          </w:p>
        </w:tc>
      </w:tr>
      <w:tr w:rsidR="00BA7DE8">
        <w:trPr>
          <w:tblHeader/>
          <w:jc w:val="center"/>
        </w:trPr>
        <w:tc>
          <w:tcPr>
            <w:tcW w:w="118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前置条件</w:t>
            </w:r>
          </w:p>
        </w:tc>
        <w:tc>
          <w:tcPr>
            <w:tcW w:w="831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任课老师已经被识别和授权</w:t>
            </w:r>
          </w:p>
        </w:tc>
      </w:tr>
      <w:tr w:rsidR="00BA7DE8">
        <w:trPr>
          <w:tblHeader/>
          <w:jc w:val="center"/>
        </w:trPr>
        <w:tc>
          <w:tcPr>
            <w:tcW w:w="118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后置条件</w:t>
            </w:r>
          </w:p>
        </w:tc>
        <w:tc>
          <w:tcPr>
            <w:tcW w:w="831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存储成绩</w:t>
            </w:r>
          </w:p>
        </w:tc>
      </w:tr>
      <w:tr w:rsidR="00BA7DE8">
        <w:trPr>
          <w:tblHeader/>
          <w:jc w:val="center"/>
        </w:trPr>
        <w:tc>
          <w:tcPr>
            <w:tcW w:w="118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31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187" w:type="dxa"/>
            <w:shd w:val="clear" w:color="auto" w:fill="333399"/>
            <w:vAlign w:val="center"/>
          </w:tcPr>
          <w:p w:rsidR="00BA7DE8" w:rsidRDefault="003745EA">
            <w:pPr>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正常流程</w:t>
            </w:r>
          </w:p>
        </w:tc>
        <w:tc>
          <w:tcPr>
            <w:tcW w:w="8311" w:type="dxa"/>
            <w:gridSpan w:val="3"/>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1.0 </w:t>
            </w:r>
            <w:r>
              <w:rPr>
                <w:rFonts w:ascii="宋体" w:hAnsi="宋体" w:cs="宋体" w:hint="eastAsia"/>
                <w:b/>
                <w:sz w:val="24"/>
                <w:szCs w:val="24"/>
                <w:lang w:eastAsia="zh-CN"/>
              </w:rPr>
              <w:t>录入成绩</w:t>
            </w:r>
          </w:p>
          <w:p w:rsidR="00BA7DE8" w:rsidRDefault="003745EA">
            <w:pPr>
              <w:pStyle w:val="10"/>
              <w:widowControl w:val="0"/>
              <w:numPr>
                <w:ilvl w:val="0"/>
                <w:numId w:val="3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任课老师向系统发出录入成绩的请求</w:t>
            </w:r>
          </w:p>
          <w:p w:rsidR="00BA7DE8" w:rsidRDefault="003745EA">
            <w:pPr>
              <w:pStyle w:val="10"/>
              <w:widowControl w:val="0"/>
              <w:numPr>
                <w:ilvl w:val="0"/>
                <w:numId w:val="3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系统显示老师的课程列表，提示老师选择</w:t>
            </w:r>
          </w:p>
          <w:p w:rsidR="00BA7DE8" w:rsidRDefault="003745EA">
            <w:pPr>
              <w:pStyle w:val="10"/>
              <w:widowControl w:val="0"/>
              <w:numPr>
                <w:ilvl w:val="0"/>
                <w:numId w:val="3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老师选择课程</w:t>
            </w:r>
          </w:p>
          <w:p w:rsidR="00BA7DE8" w:rsidRDefault="003745EA">
            <w:pPr>
              <w:pStyle w:val="10"/>
              <w:widowControl w:val="0"/>
              <w:numPr>
                <w:ilvl w:val="0"/>
                <w:numId w:val="3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系统显示该课程的学生列表，提示老师输入成绩</w:t>
            </w:r>
          </w:p>
          <w:p w:rsidR="00BA7DE8" w:rsidRDefault="003745EA">
            <w:pPr>
              <w:pStyle w:val="10"/>
              <w:widowControl w:val="0"/>
              <w:numPr>
                <w:ilvl w:val="0"/>
                <w:numId w:val="3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老师输入成绩</w:t>
            </w:r>
          </w:p>
          <w:p w:rsidR="00BA7DE8" w:rsidRDefault="003745EA">
            <w:pPr>
              <w:pStyle w:val="10"/>
              <w:widowControl w:val="0"/>
              <w:numPr>
                <w:ilvl w:val="0"/>
                <w:numId w:val="3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输入结束</w:t>
            </w:r>
          </w:p>
        </w:tc>
      </w:tr>
      <w:tr w:rsidR="00BA7DE8">
        <w:trPr>
          <w:tblHeader/>
          <w:jc w:val="center"/>
        </w:trPr>
        <w:tc>
          <w:tcPr>
            <w:tcW w:w="1187" w:type="dxa"/>
            <w:shd w:val="clear" w:color="auto" w:fill="333399"/>
            <w:vAlign w:val="center"/>
          </w:tcPr>
          <w:p w:rsidR="00BA7DE8" w:rsidRDefault="003745EA">
            <w:pPr>
              <w:jc w:val="center"/>
              <w:rPr>
                <w:rFonts w:ascii="微软雅黑" w:eastAsia="微软雅黑" w:hAnsi="微软雅黑" w:cs="微软雅黑"/>
                <w:b/>
                <w:sz w:val="24"/>
                <w:szCs w:val="24"/>
                <w:lang w:eastAsia="zh-CN"/>
              </w:rPr>
            </w:pPr>
            <w:r>
              <w:rPr>
                <w:rFonts w:ascii="微软雅黑" w:eastAsia="微软雅黑" w:hAnsi="微软雅黑" w:cs="微软雅黑" w:hint="eastAsia"/>
                <w:bCs/>
                <w:color w:val="FFFFFF"/>
                <w:sz w:val="24"/>
                <w:szCs w:val="24"/>
                <w:lang w:eastAsia="zh-CN"/>
              </w:rPr>
              <w:t>扩展流程</w:t>
            </w:r>
          </w:p>
        </w:tc>
        <w:tc>
          <w:tcPr>
            <w:tcW w:w="831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6a</w:t>
            </w:r>
            <w:r>
              <w:rPr>
                <w:rFonts w:ascii="微软雅黑" w:eastAsia="微软雅黑" w:hAnsi="微软雅黑" w:cs="微软雅黑" w:hint="eastAsia"/>
                <w:sz w:val="24"/>
                <w:szCs w:val="24"/>
                <w:lang w:eastAsia="zh-CN"/>
              </w:rPr>
              <w:t>、部分学生没有成绩输入</w:t>
            </w:r>
          </w:p>
          <w:p w:rsidR="00BA7DE8" w:rsidRDefault="003745EA" w:rsidP="003745EA">
            <w:pPr>
              <w:ind w:leftChars="200" w:left="440"/>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、系统提示漏输，并提示补全</w:t>
            </w:r>
            <w:r>
              <w:rPr>
                <w:rFonts w:ascii="微软雅黑" w:eastAsia="微软雅黑" w:hAnsi="微软雅黑" w:cs="微软雅黑"/>
                <w:sz w:val="24"/>
                <w:szCs w:val="24"/>
                <w:lang w:eastAsia="zh-CN"/>
              </w:rPr>
              <w:t xml:space="preserve">  //Q</w:t>
            </w:r>
          </w:p>
        </w:tc>
      </w:tr>
      <w:tr w:rsidR="00BA7DE8">
        <w:trPr>
          <w:tblHeader/>
          <w:jc w:val="center"/>
        </w:trPr>
        <w:tc>
          <w:tcPr>
            <w:tcW w:w="1187" w:type="dxa"/>
            <w:tcBorders>
              <w:bottom w:val="single" w:sz="12" w:space="0" w:color="9999FF"/>
            </w:tcBorders>
            <w:shd w:val="clear" w:color="auto" w:fill="333399"/>
            <w:vAlign w:val="center"/>
          </w:tcPr>
          <w:p w:rsidR="00BA7DE8" w:rsidRDefault="003745EA">
            <w:pPr>
              <w:jc w:val="center"/>
              <w:rPr>
                <w:rFonts w:ascii="微软雅黑" w:eastAsia="微软雅黑" w:hAnsi="微软雅黑" w:cs="微软雅黑"/>
                <w:b/>
                <w:sz w:val="24"/>
                <w:szCs w:val="24"/>
              </w:rPr>
            </w:pPr>
            <w:proofErr w:type="spellStart"/>
            <w:r>
              <w:rPr>
                <w:rFonts w:ascii="微软雅黑" w:eastAsia="微软雅黑" w:hAnsi="微软雅黑" w:cs="微软雅黑" w:hint="eastAsia"/>
                <w:bCs/>
                <w:color w:val="FFFFFF"/>
                <w:sz w:val="24"/>
                <w:szCs w:val="24"/>
              </w:rPr>
              <w:t>特殊需求</w:t>
            </w:r>
            <w:proofErr w:type="spellEnd"/>
          </w:p>
        </w:tc>
        <w:tc>
          <w:tcPr>
            <w:tcW w:w="8311" w:type="dxa"/>
            <w:gridSpan w:val="3"/>
            <w:tcBorders>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成绩统一采取百分制、</w:t>
            </w:r>
          </w:p>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学生对成绩的质疑必须在成绩发布一周之内提交</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21" w:name="用例11"/>
      <w:bookmarkEnd w:id="21"/>
      <w:r>
        <w:rPr>
          <w:rFonts w:ascii="宋体" w:hAnsi="宋体" w:cs="宋体" w:hint="eastAsia"/>
          <w:b/>
          <w:bCs/>
          <w:sz w:val="30"/>
          <w:szCs w:val="30"/>
          <w:lang w:eastAsia="zh-CN"/>
        </w:rPr>
        <w:t>用例</w:t>
      </w:r>
      <w:r>
        <w:rPr>
          <w:rFonts w:ascii="宋体" w:hAnsi="宋体" w:cs="宋体"/>
          <w:b/>
          <w:bCs/>
          <w:sz w:val="30"/>
          <w:szCs w:val="30"/>
          <w:lang w:eastAsia="zh-CN"/>
        </w:rPr>
        <w:t xml:space="preserve">11 </w:t>
      </w:r>
      <w:r>
        <w:rPr>
          <w:rFonts w:ascii="宋体" w:hAnsi="宋体" w:cs="宋体" w:hint="eastAsia"/>
          <w:b/>
          <w:bCs/>
          <w:sz w:val="30"/>
          <w:szCs w:val="30"/>
          <w:lang w:eastAsia="zh-CN"/>
        </w:rPr>
        <w:t>选择课程</w:t>
      </w:r>
    </w:p>
    <w:p w:rsidR="00BA7DE8" w:rsidRDefault="00BA7DE8">
      <w:pPr>
        <w:rPr>
          <w:rFonts w:ascii="Adobe 黑体 Std R" w:eastAsia="Adobe 黑体 Std R" w:hAnsi="Adobe 黑体 Std R" w:cs="Adobe 黑体 Std R"/>
          <w:b/>
          <w:bCs/>
          <w:sz w:val="30"/>
          <w:szCs w:val="30"/>
          <w:lang w:eastAsia="zh-CN"/>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47"/>
        <w:gridCol w:w="3578"/>
        <w:gridCol w:w="1981"/>
        <w:gridCol w:w="2692"/>
      </w:tblGrid>
      <w:tr w:rsidR="00BA7DE8">
        <w:trPr>
          <w:tblHeader/>
          <w:jc w:val="center"/>
        </w:trPr>
        <w:tc>
          <w:tcPr>
            <w:tcW w:w="1247"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78"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11</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选择课程</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78"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佘昀峰</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78"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247" w:type="dxa"/>
            <w:shd w:val="clear" w:color="auto" w:fill="333399"/>
            <w:vAlign w:val="center"/>
          </w:tcPr>
          <w:p w:rsidR="00BA7DE8" w:rsidRDefault="003745EA">
            <w:pPr>
              <w:jc w:val="both"/>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参与者</w:t>
            </w:r>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学生，目标是选择选修课程，完成学校要求的选修修读计划所规定的内容，提升个人的综合素质。</w:t>
            </w:r>
            <w:r>
              <w:rPr>
                <w:rFonts w:ascii="微软雅黑" w:eastAsia="微软雅黑" w:hAnsi="微软雅黑" w:cs="微软雅黑"/>
                <w:sz w:val="24"/>
                <w:szCs w:val="24"/>
                <w:lang w:eastAsia="zh-CN"/>
              </w:rPr>
              <w:t xml:space="preserve"> </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触发条件</w:t>
            </w:r>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选修课程全部发布，选课系统正式开放</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前置条件</w:t>
            </w:r>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学生已经被识别和授权</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后置条件</w:t>
            </w:r>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存储学生选课信息</w:t>
            </w:r>
          </w:p>
        </w:tc>
      </w:tr>
      <w:tr w:rsidR="00BA7DE8">
        <w:trPr>
          <w:tblHeader/>
          <w:jc w:val="center"/>
        </w:trPr>
        <w:tc>
          <w:tcPr>
            <w:tcW w:w="1247"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51"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247" w:type="dxa"/>
            <w:shd w:val="clear" w:color="auto" w:fill="333399"/>
            <w:vAlign w:val="center"/>
          </w:tcPr>
          <w:p w:rsidR="00BA7DE8" w:rsidRDefault="003745EA">
            <w:pPr>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正常流程</w:t>
            </w:r>
          </w:p>
        </w:tc>
        <w:tc>
          <w:tcPr>
            <w:tcW w:w="8251" w:type="dxa"/>
            <w:gridSpan w:val="3"/>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1.0 </w:t>
            </w:r>
            <w:r>
              <w:rPr>
                <w:rFonts w:ascii="宋体" w:hAnsi="宋体" w:cs="宋体" w:hint="eastAsia"/>
                <w:b/>
                <w:sz w:val="24"/>
                <w:szCs w:val="24"/>
                <w:lang w:eastAsia="zh-CN"/>
              </w:rPr>
              <w:t>选择课程</w:t>
            </w:r>
          </w:p>
          <w:p w:rsidR="00BA7DE8" w:rsidRDefault="003745EA">
            <w:pPr>
              <w:pStyle w:val="10"/>
              <w:widowControl w:val="0"/>
              <w:numPr>
                <w:ilvl w:val="0"/>
                <w:numId w:val="3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学生发出选课请求</w:t>
            </w:r>
          </w:p>
          <w:p w:rsidR="00BA7DE8" w:rsidRDefault="003745EA">
            <w:pPr>
              <w:pStyle w:val="10"/>
              <w:widowControl w:val="0"/>
              <w:numPr>
                <w:ilvl w:val="0"/>
                <w:numId w:val="3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系统提示学生选择课程属性，属性包括通识课，跨专业课</w:t>
            </w:r>
          </w:p>
          <w:p w:rsidR="00BA7DE8" w:rsidRDefault="003745EA">
            <w:pPr>
              <w:pStyle w:val="10"/>
              <w:widowControl w:val="0"/>
              <w:numPr>
                <w:ilvl w:val="0"/>
                <w:numId w:val="3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学生选择课程属性并确认</w:t>
            </w:r>
          </w:p>
          <w:p w:rsidR="00BA7DE8" w:rsidRDefault="003745EA">
            <w:pPr>
              <w:pStyle w:val="10"/>
              <w:widowControl w:val="0"/>
              <w:numPr>
                <w:ilvl w:val="0"/>
                <w:numId w:val="3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系统列出对应类型的课程列表，显示课程基本信息（名称，编号，已选人数，授课老师）</w:t>
            </w:r>
          </w:p>
          <w:p w:rsidR="00BA7DE8" w:rsidRDefault="003745EA">
            <w:pPr>
              <w:pStyle w:val="10"/>
              <w:widowControl w:val="0"/>
              <w:numPr>
                <w:ilvl w:val="0"/>
                <w:numId w:val="3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学生选择中意的课程</w:t>
            </w:r>
          </w:p>
          <w:p w:rsidR="00BA7DE8" w:rsidRDefault="003745EA">
            <w:pPr>
              <w:pStyle w:val="10"/>
              <w:widowControl w:val="0"/>
              <w:numPr>
                <w:ilvl w:val="0"/>
                <w:numId w:val="3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系统显示学生已经选择的课程</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5-6</w:t>
            </w:r>
            <w:r>
              <w:rPr>
                <w:rFonts w:ascii="微软雅黑" w:eastAsia="微软雅黑" w:hAnsi="微软雅黑" w:cs="微软雅黑" w:hint="eastAsia"/>
                <w:sz w:val="24"/>
                <w:szCs w:val="24"/>
                <w:lang w:eastAsia="zh-CN"/>
              </w:rPr>
              <w:t>直到选择结束</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7</w:t>
            </w:r>
            <w:r>
              <w:rPr>
                <w:rFonts w:ascii="微软雅黑" w:eastAsia="微软雅黑" w:hAnsi="微软雅黑" w:cs="微软雅黑" w:hint="eastAsia"/>
                <w:sz w:val="24"/>
                <w:szCs w:val="24"/>
                <w:lang w:eastAsia="zh-CN"/>
              </w:rPr>
              <w:t>、学生确认选课，并提交</w:t>
            </w:r>
          </w:p>
        </w:tc>
      </w:tr>
      <w:tr w:rsidR="00BA7DE8">
        <w:trPr>
          <w:tblHeader/>
          <w:jc w:val="center"/>
        </w:trPr>
        <w:tc>
          <w:tcPr>
            <w:tcW w:w="1247"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扩展流程</w:t>
            </w:r>
            <w:proofErr w:type="spellEnd"/>
          </w:p>
        </w:tc>
        <w:tc>
          <w:tcPr>
            <w:tcW w:w="8251" w:type="dxa"/>
            <w:gridSpan w:val="3"/>
            <w:shd w:val="clear" w:color="auto" w:fill="E6E6E6"/>
          </w:tcPr>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5a</w:t>
            </w:r>
            <w:r>
              <w:rPr>
                <w:rFonts w:ascii="微软雅黑" w:eastAsia="微软雅黑" w:hAnsi="微软雅黑" w:cs="微软雅黑" w:hint="eastAsia"/>
                <w:sz w:val="24"/>
                <w:szCs w:val="24"/>
                <w:lang w:eastAsia="zh-CN"/>
              </w:rPr>
              <w:t>、选中课程是有限制条件的</w:t>
            </w:r>
          </w:p>
          <w:p w:rsidR="00BA7DE8" w:rsidRDefault="003745EA">
            <w:pPr>
              <w:pStyle w:val="10"/>
              <w:widowControl w:val="0"/>
              <w:numPr>
                <w:ilvl w:val="0"/>
                <w:numId w:val="3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该生符合条件，则跳转正常流程</w:t>
            </w:r>
            <w:r>
              <w:rPr>
                <w:rFonts w:ascii="微软雅黑" w:eastAsia="微软雅黑" w:hAnsi="微软雅黑" w:cs="微软雅黑"/>
                <w:sz w:val="24"/>
                <w:szCs w:val="24"/>
                <w:lang w:eastAsia="zh-CN"/>
              </w:rPr>
              <w:t>6</w:t>
            </w:r>
          </w:p>
          <w:p w:rsidR="00BA7DE8" w:rsidRDefault="003745EA">
            <w:pPr>
              <w:pStyle w:val="10"/>
              <w:widowControl w:val="0"/>
              <w:numPr>
                <w:ilvl w:val="0"/>
                <w:numId w:val="3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该生不符合条件，提示无权选修，跳转正常流程</w:t>
            </w:r>
            <w:r>
              <w:rPr>
                <w:rFonts w:ascii="微软雅黑" w:eastAsia="微软雅黑" w:hAnsi="微软雅黑" w:cs="微软雅黑"/>
                <w:sz w:val="24"/>
                <w:szCs w:val="24"/>
                <w:lang w:eastAsia="zh-CN"/>
              </w:rPr>
              <w:t>5</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5b</w:t>
            </w:r>
            <w:r>
              <w:rPr>
                <w:rFonts w:ascii="微软雅黑" w:eastAsia="微软雅黑" w:hAnsi="微软雅黑" w:cs="微软雅黑" w:hint="eastAsia"/>
                <w:sz w:val="24"/>
                <w:szCs w:val="24"/>
                <w:lang w:eastAsia="zh-CN"/>
              </w:rPr>
              <w:t>、已经达到选择数目上限</w:t>
            </w:r>
          </w:p>
          <w:p w:rsidR="00BA7DE8" w:rsidRDefault="003745EA" w:rsidP="003745EA">
            <w:pPr>
              <w:widowControl w:val="0"/>
              <w:ind w:leftChars="200" w:left="44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、提示已经达到上限不能再选读</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6a</w:t>
            </w:r>
            <w:r>
              <w:rPr>
                <w:rFonts w:ascii="微软雅黑" w:eastAsia="微软雅黑" w:hAnsi="微软雅黑" w:cs="微软雅黑" w:hint="eastAsia"/>
                <w:sz w:val="24"/>
                <w:szCs w:val="24"/>
                <w:lang w:eastAsia="zh-CN"/>
              </w:rPr>
              <w:t>、学生要修改已经做出的选择</w:t>
            </w:r>
          </w:p>
          <w:p w:rsidR="00BA7DE8" w:rsidRDefault="003745EA" w:rsidP="003745EA">
            <w:pPr>
              <w:widowControl w:val="0"/>
              <w:ind w:leftChars="200" w:left="44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、取消已选列表里的课程</w:t>
            </w:r>
          </w:p>
          <w:p w:rsidR="00BA7DE8" w:rsidRDefault="003745EA" w:rsidP="003745EA">
            <w:pPr>
              <w:widowControl w:val="0"/>
              <w:ind w:leftChars="200" w:left="44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、系统提示已经取消该选择，跳转正常流程</w:t>
            </w:r>
            <w:r>
              <w:rPr>
                <w:rFonts w:ascii="微软雅黑" w:eastAsia="微软雅黑" w:hAnsi="微软雅黑" w:cs="微软雅黑"/>
                <w:sz w:val="24"/>
                <w:szCs w:val="24"/>
                <w:lang w:eastAsia="zh-CN"/>
              </w:rPr>
              <w:t>5</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 xml:space="preserve">1.1 </w:t>
            </w:r>
            <w:r>
              <w:rPr>
                <w:rFonts w:ascii="宋体" w:hAnsi="宋体" w:cs="宋体" w:hint="eastAsia"/>
                <w:b/>
                <w:sz w:val="24"/>
                <w:szCs w:val="24"/>
                <w:lang w:eastAsia="zh-CN"/>
              </w:rPr>
              <w:t>补选课程</w:t>
            </w:r>
          </w:p>
          <w:p w:rsidR="00BA7DE8" w:rsidRDefault="003745EA">
            <w:pPr>
              <w:pStyle w:val="10"/>
              <w:widowControl w:val="0"/>
              <w:numPr>
                <w:ilvl w:val="0"/>
                <w:numId w:val="3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学生发出特定属性课程补选请求</w:t>
            </w:r>
          </w:p>
          <w:p w:rsidR="00BA7DE8" w:rsidRDefault="003745EA">
            <w:pPr>
              <w:pStyle w:val="10"/>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1a</w:t>
            </w:r>
            <w:r>
              <w:rPr>
                <w:rFonts w:ascii="微软雅黑" w:eastAsia="微软雅黑" w:hAnsi="微软雅黑" w:cs="微软雅黑" w:hint="eastAsia"/>
                <w:sz w:val="24"/>
                <w:szCs w:val="24"/>
                <w:lang w:eastAsia="zh-CN"/>
              </w:rPr>
              <w:t>、学生没有相应补选的权限</w:t>
            </w:r>
          </w:p>
          <w:p w:rsidR="00BA7DE8" w:rsidRDefault="003745EA">
            <w:pPr>
              <w:pStyle w:val="10"/>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、系统提示学生没有相应补选权限</w:t>
            </w:r>
          </w:p>
          <w:p w:rsidR="00BA7DE8" w:rsidRDefault="003745EA">
            <w:pPr>
              <w:pStyle w:val="10"/>
              <w:widowControl w:val="0"/>
              <w:numPr>
                <w:ilvl w:val="0"/>
                <w:numId w:val="3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系统显示可以补选的课程列表</w:t>
            </w:r>
          </w:p>
          <w:p w:rsidR="00BA7DE8" w:rsidRDefault="003745EA">
            <w:pPr>
              <w:pStyle w:val="10"/>
              <w:widowControl w:val="0"/>
              <w:numPr>
                <w:ilvl w:val="0"/>
                <w:numId w:val="3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学生补选课程</w:t>
            </w:r>
          </w:p>
          <w:p w:rsidR="00BA7DE8" w:rsidRDefault="003745EA">
            <w:pPr>
              <w:widowControl w:val="0"/>
              <w:numPr>
                <w:ilvl w:val="0"/>
                <w:numId w:val="34"/>
              </w:numPr>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系统提示补选是否成功</w:t>
            </w:r>
          </w:p>
        </w:tc>
      </w:tr>
      <w:tr w:rsidR="00BA7DE8">
        <w:trPr>
          <w:tblHeader/>
          <w:jc w:val="center"/>
        </w:trPr>
        <w:tc>
          <w:tcPr>
            <w:tcW w:w="1247" w:type="dxa"/>
            <w:tcBorders>
              <w:bottom w:val="single" w:sz="12" w:space="0" w:color="9999FF"/>
            </w:tcBorders>
            <w:shd w:val="clear" w:color="auto" w:fill="333399"/>
            <w:vAlign w:val="center"/>
          </w:tcPr>
          <w:p w:rsidR="00BA7DE8" w:rsidRDefault="003745EA">
            <w:pPr>
              <w:jc w:val="center"/>
              <w:rPr>
                <w:rFonts w:ascii="微软雅黑" w:eastAsia="微软雅黑" w:hAnsi="微软雅黑" w:cs="微软雅黑"/>
                <w:b/>
                <w:sz w:val="24"/>
                <w:szCs w:val="24"/>
              </w:rPr>
            </w:pPr>
            <w:proofErr w:type="spellStart"/>
            <w:r>
              <w:rPr>
                <w:rFonts w:ascii="微软雅黑" w:eastAsia="微软雅黑" w:hAnsi="微软雅黑" w:cs="微软雅黑" w:hint="eastAsia"/>
                <w:bCs/>
                <w:color w:val="FFFFFF"/>
                <w:sz w:val="24"/>
                <w:szCs w:val="24"/>
              </w:rPr>
              <w:lastRenderedPageBreak/>
              <w:t>特殊需求</w:t>
            </w:r>
            <w:proofErr w:type="spellEnd"/>
          </w:p>
        </w:tc>
        <w:tc>
          <w:tcPr>
            <w:tcW w:w="8251" w:type="dxa"/>
            <w:gridSpan w:val="3"/>
            <w:tcBorders>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、确定学生的选课优先级</w:t>
            </w:r>
          </w:p>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、根据学生已经修读的课程确定学生的补选权限</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22" w:name="用例12"/>
      <w:bookmarkEnd w:id="22"/>
      <w:r>
        <w:rPr>
          <w:rFonts w:ascii="宋体" w:hAnsi="宋体" w:cs="宋体" w:hint="eastAsia"/>
          <w:b/>
          <w:bCs/>
          <w:sz w:val="30"/>
          <w:szCs w:val="30"/>
          <w:lang w:eastAsia="zh-CN"/>
        </w:rPr>
        <w:t>用例</w:t>
      </w:r>
      <w:r>
        <w:rPr>
          <w:rFonts w:ascii="宋体" w:hAnsi="宋体" w:cs="宋体"/>
          <w:b/>
          <w:bCs/>
          <w:sz w:val="30"/>
          <w:szCs w:val="30"/>
          <w:lang w:eastAsia="zh-CN"/>
        </w:rPr>
        <w:t xml:space="preserve">12 </w:t>
      </w:r>
      <w:r>
        <w:rPr>
          <w:rFonts w:ascii="宋体" w:hAnsi="宋体" w:cs="宋体" w:hint="eastAsia"/>
          <w:b/>
          <w:bCs/>
          <w:sz w:val="30"/>
          <w:szCs w:val="30"/>
          <w:lang w:eastAsia="zh-CN"/>
        </w:rPr>
        <w:t>退选课程</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BA7DE8">
        <w:trPr>
          <w:jc w:val="center"/>
        </w:trPr>
        <w:tc>
          <w:tcPr>
            <w:tcW w:w="1232"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12</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推选课程</w:t>
            </w:r>
          </w:p>
        </w:tc>
      </w:tr>
      <w:tr w:rsidR="00BA7DE8">
        <w:trP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佘昀峰</w:t>
            </w:r>
          </w:p>
        </w:tc>
      </w:tr>
      <w:tr w:rsidR="00BA7DE8">
        <w:trP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学生，目标是退掉想放弃的课程</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触发条件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学生认为自己不适合修读该课程</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前置条件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学生必须已经被识别和授权</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后置条件</w:t>
            </w:r>
            <w:proofErr w:type="spellEnd"/>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记录学生的退选记录，更新学生的课程列表，该课程的学生列表</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6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232"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BA7DE8" w:rsidRDefault="003745EA">
            <w:pPr>
              <w:pStyle w:val="10"/>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学生向系统发出退选课程的请求</w:t>
            </w:r>
          </w:p>
          <w:p w:rsidR="00BA7DE8" w:rsidRDefault="003745EA">
            <w:pPr>
              <w:pStyle w:val="10"/>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系统显示学生的选修课列表</w:t>
            </w:r>
          </w:p>
          <w:p w:rsidR="00BA7DE8" w:rsidRDefault="003745EA">
            <w:pPr>
              <w:pStyle w:val="10"/>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学生选择想要退选的课程，并确认退选</w:t>
            </w:r>
          </w:p>
          <w:p w:rsidR="00BA7DE8" w:rsidRDefault="003745EA">
            <w:pPr>
              <w:pStyle w:val="10"/>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系统提示退选成功，并显示新的选修课列表</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2-4</w:t>
            </w:r>
            <w:r>
              <w:rPr>
                <w:rFonts w:ascii="微软雅黑" w:eastAsia="微软雅黑" w:hAnsi="微软雅黑" w:cs="微软雅黑" w:hint="eastAsia"/>
                <w:sz w:val="24"/>
                <w:szCs w:val="24"/>
                <w:lang w:eastAsia="zh-CN"/>
              </w:rPr>
              <w:t>直到退完所有想退选的课程</w:t>
            </w:r>
          </w:p>
        </w:tc>
      </w:tr>
      <w:tr w:rsidR="00BA7DE8">
        <w:trPr>
          <w:tblHeader/>
          <w:jc w:val="center"/>
        </w:trPr>
        <w:tc>
          <w:tcPr>
            <w:tcW w:w="1232"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扩展流程</w:t>
            </w:r>
          </w:p>
        </w:tc>
        <w:tc>
          <w:tcPr>
            <w:tcW w:w="8266" w:type="dxa"/>
            <w:gridSpan w:val="3"/>
            <w:shd w:val="clear" w:color="auto" w:fill="E6E6E6"/>
          </w:tcPr>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r w:rsidR="00BA7DE8">
        <w:trPr>
          <w:tblHeader/>
          <w:jc w:val="center"/>
        </w:trPr>
        <w:tc>
          <w:tcPr>
            <w:tcW w:w="1232" w:type="dxa"/>
            <w:tcBorders>
              <w:bottom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266" w:type="dxa"/>
            <w:gridSpan w:val="3"/>
            <w:tcBorders>
              <w:bottom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学生需要在正式开课两周内完成退选，过期不得退选</w:t>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23" w:name="用例13"/>
      <w:bookmarkEnd w:id="23"/>
      <w:r>
        <w:rPr>
          <w:rFonts w:ascii="宋体" w:hAnsi="宋体" w:cs="宋体" w:hint="eastAsia"/>
          <w:b/>
          <w:bCs/>
          <w:sz w:val="30"/>
          <w:szCs w:val="30"/>
          <w:lang w:eastAsia="zh-CN"/>
        </w:rPr>
        <w:t>用例</w:t>
      </w:r>
      <w:r>
        <w:rPr>
          <w:rFonts w:ascii="宋体" w:hAnsi="宋体" w:cs="宋体"/>
          <w:b/>
          <w:bCs/>
          <w:sz w:val="30"/>
          <w:szCs w:val="30"/>
          <w:lang w:eastAsia="zh-CN"/>
        </w:rPr>
        <w:t xml:space="preserve">13 </w:t>
      </w:r>
      <w:r>
        <w:rPr>
          <w:rFonts w:ascii="宋体" w:hAnsi="宋体" w:cs="宋体" w:hint="eastAsia"/>
          <w:b/>
          <w:bCs/>
          <w:sz w:val="30"/>
          <w:szCs w:val="30"/>
          <w:lang w:eastAsia="zh-CN"/>
        </w:rPr>
        <w:t>查看成绩</w:t>
      </w:r>
    </w:p>
    <w:p w:rsidR="00BA7DE8" w:rsidRDefault="00BA7DE8">
      <w:pPr>
        <w:rPr>
          <w:rFonts w:ascii="微软雅黑" w:eastAsia="微软雅黑" w:hAnsi="微软雅黑" w:cs="微软雅黑"/>
          <w:b/>
          <w:bCs/>
          <w:sz w:val="30"/>
          <w:szCs w:val="30"/>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02"/>
        <w:gridCol w:w="3623"/>
        <w:gridCol w:w="1981"/>
        <w:gridCol w:w="2692"/>
      </w:tblGrid>
      <w:tr w:rsidR="00BA7DE8">
        <w:trPr>
          <w:jc w:val="center"/>
        </w:trPr>
        <w:tc>
          <w:tcPr>
            <w:tcW w:w="1202"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623"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13</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查看成绩</w:t>
            </w:r>
          </w:p>
        </w:tc>
      </w:tr>
      <w:tr w:rsidR="00BA7DE8">
        <w:trP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62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任天</w:t>
            </w:r>
          </w:p>
        </w:tc>
      </w:tr>
      <w:tr w:rsidR="00BA7DE8">
        <w:trP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62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9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学生，目标是查看个人课程成绩，衡量学业状况</w:t>
            </w:r>
          </w:p>
        </w:tc>
      </w:tr>
      <w:tr w:rsidR="00BA7DE8">
        <w:trPr>
          <w:tblHeade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触发条件</w:t>
            </w:r>
            <w:proofErr w:type="spellEnd"/>
          </w:p>
        </w:tc>
        <w:tc>
          <w:tcPr>
            <w:tcW w:w="829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考试成绩已经录入</w:t>
            </w:r>
          </w:p>
        </w:tc>
      </w:tr>
      <w:tr w:rsidR="00BA7DE8">
        <w:trPr>
          <w:tblHeade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9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学生必须已经被识别和授权</w:t>
            </w:r>
          </w:p>
        </w:tc>
      </w:tr>
      <w:tr w:rsidR="00BA7DE8">
        <w:trPr>
          <w:tblHeade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lastRenderedPageBreak/>
              <w:t>后置条件</w:t>
            </w:r>
            <w:proofErr w:type="spellEnd"/>
          </w:p>
        </w:tc>
        <w:tc>
          <w:tcPr>
            <w:tcW w:w="829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r w:rsidR="00BA7DE8">
        <w:trPr>
          <w:tblHeade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9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202"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96" w:type="dxa"/>
            <w:gridSpan w:val="3"/>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1.0</w:t>
            </w:r>
            <w:r>
              <w:rPr>
                <w:rFonts w:ascii="宋体" w:hAnsi="宋体" w:cs="宋体" w:hint="eastAsia"/>
                <w:b/>
                <w:sz w:val="24"/>
                <w:szCs w:val="24"/>
                <w:lang w:eastAsia="zh-CN"/>
              </w:rPr>
              <w:t>查看成绩</w:t>
            </w:r>
          </w:p>
          <w:p w:rsidR="00BA7DE8" w:rsidRDefault="003745EA">
            <w:pPr>
              <w:pStyle w:val="10"/>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学生发出查看成绩的请求</w:t>
            </w:r>
          </w:p>
          <w:p w:rsidR="00BA7DE8" w:rsidRDefault="003745EA">
            <w:pPr>
              <w:pStyle w:val="10"/>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系统提示学生选择学期</w:t>
            </w:r>
          </w:p>
          <w:p w:rsidR="00BA7DE8" w:rsidRDefault="003745EA">
            <w:pPr>
              <w:pStyle w:val="10"/>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学生选择学期</w:t>
            </w:r>
          </w:p>
          <w:p w:rsidR="00BA7DE8" w:rsidRDefault="003745EA">
            <w:pPr>
              <w:pStyle w:val="10"/>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系统显示该生该学期内所有课程成绩</w:t>
            </w:r>
          </w:p>
        </w:tc>
      </w:tr>
      <w:tr w:rsidR="00BA7DE8">
        <w:trPr>
          <w:tblHeader/>
          <w:jc w:val="center"/>
        </w:trPr>
        <w:tc>
          <w:tcPr>
            <w:tcW w:w="1202" w:type="dxa"/>
            <w:shd w:val="clear" w:color="auto" w:fill="333399"/>
            <w:vAlign w:val="center"/>
          </w:tcPr>
          <w:p w:rsidR="00BA7DE8" w:rsidRDefault="003745EA">
            <w:pPr>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扩展流程</w:t>
            </w:r>
          </w:p>
        </w:tc>
        <w:tc>
          <w:tcPr>
            <w:tcW w:w="8296" w:type="dxa"/>
            <w:gridSpan w:val="3"/>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1.1</w:t>
            </w:r>
            <w:r>
              <w:rPr>
                <w:rFonts w:ascii="宋体" w:hAnsi="宋体" w:cs="宋体" w:hint="eastAsia"/>
                <w:b/>
                <w:sz w:val="24"/>
                <w:szCs w:val="24"/>
                <w:lang w:eastAsia="zh-CN"/>
              </w:rPr>
              <w:t>学生认为某门课程成绩有问题</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、学生向系统提出质疑</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、系统将质疑提交给任课老师进行处理</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1.2</w:t>
            </w:r>
            <w:r>
              <w:rPr>
                <w:rFonts w:ascii="宋体" w:hAnsi="宋体" w:cs="宋体" w:hint="eastAsia"/>
                <w:b/>
                <w:sz w:val="24"/>
                <w:szCs w:val="24"/>
                <w:lang w:eastAsia="zh-CN"/>
              </w:rPr>
              <w:t>查看学分绩统计</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、学生发出查看学分绩统计的请求</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、系统计算出学生的学分绩数据，并显示</w:t>
            </w:r>
          </w:p>
        </w:tc>
      </w:tr>
      <w:tr w:rsidR="00BA7DE8">
        <w:trPr>
          <w:tblHeader/>
          <w:jc w:val="center"/>
        </w:trPr>
        <w:tc>
          <w:tcPr>
            <w:tcW w:w="1202" w:type="dxa"/>
            <w:tcBorders>
              <w:bottom w:val="single" w:sz="12" w:space="0" w:color="9999FF"/>
            </w:tcBorders>
            <w:shd w:val="clear" w:color="auto" w:fill="333399"/>
            <w:vAlign w:val="center"/>
          </w:tcPr>
          <w:p w:rsidR="00BA7DE8" w:rsidRDefault="003745EA">
            <w:pPr>
              <w:jc w:val="cente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特殊需求</w:t>
            </w:r>
            <w:proofErr w:type="spellEnd"/>
          </w:p>
        </w:tc>
        <w:tc>
          <w:tcPr>
            <w:tcW w:w="8296" w:type="dxa"/>
            <w:gridSpan w:val="3"/>
            <w:tcBorders>
              <w:bottom w:val="single" w:sz="12" w:space="0" w:color="9999FF"/>
            </w:tcBorders>
            <w:shd w:val="clear" w:color="auto" w:fill="E6E6E6"/>
          </w:tcPr>
          <w:p w:rsidR="00BA7DE8" w:rsidRDefault="003745EA">
            <w:pPr>
              <w:autoSpaceDN w:val="0"/>
              <w:spacing w:beforeAutospacing="1" w:afterAutospacing="1"/>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学分绩：</w:t>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 xml:space="preserve"> INCLUDEPICTURE  "C:\\Users\\zili chen\\Documents\\Tencent Files\\2540760318\\Image\\XTWAK`0G5W7ETZ$[S)587KN.jpg" \* MERGEFORMATINET </w:instrText>
            </w:r>
            <w:r>
              <w:rPr>
                <w:rFonts w:ascii="微软雅黑" w:eastAsia="微软雅黑" w:hAnsi="微软雅黑" w:cs="微软雅黑"/>
                <w:sz w:val="24"/>
                <w:szCs w:val="24"/>
              </w:rPr>
              <w:fldChar w:fldCharType="separate"/>
            </w:r>
            <w:r w:rsidR="00367BBC">
              <w:rPr>
                <w:rFonts w:ascii="微软雅黑" w:eastAsia="微软雅黑" w:hAnsi="微软雅黑" w:cs="微软雅黑"/>
                <w:sz w:val="24"/>
                <w:szCs w:val="24"/>
              </w:rPr>
              <w:fldChar w:fldCharType="begin"/>
            </w:r>
            <w:r w:rsidR="00367BBC">
              <w:rPr>
                <w:rFonts w:ascii="微软雅黑" w:eastAsia="微软雅黑" w:hAnsi="微软雅黑" w:cs="微软雅黑"/>
                <w:sz w:val="24"/>
                <w:szCs w:val="24"/>
              </w:rPr>
              <w:instrText xml:space="preserve"> INCLUDEPICTURE  "C:\\Users\\zili chen\\Documents\\Tencent Files\\2540760318\\Image\\XTWAK`0G5W7ETZ$[S)587KN.jpg" \* MERGEFORMATINET </w:instrText>
            </w:r>
            <w:r w:rsidR="00367BBC">
              <w:rPr>
                <w:rFonts w:ascii="微软雅黑" w:eastAsia="微软雅黑" w:hAnsi="微软雅黑" w:cs="微软雅黑"/>
                <w:sz w:val="24"/>
                <w:szCs w:val="24"/>
              </w:rPr>
              <w:fldChar w:fldCharType="separate"/>
            </w:r>
            <w:r w:rsidR="00602026">
              <w:rPr>
                <w:rFonts w:ascii="微软雅黑" w:eastAsia="微软雅黑" w:hAnsi="微软雅黑" w:cs="微软雅黑"/>
                <w:sz w:val="24"/>
                <w:szCs w:val="24"/>
              </w:rPr>
              <w:fldChar w:fldCharType="begin"/>
            </w:r>
            <w:r w:rsidR="00602026">
              <w:rPr>
                <w:rFonts w:ascii="微软雅黑" w:eastAsia="微软雅黑" w:hAnsi="微软雅黑" w:cs="微软雅黑"/>
                <w:sz w:val="24"/>
                <w:szCs w:val="24"/>
              </w:rPr>
              <w:instrText xml:space="preserve"> INCLUDEPICTURE  "C:\\Users\\zili chen\\Documents\\Tencent Files\\2540760318\\Image\\XTWAK`0G5W7ETZ$[S)587KN.jpg" \* MERGEFORMATINET </w:instrText>
            </w:r>
            <w:r w:rsidR="00602026">
              <w:rPr>
                <w:rFonts w:ascii="微软雅黑" w:eastAsia="微软雅黑" w:hAnsi="微软雅黑" w:cs="微软雅黑"/>
                <w:sz w:val="24"/>
                <w:szCs w:val="24"/>
              </w:rPr>
              <w:fldChar w:fldCharType="separate"/>
            </w:r>
            <w:r w:rsidR="004A7336">
              <w:rPr>
                <w:rFonts w:ascii="微软雅黑" w:eastAsia="微软雅黑" w:hAnsi="微软雅黑" w:cs="微软雅黑"/>
                <w:sz w:val="24"/>
                <w:szCs w:val="24"/>
              </w:rPr>
              <w:fldChar w:fldCharType="begin"/>
            </w:r>
            <w:r w:rsidR="004A7336">
              <w:rPr>
                <w:rFonts w:ascii="微软雅黑" w:eastAsia="微软雅黑" w:hAnsi="微软雅黑" w:cs="微软雅黑"/>
                <w:sz w:val="24"/>
                <w:szCs w:val="24"/>
              </w:rPr>
              <w:instrText xml:space="preserve"> </w:instrText>
            </w:r>
            <w:r w:rsidR="004A7336">
              <w:rPr>
                <w:rFonts w:ascii="微软雅黑" w:eastAsia="微软雅黑" w:hAnsi="微软雅黑" w:cs="微软雅黑"/>
                <w:sz w:val="24"/>
                <w:szCs w:val="24"/>
              </w:rPr>
              <w:instrText>INCLUDEPICTURE  "C:\\Users\\zili chen\\Documents\\Tencent Files\\2540760318\\Image\\XTWAK`0G5W7ETZ$[S)587KN.jpg" \* MERGEFORMATINET</w:instrText>
            </w:r>
            <w:r w:rsidR="004A7336">
              <w:rPr>
                <w:rFonts w:ascii="微软雅黑" w:eastAsia="微软雅黑" w:hAnsi="微软雅黑" w:cs="微软雅黑"/>
                <w:sz w:val="24"/>
                <w:szCs w:val="24"/>
              </w:rPr>
              <w:instrText xml:space="preserve"> </w:instrText>
            </w:r>
            <w:r w:rsidR="004A7336">
              <w:rPr>
                <w:rFonts w:ascii="微软雅黑" w:eastAsia="微软雅黑" w:hAnsi="微软雅黑" w:cs="微软雅黑"/>
                <w:sz w:val="24"/>
                <w:szCs w:val="24"/>
              </w:rPr>
              <w:fldChar w:fldCharType="separate"/>
            </w:r>
            <w:r w:rsidR="004A7336">
              <w:rPr>
                <w:rFonts w:ascii="微软雅黑" w:eastAsia="微软雅黑" w:hAnsi="微软雅黑" w:cs="微软雅黑"/>
                <w:sz w:val="24"/>
                <w:szCs w:val="24"/>
              </w:rPr>
              <w:pict>
                <v:shape id="图片框 1025" o:spid="_x0000_i1025" type="#_x0000_t75" style="width:123.75pt;height:29.25pt">
                  <v:imagedata r:id="rId14" r:href="rId15"/>
                </v:shape>
              </w:pict>
            </w:r>
            <w:r w:rsidR="004A7336">
              <w:rPr>
                <w:rFonts w:ascii="微软雅黑" w:eastAsia="微软雅黑" w:hAnsi="微软雅黑" w:cs="微软雅黑"/>
                <w:sz w:val="24"/>
                <w:szCs w:val="24"/>
              </w:rPr>
              <w:fldChar w:fldCharType="end"/>
            </w:r>
            <w:r w:rsidR="00602026">
              <w:rPr>
                <w:rFonts w:ascii="微软雅黑" w:eastAsia="微软雅黑" w:hAnsi="微软雅黑" w:cs="微软雅黑"/>
                <w:sz w:val="24"/>
                <w:szCs w:val="24"/>
              </w:rPr>
              <w:fldChar w:fldCharType="end"/>
            </w:r>
            <w:r w:rsidR="00367BBC">
              <w:rPr>
                <w:rFonts w:ascii="微软雅黑" w:eastAsia="微软雅黑" w:hAnsi="微软雅黑" w:cs="微软雅黑"/>
                <w:sz w:val="24"/>
                <w:szCs w:val="24"/>
              </w:rPr>
              <w:fldChar w:fldCharType="end"/>
            </w:r>
            <w:r>
              <w:rPr>
                <w:rFonts w:ascii="微软雅黑" w:eastAsia="微软雅黑" w:hAnsi="微软雅黑" w:cs="微软雅黑"/>
                <w:sz w:val="24"/>
                <w:szCs w:val="24"/>
              </w:rPr>
              <w:fldChar w:fldCharType="end"/>
            </w:r>
          </w:p>
        </w:tc>
      </w:tr>
    </w:tbl>
    <w:p w:rsidR="00BA7DE8" w:rsidRDefault="00BA7DE8">
      <w:pPr>
        <w:rPr>
          <w:rFonts w:ascii="微软雅黑" w:eastAsia="微软雅黑" w:hAnsi="微软雅黑" w:cs="微软雅黑"/>
          <w:b/>
          <w:bCs/>
          <w:sz w:val="30"/>
          <w:szCs w:val="30"/>
          <w:lang w:eastAsia="zh-CN"/>
        </w:rPr>
      </w:pPr>
    </w:p>
    <w:p w:rsidR="00BA7DE8" w:rsidRDefault="003745EA">
      <w:pPr>
        <w:rPr>
          <w:rFonts w:ascii="宋体" w:cs="宋体"/>
          <w:b/>
          <w:bCs/>
          <w:sz w:val="30"/>
          <w:szCs w:val="30"/>
          <w:lang w:eastAsia="zh-CN"/>
        </w:rPr>
      </w:pPr>
      <w:bookmarkStart w:id="24" w:name="用例14"/>
      <w:bookmarkEnd w:id="24"/>
      <w:r>
        <w:rPr>
          <w:rFonts w:ascii="宋体" w:hAnsi="宋体" w:cs="宋体" w:hint="eastAsia"/>
          <w:b/>
          <w:bCs/>
          <w:sz w:val="30"/>
          <w:szCs w:val="30"/>
          <w:lang w:eastAsia="zh-CN"/>
        </w:rPr>
        <w:t>用例</w:t>
      </w:r>
      <w:r>
        <w:rPr>
          <w:rFonts w:ascii="宋体" w:hAnsi="宋体" w:cs="宋体"/>
          <w:b/>
          <w:bCs/>
          <w:sz w:val="30"/>
          <w:szCs w:val="30"/>
          <w:lang w:eastAsia="zh-CN"/>
        </w:rPr>
        <w:t xml:space="preserve">14 </w:t>
      </w:r>
      <w:r>
        <w:rPr>
          <w:rFonts w:ascii="宋体" w:hAnsi="宋体" w:cs="宋体" w:hint="eastAsia"/>
          <w:b/>
          <w:bCs/>
          <w:sz w:val="30"/>
          <w:szCs w:val="30"/>
          <w:lang w:eastAsia="zh-CN"/>
        </w:rPr>
        <w:t>管理用户</w:t>
      </w:r>
    </w:p>
    <w:tbl>
      <w:tblPr>
        <w:tblpPr w:leftFromText="180" w:rightFromText="180" w:vertAnchor="text" w:horzAnchor="page" w:tblpX="1461" w:tblpY="353"/>
        <w:tblOverlap w:val="never"/>
        <w:tblW w:w="9498"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6"/>
        <w:gridCol w:w="3589"/>
        <w:gridCol w:w="1981"/>
        <w:gridCol w:w="2692"/>
      </w:tblGrid>
      <w:tr w:rsidR="00BA7DE8">
        <w:tc>
          <w:tcPr>
            <w:tcW w:w="1236"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89"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14</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管理用户</w:t>
            </w:r>
          </w:p>
        </w:tc>
      </w:tr>
      <w:tr w:rsidR="00BA7DE8">
        <w:tc>
          <w:tcPr>
            <w:tcW w:w="1236"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89"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陈姿丽</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任天</w:t>
            </w:r>
          </w:p>
        </w:tc>
      </w:tr>
      <w:tr w:rsidR="00BA7DE8">
        <w:tc>
          <w:tcPr>
            <w:tcW w:w="1236"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89"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2013-9-23</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2013-9-27</w:t>
            </w:r>
          </w:p>
        </w:tc>
      </w:tr>
      <w:tr w:rsidR="00BA7DE8">
        <w:trPr>
          <w:tblHeader/>
        </w:trPr>
        <w:tc>
          <w:tcPr>
            <w:tcW w:w="1236"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2"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管理员，目标是管理所有用户信息，控制用户的生成和注销</w:t>
            </w:r>
          </w:p>
        </w:tc>
      </w:tr>
      <w:tr w:rsidR="00BA7DE8">
        <w:trPr>
          <w:tblHeader/>
        </w:trPr>
        <w:tc>
          <w:tcPr>
            <w:tcW w:w="1236"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触发条件</w:t>
            </w:r>
            <w:proofErr w:type="spellEnd"/>
          </w:p>
        </w:tc>
        <w:tc>
          <w:tcPr>
            <w:tcW w:w="8262"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用户信息或数目上有变动</w:t>
            </w:r>
          </w:p>
        </w:tc>
      </w:tr>
      <w:tr w:rsidR="00BA7DE8">
        <w:trPr>
          <w:tblHeader/>
        </w:trPr>
        <w:tc>
          <w:tcPr>
            <w:tcW w:w="1236"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前置条件</w:t>
            </w:r>
            <w:proofErr w:type="spellEnd"/>
          </w:p>
        </w:tc>
        <w:tc>
          <w:tcPr>
            <w:tcW w:w="8262"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用户信息已经确定，管理员已经被识别和授权</w:t>
            </w:r>
          </w:p>
        </w:tc>
      </w:tr>
      <w:tr w:rsidR="00BA7DE8">
        <w:trPr>
          <w:tblHeader/>
        </w:trPr>
        <w:tc>
          <w:tcPr>
            <w:tcW w:w="1236"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后置条件</w:t>
            </w:r>
            <w:proofErr w:type="spellEnd"/>
          </w:p>
        </w:tc>
        <w:tc>
          <w:tcPr>
            <w:tcW w:w="8262"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记录信息修改记录，更新数据库、教师列表、学生列表。</w:t>
            </w:r>
          </w:p>
        </w:tc>
      </w:tr>
      <w:tr w:rsidR="00BA7DE8">
        <w:trPr>
          <w:tblHeader/>
        </w:trPr>
        <w:tc>
          <w:tcPr>
            <w:tcW w:w="1236"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62"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trPr>
        <w:tc>
          <w:tcPr>
            <w:tcW w:w="1236"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2" w:type="dxa"/>
            <w:gridSpan w:val="3"/>
            <w:shd w:val="clear" w:color="auto" w:fill="E6E6E6"/>
          </w:tcPr>
          <w:p w:rsidR="00BA7DE8" w:rsidRDefault="003745EA">
            <w:pPr>
              <w:widowControl w:val="0"/>
              <w:jc w:val="both"/>
              <w:rPr>
                <w:rFonts w:ascii="宋体" w:cs="宋体"/>
                <w:b/>
                <w:sz w:val="24"/>
                <w:szCs w:val="24"/>
                <w:lang w:eastAsia="zh-CN"/>
              </w:rPr>
            </w:pPr>
            <w:r>
              <w:rPr>
                <w:rFonts w:ascii="宋体" w:hAnsi="宋体" w:cs="宋体"/>
                <w:b/>
                <w:sz w:val="24"/>
                <w:szCs w:val="24"/>
                <w:lang w:eastAsia="zh-CN"/>
              </w:rPr>
              <w:t>1.0</w:t>
            </w:r>
            <w:r>
              <w:rPr>
                <w:rFonts w:ascii="宋体" w:hAnsi="宋体" w:cs="宋体" w:hint="eastAsia"/>
                <w:b/>
                <w:sz w:val="24"/>
                <w:szCs w:val="24"/>
                <w:lang w:eastAsia="zh-CN"/>
              </w:rPr>
              <w:t>创建用户</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、管理员发出创建用户的请求</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、系统提示管理员导入用户信息</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、管理员导入用户信息</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、系统显示已创建的用户类型和</w:t>
            </w:r>
            <w:r>
              <w:rPr>
                <w:rFonts w:ascii="微软雅黑" w:eastAsia="微软雅黑" w:hAnsi="微软雅黑" w:cs="微软雅黑"/>
                <w:sz w:val="24"/>
                <w:szCs w:val="24"/>
                <w:lang w:eastAsia="zh-CN"/>
              </w:rPr>
              <w:t>ID</w:t>
            </w:r>
          </w:p>
        </w:tc>
      </w:tr>
      <w:tr w:rsidR="00BA7DE8">
        <w:trPr>
          <w:tblHeader/>
        </w:trPr>
        <w:tc>
          <w:tcPr>
            <w:tcW w:w="1236" w:type="dxa"/>
            <w:shd w:val="clear" w:color="auto" w:fill="333399"/>
            <w:vAlign w:val="center"/>
          </w:tcPr>
          <w:p w:rsidR="00BA7DE8" w:rsidRDefault="003745EA">
            <w:pPr>
              <w:jc w:val="center"/>
              <w:rPr>
                <w:rFonts w:ascii="微软雅黑" w:eastAsia="微软雅黑" w:hAnsi="微软雅黑" w:cs="微软雅黑"/>
                <w:b/>
                <w:sz w:val="24"/>
                <w:szCs w:val="24"/>
                <w:lang w:eastAsia="zh-CN"/>
              </w:rPr>
            </w:pPr>
            <w:r>
              <w:rPr>
                <w:rFonts w:ascii="微软雅黑" w:eastAsia="微软雅黑" w:hAnsi="微软雅黑" w:cs="微软雅黑" w:hint="eastAsia"/>
                <w:bCs/>
                <w:color w:val="FFFFFF"/>
                <w:sz w:val="24"/>
                <w:szCs w:val="24"/>
                <w:lang w:eastAsia="zh-CN"/>
              </w:rPr>
              <w:lastRenderedPageBreak/>
              <w:t>扩展流程</w:t>
            </w:r>
          </w:p>
        </w:tc>
        <w:tc>
          <w:tcPr>
            <w:tcW w:w="8262" w:type="dxa"/>
            <w:gridSpan w:val="3"/>
            <w:shd w:val="clear" w:color="auto" w:fill="E6E6E6"/>
          </w:tcPr>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5a</w:t>
            </w:r>
            <w:r>
              <w:rPr>
                <w:rFonts w:ascii="微软雅黑" w:eastAsia="微软雅黑" w:hAnsi="微软雅黑" w:cs="微软雅黑" w:hint="eastAsia"/>
                <w:sz w:val="24"/>
                <w:szCs w:val="24"/>
                <w:lang w:eastAsia="zh-CN"/>
              </w:rPr>
              <w:t>、非法用户</w:t>
            </w:r>
            <w:r>
              <w:rPr>
                <w:rFonts w:ascii="微软雅黑" w:eastAsia="微软雅黑" w:hAnsi="微软雅黑" w:cs="微软雅黑"/>
                <w:sz w:val="24"/>
                <w:szCs w:val="24"/>
                <w:lang w:eastAsia="zh-CN"/>
              </w:rPr>
              <w:t>ID</w:t>
            </w:r>
            <w:r>
              <w:rPr>
                <w:rFonts w:ascii="微软雅黑" w:eastAsia="微软雅黑" w:hAnsi="微软雅黑" w:cs="微软雅黑" w:hint="eastAsia"/>
                <w:sz w:val="24"/>
                <w:szCs w:val="24"/>
                <w:lang w:eastAsia="zh-CN"/>
              </w:rPr>
              <w:t>或密码（输入格式非法、输入</w:t>
            </w:r>
            <w:r>
              <w:rPr>
                <w:rFonts w:ascii="微软雅黑" w:eastAsia="微软雅黑" w:hAnsi="微软雅黑" w:cs="微软雅黑"/>
                <w:sz w:val="24"/>
                <w:szCs w:val="24"/>
                <w:lang w:eastAsia="zh-CN"/>
              </w:rPr>
              <w:t>ID</w:t>
            </w:r>
            <w:r>
              <w:rPr>
                <w:rFonts w:ascii="微软雅黑" w:eastAsia="微软雅黑" w:hAnsi="微软雅黑" w:cs="微软雅黑" w:hint="eastAsia"/>
                <w:sz w:val="24"/>
                <w:szCs w:val="24"/>
                <w:lang w:eastAsia="zh-CN"/>
              </w:rPr>
              <w:t>已存在）</w:t>
            </w:r>
          </w:p>
          <w:p w:rsidR="00BA7DE8" w:rsidRDefault="003745EA">
            <w:pPr>
              <w:pStyle w:val="20"/>
              <w:widowControl w:val="0"/>
              <w:ind w:firstLineChars="0" w:firstLine="0"/>
              <w:jc w:val="both"/>
              <w:rPr>
                <w:rFonts w:ascii="微软雅黑" w:eastAsia="微软雅黑" w:hAnsi="微软雅黑" w:cs="微软雅黑"/>
                <w:b/>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、系统提示错误并拒绝确认</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1.1</w:t>
            </w:r>
            <w:r>
              <w:rPr>
                <w:rFonts w:ascii="宋体" w:hAnsi="宋体" w:cs="宋体" w:hint="eastAsia"/>
                <w:b/>
                <w:sz w:val="24"/>
                <w:szCs w:val="24"/>
                <w:lang w:eastAsia="zh-CN"/>
              </w:rPr>
              <w:t>修改用户信息</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、管理员发出修改用户信息的请求</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、系统提示管理员选择用户类型</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、管理员选择用户类型</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、系统显示该类型下所有用户</w:t>
            </w:r>
            <w:r>
              <w:rPr>
                <w:rFonts w:ascii="微软雅黑" w:eastAsia="微软雅黑" w:hAnsi="微软雅黑" w:cs="微软雅黑"/>
                <w:sz w:val="24"/>
                <w:szCs w:val="24"/>
                <w:lang w:eastAsia="zh-CN"/>
              </w:rPr>
              <w:t>ID</w:t>
            </w:r>
            <w:r>
              <w:rPr>
                <w:rFonts w:ascii="微软雅黑" w:eastAsia="微软雅黑" w:hAnsi="微软雅黑" w:cs="微软雅黑" w:hint="eastAsia"/>
                <w:sz w:val="24"/>
                <w:szCs w:val="24"/>
                <w:lang w:eastAsia="zh-CN"/>
              </w:rPr>
              <w:t>和密码</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Pr>
                <w:rFonts w:ascii="微软雅黑" w:eastAsia="微软雅黑" w:hAnsi="微软雅黑" w:cs="微软雅黑" w:hint="eastAsia"/>
                <w:sz w:val="24"/>
                <w:szCs w:val="24"/>
                <w:lang w:eastAsia="zh-CN"/>
              </w:rPr>
              <w:t>、管理员选择需要修改的用户，并修改</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5a</w:t>
            </w:r>
            <w:r>
              <w:rPr>
                <w:rFonts w:ascii="微软雅黑" w:eastAsia="微软雅黑" w:hAnsi="微软雅黑" w:cs="微软雅黑" w:hint="eastAsia"/>
                <w:sz w:val="24"/>
                <w:szCs w:val="24"/>
                <w:lang w:eastAsia="zh-CN"/>
              </w:rPr>
              <w:t>、输入非法信息</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、系统提示错误并拒绝确认</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6</w:t>
            </w:r>
            <w:r>
              <w:rPr>
                <w:rFonts w:ascii="微软雅黑" w:eastAsia="微软雅黑" w:hAnsi="微软雅黑" w:cs="微软雅黑" w:hint="eastAsia"/>
                <w:sz w:val="24"/>
                <w:szCs w:val="24"/>
                <w:lang w:eastAsia="zh-CN"/>
              </w:rPr>
              <w:t>、系统显示修改后该类型用户信息</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5-8</w:t>
            </w:r>
            <w:r>
              <w:rPr>
                <w:rFonts w:ascii="微软雅黑" w:eastAsia="微软雅黑" w:hAnsi="微软雅黑" w:cs="微软雅黑" w:hint="eastAsia"/>
                <w:sz w:val="24"/>
                <w:szCs w:val="24"/>
                <w:lang w:eastAsia="zh-CN"/>
              </w:rPr>
              <w:t>直到修改结束</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1.2</w:t>
            </w:r>
            <w:r>
              <w:rPr>
                <w:rFonts w:ascii="宋体" w:hAnsi="宋体" w:cs="宋体" w:hint="eastAsia"/>
                <w:b/>
                <w:sz w:val="24"/>
                <w:szCs w:val="24"/>
                <w:lang w:eastAsia="zh-CN"/>
              </w:rPr>
              <w:t>删除用户</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、管理员向系统提出删除用户的请求</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、系统提示管理员选择删除用户类型</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、管理员选择类型</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、系统显示该类型用户列表</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Pr>
                <w:rFonts w:ascii="微软雅黑" w:eastAsia="微软雅黑" w:hAnsi="微软雅黑" w:cs="微软雅黑" w:hint="eastAsia"/>
                <w:sz w:val="24"/>
                <w:szCs w:val="24"/>
                <w:lang w:eastAsia="zh-CN"/>
              </w:rPr>
              <w:t>、管理员选择需删除的用户并确认删除</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5a</w:t>
            </w:r>
            <w:r>
              <w:rPr>
                <w:rFonts w:ascii="微软雅黑" w:eastAsia="微软雅黑" w:hAnsi="微软雅黑" w:cs="微软雅黑" w:hint="eastAsia"/>
                <w:sz w:val="24"/>
                <w:szCs w:val="24"/>
                <w:lang w:eastAsia="zh-CN"/>
              </w:rPr>
              <w:t>、删除后致使教务老师或某院系教务老师用户数为</w:t>
            </w:r>
            <w:r>
              <w:rPr>
                <w:rFonts w:ascii="微软雅黑" w:eastAsia="微软雅黑" w:hAnsi="微软雅黑" w:cs="微软雅黑"/>
                <w:sz w:val="24"/>
                <w:szCs w:val="24"/>
                <w:lang w:eastAsia="zh-CN"/>
              </w:rPr>
              <w:t>0</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、系统提示先创建相应类型用户信息并拒绝确认</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6</w:t>
            </w:r>
            <w:r>
              <w:rPr>
                <w:rFonts w:ascii="微软雅黑" w:eastAsia="微软雅黑" w:hAnsi="微软雅黑" w:cs="微软雅黑" w:hint="eastAsia"/>
                <w:sz w:val="24"/>
                <w:szCs w:val="24"/>
                <w:lang w:eastAsia="zh-CN"/>
              </w:rPr>
              <w:t>、系统显示删除后该类型用户列表</w:t>
            </w:r>
          </w:p>
          <w:p w:rsidR="00BA7DE8" w:rsidRDefault="003745EA">
            <w:pPr>
              <w:widowControl w:val="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5-6</w:t>
            </w:r>
            <w:r>
              <w:rPr>
                <w:rFonts w:ascii="微软雅黑" w:eastAsia="微软雅黑" w:hAnsi="微软雅黑" w:cs="微软雅黑" w:hint="eastAsia"/>
                <w:sz w:val="24"/>
                <w:szCs w:val="24"/>
                <w:lang w:eastAsia="zh-CN"/>
              </w:rPr>
              <w:t>直到删除结束</w:t>
            </w:r>
          </w:p>
          <w:p w:rsidR="00BA7DE8" w:rsidRDefault="003745EA">
            <w:pPr>
              <w:widowControl w:val="0"/>
              <w:jc w:val="both"/>
              <w:rPr>
                <w:rFonts w:ascii="宋体" w:cs="宋体"/>
                <w:b/>
                <w:sz w:val="24"/>
                <w:szCs w:val="24"/>
                <w:lang w:eastAsia="zh-CN"/>
              </w:rPr>
            </w:pPr>
            <w:r>
              <w:rPr>
                <w:rFonts w:ascii="宋体" w:hAnsi="宋体" w:cs="宋体"/>
                <w:b/>
                <w:sz w:val="24"/>
                <w:szCs w:val="24"/>
                <w:lang w:eastAsia="zh-CN"/>
              </w:rPr>
              <w:t>1.3</w:t>
            </w:r>
            <w:r>
              <w:rPr>
                <w:rFonts w:ascii="宋体" w:hAnsi="宋体" w:cs="宋体" w:hint="eastAsia"/>
                <w:b/>
                <w:sz w:val="24"/>
                <w:szCs w:val="24"/>
                <w:lang w:eastAsia="zh-CN"/>
              </w:rPr>
              <w:t>查看用户</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、管理员向系统提出查看用户的请求</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、系统提示管理员选择用户类型</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、管理员选择用户类型</w:t>
            </w:r>
          </w:p>
          <w:p w:rsidR="00BA7DE8" w:rsidRDefault="003745EA">
            <w:pPr>
              <w:pStyle w:val="20"/>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、系统显示该类型用户列表</w:t>
            </w:r>
          </w:p>
          <w:p w:rsidR="00BA7DE8" w:rsidRDefault="003745EA">
            <w:pPr>
              <w:pStyle w:val="20"/>
              <w:widowControl w:val="0"/>
              <w:ind w:firstLineChars="0" w:firstLine="0"/>
              <w:jc w:val="both"/>
              <w:rPr>
                <w:rFonts w:ascii="微软雅黑" w:eastAsia="微软雅黑" w:hAnsi="微软雅黑" w:cs="微软雅黑"/>
                <w:b/>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3-4</w:t>
            </w:r>
            <w:r>
              <w:rPr>
                <w:rFonts w:ascii="微软雅黑" w:eastAsia="微软雅黑" w:hAnsi="微软雅黑" w:cs="微软雅黑" w:hint="eastAsia"/>
                <w:sz w:val="24"/>
                <w:szCs w:val="24"/>
                <w:lang w:eastAsia="zh-CN"/>
              </w:rPr>
              <w:t>直到结束查看</w:t>
            </w:r>
          </w:p>
        </w:tc>
      </w:tr>
      <w:tr w:rsidR="00BA7DE8">
        <w:trPr>
          <w:trHeight w:val="451"/>
          <w:tblHeader/>
        </w:trPr>
        <w:tc>
          <w:tcPr>
            <w:tcW w:w="1236" w:type="dxa"/>
            <w:tcBorders>
              <w:bottom w:val="single" w:sz="12" w:space="0" w:color="9999FF"/>
            </w:tcBorders>
            <w:shd w:val="clear" w:color="auto" w:fill="333399"/>
            <w:vAlign w:val="center"/>
          </w:tcPr>
          <w:p w:rsidR="00BA7DE8" w:rsidRDefault="003745EA">
            <w:pPr>
              <w:jc w:val="cente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lastRenderedPageBreak/>
              <w:t>特殊需求</w:t>
            </w:r>
          </w:p>
        </w:tc>
        <w:tc>
          <w:tcPr>
            <w:tcW w:w="8262" w:type="dxa"/>
            <w:gridSpan w:val="3"/>
            <w:tcBorders>
              <w:bottom w:val="single" w:sz="12" w:space="0" w:color="9999FF"/>
            </w:tcBorders>
            <w:shd w:val="clear" w:color="auto" w:fill="E6E6E6"/>
          </w:tcPr>
          <w:p w:rsidR="00BA7DE8" w:rsidRDefault="003745EA">
            <w:pPr>
              <w:numPr>
                <w:ilvl w:val="0"/>
                <w:numId w:val="37"/>
              </w:num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为便于录入及后续检索功能，使用</w:t>
            </w:r>
            <w:r>
              <w:rPr>
                <w:rFonts w:ascii="微软雅黑" w:eastAsia="微软雅黑" w:hAnsi="微软雅黑" w:cs="微软雅黑"/>
                <w:sz w:val="24"/>
                <w:szCs w:val="24"/>
                <w:lang w:eastAsia="zh-CN"/>
              </w:rPr>
              <w:t>9</w:t>
            </w:r>
            <w:r>
              <w:rPr>
                <w:rFonts w:ascii="微软雅黑" w:eastAsia="微软雅黑" w:hAnsi="微软雅黑" w:cs="微软雅黑" w:hint="eastAsia"/>
                <w:sz w:val="24"/>
                <w:szCs w:val="24"/>
                <w:lang w:eastAsia="zh-CN"/>
              </w:rPr>
              <w:t>位</w:t>
            </w:r>
            <w:r>
              <w:rPr>
                <w:rFonts w:ascii="微软雅黑" w:eastAsia="微软雅黑" w:hAnsi="微软雅黑" w:cs="微软雅黑"/>
                <w:sz w:val="24"/>
                <w:szCs w:val="24"/>
                <w:lang w:eastAsia="zh-CN"/>
              </w:rPr>
              <w:t>0-9</w:t>
            </w:r>
            <w:r>
              <w:rPr>
                <w:rFonts w:ascii="微软雅黑" w:eastAsia="微软雅黑" w:hAnsi="微软雅黑" w:cs="微软雅黑" w:hint="eastAsia"/>
                <w:sz w:val="24"/>
                <w:szCs w:val="24"/>
                <w:lang w:eastAsia="zh-CN"/>
              </w:rPr>
              <w:t>数字标志</w:t>
            </w:r>
            <w:r>
              <w:rPr>
                <w:rFonts w:ascii="微软雅黑" w:eastAsia="微软雅黑" w:hAnsi="微软雅黑" w:cs="微软雅黑"/>
                <w:sz w:val="24"/>
                <w:szCs w:val="24"/>
                <w:lang w:eastAsia="zh-CN"/>
              </w:rPr>
              <w:t>ID</w:t>
            </w:r>
            <w:r>
              <w:rPr>
                <w:rFonts w:ascii="微软雅黑" w:eastAsia="微软雅黑" w:hAnsi="微软雅黑" w:cs="微软雅黑" w:hint="eastAsia"/>
                <w:sz w:val="24"/>
                <w:szCs w:val="24"/>
                <w:lang w:eastAsia="zh-CN"/>
              </w:rPr>
              <w:t>，为增强安全性，密码至少要含两种类型的字符</w:t>
            </w:r>
          </w:p>
          <w:p w:rsidR="00BA7DE8" w:rsidRDefault="003745EA">
            <w:pPr>
              <w:numPr>
                <w:ilvl w:val="0"/>
                <w:numId w:val="38"/>
              </w:num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管理员只有</w:t>
            </w: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位，不可以创建管理员类型用户</w:t>
            </w:r>
          </w:p>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、修改中不可以修改用户类型</w:t>
            </w:r>
          </w:p>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、管理员不可以删除自己</w:t>
            </w:r>
          </w:p>
        </w:tc>
      </w:tr>
    </w:tbl>
    <w:p w:rsidR="00BA7DE8" w:rsidRDefault="00BA7DE8">
      <w:pPr>
        <w:rPr>
          <w:rFonts w:ascii="Cambria" w:hAnsi="Cambria"/>
          <w:b/>
          <w:bCs/>
          <w:sz w:val="32"/>
          <w:szCs w:val="32"/>
          <w:lang w:eastAsia="zh-CN"/>
        </w:rPr>
      </w:pPr>
    </w:p>
    <w:p w:rsidR="00BA7DE8" w:rsidRDefault="003745EA">
      <w:pPr>
        <w:rPr>
          <w:rFonts w:ascii="Cambria" w:hAnsi="Cambria"/>
          <w:b/>
          <w:bCs/>
          <w:sz w:val="32"/>
          <w:szCs w:val="32"/>
          <w:lang w:eastAsia="zh-CN"/>
        </w:rPr>
      </w:pPr>
      <w:r>
        <w:rPr>
          <w:rFonts w:ascii="Cambria" w:hAnsi="Cambria" w:hint="eastAsia"/>
          <w:b/>
          <w:bCs/>
          <w:sz w:val="32"/>
          <w:szCs w:val="32"/>
          <w:lang w:eastAsia="zh-CN"/>
        </w:rPr>
        <w:t>用</w:t>
      </w:r>
      <w:bookmarkStart w:id="25" w:name="用例15"/>
      <w:bookmarkEnd w:id="25"/>
      <w:r>
        <w:rPr>
          <w:rFonts w:ascii="Cambria" w:hAnsi="Cambria" w:hint="eastAsia"/>
          <w:b/>
          <w:bCs/>
          <w:sz w:val="32"/>
          <w:szCs w:val="32"/>
          <w:lang w:eastAsia="zh-CN"/>
        </w:rPr>
        <w:t>例</w:t>
      </w:r>
      <w:r>
        <w:rPr>
          <w:rFonts w:ascii="Cambria" w:hAnsi="Cambria" w:hint="eastAsia"/>
          <w:b/>
          <w:bCs/>
          <w:sz w:val="32"/>
          <w:szCs w:val="32"/>
          <w:lang w:eastAsia="zh-CN"/>
        </w:rPr>
        <w:t xml:space="preserve">15 </w:t>
      </w:r>
      <w:r>
        <w:rPr>
          <w:rFonts w:ascii="Cambria" w:hAnsi="Cambria" w:hint="eastAsia"/>
          <w:b/>
          <w:bCs/>
          <w:sz w:val="32"/>
          <w:szCs w:val="32"/>
          <w:lang w:eastAsia="zh-CN"/>
        </w:rPr>
        <w:t>课程信息查看</w:t>
      </w:r>
    </w:p>
    <w:p w:rsidR="00BA7DE8" w:rsidRDefault="00BA7DE8">
      <w:pPr>
        <w:rPr>
          <w:rFonts w:ascii="Cambria" w:hAnsi="Cambria"/>
          <w:b/>
          <w:bCs/>
          <w:sz w:val="32"/>
          <w:szCs w:val="32"/>
          <w:lang w:eastAsia="zh-CN"/>
        </w:rPr>
      </w:pP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02"/>
        <w:gridCol w:w="3623"/>
        <w:gridCol w:w="1981"/>
        <w:gridCol w:w="2692"/>
      </w:tblGrid>
      <w:tr w:rsidR="00BA7DE8">
        <w:trPr>
          <w:jc w:val="center"/>
        </w:trPr>
        <w:tc>
          <w:tcPr>
            <w:tcW w:w="1202"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623"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5</w:t>
            </w:r>
          </w:p>
        </w:tc>
        <w:tc>
          <w:tcPr>
            <w:tcW w:w="1981" w:type="dxa"/>
            <w:tcBorders>
              <w:top w:val="single" w:sz="12" w:space="0" w:color="9999FF"/>
            </w:tcBorders>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课程信息查看</w:t>
            </w:r>
          </w:p>
        </w:tc>
      </w:tr>
      <w:tr w:rsidR="00BA7DE8">
        <w:trP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62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刘璟</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BA7DE8" w:rsidRDefault="00BA7DE8">
            <w:pPr>
              <w:rPr>
                <w:rFonts w:ascii="微软雅黑" w:eastAsia="微软雅黑" w:hAnsi="微软雅黑" w:cs="微软雅黑"/>
                <w:sz w:val="24"/>
                <w:szCs w:val="24"/>
                <w:lang w:eastAsia="zh-CN"/>
              </w:rPr>
            </w:pPr>
          </w:p>
        </w:tc>
      </w:tr>
      <w:tr w:rsidR="00BA7DE8">
        <w:trP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623"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w:t>
            </w:r>
            <w:r>
              <w:rPr>
                <w:rFonts w:ascii="微软雅黑" w:eastAsia="微软雅黑" w:hAnsi="微软雅黑" w:cs="微软雅黑" w:hint="eastAsia"/>
                <w:sz w:val="24"/>
                <w:szCs w:val="24"/>
                <w:lang w:eastAsia="zh-CN"/>
              </w:rPr>
              <w:t>10-20</w:t>
            </w:r>
          </w:p>
        </w:tc>
        <w:tc>
          <w:tcPr>
            <w:tcW w:w="1981"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2013-</w:t>
            </w:r>
            <w:r>
              <w:rPr>
                <w:rFonts w:ascii="微软雅黑" w:eastAsia="微软雅黑" w:hAnsi="微软雅黑" w:cs="微软雅黑" w:hint="eastAsia"/>
                <w:sz w:val="24"/>
                <w:szCs w:val="24"/>
                <w:lang w:eastAsia="zh-CN"/>
              </w:rPr>
              <w:t>10-20</w:t>
            </w:r>
          </w:p>
        </w:tc>
      </w:tr>
      <w:tr w:rsidR="00BA7DE8">
        <w:trPr>
          <w:tblHeade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9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学生，目标是查看全校所有的课程列表，便于学生根据兴趣对课程进行了解，方便学生对其他院系的课程了解以及对学习做出合理规划。</w:t>
            </w:r>
          </w:p>
        </w:tc>
      </w:tr>
      <w:tr w:rsidR="00BA7DE8">
        <w:trPr>
          <w:tblHeade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触发条件</w:t>
            </w:r>
            <w:proofErr w:type="spellEnd"/>
          </w:p>
        </w:tc>
        <w:tc>
          <w:tcPr>
            <w:tcW w:w="829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r w:rsidR="00BA7DE8">
        <w:trPr>
          <w:tblHeade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9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学生必须已经被识别和授权</w:t>
            </w:r>
          </w:p>
        </w:tc>
      </w:tr>
      <w:tr w:rsidR="00BA7DE8">
        <w:trPr>
          <w:tblHeade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后置条件</w:t>
            </w:r>
            <w:proofErr w:type="spellEnd"/>
          </w:p>
        </w:tc>
        <w:tc>
          <w:tcPr>
            <w:tcW w:w="829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r w:rsidR="00BA7DE8">
        <w:trPr>
          <w:tblHeader/>
          <w:jc w:val="center"/>
        </w:trPr>
        <w:tc>
          <w:tcPr>
            <w:tcW w:w="1202" w:type="dxa"/>
            <w:shd w:val="clear" w:color="auto" w:fill="333399"/>
          </w:tcPr>
          <w:p w:rsidR="00BA7DE8" w:rsidRDefault="003745EA">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优先级</w:t>
            </w:r>
          </w:p>
        </w:tc>
        <w:tc>
          <w:tcPr>
            <w:tcW w:w="829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高</w:t>
            </w:r>
          </w:p>
        </w:tc>
      </w:tr>
      <w:tr w:rsidR="00BA7DE8">
        <w:trPr>
          <w:tblHeader/>
          <w:jc w:val="center"/>
        </w:trPr>
        <w:tc>
          <w:tcPr>
            <w:tcW w:w="1202" w:type="dxa"/>
            <w:shd w:val="clear" w:color="auto" w:fill="333399"/>
            <w:vAlign w:val="center"/>
          </w:tcPr>
          <w:p w:rsidR="00BA7DE8" w:rsidRDefault="003745EA">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96" w:type="dxa"/>
            <w:gridSpan w:val="3"/>
            <w:shd w:val="clear" w:color="auto" w:fill="E6E6E6"/>
          </w:tcPr>
          <w:p w:rsidR="00BA7DE8" w:rsidRDefault="003745EA">
            <w:pPr>
              <w:pStyle w:val="10"/>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学生发出查看课程列表的请求</w:t>
            </w:r>
          </w:p>
          <w:p w:rsidR="00BA7DE8" w:rsidRDefault="003745EA">
            <w:pPr>
              <w:pStyle w:val="10"/>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系统提示学生选择查看范围（可以是全校和具体院系以及年级）</w:t>
            </w:r>
          </w:p>
          <w:p w:rsidR="00BA7DE8" w:rsidRDefault="003745EA">
            <w:pPr>
              <w:pStyle w:val="10"/>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学生选择查看范围</w:t>
            </w:r>
          </w:p>
          <w:p w:rsidR="00BA7DE8" w:rsidRDefault="003745EA">
            <w:pPr>
              <w:pStyle w:val="10"/>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系统显示对应课程的列表</w:t>
            </w:r>
          </w:p>
        </w:tc>
      </w:tr>
      <w:tr w:rsidR="00BA7DE8">
        <w:trPr>
          <w:tblHeader/>
          <w:jc w:val="center"/>
        </w:trPr>
        <w:tc>
          <w:tcPr>
            <w:tcW w:w="1202" w:type="dxa"/>
            <w:shd w:val="clear" w:color="auto" w:fill="333399"/>
            <w:vAlign w:val="center"/>
          </w:tcPr>
          <w:p w:rsidR="00BA7DE8" w:rsidRDefault="003745EA">
            <w:pPr>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扩展流程</w:t>
            </w:r>
          </w:p>
        </w:tc>
        <w:tc>
          <w:tcPr>
            <w:tcW w:w="8296" w:type="dxa"/>
            <w:gridSpan w:val="3"/>
            <w:shd w:val="clear" w:color="auto" w:fill="E6E6E6"/>
          </w:tcPr>
          <w:p w:rsidR="00BA7DE8" w:rsidRDefault="003745EA">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4</w:t>
            </w:r>
            <w:r>
              <w:rPr>
                <w:rFonts w:ascii="微软雅黑" w:eastAsia="微软雅黑" w:hAnsi="微软雅黑" w:cs="微软雅黑"/>
                <w:sz w:val="24"/>
                <w:szCs w:val="24"/>
                <w:lang w:eastAsia="zh-CN"/>
              </w:rPr>
              <w:t>a</w:t>
            </w:r>
            <w:r>
              <w:rPr>
                <w:rFonts w:ascii="微软雅黑" w:eastAsia="微软雅黑" w:hAnsi="微软雅黑" w:cs="微软雅黑" w:hint="eastAsia"/>
                <w:sz w:val="24"/>
                <w:szCs w:val="24"/>
                <w:lang w:eastAsia="zh-CN"/>
              </w:rPr>
              <w:t>、学生想要查看某一门课程的具体信息</w:t>
            </w:r>
          </w:p>
          <w:p w:rsidR="00BA7DE8" w:rsidRDefault="003745EA">
            <w:pPr>
              <w:widowControl w:val="0"/>
              <w:ind w:firstLineChars="250" w:firstLine="60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、系统显示该课程的具体信息，包括课程名，课程号，课程学分，学时，授课老师，课程大纲，参考书目。</w:t>
            </w:r>
          </w:p>
        </w:tc>
      </w:tr>
      <w:tr w:rsidR="00BA7DE8">
        <w:trPr>
          <w:tblHeader/>
          <w:jc w:val="center"/>
        </w:trPr>
        <w:tc>
          <w:tcPr>
            <w:tcW w:w="1202" w:type="dxa"/>
            <w:tcBorders>
              <w:bottom w:val="single" w:sz="12" w:space="0" w:color="9999FF"/>
            </w:tcBorders>
            <w:shd w:val="clear" w:color="auto" w:fill="333399"/>
            <w:vAlign w:val="center"/>
          </w:tcPr>
          <w:p w:rsidR="00BA7DE8" w:rsidRDefault="003745EA">
            <w:pPr>
              <w:jc w:val="center"/>
              <w:rPr>
                <w:rFonts w:ascii="微软雅黑" w:eastAsia="微软雅黑" w:hAnsi="微软雅黑" w:cs="微软雅黑"/>
                <w:bCs/>
                <w:color w:val="FFFFFF"/>
                <w:sz w:val="24"/>
                <w:szCs w:val="24"/>
              </w:rPr>
            </w:pPr>
            <w:proofErr w:type="spellStart"/>
            <w:r>
              <w:rPr>
                <w:rFonts w:ascii="微软雅黑" w:eastAsia="微软雅黑" w:hAnsi="微软雅黑" w:cs="微软雅黑" w:hint="eastAsia"/>
                <w:bCs/>
                <w:color w:val="FFFFFF"/>
                <w:sz w:val="24"/>
                <w:szCs w:val="24"/>
              </w:rPr>
              <w:t>特殊需求</w:t>
            </w:r>
            <w:proofErr w:type="spellEnd"/>
          </w:p>
        </w:tc>
        <w:tc>
          <w:tcPr>
            <w:tcW w:w="8296" w:type="dxa"/>
            <w:gridSpan w:val="3"/>
            <w:tcBorders>
              <w:bottom w:val="single" w:sz="12" w:space="0" w:color="9999FF"/>
            </w:tcBorders>
            <w:shd w:val="clear" w:color="auto" w:fill="E6E6E6"/>
          </w:tcPr>
          <w:p w:rsidR="00BA7DE8" w:rsidRDefault="003745EA">
            <w:pPr>
              <w:autoSpaceDN w:val="0"/>
              <w:spacing w:beforeAutospacing="1" w:afterAutospacing="1"/>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bl>
    <w:p w:rsidR="006A71C6" w:rsidRDefault="006A71C6" w:rsidP="006A71C6">
      <w:pPr>
        <w:rPr>
          <w:rFonts w:ascii="微软雅黑" w:eastAsia="微软雅黑" w:hAnsi="微软雅黑" w:cs="微软雅黑" w:hint="eastAsia"/>
          <w:b/>
          <w:bCs/>
          <w:sz w:val="30"/>
          <w:szCs w:val="30"/>
          <w:lang w:eastAsia="zh-CN"/>
        </w:rPr>
      </w:pPr>
    </w:p>
    <w:p w:rsidR="006A71C6" w:rsidRPr="006A71C6" w:rsidRDefault="006A71C6" w:rsidP="006A71C6">
      <w:pPr>
        <w:rPr>
          <w:rFonts w:ascii="微软雅黑" w:eastAsia="微软雅黑" w:hAnsi="微软雅黑" w:cs="微软雅黑"/>
          <w:b/>
          <w:bCs/>
          <w:sz w:val="30"/>
          <w:szCs w:val="30"/>
          <w:lang w:eastAsia="zh-CN"/>
        </w:rPr>
      </w:pPr>
      <w:r w:rsidRPr="00C352BB">
        <w:rPr>
          <w:rFonts w:ascii="微软雅黑" w:eastAsia="微软雅黑" w:hAnsi="微软雅黑" w:cs="微软雅黑" w:hint="eastAsia"/>
          <w:b/>
          <w:bCs/>
          <w:sz w:val="30"/>
          <w:szCs w:val="30"/>
          <w:lang w:eastAsia="zh-CN"/>
        </w:rPr>
        <w:t xml:space="preserve">用例16.1 </w:t>
      </w:r>
      <w:r w:rsidRPr="00C352BB">
        <w:rPr>
          <w:rFonts w:ascii="微软雅黑" w:eastAsia="微软雅黑" w:hAnsi="微软雅黑" w:cs="微软雅黑" w:hint="eastAsia"/>
          <w:b/>
          <w:bCs/>
          <w:sz w:val="30"/>
          <w:szCs w:val="30"/>
          <w:lang w:eastAsia="zh-CN"/>
        </w:rPr>
        <w:t>发</w:t>
      </w:r>
      <w:r w:rsidRPr="00C352BB">
        <w:rPr>
          <w:rFonts w:ascii="微软雅黑" w:eastAsia="微软雅黑" w:hAnsi="微软雅黑" w:cs="微软雅黑" w:hint="eastAsia"/>
          <w:b/>
          <w:bCs/>
          <w:sz w:val="30"/>
          <w:szCs w:val="30"/>
          <w:lang w:eastAsia="zh-CN"/>
        </w:rPr>
        <w:t>送通知</w:t>
      </w: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6" w:space="0" w:color="auto"/>
          <w:insideV w:val="single" w:sz="6" w:space="0" w:color="auto"/>
        </w:tblBorders>
        <w:tblLayout w:type="fixed"/>
        <w:tblLook w:val="0000" w:firstRow="0" w:lastRow="0" w:firstColumn="0" w:lastColumn="0" w:noHBand="0" w:noVBand="0"/>
      </w:tblPr>
      <w:tblGrid>
        <w:gridCol w:w="1187"/>
        <w:gridCol w:w="3638"/>
        <w:gridCol w:w="1981"/>
        <w:gridCol w:w="2692"/>
      </w:tblGrid>
      <w:tr w:rsidR="006A71C6" w:rsidRPr="006A71C6" w:rsidTr="00E85974">
        <w:trPr>
          <w:jc w:val="center"/>
        </w:trPr>
        <w:tc>
          <w:tcPr>
            <w:tcW w:w="1187" w:type="dxa"/>
            <w:tcBorders>
              <w:top w:val="single" w:sz="12"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r w:rsidRPr="006A71C6">
              <w:rPr>
                <w:rFonts w:ascii="微软雅黑" w:eastAsia="微软雅黑" w:hAnsi="微软雅黑" w:cs="微软雅黑"/>
                <w:bCs/>
                <w:sz w:val="24"/>
                <w:szCs w:val="24"/>
              </w:rPr>
              <w:t>ID</w:t>
            </w:r>
          </w:p>
        </w:tc>
        <w:tc>
          <w:tcPr>
            <w:tcW w:w="3638" w:type="dxa"/>
            <w:tcBorders>
              <w:top w:val="single" w:sz="12" w:space="0" w:color="9999FF"/>
              <w:left w:val="single" w:sz="8" w:space="0" w:color="9999FF"/>
              <w:bottom w:val="single" w:sz="8" w:space="0" w:color="9999FF"/>
              <w:right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16.1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t>名称</w:t>
            </w:r>
          </w:p>
        </w:tc>
        <w:tc>
          <w:tcPr>
            <w:tcW w:w="2692" w:type="dxa"/>
            <w:tcBorders>
              <w:top w:val="single" w:sz="12"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发送通知</w:t>
            </w:r>
          </w:p>
        </w:tc>
      </w:tr>
      <w:tr w:rsidR="006A71C6" w:rsidRPr="006A71C6" w:rsidTr="00E85974">
        <w:trP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t>创建者</w:t>
            </w:r>
            <w:proofErr w:type="spellEnd"/>
          </w:p>
        </w:tc>
        <w:tc>
          <w:tcPr>
            <w:tcW w:w="3638" w:type="dxa"/>
            <w:tcBorders>
              <w:top w:val="single" w:sz="8" w:space="0" w:color="9999FF"/>
              <w:left w:val="single" w:sz="8" w:space="0" w:color="9999FF"/>
              <w:bottom w:val="single" w:sz="8" w:space="0" w:color="9999FF"/>
              <w:right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刘璟</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刘璟</w:t>
            </w:r>
          </w:p>
        </w:tc>
      </w:tr>
      <w:tr w:rsidR="006A71C6" w:rsidRPr="006A71C6" w:rsidTr="00E85974">
        <w:trP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t>创建日期</w:t>
            </w:r>
            <w:proofErr w:type="spellEnd"/>
          </w:p>
        </w:tc>
        <w:tc>
          <w:tcPr>
            <w:tcW w:w="3638" w:type="dxa"/>
            <w:tcBorders>
              <w:top w:val="single" w:sz="8" w:space="0" w:color="9999FF"/>
              <w:left w:val="single" w:sz="8" w:space="0" w:color="9999FF"/>
              <w:bottom w:val="single" w:sz="8" w:space="0" w:color="9999FF"/>
              <w:right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rPr>
            </w:pPr>
            <w:r w:rsidRPr="006A71C6">
              <w:rPr>
                <w:rFonts w:ascii="微软雅黑" w:eastAsia="微软雅黑" w:hAnsi="微软雅黑" w:cs="微软雅黑"/>
                <w:sz w:val="24"/>
                <w:szCs w:val="24"/>
                <w:lang w:eastAsia="zh-CN"/>
              </w:rPr>
              <w:t>2013-</w:t>
            </w:r>
            <w:r w:rsidRPr="006A71C6">
              <w:rPr>
                <w:rFonts w:ascii="微软雅黑" w:eastAsia="微软雅黑" w:hAnsi="微软雅黑" w:cs="微软雅黑" w:hint="eastAsia"/>
                <w:sz w:val="24"/>
                <w:szCs w:val="24"/>
                <w:lang w:eastAsia="zh-CN"/>
              </w:rPr>
              <w:t>10-13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t>最后更新日期</w:t>
            </w:r>
          </w:p>
        </w:tc>
        <w:tc>
          <w:tcPr>
            <w:tcW w:w="2692" w:type="dxa"/>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sz w:val="24"/>
                <w:szCs w:val="24"/>
                <w:lang w:eastAsia="zh-CN"/>
              </w:rPr>
              <w:t>2013-</w:t>
            </w:r>
            <w:r w:rsidRPr="006A71C6">
              <w:rPr>
                <w:rFonts w:ascii="微软雅黑" w:eastAsia="微软雅黑" w:hAnsi="微软雅黑" w:cs="微软雅黑" w:hint="eastAsia"/>
                <w:sz w:val="24"/>
                <w:szCs w:val="24"/>
                <w:lang w:eastAsia="zh-CN"/>
              </w:rPr>
              <w:t>10</w:t>
            </w:r>
            <w:r w:rsidRPr="006A71C6">
              <w:rPr>
                <w:rFonts w:ascii="微软雅黑" w:eastAsia="微软雅黑" w:hAnsi="微软雅黑" w:cs="微软雅黑"/>
                <w:sz w:val="24"/>
                <w:szCs w:val="24"/>
                <w:lang w:eastAsia="zh-CN"/>
              </w:rPr>
              <w:t>-13</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vAlign w:val="center"/>
          </w:tcPr>
          <w:p w:rsidR="006A71C6" w:rsidRPr="006A71C6" w:rsidRDefault="006A71C6" w:rsidP="00E85974">
            <w:pPr>
              <w:jc w:val="both"/>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lastRenderedPageBreak/>
              <w:t>参与者</w:t>
            </w:r>
            <w:proofErr w:type="spellEnd"/>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教务处老师，目标是根据教学进度，及时向教师学生及所有教学活动的参与者发送通知，将需要执行的教学活动的计划内容广而告之。</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t>触发条件</w:t>
            </w:r>
            <w:proofErr w:type="spellEnd"/>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教务处老师需要向执行对象发送通知</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t>前置条件</w:t>
            </w:r>
            <w:proofErr w:type="spellEnd"/>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教务处老师必须已经被识别和授权</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t>后置条件</w:t>
            </w:r>
            <w:proofErr w:type="spellEnd"/>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通知显示在被通知对象的界面上。</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t>优先级</w:t>
            </w:r>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高</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vAlign w:val="center"/>
          </w:tcPr>
          <w:p w:rsidR="006A71C6" w:rsidRPr="006A71C6" w:rsidRDefault="006A71C6" w:rsidP="00E85974">
            <w:pPr>
              <w:jc w:val="cente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t>正常流程</w:t>
            </w:r>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widowControl w:val="0"/>
              <w:numPr>
                <w:ilvl w:val="0"/>
                <w:numId w:val="40"/>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教务处老师发出发送通知的请求</w:t>
            </w:r>
          </w:p>
          <w:p w:rsidR="006A71C6" w:rsidRPr="006A71C6" w:rsidRDefault="006A71C6" w:rsidP="00E85974">
            <w:pPr>
              <w:widowControl w:val="0"/>
              <w:numPr>
                <w:ilvl w:val="0"/>
                <w:numId w:val="40"/>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系统开始发送通知流程</w:t>
            </w:r>
          </w:p>
          <w:p w:rsidR="006A71C6" w:rsidRPr="006A71C6" w:rsidRDefault="006A71C6" w:rsidP="00E85974">
            <w:pPr>
              <w:widowControl w:val="0"/>
              <w:numPr>
                <w:ilvl w:val="0"/>
                <w:numId w:val="40"/>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系统提示教务处老师选择被通知对象，输入通知的标题和内容。</w:t>
            </w:r>
          </w:p>
          <w:p w:rsidR="006A71C6" w:rsidRPr="006A71C6" w:rsidRDefault="006A71C6" w:rsidP="00E85974">
            <w:pPr>
              <w:widowControl w:val="0"/>
              <w:numPr>
                <w:ilvl w:val="0"/>
                <w:numId w:val="40"/>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教务处老师输入要求的信息</w:t>
            </w:r>
          </w:p>
          <w:p w:rsidR="006A71C6" w:rsidRPr="006A71C6" w:rsidRDefault="006A71C6" w:rsidP="00E85974">
            <w:pPr>
              <w:widowControl w:val="0"/>
              <w:numPr>
                <w:ilvl w:val="0"/>
                <w:numId w:val="40"/>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教务处老师确认发送通知，结束发送通知</w:t>
            </w:r>
          </w:p>
          <w:p w:rsidR="006A71C6" w:rsidRPr="006A71C6" w:rsidRDefault="006A71C6" w:rsidP="00E85974">
            <w:pPr>
              <w:widowControl w:val="0"/>
              <w:ind w:left="360"/>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重复2-5知道发送所有需要发送的通知</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vAlign w:val="center"/>
          </w:tcPr>
          <w:p w:rsidR="006A71C6" w:rsidRPr="006A71C6" w:rsidRDefault="006A71C6" w:rsidP="00E85974">
            <w:pPr>
              <w:jc w:val="cente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t>扩展流程</w:t>
            </w:r>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pStyle w:val="10"/>
              <w:widowControl w:val="0"/>
              <w:ind w:firstLineChars="0" w:firstLine="0"/>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无</w:t>
            </w:r>
          </w:p>
        </w:tc>
      </w:tr>
      <w:tr w:rsidR="006A71C6" w:rsidRPr="006A71C6" w:rsidTr="00E85974">
        <w:trPr>
          <w:tblHeader/>
          <w:jc w:val="center"/>
        </w:trPr>
        <w:tc>
          <w:tcPr>
            <w:tcW w:w="1187" w:type="dxa"/>
            <w:tcBorders>
              <w:top w:val="single" w:sz="8" w:space="0" w:color="9999FF"/>
              <w:bottom w:val="single" w:sz="12"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
                <w:sz w:val="24"/>
                <w:szCs w:val="24"/>
                <w:lang w:eastAsia="zh-CN"/>
              </w:rPr>
            </w:pPr>
            <w:r w:rsidRPr="006A71C6">
              <w:rPr>
                <w:rFonts w:ascii="微软雅黑" w:eastAsia="微软雅黑" w:hAnsi="微软雅黑" w:cs="微软雅黑" w:hint="eastAsia"/>
                <w:bCs/>
                <w:sz w:val="24"/>
                <w:szCs w:val="24"/>
                <w:lang w:eastAsia="zh-CN"/>
              </w:rPr>
              <w:t>特殊需求</w:t>
            </w:r>
          </w:p>
        </w:tc>
        <w:tc>
          <w:tcPr>
            <w:tcW w:w="8311" w:type="dxa"/>
            <w:gridSpan w:val="3"/>
            <w:tcBorders>
              <w:top w:val="single" w:sz="8" w:space="0" w:color="9999FF"/>
              <w:left w:val="single" w:sz="8" w:space="0" w:color="9999FF"/>
              <w:bottom w:val="single" w:sz="12"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无</w:t>
            </w:r>
          </w:p>
        </w:tc>
      </w:tr>
    </w:tbl>
    <w:p w:rsidR="006A71C6" w:rsidRPr="006A71C6" w:rsidRDefault="006A71C6" w:rsidP="006A71C6">
      <w:pPr>
        <w:rPr>
          <w:rFonts w:ascii="微软雅黑" w:eastAsia="微软雅黑" w:hAnsi="微软雅黑" w:cs="微软雅黑" w:hint="eastAsia"/>
          <w:b/>
          <w:bCs/>
          <w:sz w:val="30"/>
          <w:szCs w:val="30"/>
          <w:lang w:eastAsia="zh-CN"/>
        </w:rPr>
      </w:pPr>
    </w:p>
    <w:p w:rsidR="006A71C6" w:rsidRPr="006A71C6" w:rsidRDefault="006A71C6" w:rsidP="006A71C6">
      <w:pPr>
        <w:rPr>
          <w:rFonts w:ascii="微软雅黑" w:eastAsia="微软雅黑" w:hAnsi="微软雅黑" w:cs="微软雅黑"/>
          <w:b/>
          <w:bCs/>
          <w:sz w:val="30"/>
          <w:szCs w:val="30"/>
          <w:lang w:eastAsia="zh-CN"/>
        </w:rPr>
      </w:pPr>
      <w:r w:rsidRPr="006A71C6">
        <w:rPr>
          <w:rFonts w:ascii="微软雅黑" w:eastAsia="微软雅黑" w:hAnsi="微软雅黑" w:cs="微软雅黑" w:hint="eastAsia"/>
          <w:b/>
          <w:bCs/>
          <w:sz w:val="30"/>
          <w:szCs w:val="30"/>
          <w:lang w:eastAsia="zh-CN"/>
        </w:rPr>
        <w:t>用例16.2 时间安排</w:t>
      </w:r>
    </w:p>
    <w:tbl>
      <w:tblPr>
        <w:tblW w:w="9498" w:type="dxa"/>
        <w:jc w:val="center"/>
        <w:tblInd w:w="-34" w:type="dxa"/>
        <w:tblBorders>
          <w:top w:val="single" w:sz="12" w:space="0" w:color="9999FF"/>
          <w:left w:val="single" w:sz="12" w:space="0" w:color="9999FF"/>
          <w:bottom w:val="single" w:sz="12" w:space="0" w:color="9999FF"/>
          <w:right w:val="single" w:sz="12" w:space="0" w:color="9999FF"/>
          <w:insideH w:val="single" w:sz="6" w:space="0" w:color="auto"/>
          <w:insideV w:val="single" w:sz="6" w:space="0" w:color="auto"/>
        </w:tblBorders>
        <w:tblLayout w:type="fixed"/>
        <w:tblLook w:val="0000" w:firstRow="0" w:lastRow="0" w:firstColumn="0" w:lastColumn="0" w:noHBand="0" w:noVBand="0"/>
      </w:tblPr>
      <w:tblGrid>
        <w:gridCol w:w="1187"/>
        <w:gridCol w:w="3638"/>
        <w:gridCol w:w="1981"/>
        <w:gridCol w:w="2692"/>
      </w:tblGrid>
      <w:tr w:rsidR="006A71C6" w:rsidRPr="006A71C6" w:rsidTr="00E85974">
        <w:trPr>
          <w:jc w:val="center"/>
        </w:trPr>
        <w:tc>
          <w:tcPr>
            <w:tcW w:w="1187" w:type="dxa"/>
            <w:tcBorders>
              <w:top w:val="single" w:sz="12"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r w:rsidRPr="006A71C6">
              <w:rPr>
                <w:rFonts w:ascii="微软雅黑" w:eastAsia="微软雅黑" w:hAnsi="微软雅黑" w:cs="微软雅黑"/>
                <w:bCs/>
                <w:sz w:val="24"/>
                <w:szCs w:val="24"/>
              </w:rPr>
              <w:t>ID</w:t>
            </w:r>
          </w:p>
        </w:tc>
        <w:tc>
          <w:tcPr>
            <w:tcW w:w="3638" w:type="dxa"/>
            <w:tcBorders>
              <w:top w:val="single" w:sz="12" w:space="0" w:color="9999FF"/>
              <w:left w:val="single" w:sz="8" w:space="0" w:color="9999FF"/>
              <w:bottom w:val="single" w:sz="8" w:space="0" w:color="9999FF"/>
              <w:right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16.2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t>名称</w:t>
            </w:r>
          </w:p>
        </w:tc>
        <w:tc>
          <w:tcPr>
            <w:tcW w:w="2692" w:type="dxa"/>
            <w:tcBorders>
              <w:top w:val="single" w:sz="12"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时间安排</w:t>
            </w:r>
          </w:p>
        </w:tc>
      </w:tr>
      <w:tr w:rsidR="006A71C6" w:rsidRPr="006A71C6" w:rsidTr="00E85974">
        <w:trP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t>创建者</w:t>
            </w:r>
            <w:proofErr w:type="spellEnd"/>
          </w:p>
        </w:tc>
        <w:tc>
          <w:tcPr>
            <w:tcW w:w="3638" w:type="dxa"/>
            <w:tcBorders>
              <w:top w:val="single" w:sz="8" w:space="0" w:color="9999FF"/>
              <w:left w:val="single" w:sz="8" w:space="0" w:color="9999FF"/>
              <w:bottom w:val="single" w:sz="8" w:space="0" w:color="9999FF"/>
              <w:right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刘璟</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t>最后一次更新者</w:t>
            </w:r>
          </w:p>
        </w:tc>
        <w:tc>
          <w:tcPr>
            <w:tcW w:w="2692" w:type="dxa"/>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刘璟</w:t>
            </w:r>
          </w:p>
        </w:tc>
      </w:tr>
      <w:tr w:rsidR="006A71C6" w:rsidRPr="006A71C6" w:rsidTr="00E85974">
        <w:trP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t>创建日期</w:t>
            </w:r>
            <w:proofErr w:type="spellEnd"/>
          </w:p>
        </w:tc>
        <w:tc>
          <w:tcPr>
            <w:tcW w:w="3638" w:type="dxa"/>
            <w:tcBorders>
              <w:top w:val="single" w:sz="8" w:space="0" w:color="9999FF"/>
              <w:left w:val="single" w:sz="8" w:space="0" w:color="9999FF"/>
              <w:bottom w:val="single" w:sz="8" w:space="0" w:color="9999FF"/>
              <w:right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rPr>
            </w:pPr>
            <w:r w:rsidRPr="006A71C6">
              <w:rPr>
                <w:rFonts w:ascii="微软雅黑" w:eastAsia="微软雅黑" w:hAnsi="微软雅黑" w:cs="微软雅黑"/>
                <w:sz w:val="24"/>
                <w:szCs w:val="24"/>
                <w:lang w:eastAsia="zh-CN"/>
              </w:rPr>
              <w:t>2013-</w:t>
            </w:r>
            <w:r w:rsidRPr="006A71C6">
              <w:rPr>
                <w:rFonts w:ascii="微软雅黑" w:eastAsia="微软雅黑" w:hAnsi="微软雅黑" w:cs="微软雅黑" w:hint="eastAsia"/>
                <w:sz w:val="24"/>
                <w:szCs w:val="24"/>
                <w:lang w:eastAsia="zh-CN"/>
              </w:rPr>
              <w:t>10-13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t>最后更新日期</w:t>
            </w:r>
          </w:p>
        </w:tc>
        <w:tc>
          <w:tcPr>
            <w:tcW w:w="2692" w:type="dxa"/>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sz w:val="24"/>
                <w:szCs w:val="24"/>
                <w:lang w:eastAsia="zh-CN"/>
              </w:rPr>
              <w:t>2013-</w:t>
            </w:r>
            <w:r w:rsidRPr="006A71C6">
              <w:rPr>
                <w:rFonts w:ascii="微软雅黑" w:eastAsia="微软雅黑" w:hAnsi="微软雅黑" w:cs="微软雅黑" w:hint="eastAsia"/>
                <w:sz w:val="24"/>
                <w:szCs w:val="24"/>
                <w:lang w:eastAsia="zh-CN"/>
              </w:rPr>
              <w:t>10</w:t>
            </w:r>
            <w:r w:rsidRPr="006A71C6">
              <w:rPr>
                <w:rFonts w:ascii="微软雅黑" w:eastAsia="微软雅黑" w:hAnsi="微软雅黑" w:cs="微软雅黑"/>
                <w:sz w:val="24"/>
                <w:szCs w:val="24"/>
                <w:lang w:eastAsia="zh-CN"/>
              </w:rPr>
              <w:t>-13</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vAlign w:val="center"/>
          </w:tcPr>
          <w:p w:rsidR="006A71C6" w:rsidRPr="006A71C6" w:rsidRDefault="006A71C6" w:rsidP="00E85974">
            <w:pPr>
              <w:jc w:val="both"/>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t>参与者</w:t>
            </w:r>
            <w:proofErr w:type="spellEnd"/>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教务处老师，目标是教务处老师设置各个教学活动的开始时间和截止时间，是系统的时间</w:t>
            </w:r>
            <w:proofErr w:type="gramStart"/>
            <w:r w:rsidRPr="006A71C6">
              <w:rPr>
                <w:rFonts w:ascii="微软雅黑" w:eastAsia="微软雅黑" w:hAnsi="微软雅黑" w:cs="微软雅黑" w:hint="eastAsia"/>
                <w:sz w:val="24"/>
                <w:szCs w:val="24"/>
                <w:lang w:eastAsia="zh-CN"/>
              </w:rPr>
              <w:t>先正常</w:t>
            </w:r>
            <w:proofErr w:type="gramEnd"/>
            <w:r w:rsidRPr="006A71C6">
              <w:rPr>
                <w:rFonts w:ascii="微软雅黑" w:eastAsia="微软雅黑" w:hAnsi="微软雅黑" w:cs="微软雅黑" w:hint="eastAsia"/>
                <w:sz w:val="24"/>
                <w:szCs w:val="24"/>
                <w:lang w:eastAsia="zh-CN"/>
              </w:rPr>
              <w:t>运行。</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t>触发条件</w:t>
            </w:r>
            <w:proofErr w:type="spellEnd"/>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教务处老师在学期开始之前唯一</w:t>
            </w:r>
            <w:proofErr w:type="gramStart"/>
            <w:r w:rsidRPr="006A71C6">
              <w:rPr>
                <w:rFonts w:ascii="微软雅黑" w:eastAsia="微软雅黑" w:hAnsi="微软雅黑" w:cs="微软雅黑" w:hint="eastAsia"/>
                <w:sz w:val="24"/>
                <w:szCs w:val="24"/>
                <w:lang w:eastAsia="zh-CN"/>
              </w:rPr>
              <w:t>一</w:t>
            </w:r>
            <w:proofErr w:type="gramEnd"/>
            <w:r w:rsidRPr="006A71C6">
              <w:rPr>
                <w:rFonts w:ascii="微软雅黑" w:eastAsia="微软雅黑" w:hAnsi="微软雅黑" w:cs="微软雅黑" w:hint="eastAsia"/>
                <w:sz w:val="24"/>
                <w:szCs w:val="24"/>
                <w:lang w:eastAsia="zh-CN"/>
              </w:rPr>
              <w:t>次设置本学期的时间安排。</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t>前置条件</w:t>
            </w:r>
            <w:proofErr w:type="spellEnd"/>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教务处老师必须已经被识别和授权</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rPr>
            </w:pPr>
            <w:proofErr w:type="spellStart"/>
            <w:r w:rsidRPr="006A71C6">
              <w:rPr>
                <w:rFonts w:ascii="微软雅黑" w:eastAsia="微软雅黑" w:hAnsi="微软雅黑" w:cs="微软雅黑" w:hint="eastAsia"/>
                <w:bCs/>
                <w:sz w:val="24"/>
                <w:szCs w:val="24"/>
              </w:rPr>
              <w:t>后置条件</w:t>
            </w:r>
            <w:proofErr w:type="spellEnd"/>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系统初始化系统状态。</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t>优先级</w:t>
            </w:r>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高</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vAlign w:val="center"/>
          </w:tcPr>
          <w:p w:rsidR="006A71C6" w:rsidRPr="006A71C6" w:rsidRDefault="006A71C6" w:rsidP="00E85974">
            <w:pPr>
              <w:jc w:val="cente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lastRenderedPageBreak/>
              <w:t>正常流程</w:t>
            </w:r>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widowControl w:val="0"/>
              <w:numPr>
                <w:ilvl w:val="0"/>
                <w:numId w:val="41"/>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教务处老师请求进行一个学期的教学时间安排。</w:t>
            </w:r>
          </w:p>
          <w:p w:rsidR="006A71C6" w:rsidRPr="006A71C6" w:rsidRDefault="006A71C6" w:rsidP="00E85974">
            <w:pPr>
              <w:widowControl w:val="0"/>
              <w:numPr>
                <w:ilvl w:val="0"/>
                <w:numId w:val="41"/>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系统开始时间安排的流程</w:t>
            </w:r>
          </w:p>
          <w:p w:rsidR="006A71C6" w:rsidRPr="006A71C6" w:rsidRDefault="006A71C6" w:rsidP="00E85974">
            <w:pPr>
              <w:widowControl w:val="0"/>
              <w:numPr>
                <w:ilvl w:val="0"/>
                <w:numId w:val="41"/>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系统显示教学活动的列表</w:t>
            </w:r>
          </w:p>
          <w:p w:rsidR="006A71C6" w:rsidRPr="006A71C6" w:rsidRDefault="006A71C6" w:rsidP="00E85974">
            <w:pPr>
              <w:widowControl w:val="0"/>
              <w:numPr>
                <w:ilvl w:val="0"/>
                <w:numId w:val="41"/>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教务处老师选中一个教学活动</w:t>
            </w:r>
          </w:p>
          <w:p w:rsidR="006A71C6" w:rsidRPr="006A71C6" w:rsidRDefault="006A71C6" w:rsidP="00E85974">
            <w:pPr>
              <w:widowControl w:val="0"/>
              <w:numPr>
                <w:ilvl w:val="0"/>
                <w:numId w:val="41"/>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系统提示教务处老师输入该教学活动的开始时间，截止时间。</w:t>
            </w:r>
          </w:p>
          <w:p w:rsidR="006A71C6" w:rsidRPr="006A71C6" w:rsidRDefault="006A71C6" w:rsidP="00E85974">
            <w:pPr>
              <w:widowControl w:val="0"/>
              <w:numPr>
                <w:ilvl w:val="0"/>
                <w:numId w:val="41"/>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教务处老师输入所需信息并确认。</w:t>
            </w:r>
          </w:p>
          <w:p w:rsidR="006A71C6" w:rsidRPr="006A71C6" w:rsidRDefault="006A71C6" w:rsidP="00E85974">
            <w:pPr>
              <w:widowControl w:val="0"/>
              <w:numPr>
                <w:ilvl w:val="0"/>
                <w:numId w:val="41"/>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系统提示是否确认设置</w:t>
            </w:r>
          </w:p>
          <w:p w:rsidR="006A71C6" w:rsidRPr="006A71C6" w:rsidRDefault="006A71C6" w:rsidP="00E85974">
            <w:pPr>
              <w:widowControl w:val="0"/>
              <w:numPr>
                <w:ilvl w:val="0"/>
                <w:numId w:val="41"/>
              </w:numPr>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教务处老师再次确认设置情况，确认设置。</w:t>
            </w:r>
          </w:p>
          <w:p w:rsidR="006A71C6" w:rsidRPr="006A71C6" w:rsidRDefault="006A71C6" w:rsidP="00E85974">
            <w:pPr>
              <w:widowControl w:val="0"/>
              <w:ind w:left="360"/>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重复4-8知道设置完所有的教学活动的时间。</w:t>
            </w:r>
          </w:p>
        </w:tc>
      </w:tr>
      <w:tr w:rsidR="006A71C6" w:rsidRPr="006A71C6" w:rsidTr="00E85974">
        <w:trPr>
          <w:tblHeader/>
          <w:jc w:val="center"/>
        </w:trPr>
        <w:tc>
          <w:tcPr>
            <w:tcW w:w="1187" w:type="dxa"/>
            <w:tcBorders>
              <w:top w:val="single" w:sz="8" w:space="0" w:color="9999FF"/>
              <w:bottom w:val="single" w:sz="8" w:space="0" w:color="9999FF"/>
              <w:right w:val="single" w:sz="8" w:space="0" w:color="9999FF"/>
            </w:tcBorders>
            <w:shd w:val="clear" w:color="auto" w:fill="333399"/>
            <w:vAlign w:val="center"/>
          </w:tcPr>
          <w:p w:rsidR="006A71C6" w:rsidRPr="006A71C6" w:rsidRDefault="006A71C6" w:rsidP="00E85974">
            <w:pPr>
              <w:jc w:val="center"/>
              <w:rPr>
                <w:rFonts w:ascii="微软雅黑" w:eastAsia="微软雅黑" w:hAnsi="微软雅黑" w:cs="微软雅黑"/>
                <w:bCs/>
                <w:sz w:val="24"/>
                <w:szCs w:val="24"/>
                <w:lang w:eastAsia="zh-CN"/>
              </w:rPr>
            </w:pPr>
            <w:r w:rsidRPr="006A71C6">
              <w:rPr>
                <w:rFonts w:ascii="微软雅黑" w:eastAsia="微软雅黑" w:hAnsi="微软雅黑" w:cs="微软雅黑" w:hint="eastAsia"/>
                <w:bCs/>
                <w:sz w:val="24"/>
                <w:szCs w:val="24"/>
                <w:lang w:eastAsia="zh-CN"/>
              </w:rPr>
              <w:t>扩展流程</w:t>
            </w:r>
          </w:p>
        </w:tc>
        <w:tc>
          <w:tcPr>
            <w:tcW w:w="8311" w:type="dxa"/>
            <w:gridSpan w:val="3"/>
            <w:tcBorders>
              <w:top w:val="single" w:sz="8" w:space="0" w:color="9999FF"/>
              <w:left w:val="single" w:sz="8" w:space="0" w:color="9999FF"/>
              <w:bottom w:val="single" w:sz="8" w:space="0" w:color="9999FF"/>
            </w:tcBorders>
            <w:shd w:val="clear" w:color="auto" w:fill="E6E6E6"/>
          </w:tcPr>
          <w:p w:rsidR="006A71C6" w:rsidRPr="006A71C6" w:rsidRDefault="006A71C6" w:rsidP="00E85974">
            <w:pPr>
              <w:pStyle w:val="10"/>
              <w:widowControl w:val="0"/>
              <w:ind w:firstLineChars="0" w:firstLine="0"/>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8.a如果某个教学活动已经设置过时间，则新设置无效。</w:t>
            </w:r>
          </w:p>
          <w:p w:rsidR="006A71C6" w:rsidRPr="006A71C6" w:rsidRDefault="006A71C6" w:rsidP="00E85974">
            <w:pPr>
              <w:pStyle w:val="10"/>
              <w:widowControl w:val="0"/>
              <w:ind w:firstLineChars="0" w:firstLine="0"/>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8.b教务处老师取消设置</w:t>
            </w:r>
          </w:p>
          <w:p w:rsidR="006A71C6" w:rsidRPr="006A71C6" w:rsidRDefault="006A71C6" w:rsidP="00E85974">
            <w:pPr>
              <w:pStyle w:val="10"/>
              <w:widowControl w:val="0"/>
              <w:ind w:firstLineChars="0" w:firstLine="0"/>
              <w:jc w:val="both"/>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 xml:space="preserve">  8.b.1 系统返回通知发送。</w:t>
            </w:r>
          </w:p>
        </w:tc>
      </w:tr>
      <w:tr w:rsidR="006A71C6" w:rsidRPr="006A71C6" w:rsidTr="00E85974">
        <w:trPr>
          <w:tblHeader/>
          <w:jc w:val="center"/>
        </w:trPr>
        <w:tc>
          <w:tcPr>
            <w:tcW w:w="1187" w:type="dxa"/>
            <w:tcBorders>
              <w:top w:val="single" w:sz="8" w:space="0" w:color="9999FF"/>
              <w:bottom w:val="single" w:sz="12" w:space="0" w:color="9999FF"/>
              <w:right w:val="single" w:sz="8" w:space="0" w:color="9999FF"/>
            </w:tcBorders>
            <w:shd w:val="clear" w:color="auto" w:fill="333399"/>
          </w:tcPr>
          <w:p w:rsidR="006A71C6" w:rsidRPr="006A71C6" w:rsidRDefault="006A71C6" w:rsidP="00E85974">
            <w:pPr>
              <w:rPr>
                <w:rFonts w:ascii="微软雅黑" w:eastAsia="微软雅黑" w:hAnsi="微软雅黑" w:cs="微软雅黑"/>
                <w:b/>
                <w:sz w:val="24"/>
                <w:szCs w:val="24"/>
                <w:lang w:eastAsia="zh-CN"/>
              </w:rPr>
            </w:pPr>
            <w:r w:rsidRPr="006A71C6">
              <w:rPr>
                <w:rFonts w:ascii="微软雅黑" w:eastAsia="微软雅黑" w:hAnsi="微软雅黑" w:cs="微软雅黑" w:hint="eastAsia"/>
                <w:bCs/>
                <w:sz w:val="24"/>
                <w:szCs w:val="24"/>
                <w:lang w:eastAsia="zh-CN"/>
              </w:rPr>
              <w:t>特殊需求</w:t>
            </w:r>
          </w:p>
        </w:tc>
        <w:tc>
          <w:tcPr>
            <w:tcW w:w="8311" w:type="dxa"/>
            <w:gridSpan w:val="3"/>
            <w:tcBorders>
              <w:top w:val="single" w:sz="8" w:space="0" w:color="9999FF"/>
              <w:left w:val="single" w:sz="8" w:space="0" w:color="9999FF"/>
              <w:bottom w:val="single" w:sz="12" w:space="0" w:color="9999FF"/>
            </w:tcBorders>
            <w:shd w:val="clear" w:color="auto" w:fill="E6E6E6"/>
          </w:tcPr>
          <w:p w:rsidR="006A71C6" w:rsidRPr="006A71C6" w:rsidRDefault="006A71C6" w:rsidP="00E85974">
            <w:pPr>
              <w:rPr>
                <w:rFonts w:ascii="微软雅黑" w:eastAsia="微软雅黑" w:hAnsi="微软雅黑" w:cs="微软雅黑"/>
                <w:sz w:val="24"/>
                <w:szCs w:val="24"/>
                <w:lang w:eastAsia="zh-CN"/>
              </w:rPr>
            </w:pPr>
            <w:r w:rsidRPr="006A71C6">
              <w:rPr>
                <w:rFonts w:ascii="微软雅黑" w:eastAsia="微软雅黑" w:hAnsi="微软雅黑" w:cs="微软雅黑" w:hint="eastAsia"/>
                <w:sz w:val="24"/>
                <w:szCs w:val="24"/>
                <w:lang w:eastAsia="zh-CN"/>
              </w:rPr>
              <w:t>该时间安排应该用于指导系统的状态转换。</w:t>
            </w:r>
          </w:p>
        </w:tc>
      </w:tr>
    </w:tbl>
    <w:p w:rsidR="00BA7DE8" w:rsidRPr="006A71C6" w:rsidRDefault="00BA7DE8">
      <w:pPr>
        <w:rPr>
          <w:rFonts w:ascii="Cambria" w:hAnsi="Cambria"/>
          <w:b/>
          <w:bCs/>
          <w:sz w:val="32"/>
          <w:szCs w:val="32"/>
          <w:lang w:eastAsia="zh-CN"/>
        </w:rPr>
      </w:pPr>
    </w:p>
    <w:sectPr w:rsidR="00BA7DE8" w:rsidRPr="006A71C6">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336" w:rsidRDefault="004A7336">
      <w:r>
        <w:separator/>
      </w:r>
    </w:p>
  </w:endnote>
  <w:endnote w:type="continuationSeparator" w:id="0">
    <w:p w:rsidR="004A7336" w:rsidRDefault="004A7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Î¢ÈíÑÅºÚ Western">
    <w:altName w:val="Segoe Print"/>
    <w:charset w:val="00"/>
    <w:family w:val="auto"/>
    <w:pitch w:val="default"/>
    <w:sig w:usb0="00000003" w:usb1="00000000" w:usb2="00000000" w:usb3="00000000" w:csb0="00000001" w:csb1="00000000"/>
  </w:font>
  <w:font w:name="Adobe 黑体 Std R">
    <w:altName w:val="Arial Unicode MS"/>
    <w:charset w:val="86"/>
    <w:family w:val="auto"/>
    <w:pitch w:val="default"/>
    <w:sig w:usb0="00000000"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026" w:rsidRDefault="004A7336">
    <w:pPr>
      <w:pStyle w:val="a3"/>
      <w:rPr>
        <w:i w:val="0"/>
        <w:lang w:val="zh-CN" w:eastAsia="zh-CN"/>
      </w:rPr>
    </w:pPr>
    <w:r>
      <w:rPr>
        <w:lang w:eastAsia="zh-CN"/>
      </w:rPr>
      <w:pict>
        <v:shapetype id="_x0000_t202" coordsize="21600,21600" o:spt="202" path="m,l,21600r21600,l21600,xe">
          <v:stroke joinstyle="miter"/>
          <v:path gradientshapeok="t" o:connecttype="rect"/>
        </v:shapetype>
        <v:shape id="文本框154" o:spid="_x0000_s2050" type="#_x0000_t202" style="position:absolute;left:0;text-align:left;margin-left:0;margin-top:0;width:81.8pt;height:15.4pt;z-index:1;mso-position-horizontal:center;mso-position-horizontal-relative:margin" o:preferrelative="t" filled="f" stroked="f">
          <v:textbox inset="0,0,0,0">
            <w:txbxContent>
              <w:p w:rsidR="00602026" w:rsidRDefault="00602026">
                <w:pPr>
                  <w:snapToGrid w:val="0"/>
                  <w:rPr>
                    <w:rFonts w:ascii="微软雅黑" w:eastAsia="微软雅黑" w:hAnsi="微软雅黑" w:cs="微软雅黑"/>
                    <w:sz w:val="18"/>
                    <w:lang w:eastAsia="zh-CN"/>
                  </w:rPr>
                </w:pPr>
                <w:r>
                  <w:rPr>
                    <w:rFonts w:ascii="微软雅黑" w:eastAsia="微软雅黑" w:hAnsi="微软雅黑" w:cs="微软雅黑" w:hint="eastAsia"/>
                    <w:sz w:val="18"/>
                    <w:lang w:eastAsia="zh-CN"/>
                  </w:rPr>
                  <w:t>第</w:t>
                </w:r>
                <w:r>
                  <w:rPr>
                    <w:rFonts w:ascii="微软雅黑" w:eastAsia="微软雅黑" w:hAnsi="微软雅黑" w:cs="微软雅黑"/>
                    <w:sz w:val="18"/>
                    <w:lang w:eastAsia="zh-CN"/>
                  </w:rPr>
                  <w:t xml:space="preserve"> </w:t>
                </w:r>
                <w:r>
                  <w:rPr>
                    <w:rFonts w:ascii="微软雅黑" w:eastAsia="微软雅黑" w:hAnsi="微软雅黑" w:cs="微软雅黑"/>
                    <w:sz w:val="18"/>
                    <w:lang w:eastAsia="zh-CN"/>
                  </w:rPr>
                  <w:fldChar w:fldCharType="begin"/>
                </w:r>
                <w:r>
                  <w:rPr>
                    <w:rFonts w:ascii="微软雅黑" w:eastAsia="微软雅黑" w:hAnsi="微软雅黑" w:cs="微软雅黑"/>
                    <w:sz w:val="18"/>
                    <w:lang w:eastAsia="zh-CN"/>
                  </w:rPr>
                  <w:instrText xml:space="preserve"> PAGE  \* MERGEFORMAT </w:instrText>
                </w:r>
                <w:r>
                  <w:rPr>
                    <w:rFonts w:ascii="微软雅黑" w:eastAsia="微软雅黑" w:hAnsi="微软雅黑" w:cs="微软雅黑"/>
                    <w:sz w:val="18"/>
                    <w:lang w:eastAsia="zh-CN"/>
                  </w:rPr>
                  <w:fldChar w:fldCharType="separate"/>
                </w:r>
                <w:r w:rsidR="00C352BB" w:rsidRPr="00C352BB">
                  <w:rPr>
                    <w:noProof/>
                  </w:rPr>
                  <w:t>3</w:t>
                </w:r>
                <w:r>
                  <w:rPr>
                    <w:rFonts w:ascii="微软雅黑" w:eastAsia="微软雅黑" w:hAnsi="微软雅黑" w:cs="微软雅黑"/>
                    <w:sz w:val="18"/>
                    <w:lang w:eastAsia="zh-CN"/>
                  </w:rPr>
                  <w:fldChar w:fldCharType="end"/>
                </w:r>
                <w:r>
                  <w:rPr>
                    <w:rFonts w:ascii="微软雅黑" w:eastAsia="微软雅黑" w:hAnsi="微软雅黑" w:cs="微软雅黑"/>
                    <w:sz w:val="18"/>
                    <w:lang w:eastAsia="zh-CN"/>
                  </w:rPr>
                  <w:t xml:space="preserve"> </w:t>
                </w:r>
                <w:r>
                  <w:rPr>
                    <w:rFonts w:ascii="微软雅黑" w:eastAsia="微软雅黑" w:hAnsi="微软雅黑" w:cs="微软雅黑" w:hint="eastAsia"/>
                    <w:sz w:val="18"/>
                    <w:lang w:eastAsia="zh-CN"/>
                  </w:rPr>
                  <w:t>页</w:t>
                </w:r>
                <w:r>
                  <w:rPr>
                    <w:rFonts w:ascii="微软雅黑" w:eastAsia="微软雅黑" w:hAnsi="微软雅黑" w:cs="微软雅黑"/>
                    <w:sz w:val="18"/>
                    <w:lang w:eastAsia="zh-CN"/>
                  </w:rPr>
                  <w:t xml:space="preserve"> </w:t>
                </w:r>
                <w:r>
                  <w:rPr>
                    <w:rFonts w:ascii="微软雅黑" w:eastAsia="微软雅黑" w:hAnsi="微软雅黑" w:cs="微软雅黑" w:hint="eastAsia"/>
                    <w:sz w:val="18"/>
                    <w:lang w:eastAsia="zh-CN"/>
                  </w:rPr>
                  <w:t>共</w:t>
                </w:r>
                <w:r>
                  <w:rPr>
                    <w:rFonts w:ascii="微软雅黑" w:eastAsia="微软雅黑" w:hAnsi="微软雅黑" w:cs="微软雅黑"/>
                    <w:sz w:val="18"/>
                    <w:lang w:eastAsia="zh-CN"/>
                  </w:rPr>
                  <w:t xml:space="preserve"> </w:t>
                </w:r>
                <w:r w:rsidR="004A7336">
                  <w:fldChar w:fldCharType="begin"/>
                </w:r>
                <w:r w:rsidR="004A7336">
                  <w:instrText xml:space="preserve"> NUMPAGES  \* MERGEFORMAT </w:instrText>
                </w:r>
                <w:r w:rsidR="004A7336">
                  <w:fldChar w:fldCharType="separate"/>
                </w:r>
                <w:r w:rsidR="00C352BB" w:rsidRPr="00C352BB">
                  <w:rPr>
                    <w:rFonts w:ascii="微软雅黑" w:eastAsia="微软雅黑" w:hAnsi="微软雅黑" w:cs="微软雅黑"/>
                    <w:noProof/>
                    <w:sz w:val="18"/>
                    <w:lang w:eastAsia="zh-CN"/>
                  </w:rPr>
                  <w:t>26</w:t>
                </w:r>
                <w:r w:rsidR="004A7336">
                  <w:rPr>
                    <w:rFonts w:ascii="微软雅黑" w:eastAsia="微软雅黑" w:hAnsi="微软雅黑" w:cs="微软雅黑"/>
                    <w:noProof/>
                    <w:sz w:val="18"/>
                    <w:lang w:eastAsia="zh-CN"/>
                  </w:rPr>
                  <w:fldChar w:fldCharType="end"/>
                </w:r>
                <w:r>
                  <w:rPr>
                    <w:rFonts w:ascii="微软雅黑" w:eastAsia="微软雅黑" w:hAnsi="微软雅黑" w:cs="微软雅黑"/>
                    <w:sz w:val="18"/>
                    <w:lang w:eastAsia="zh-CN"/>
                  </w:rPr>
                  <w:t xml:space="preserve"> </w:t>
                </w:r>
                <w:r>
                  <w:rPr>
                    <w:rFonts w:ascii="微软雅黑" w:eastAsia="微软雅黑" w:hAnsi="微软雅黑" w:cs="微软雅黑" w:hint="eastAsia"/>
                    <w:sz w:val="18"/>
                    <w:lang w:eastAsia="zh-CN"/>
                  </w:rPr>
                  <w:t>页</w:t>
                </w:r>
              </w:p>
            </w:txbxContent>
          </v:textbox>
          <w10:wrap anchorx="margin"/>
        </v:shape>
      </w:pict>
    </w:r>
  </w:p>
  <w:p w:rsidR="00602026" w:rsidRDefault="0060202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336" w:rsidRDefault="004A7336">
      <w:r>
        <w:separator/>
      </w:r>
    </w:p>
  </w:footnote>
  <w:footnote w:type="continuationSeparator" w:id="0">
    <w:p w:rsidR="004A7336" w:rsidRDefault="004A7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026" w:rsidRDefault="004A7336">
    <w:pPr>
      <w:pStyle w:val="a4"/>
      <w:tabs>
        <w:tab w:val="clear" w:pos="8640"/>
        <w:tab w:val="right" w:pos="9360"/>
      </w:tabs>
      <w:jc w:val="both"/>
      <w:rPr>
        <w:rFonts w:ascii="微软雅黑" w:eastAsia="微软雅黑" w:hAnsi="微软雅黑" w:cs="微软雅黑"/>
        <w:b w:val="0"/>
        <w:i w:val="0"/>
        <w:sz w:val="21"/>
        <w:szCs w:val="21"/>
        <w:lang w:eastAsia="zh-CN"/>
      </w:rPr>
    </w:pPr>
    <w:r>
      <w:rPr>
        <w:sz w:val="21"/>
      </w:rPr>
      <w:pict>
        <v:line id="_x0000_s2051" style="position:absolute;left:0;text-align:left;z-index:3" from="-2.1pt,16.75pt" to="468.35pt,18.1pt" o:preferrelative="t" strokeweight=".25pt">
          <v:stroke miterlimit="2"/>
        </v:line>
      </w:pict>
    </w:r>
    <w:r w:rsidR="00602026">
      <w:rPr>
        <w:rFonts w:ascii="微软雅黑" w:eastAsia="微软雅黑" w:hAnsi="微软雅黑" w:cs="微软雅黑" w:hint="eastAsia"/>
        <w:b w:val="0"/>
        <w:i w:val="0"/>
        <w:sz w:val="21"/>
        <w:szCs w:val="21"/>
        <w:lang w:eastAsia="zh-CN"/>
      </w:rPr>
      <w:t>用例文档</w:t>
    </w:r>
    <w:r w:rsidR="00602026">
      <w:rPr>
        <w:b w:val="0"/>
        <w:i w:val="0"/>
        <w:sz w:val="21"/>
        <w:szCs w:val="21"/>
        <w:lang w:eastAsia="zh-CN"/>
      </w:rPr>
      <w:t xml:space="preserve">                      </w:t>
    </w:r>
    <w:r w:rsidR="00602026">
      <w:rPr>
        <w:rFonts w:hint="eastAsia"/>
        <w:b w:val="0"/>
        <w:i w:val="0"/>
        <w:sz w:val="21"/>
        <w:szCs w:val="21"/>
        <w:lang w:eastAsia="zh-CN"/>
      </w:rPr>
      <w:t xml:space="preserve">    </w:t>
    </w:r>
    <w:r w:rsidR="00602026">
      <w:rPr>
        <w:rFonts w:ascii="微软雅黑" w:eastAsia="微软雅黑" w:hAnsi="微软雅黑" w:cs="微软雅黑"/>
        <w:b w:val="0"/>
        <w:i w:val="0"/>
        <w:sz w:val="21"/>
        <w:szCs w:val="21"/>
        <w:lang w:eastAsia="zh-CN"/>
      </w:rPr>
      <w:t>NJWU</w:t>
    </w:r>
    <w:r w:rsidR="00602026">
      <w:rPr>
        <w:rFonts w:ascii="微软雅黑" w:eastAsia="微软雅黑" w:hAnsi="微软雅黑" w:cs="微软雅黑" w:hint="eastAsia"/>
        <w:b w:val="0"/>
        <w:i w:val="0"/>
        <w:sz w:val="21"/>
        <w:szCs w:val="21"/>
        <w:lang w:eastAsia="zh-CN"/>
      </w:rPr>
      <w:t>选课系统</w:t>
    </w:r>
    <w:r w:rsidR="00602026">
      <w:rPr>
        <w:rFonts w:ascii="微软雅黑" w:eastAsia="微软雅黑" w:hAnsi="微软雅黑" w:cs="微软雅黑"/>
        <w:b w:val="0"/>
        <w:i w:val="0"/>
        <w:sz w:val="21"/>
        <w:szCs w:val="21"/>
        <w:lang w:eastAsia="zh-CN"/>
      </w:rPr>
      <w:t>CSS</w:t>
    </w:r>
    <w:r w:rsidR="00602026">
      <w:rPr>
        <w:rFonts w:ascii="Î¢ÈíÑÅºÚ Western" w:eastAsia="微软雅黑" w:hAnsi="Î¢ÈíÑÅºÚ Western" w:cs="Î¢ÈíÑÅºÚ Western"/>
        <w:b w:val="0"/>
        <w:i w:val="0"/>
        <w:sz w:val="21"/>
        <w:szCs w:val="21"/>
        <w:lang w:eastAsia="zh-CN"/>
      </w:rPr>
      <w:t xml:space="preserve">           </w:t>
    </w:r>
    <w:r w:rsidR="00602026">
      <w:rPr>
        <w:rFonts w:ascii="Î¢ÈíÑÅºÚ Western" w:eastAsia="微软雅黑" w:hAnsi="Î¢ÈíÑÅºÚ Western" w:cs="Î¢ÈíÑÅºÚ Western" w:hint="eastAsia"/>
        <w:b w:val="0"/>
        <w:i w:val="0"/>
        <w:sz w:val="21"/>
        <w:szCs w:val="21"/>
        <w:lang w:eastAsia="zh-CN"/>
      </w:rPr>
      <w:t xml:space="preserve">          </w:t>
    </w:r>
    <w:r w:rsidR="00602026">
      <w:rPr>
        <w:rFonts w:ascii="Î¢ÈíÑÅºÚ Western" w:eastAsia="微软雅黑" w:hAnsi="Î¢ÈíÑÅºÚ Western" w:cs="Î¢ÈíÑÅºÚ Western"/>
        <w:b w:val="0"/>
        <w:i w:val="0"/>
        <w:sz w:val="21"/>
        <w:szCs w:val="21"/>
        <w:lang w:eastAsia="zh-CN"/>
      </w:rPr>
      <w:t xml:space="preserve">       </w:t>
    </w:r>
    <w:r w:rsidR="00602026">
      <w:rPr>
        <w:rFonts w:ascii="微软雅黑" w:eastAsia="微软雅黑" w:hAnsi="微软雅黑" w:cs="微软雅黑"/>
        <w:b w:val="0"/>
        <w:i w:val="0"/>
        <w:sz w:val="21"/>
        <w:szCs w:val="21"/>
        <w:lang w:eastAsia="zh-CN"/>
      </w:rPr>
      <w:t>AURORA</w:t>
    </w:r>
  </w:p>
  <w:p w:rsidR="00602026" w:rsidRDefault="0060202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026" w:rsidRDefault="004A7336">
    <w:pPr>
      <w:pStyle w:val="a4"/>
      <w:tabs>
        <w:tab w:val="clear" w:pos="8640"/>
        <w:tab w:val="right" w:pos="9360"/>
      </w:tabs>
      <w:jc w:val="both"/>
      <w:rPr>
        <w:rFonts w:ascii="微软雅黑" w:eastAsia="微软雅黑" w:hAnsi="微软雅黑" w:cs="微软雅黑"/>
        <w:b w:val="0"/>
        <w:i w:val="0"/>
        <w:sz w:val="21"/>
        <w:szCs w:val="21"/>
        <w:lang w:eastAsia="zh-CN"/>
      </w:rPr>
    </w:pPr>
    <w:r>
      <w:rPr>
        <w:sz w:val="21"/>
      </w:rPr>
      <w:pict>
        <v:line id="直线 5" o:spid="_x0000_s2049" style="position:absolute;left:0;text-align:left;z-index:2" from="-2.1pt,16.75pt" to="468.35pt,18.1pt" o:preferrelative="t" strokeweight=".25pt">
          <v:stroke miterlimit="2"/>
        </v:line>
      </w:pict>
    </w:r>
    <w:r w:rsidR="00602026">
      <w:rPr>
        <w:rFonts w:ascii="微软雅黑" w:eastAsia="微软雅黑" w:hAnsi="微软雅黑" w:cs="微软雅黑" w:hint="eastAsia"/>
        <w:b w:val="0"/>
        <w:i w:val="0"/>
        <w:sz w:val="21"/>
        <w:szCs w:val="21"/>
        <w:lang w:eastAsia="zh-CN"/>
      </w:rPr>
      <w:t>用例文档</w:t>
    </w:r>
    <w:r w:rsidR="00602026">
      <w:rPr>
        <w:b w:val="0"/>
        <w:i w:val="0"/>
        <w:sz w:val="21"/>
        <w:szCs w:val="21"/>
        <w:lang w:eastAsia="zh-CN"/>
      </w:rPr>
      <w:t xml:space="preserve">                      </w:t>
    </w:r>
    <w:r w:rsidR="00602026">
      <w:rPr>
        <w:rFonts w:hint="eastAsia"/>
        <w:b w:val="0"/>
        <w:i w:val="0"/>
        <w:sz w:val="21"/>
        <w:szCs w:val="21"/>
        <w:lang w:eastAsia="zh-CN"/>
      </w:rPr>
      <w:t xml:space="preserve">    </w:t>
    </w:r>
    <w:r w:rsidR="00602026">
      <w:rPr>
        <w:rFonts w:ascii="微软雅黑" w:eastAsia="微软雅黑" w:hAnsi="微软雅黑" w:cs="微软雅黑"/>
        <w:b w:val="0"/>
        <w:i w:val="0"/>
        <w:sz w:val="21"/>
        <w:szCs w:val="21"/>
        <w:lang w:eastAsia="zh-CN"/>
      </w:rPr>
      <w:t>NJWU</w:t>
    </w:r>
    <w:r w:rsidR="00602026">
      <w:rPr>
        <w:rFonts w:ascii="微软雅黑" w:eastAsia="微软雅黑" w:hAnsi="微软雅黑" w:cs="微软雅黑" w:hint="eastAsia"/>
        <w:b w:val="0"/>
        <w:i w:val="0"/>
        <w:sz w:val="21"/>
        <w:szCs w:val="21"/>
        <w:lang w:eastAsia="zh-CN"/>
      </w:rPr>
      <w:t>选课系统</w:t>
    </w:r>
    <w:r w:rsidR="00602026">
      <w:rPr>
        <w:rFonts w:ascii="微软雅黑" w:eastAsia="微软雅黑" w:hAnsi="微软雅黑" w:cs="微软雅黑"/>
        <w:b w:val="0"/>
        <w:i w:val="0"/>
        <w:sz w:val="21"/>
        <w:szCs w:val="21"/>
        <w:lang w:eastAsia="zh-CN"/>
      </w:rPr>
      <w:t>CSS</w:t>
    </w:r>
    <w:r w:rsidR="00602026">
      <w:rPr>
        <w:rFonts w:ascii="Î¢ÈíÑÅºÚ Western" w:eastAsia="微软雅黑" w:hAnsi="Î¢ÈíÑÅºÚ Western" w:cs="Î¢ÈíÑÅºÚ Western"/>
        <w:b w:val="0"/>
        <w:i w:val="0"/>
        <w:sz w:val="21"/>
        <w:szCs w:val="21"/>
        <w:lang w:eastAsia="zh-CN"/>
      </w:rPr>
      <w:t xml:space="preserve">           </w:t>
    </w:r>
    <w:r w:rsidR="00602026">
      <w:rPr>
        <w:rFonts w:ascii="Î¢ÈíÑÅºÚ Western" w:eastAsia="微软雅黑" w:hAnsi="Î¢ÈíÑÅºÚ Western" w:cs="Î¢ÈíÑÅºÚ Western" w:hint="eastAsia"/>
        <w:b w:val="0"/>
        <w:i w:val="0"/>
        <w:sz w:val="21"/>
        <w:szCs w:val="21"/>
        <w:lang w:eastAsia="zh-CN"/>
      </w:rPr>
      <w:t xml:space="preserve">          </w:t>
    </w:r>
    <w:r w:rsidR="00602026">
      <w:rPr>
        <w:rFonts w:ascii="Î¢ÈíÑÅºÚ Western" w:eastAsia="微软雅黑" w:hAnsi="Î¢ÈíÑÅºÚ Western" w:cs="Î¢ÈíÑÅºÚ Western"/>
        <w:b w:val="0"/>
        <w:i w:val="0"/>
        <w:sz w:val="21"/>
        <w:szCs w:val="21"/>
        <w:lang w:eastAsia="zh-CN"/>
      </w:rPr>
      <w:t xml:space="preserve">       </w:t>
    </w:r>
    <w:r w:rsidR="00602026">
      <w:rPr>
        <w:rFonts w:ascii="微软雅黑" w:eastAsia="微软雅黑" w:hAnsi="微软雅黑" w:cs="微软雅黑"/>
        <w:b w:val="0"/>
        <w:i w:val="0"/>
        <w:sz w:val="21"/>
        <w:szCs w:val="21"/>
        <w:lang w:eastAsia="zh-CN"/>
      </w:rPr>
      <w:t>AURORA</w:t>
    </w:r>
  </w:p>
  <w:p w:rsidR="00602026" w:rsidRDefault="00602026">
    <w:pPr>
      <w:pStyle w:val="a4"/>
      <w:tabs>
        <w:tab w:val="clear" w:pos="8640"/>
        <w:tab w:val="right" w:pos="9360"/>
      </w:tabs>
      <w:jc w:val="both"/>
      <w:rPr>
        <w:rFonts w:ascii="微软雅黑" w:eastAsia="微软雅黑" w:hAnsi="微软雅黑" w:cs="微软雅黑"/>
        <w:b w:val="0"/>
        <w:i w:val="0"/>
        <w:sz w:val="2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
    <w:nsid w:val="0000000B"/>
    <w:multiLevelType w:val="multilevel"/>
    <w:tmpl w:val="0000000B"/>
    <w:lvl w:ilvl="0">
      <w:start w:val="1"/>
      <w:numFmt w:val="decimal"/>
      <w:lvlText w:val="%1、"/>
      <w:lvlJc w:val="left"/>
      <w:pPr>
        <w:tabs>
          <w:tab w:val="left" w:pos="795"/>
        </w:tabs>
        <w:ind w:left="795" w:hanging="360"/>
      </w:pPr>
      <w:rPr>
        <w:rFonts w:cs="Times New Roman" w:hint="eastAsia"/>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
    <w:nsid w:val="0000000C"/>
    <w:multiLevelType w:val="multilevel"/>
    <w:tmpl w:val="0000000C"/>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
    <w:nsid w:val="0000000D"/>
    <w:multiLevelType w:val="multilevel"/>
    <w:tmpl w:val="0000000D"/>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nsid w:val="0000000E"/>
    <w:multiLevelType w:val="multilevel"/>
    <w:tmpl w:val="0000000E"/>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5">
    <w:nsid w:val="0000000F"/>
    <w:multiLevelType w:val="singleLevel"/>
    <w:tmpl w:val="0000000F"/>
    <w:lvl w:ilvl="0">
      <w:start w:val="1"/>
      <w:numFmt w:val="decimal"/>
      <w:suff w:val="nothing"/>
      <w:lvlText w:val="%1、"/>
      <w:lvlJc w:val="left"/>
      <w:rPr>
        <w:rFonts w:cs="Times New Roman"/>
      </w:rPr>
    </w:lvl>
  </w:abstractNum>
  <w:abstractNum w:abstractNumId="6">
    <w:nsid w:val="00000010"/>
    <w:multiLevelType w:val="multilevel"/>
    <w:tmpl w:val="00000010"/>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7">
    <w:nsid w:val="00000011"/>
    <w:multiLevelType w:val="multilevel"/>
    <w:tmpl w:val="00000011"/>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8">
    <w:nsid w:val="00000012"/>
    <w:multiLevelType w:val="multilevel"/>
    <w:tmpl w:val="0000001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9">
    <w:nsid w:val="00000013"/>
    <w:multiLevelType w:val="singleLevel"/>
    <w:tmpl w:val="00000013"/>
    <w:lvl w:ilvl="0">
      <w:start w:val="1"/>
      <w:numFmt w:val="decimal"/>
      <w:lvlText w:val="%1."/>
      <w:lvlJc w:val="left"/>
      <w:pPr>
        <w:tabs>
          <w:tab w:val="left" w:pos="360"/>
        </w:tabs>
        <w:ind w:left="360" w:hanging="360"/>
      </w:pPr>
      <w:rPr>
        <w:rFonts w:cs="Times New Roman"/>
      </w:rPr>
    </w:lvl>
  </w:abstractNum>
  <w:abstractNum w:abstractNumId="10">
    <w:nsid w:val="00000014"/>
    <w:multiLevelType w:val="multilevel"/>
    <w:tmpl w:val="00000014"/>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1">
    <w:nsid w:val="00000015"/>
    <w:multiLevelType w:val="multilevel"/>
    <w:tmpl w:val="00000015"/>
    <w:lvl w:ilvl="0">
      <w:start w:val="1"/>
      <w:numFmt w:val="decimal"/>
      <w:lvlText w:val="%1、"/>
      <w:lvlJc w:val="left"/>
      <w:pPr>
        <w:ind w:left="675" w:hanging="360"/>
      </w:pPr>
      <w:rPr>
        <w:rFonts w:cs="Times New Roman" w:hint="default"/>
      </w:rPr>
    </w:lvl>
    <w:lvl w:ilvl="1" w:tentative="1">
      <w:start w:val="1"/>
      <w:numFmt w:val="lowerLetter"/>
      <w:lvlText w:val="%2)"/>
      <w:lvlJc w:val="left"/>
      <w:pPr>
        <w:ind w:left="1155" w:hanging="420"/>
      </w:pPr>
      <w:rPr>
        <w:rFonts w:cs="Times New Roman"/>
      </w:rPr>
    </w:lvl>
    <w:lvl w:ilvl="2" w:tentative="1">
      <w:start w:val="1"/>
      <w:numFmt w:val="lowerRoman"/>
      <w:lvlText w:val="%3."/>
      <w:lvlJc w:val="right"/>
      <w:pPr>
        <w:ind w:left="1575" w:hanging="420"/>
      </w:pPr>
      <w:rPr>
        <w:rFonts w:cs="Times New Roman"/>
      </w:rPr>
    </w:lvl>
    <w:lvl w:ilvl="3" w:tentative="1">
      <w:start w:val="1"/>
      <w:numFmt w:val="decimal"/>
      <w:lvlText w:val="%4."/>
      <w:lvlJc w:val="left"/>
      <w:pPr>
        <w:ind w:left="1995" w:hanging="420"/>
      </w:pPr>
      <w:rPr>
        <w:rFonts w:cs="Times New Roman"/>
      </w:rPr>
    </w:lvl>
    <w:lvl w:ilvl="4" w:tentative="1">
      <w:start w:val="1"/>
      <w:numFmt w:val="lowerLetter"/>
      <w:lvlText w:val="%5)"/>
      <w:lvlJc w:val="left"/>
      <w:pPr>
        <w:ind w:left="2415" w:hanging="420"/>
      </w:pPr>
      <w:rPr>
        <w:rFonts w:cs="Times New Roman"/>
      </w:rPr>
    </w:lvl>
    <w:lvl w:ilvl="5" w:tentative="1">
      <w:start w:val="1"/>
      <w:numFmt w:val="lowerRoman"/>
      <w:lvlText w:val="%6."/>
      <w:lvlJc w:val="right"/>
      <w:pPr>
        <w:ind w:left="2835" w:hanging="420"/>
      </w:pPr>
      <w:rPr>
        <w:rFonts w:cs="Times New Roman"/>
      </w:rPr>
    </w:lvl>
    <w:lvl w:ilvl="6" w:tentative="1">
      <w:start w:val="1"/>
      <w:numFmt w:val="decimal"/>
      <w:lvlText w:val="%7."/>
      <w:lvlJc w:val="left"/>
      <w:pPr>
        <w:ind w:left="3255" w:hanging="420"/>
      </w:pPr>
      <w:rPr>
        <w:rFonts w:cs="Times New Roman"/>
      </w:rPr>
    </w:lvl>
    <w:lvl w:ilvl="7" w:tentative="1">
      <w:start w:val="1"/>
      <w:numFmt w:val="lowerLetter"/>
      <w:lvlText w:val="%8)"/>
      <w:lvlJc w:val="left"/>
      <w:pPr>
        <w:ind w:left="3675" w:hanging="420"/>
      </w:pPr>
      <w:rPr>
        <w:rFonts w:cs="Times New Roman"/>
      </w:rPr>
    </w:lvl>
    <w:lvl w:ilvl="8" w:tentative="1">
      <w:start w:val="1"/>
      <w:numFmt w:val="lowerRoman"/>
      <w:lvlText w:val="%9."/>
      <w:lvlJc w:val="right"/>
      <w:pPr>
        <w:ind w:left="4095" w:hanging="420"/>
      </w:pPr>
      <w:rPr>
        <w:rFonts w:cs="Times New Roman"/>
      </w:rPr>
    </w:lvl>
  </w:abstractNum>
  <w:abstractNum w:abstractNumId="12">
    <w:nsid w:val="00000016"/>
    <w:multiLevelType w:val="multilevel"/>
    <w:tmpl w:val="00000016"/>
    <w:lvl w:ilvl="0">
      <w:start w:val="1"/>
      <w:numFmt w:val="decimal"/>
      <w:lvlText w:val="%1、"/>
      <w:lvlJc w:val="left"/>
      <w:pPr>
        <w:ind w:left="800" w:hanging="360"/>
      </w:pPr>
      <w:rPr>
        <w:rFonts w:cs="Times New Roman" w:hint="default"/>
      </w:rPr>
    </w:lvl>
    <w:lvl w:ilvl="1" w:tentative="1">
      <w:start w:val="1"/>
      <w:numFmt w:val="lowerLetter"/>
      <w:lvlText w:val="%2)"/>
      <w:lvlJc w:val="left"/>
      <w:pPr>
        <w:ind w:left="1280" w:hanging="420"/>
      </w:pPr>
      <w:rPr>
        <w:rFonts w:cs="Times New Roman"/>
      </w:rPr>
    </w:lvl>
    <w:lvl w:ilvl="2" w:tentative="1">
      <w:start w:val="1"/>
      <w:numFmt w:val="lowerRoman"/>
      <w:lvlText w:val="%3."/>
      <w:lvlJc w:val="right"/>
      <w:pPr>
        <w:ind w:left="1700" w:hanging="420"/>
      </w:pPr>
      <w:rPr>
        <w:rFonts w:cs="Times New Roman"/>
      </w:rPr>
    </w:lvl>
    <w:lvl w:ilvl="3" w:tentative="1">
      <w:start w:val="1"/>
      <w:numFmt w:val="decimal"/>
      <w:lvlText w:val="%4."/>
      <w:lvlJc w:val="left"/>
      <w:pPr>
        <w:ind w:left="2120" w:hanging="420"/>
      </w:pPr>
      <w:rPr>
        <w:rFonts w:cs="Times New Roman"/>
      </w:rPr>
    </w:lvl>
    <w:lvl w:ilvl="4" w:tentative="1">
      <w:start w:val="1"/>
      <w:numFmt w:val="lowerLetter"/>
      <w:lvlText w:val="%5)"/>
      <w:lvlJc w:val="left"/>
      <w:pPr>
        <w:ind w:left="2540" w:hanging="420"/>
      </w:pPr>
      <w:rPr>
        <w:rFonts w:cs="Times New Roman"/>
      </w:rPr>
    </w:lvl>
    <w:lvl w:ilvl="5" w:tentative="1">
      <w:start w:val="1"/>
      <w:numFmt w:val="lowerRoman"/>
      <w:lvlText w:val="%6."/>
      <w:lvlJc w:val="right"/>
      <w:pPr>
        <w:ind w:left="2960" w:hanging="420"/>
      </w:pPr>
      <w:rPr>
        <w:rFonts w:cs="Times New Roman"/>
      </w:rPr>
    </w:lvl>
    <w:lvl w:ilvl="6" w:tentative="1">
      <w:start w:val="1"/>
      <w:numFmt w:val="decimal"/>
      <w:lvlText w:val="%7."/>
      <w:lvlJc w:val="left"/>
      <w:pPr>
        <w:ind w:left="3380" w:hanging="420"/>
      </w:pPr>
      <w:rPr>
        <w:rFonts w:cs="Times New Roman"/>
      </w:rPr>
    </w:lvl>
    <w:lvl w:ilvl="7" w:tentative="1">
      <w:start w:val="1"/>
      <w:numFmt w:val="lowerLetter"/>
      <w:lvlText w:val="%8)"/>
      <w:lvlJc w:val="left"/>
      <w:pPr>
        <w:ind w:left="3800" w:hanging="420"/>
      </w:pPr>
      <w:rPr>
        <w:rFonts w:cs="Times New Roman"/>
      </w:rPr>
    </w:lvl>
    <w:lvl w:ilvl="8" w:tentative="1">
      <w:start w:val="1"/>
      <w:numFmt w:val="lowerRoman"/>
      <w:lvlText w:val="%9."/>
      <w:lvlJc w:val="right"/>
      <w:pPr>
        <w:ind w:left="4220" w:hanging="420"/>
      </w:pPr>
      <w:rPr>
        <w:rFonts w:cs="Times New Roman"/>
      </w:rPr>
    </w:lvl>
  </w:abstractNum>
  <w:abstractNum w:abstractNumId="13">
    <w:nsid w:val="00000017"/>
    <w:multiLevelType w:val="multilevel"/>
    <w:tmpl w:val="00000017"/>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4">
    <w:nsid w:val="00000018"/>
    <w:multiLevelType w:val="multilevel"/>
    <w:tmpl w:val="00000018"/>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5">
    <w:nsid w:val="00000019"/>
    <w:multiLevelType w:val="singleLevel"/>
    <w:tmpl w:val="00000019"/>
    <w:lvl w:ilvl="0">
      <w:start w:val="4"/>
      <w:numFmt w:val="decimal"/>
      <w:suff w:val="nothing"/>
      <w:lvlText w:val="%1、"/>
      <w:lvlJc w:val="left"/>
      <w:rPr>
        <w:rFonts w:cs="Times New Roman"/>
      </w:rPr>
    </w:lvl>
  </w:abstractNum>
  <w:abstractNum w:abstractNumId="16">
    <w:nsid w:val="0000001A"/>
    <w:multiLevelType w:val="multilevel"/>
    <w:tmpl w:val="0000001A"/>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7">
    <w:nsid w:val="0000001B"/>
    <w:multiLevelType w:val="singleLevel"/>
    <w:tmpl w:val="0000001B"/>
    <w:lvl w:ilvl="0">
      <w:start w:val="3"/>
      <w:numFmt w:val="decimal"/>
      <w:suff w:val="nothing"/>
      <w:lvlText w:val="%1."/>
      <w:lvlJc w:val="left"/>
      <w:rPr>
        <w:rFonts w:cs="Times New Roman"/>
      </w:rPr>
    </w:lvl>
  </w:abstractNum>
  <w:abstractNum w:abstractNumId="18">
    <w:nsid w:val="0000001C"/>
    <w:multiLevelType w:val="multilevel"/>
    <w:tmpl w:val="0000001C"/>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9">
    <w:nsid w:val="0000001D"/>
    <w:multiLevelType w:val="singleLevel"/>
    <w:tmpl w:val="0000001D"/>
    <w:lvl w:ilvl="0">
      <w:start w:val="2"/>
      <w:numFmt w:val="decimal"/>
      <w:suff w:val="nothing"/>
      <w:lvlText w:val="%1、"/>
      <w:lvlJc w:val="left"/>
      <w:rPr>
        <w:rFonts w:cs="Times New Roman"/>
      </w:rPr>
    </w:lvl>
  </w:abstractNum>
  <w:abstractNum w:abstractNumId="20">
    <w:nsid w:val="0000001E"/>
    <w:multiLevelType w:val="multilevel"/>
    <w:tmpl w:val="0000001E"/>
    <w:lvl w:ilvl="0">
      <w:start w:val="1"/>
      <w:numFmt w:val="lowerLetter"/>
      <w:lvlText w:val="%1)"/>
      <w:lvlJc w:val="left"/>
      <w:pPr>
        <w:ind w:left="720" w:hanging="360"/>
      </w:pPr>
      <w:rPr>
        <w:rFonts w:cs="Times New Roman" w:hint="default"/>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21">
    <w:nsid w:val="0000001F"/>
    <w:multiLevelType w:val="multilevel"/>
    <w:tmpl w:val="0000001F"/>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2">
    <w:nsid w:val="00000020"/>
    <w:multiLevelType w:val="multilevel"/>
    <w:tmpl w:val="00000020"/>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3">
    <w:nsid w:val="00000021"/>
    <w:multiLevelType w:val="multilevel"/>
    <w:tmpl w:val="00000021"/>
    <w:lvl w:ilvl="0">
      <w:start w:val="1"/>
      <w:numFmt w:val="decimal"/>
      <w:lvlText w:val="%1、"/>
      <w:lvlJc w:val="left"/>
      <w:pPr>
        <w:tabs>
          <w:tab w:val="left" w:pos="795"/>
        </w:tabs>
        <w:ind w:left="795" w:hanging="360"/>
      </w:pPr>
      <w:rPr>
        <w:rFonts w:cs="Times New Roman" w:hint="eastAsia"/>
      </w:rPr>
    </w:lvl>
    <w:lvl w:ilvl="1" w:tentative="1">
      <w:start w:val="1"/>
      <w:numFmt w:val="lowerLetter"/>
      <w:lvlText w:val="%2)"/>
      <w:lvlJc w:val="left"/>
      <w:pPr>
        <w:tabs>
          <w:tab w:val="left" w:pos="1275"/>
        </w:tabs>
        <w:ind w:left="1275" w:hanging="420"/>
      </w:pPr>
      <w:rPr>
        <w:rFonts w:cs="Times New Roman"/>
      </w:rPr>
    </w:lvl>
    <w:lvl w:ilvl="2" w:tentative="1">
      <w:start w:val="1"/>
      <w:numFmt w:val="lowerRoman"/>
      <w:lvlText w:val="%3."/>
      <w:lvlJc w:val="right"/>
      <w:pPr>
        <w:tabs>
          <w:tab w:val="left" w:pos="1695"/>
        </w:tabs>
        <w:ind w:left="1695" w:hanging="420"/>
      </w:pPr>
      <w:rPr>
        <w:rFonts w:cs="Times New Roman"/>
      </w:rPr>
    </w:lvl>
    <w:lvl w:ilvl="3" w:tentative="1">
      <w:start w:val="1"/>
      <w:numFmt w:val="decimal"/>
      <w:lvlText w:val="%4."/>
      <w:lvlJc w:val="left"/>
      <w:pPr>
        <w:tabs>
          <w:tab w:val="left" w:pos="2115"/>
        </w:tabs>
        <w:ind w:left="2115" w:hanging="420"/>
      </w:pPr>
      <w:rPr>
        <w:rFonts w:cs="Times New Roman"/>
      </w:rPr>
    </w:lvl>
    <w:lvl w:ilvl="4" w:tentative="1">
      <w:start w:val="1"/>
      <w:numFmt w:val="lowerLetter"/>
      <w:lvlText w:val="%5)"/>
      <w:lvlJc w:val="left"/>
      <w:pPr>
        <w:tabs>
          <w:tab w:val="left" w:pos="2535"/>
        </w:tabs>
        <w:ind w:left="2535" w:hanging="420"/>
      </w:pPr>
      <w:rPr>
        <w:rFonts w:cs="Times New Roman"/>
      </w:rPr>
    </w:lvl>
    <w:lvl w:ilvl="5" w:tentative="1">
      <w:start w:val="1"/>
      <w:numFmt w:val="lowerRoman"/>
      <w:lvlText w:val="%6."/>
      <w:lvlJc w:val="right"/>
      <w:pPr>
        <w:tabs>
          <w:tab w:val="left" w:pos="2955"/>
        </w:tabs>
        <w:ind w:left="2955" w:hanging="420"/>
      </w:pPr>
      <w:rPr>
        <w:rFonts w:cs="Times New Roman"/>
      </w:rPr>
    </w:lvl>
    <w:lvl w:ilvl="6" w:tentative="1">
      <w:start w:val="1"/>
      <w:numFmt w:val="decimal"/>
      <w:lvlText w:val="%7."/>
      <w:lvlJc w:val="left"/>
      <w:pPr>
        <w:tabs>
          <w:tab w:val="left" w:pos="3375"/>
        </w:tabs>
        <w:ind w:left="3375" w:hanging="420"/>
      </w:pPr>
      <w:rPr>
        <w:rFonts w:cs="Times New Roman"/>
      </w:rPr>
    </w:lvl>
    <w:lvl w:ilvl="7" w:tentative="1">
      <w:start w:val="1"/>
      <w:numFmt w:val="lowerLetter"/>
      <w:lvlText w:val="%8)"/>
      <w:lvlJc w:val="left"/>
      <w:pPr>
        <w:tabs>
          <w:tab w:val="left" w:pos="3795"/>
        </w:tabs>
        <w:ind w:left="3795" w:hanging="420"/>
      </w:pPr>
      <w:rPr>
        <w:rFonts w:cs="Times New Roman"/>
      </w:rPr>
    </w:lvl>
    <w:lvl w:ilvl="8" w:tentative="1">
      <w:start w:val="1"/>
      <w:numFmt w:val="lowerRoman"/>
      <w:lvlText w:val="%9."/>
      <w:lvlJc w:val="right"/>
      <w:pPr>
        <w:tabs>
          <w:tab w:val="left" w:pos="4215"/>
        </w:tabs>
        <w:ind w:left="4215" w:hanging="420"/>
      </w:pPr>
      <w:rPr>
        <w:rFonts w:cs="Times New Roman"/>
      </w:rPr>
    </w:lvl>
  </w:abstractNum>
  <w:abstractNum w:abstractNumId="24">
    <w:nsid w:val="00000022"/>
    <w:multiLevelType w:val="multilevel"/>
    <w:tmpl w:val="00000022"/>
    <w:lvl w:ilvl="0">
      <w:start w:val="1"/>
      <w:numFmt w:val="decimal"/>
      <w:lvlText w:val="%1、"/>
      <w:lvlJc w:val="left"/>
      <w:pPr>
        <w:ind w:left="1035" w:hanging="360"/>
      </w:pPr>
      <w:rPr>
        <w:rFonts w:cs="Times New Roman" w:hint="default"/>
      </w:rPr>
    </w:lvl>
    <w:lvl w:ilvl="1" w:tentative="1">
      <w:start w:val="1"/>
      <w:numFmt w:val="lowerLetter"/>
      <w:lvlText w:val="%2)"/>
      <w:lvlJc w:val="left"/>
      <w:pPr>
        <w:ind w:left="1515" w:hanging="420"/>
      </w:pPr>
      <w:rPr>
        <w:rFonts w:cs="Times New Roman"/>
      </w:rPr>
    </w:lvl>
    <w:lvl w:ilvl="2" w:tentative="1">
      <w:start w:val="1"/>
      <w:numFmt w:val="lowerRoman"/>
      <w:lvlText w:val="%3."/>
      <w:lvlJc w:val="right"/>
      <w:pPr>
        <w:ind w:left="1935" w:hanging="420"/>
      </w:pPr>
      <w:rPr>
        <w:rFonts w:cs="Times New Roman"/>
      </w:rPr>
    </w:lvl>
    <w:lvl w:ilvl="3" w:tentative="1">
      <w:start w:val="1"/>
      <w:numFmt w:val="decimal"/>
      <w:lvlText w:val="%4."/>
      <w:lvlJc w:val="left"/>
      <w:pPr>
        <w:ind w:left="2355" w:hanging="420"/>
      </w:pPr>
      <w:rPr>
        <w:rFonts w:cs="Times New Roman"/>
      </w:rPr>
    </w:lvl>
    <w:lvl w:ilvl="4" w:tentative="1">
      <w:start w:val="1"/>
      <w:numFmt w:val="lowerLetter"/>
      <w:lvlText w:val="%5)"/>
      <w:lvlJc w:val="left"/>
      <w:pPr>
        <w:ind w:left="2775" w:hanging="420"/>
      </w:pPr>
      <w:rPr>
        <w:rFonts w:cs="Times New Roman"/>
      </w:rPr>
    </w:lvl>
    <w:lvl w:ilvl="5" w:tentative="1">
      <w:start w:val="1"/>
      <w:numFmt w:val="lowerRoman"/>
      <w:lvlText w:val="%6."/>
      <w:lvlJc w:val="right"/>
      <w:pPr>
        <w:ind w:left="3195" w:hanging="420"/>
      </w:pPr>
      <w:rPr>
        <w:rFonts w:cs="Times New Roman"/>
      </w:rPr>
    </w:lvl>
    <w:lvl w:ilvl="6" w:tentative="1">
      <w:start w:val="1"/>
      <w:numFmt w:val="decimal"/>
      <w:lvlText w:val="%7."/>
      <w:lvlJc w:val="left"/>
      <w:pPr>
        <w:ind w:left="3615" w:hanging="420"/>
      </w:pPr>
      <w:rPr>
        <w:rFonts w:cs="Times New Roman"/>
      </w:rPr>
    </w:lvl>
    <w:lvl w:ilvl="7" w:tentative="1">
      <w:start w:val="1"/>
      <w:numFmt w:val="lowerLetter"/>
      <w:lvlText w:val="%8)"/>
      <w:lvlJc w:val="left"/>
      <w:pPr>
        <w:ind w:left="4035" w:hanging="420"/>
      </w:pPr>
      <w:rPr>
        <w:rFonts w:cs="Times New Roman"/>
      </w:rPr>
    </w:lvl>
    <w:lvl w:ilvl="8" w:tentative="1">
      <w:start w:val="1"/>
      <w:numFmt w:val="lowerRoman"/>
      <w:lvlText w:val="%9."/>
      <w:lvlJc w:val="right"/>
      <w:pPr>
        <w:ind w:left="4455" w:hanging="420"/>
      </w:pPr>
      <w:rPr>
        <w:rFonts w:cs="Times New Roman"/>
      </w:rPr>
    </w:lvl>
  </w:abstractNum>
  <w:abstractNum w:abstractNumId="25">
    <w:nsid w:val="00000023"/>
    <w:multiLevelType w:val="multilevel"/>
    <w:tmpl w:val="00000023"/>
    <w:lvl w:ilvl="0">
      <w:start w:val="1"/>
      <w:numFmt w:val="decimal"/>
      <w:lvlText w:val="%1、"/>
      <w:lvlJc w:val="left"/>
      <w:pPr>
        <w:ind w:left="795" w:hanging="360"/>
      </w:pPr>
      <w:rPr>
        <w:rFonts w:cs="Times New Roman" w:hint="default"/>
      </w:rPr>
    </w:lvl>
    <w:lvl w:ilvl="1" w:tentative="1">
      <w:start w:val="1"/>
      <w:numFmt w:val="lowerLetter"/>
      <w:lvlText w:val="%2)"/>
      <w:lvlJc w:val="left"/>
      <w:pPr>
        <w:ind w:left="1275" w:hanging="420"/>
      </w:pPr>
      <w:rPr>
        <w:rFonts w:cs="Times New Roman"/>
      </w:rPr>
    </w:lvl>
    <w:lvl w:ilvl="2" w:tentative="1">
      <w:start w:val="1"/>
      <w:numFmt w:val="lowerRoman"/>
      <w:lvlText w:val="%3."/>
      <w:lvlJc w:val="right"/>
      <w:pPr>
        <w:ind w:left="1695" w:hanging="420"/>
      </w:pPr>
      <w:rPr>
        <w:rFonts w:cs="Times New Roman"/>
      </w:rPr>
    </w:lvl>
    <w:lvl w:ilvl="3" w:tentative="1">
      <w:start w:val="1"/>
      <w:numFmt w:val="decimal"/>
      <w:lvlText w:val="%4."/>
      <w:lvlJc w:val="left"/>
      <w:pPr>
        <w:ind w:left="2115" w:hanging="420"/>
      </w:pPr>
      <w:rPr>
        <w:rFonts w:cs="Times New Roman"/>
      </w:rPr>
    </w:lvl>
    <w:lvl w:ilvl="4" w:tentative="1">
      <w:start w:val="1"/>
      <w:numFmt w:val="lowerLetter"/>
      <w:lvlText w:val="%5)"/>
      <w:lvlJc w:val="left"/>
      <w:pPr>
        <w:ind w:left="2535" w:hanging="420"/>
      </w:pPr>
      <w:rPr>
        <w:rFonts w:cs="Times New Roman"/>
      </w:rPr>
    </w:lvl>
    <w:lvl w:ilvl="5" w:tentative="1">
      <w:start w:val="1"/>
      <w:numFmt w:val="lowerRoman"/>
      <w:lvlText w:val="%6."/>
      <w:lvlJc w:val="right"/>
      <w:pPr>
        <w:ind w:left="2955" w:hanging="420"/>
      </w:pPr>
      <w:rPr>
        <w:rFonts w:cs="Times New Roman"/>
      </w:rPr>
    </w:lvl>
    <w:lvl w:ilvl="6" w:tentative="1">
      <w:start w:val="1"/>
      <w:numFmt w:val="decimal"/>
      <w:lvlText w:val="%7."/>
      <w:lvlJc w:val="left"/>
      <w:pPr>
        <w:ind w:left="3375" w:hanging="420"/>
      </w:pPr>
      <w:rPr>
        <w:rFonts w:cs="Times New Roman"/>
      </w:rPr>
    </w:lvl>
    <w:lvl w:ilvl="7" w:tentative="1">
      <w:start w:val="1"/>
      <w:numFmt w:val="lowerLetter"/>
      <w:lvlText w:val="%8)"/>
      <w:lvlJc w:val="left"/>
      <w:pPr>
        <w:ind w:left="3795" w:hanging="420"/>
      </w:pPr>
      <w:rPr>
        <w:rFonts w:cs="Times New Roman"/>
      </w:rPr>
    </w:lvl>
    <w:lvl w:ilvl="8" w:tentative="1">
      <w:start w:val="1"/>
      <w:numFmt w:val="lowerRoman"/>
      <w:lvlText w:val="%9."/>
      <w:lvlJc w:val="right"/>
      <w:pPr>
        <w:ind w:left="4215" w:hanging="420"/>
      </w:pPr>
      <w:rPr>
        <w:rFonts w:cs="Times New Roman"/>
      </w:rPr>
    </w:lvl>
  </w:abstractNum>
  <w:abstractNum w:abstractNumId="26">
    <w:nsid w:val="00000024"/>
    <w:multiLevelType w:val="multilevel"/>
    <w:tmpl w:val="00000024"/>
    <w:lvl w:ilvl="0">
      <w:start w:val="1"/>
      <w:numFmt w:val="decimal"/>
      <w:lvlText w:val="%1、"/>
      <w:lvlJc w:val="left"/>
      <w:pPr>
        <w:ind w:left="360" w:hanging="360"/>
      </w:pPr>
      <w:rPr>
        <w:rFonts w:ascii="Times New Roman" w:eastAsia="宋体" w:hAnsi="Times New Roman"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7">
    <w:nsid w:val="00000025"/>
    <w:multiLevelType w:val="multilevel"/>
    <w:tmpl w:val="00000025"/>
    <w:lvl w:ilvl="0">
      <w:start w:val="1"/>
      <w:numFmt w:val="decimal"/>
      <w:lvlText w:val="%1、"/>
      <w:lvlJc w:val="left"/>
      <w:pPr>
        <w:tabs>
          <w:tab w:val="left" w:pos="795"/>
        </w:tabs>
        <w:ind w:left="795" w:hanging="360"/>
      </w:pPr>
      <w:rPr>
        <w:rFonts w:cs="Times New Roman" w:hint="eastAsia"/>
      </w:rPr>
    </w:lvl>
    <w:lvl w:ilvl="1" w:tentative="1">
      <w:start w:val="1"/>
      <w:numFmt w:val="lowerLetter"/>
      <w:lvlText w:val="%2)"/>
      <w:lvlJc w:val="left"/>
      <w:pPr>
        <w:tabs>
          <w:tab w:val="left" w:pos="1275"/>
        </w:tabs>
        <w:ind w:left="1275" w:hanging="420"/>
      </w:pPr>
      <w:rPr>
        <w:rFonts w:cs="Times New Roman"/>
      </w:rPr>
    </w:lvl>
    <w:lvl w:ilvl="2" w:tentative="1">
      <w:start w:val="1"/>
      <w:numFmt w:val="lowerRoman"/>
      <w:lvlText w:val="%3."/>
      <w:lvlJc w:val="right"/>
      <w:pPr>
        <w:tabs>
          <w:tab w:val="left" w:pos="1695"/>
        </w:tabs>
        <w:ind w:left="1695" w:hanging="420"/>
      </w:pPr>
      <w:rPr>
        <w:rFonts w:cs="Times New Roman"/>
      </w:rPr>
    </w:lvl>
    <w:lvl w:ilvl="3" w:tentative="1">
      <w:start w:val="1"/>
      <w:numFmt w:val="decimal"/>
      <w:lvlText w:val="%4."/>
      <w:lvlJc w:val="left"/>
      <w:pPr>
        <w:tabs>
          <w:tab w:val="left" w:pos="2115"/>
        </w:tabs>
        <w:ind w:left="2115" w:hanging="420"/>
      </w:pPr>
      <w:rPr>
        <w:rFonts w:cs="Times New Roman"/>
      </w:rPr>
    </w:lvl>
    <w:lvl w:ilvl="4" w:tentative="1">
      <w:start w:val="1"/>
      <w:numFmt w:val="lowerLetter"/>
      <w:lvlText w:val="%5)"/>
      <w:lvlJc w:val="left"/>
      <w:pPr>
        <w:tabs>
          <w:tab w:val="left" w:pos="2535"/>
        </w:tabs>
        <w:ind w:left="2535" w:hanging="420"/>
      </w:pPr>
      <w:rPr>
        <w:rFonts w:cs="Times New Roman"/>
      </w:rPr>
    </w:lvl>
    <w:lvl w:ilvl="5" w:tentative="1">
      <w:start w:val="1"/>
      <w:numFmt w:val="lowerRoman"/>
      <w:lvlText w:val="%6."/>
      <w:lvlJc w:val="right"/>
      <w:pPr>
        <w:tabs>
          <w:tab w:val="left" w:pos="2955"/>
        </w:tabs>
        <w:ind w:left="2955" w:hanging="420"/>
      </w:pPr>
      <w:rPr>
        <w:rFonts w:cs="Times New Roman"/>
      </w:rPr>
    </w:lvl>
    <w:lvl w:ilvl="6" w:tentative="1">
      <w:start w:val="1"/>
      <w:numFmt w:val="decimal"/>
      <w:lvlText w:val="%7."/>
      <w:lvlJc w:val="left"/>
      <w:pPr>
        <w:tabs>
          <w:tab w:val="left" w:pos="3375"/>
        </w:tabs>
        <w:ind w:left="3375" w:hanging="420"/>
      </w:pPr>
      <w:rPr>
        <w:rFonts w:cs="Times New Roman"/>
      </w:rPr>
    </w:lvl>
    <w:lvl w:ilvl="7" w:tentative="1">
      <w:start w:val="1"/>
      <w:numFmt w:val="lowerLetter"/>
      <w:lvlText w:val="%8)"/>
      <w:lvlJc w:val="left"/>
      <w:pPr>
        <w:tabs>
          <w:tab w:val="left" w:pos="3795"/>
        </w:tabs>
        <w:ind w:left="3795" w:hanging="420"/>
      </w:pPr>
      <w:rPr>
        <w:rFonts w:cs="Times New Roman"/>
      </w:rPr>
    </w:lvl>
    <w:lvl w:ilvl="8" w:tentative="1">
      <w:start w:val="1"/>
      <w:numFmt w:val="lowerRoman"/>
      <w:lvlText w:val="%9."/>
      <w:lvlJc w:val="right"/>
      <w:pPr>
        <w:tabs>
          <w:tab w:val="left" w:pos="4215"/>
        </w:tabs>
        <w:ind w:left="4215" w:hanging="420"/>
      </w:pPr>
      <w:rPr>
        <w:rFonts w:cs="Times New Roman"/>
      </w:rPr>
    </w:lvl>
  </w:abstractNum>
  <w:abstractNum w:abstractNumId="28">
    <w:nsid w:val="00000026"/>
    <w:multiLevelType w:val="multilevel"/>
    <w:tmpl w:val="00000026"/>
    <w:lvl w:ilvl="0">
      <w:start w:val="1"/>
      <w:numFmt w:val="decimal"/>
      <w:lvlText w:val="%1、"/>
      <w:lvlJc w:val="left"/>
      <w:pPr>
        <w:ind w:left="675" w:hanging="360"/>
      </w:pPr>
      <w:rPr>
        <w:rFonts w:cs="Times New Roman" w:hint="default"/>
      </w:rPr>
    </w:lvl>
    <w:lvl w:ilvl="1" w:tentative="1">
      <w:start w:val="1"/>
      <w:numFmt w:val="lowerLetter"/>
      <w:lvlText w:val="%2)"/>
      <w:lvlJc w:val="left"/>
      <w:pPr>
        <w:ind w:left="1155" w:hanging="420"/>
      </w:pPr>
      <w:rPr>
        <w:rFonts w:cs="Times New Roman"/>
      </w:rPr>
    </w:lvl>
    <w:lvl w:ilvl="2" w:tentative="1">
      <w:start w:val="1"/>
      <w:numFmt w:val="lowerRoman"/>
      <w:lvlText w:val="%3."/>
      <w:lvlJc w:val="right"/>
      <w:pPr>
        <w:ind w:left="1575" w:hanging="420"/>
      </w:pPr>
      <w:rPr>
        <w:rFonts w:cs="Times New Roman"/>
      </w:rPr>
    </w:lvl>
    <w:lvl w:ilvl="3" w:tentative="1">
      <w:start w:val="1"/>
      <w:numFmt w:val="decimal"/>
      <w:lvlText w:val="%4."/>
      <w:lvlJc w:val="left"/>
      <w:pPr>
        <w:ind w:left="1995" w:hanging="420"/>
      </w:pPr>
      <w:rPr>
        <w:rFonts w:cs="Times New Roman"/>
      </w:rPr>
    </w:lvl>
    <w:lvl w:ilvl="4" w:tentative="1">
      <w:start w:val="1"/>
      <w:numFmt w:val="lowerLetter"/>
      <w:lvlText w:val="%5)"/>
      <w:lvlJc w:val="left"/>
      <w:pPr>
        <w:ind w:left="2415" w:hanging="420"/>
      </w:pPr>
      <w:rPr>
        <w:rFonts w:cs="Times New Roman"/>
      </w:rPr>
    </w:lvl>
    <w:lvl w:ilvl="5" w:tentative="1">
      <w:start w:val="1"/>
      <w:numFmt w:val="lowerRoman"/>
      <w:lvlText w:val="%6."/>
      <w:lvlJc w:val="right"/>
      <w:pPr>
        <w:ind w:left="2835" w:hanging="420"/>
      </w:pPr>
      <w:rPr>
        <w:rFonts w:cs="Times New Roman"/>
      </w:rPr>
    </w:lvl>
    <w:lvl w:ilvl="6" w:tentative="1">
      <w:start w:val="1"/>
      <w:numFmt w:val="decimal"/>
      <w:lvlText w:val="%7."/>
      <w:lvlJc w:val="left"/>
      <w:pPr>
        <w:ind w:left="3255" w:hanging="420"/>
      </w:pPr>
      <w:rPr>
        <w:rFonts w:cs="Times New Roman"/>
      </w:rPr>
    </w:lvl>
    <w:lvl w:ilvl="7" w:tentative="1">
      <w:start w:val="1"/>
      <w:numFmt w:val="lowerLetter"/>
      <w:lvlText w:val="%8)"/>
      <w:lvlJc w:val="left"/>
      <w:pPr>
        <w:ind w:left="3675" w:hanging="420"/>
      </w:pPr>
      <w:rPr>
        <w:rFonts w:cs="Times New Roman"/>
      </w:rPr>
    </w:lvl>
    <w:lvl w:ilvl="8" w:tentative="1">
      <w:start w:val="1"/>
      <w:numFmt w:val="lowerRoman"/>
      <w:lvlText w:val="%9."/>
      <w:lvlJc w:val="right"/>
      <w:pPr>
        <w:ind w:left="4095" w:hanging="420"/>
      </w:pPr>
      <w:rPr>
        <w:rFonts w:cs="Times New Roman"/>
      </w:rPr>
    </w:lvl>
  </w:abstractNum>
  <w:abstractNum w:abstractNumId="29">
    <w:nsid w:val="00000027"/>
    <w:multiLevelType w:val="multilevel"/>
    <w:tmpl w:val="00000027"/>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0">
    <w:nsid w:val="00000028"/>
    <w:multiLevelType w:val="multilevel"/>
    <w:tmpl w:val="00000028"/>
    <w:lvl w:ilvl="0">
      <w:start w:val="1"/>
      <w:numFmt w:val="decimal"/>
      <w:lvlText w:val="%1、"/>
      <w:lvlJc w:val="left"/>
      <w:pPr>
        <w:ind w:left="1035" w:hanging="360"/>
      </w:pPr>
      <w:rPr>
        <w:rFonts w:cs="Times New Roman" w:hint="default"/>
      </w:rPr>
    </w:lvl>
    <w:lvl w:ilvl="1" w:tentative="1">
      <w:start w:val="1"/>
      <w:numFmt w:val="lowerLetter"/>
      <w:lvlText w:val="%2)"/>
      <w:lvlJc w:val="left"/>
      <w:pPr>
        <w:ind w:left="1515" w:hanging="420"/>
      </w:pPr>
      <w:rPr>
        <w:rFonts w:cs="Times New Roman"/>
      </w:rPr>
    </w:lvl>
    <w:lvl w:ilvl="2" w:tentative="1">
      <w:start w:val="1"/>
      <w:numFmt w:val="lowerRoman"/>
      <w:lvlText w:val="%3."/>
      <w:lvlJc w:val="right"/>
      <w:pPr>
        <w:ind w:left="1935" w:hanging="420"/>
      </w:pPr>
      <w:rPr>
        <w:rFonts w:cs="Times New Roman"/>
      </w:rPr>
    </w:lvl>
    <w:lvl w:ilvl="3" w:tentative="1">
      <w:start w:val="1"/>
      <w:numFmt w:val="decimal"/>
      <w:lvlText w:val="%4."/>
      <w:lvlJc w:val="left"/>
      <w:pPr>
        <w:ind w:left="2355" w:hanging="420"/>
      </w:pPr>
      <w:rPr>
        <w:rFonts w:cs="Times New Roman"/>
      </w:rPr>
    </w:lvl>
    <w:lvl w:ilvl="4" w:tentative="1">
      <w:start w:val="1"/>
      <w:numFmt w:val="lowerLetter"/>
      <w:lvlText w:val="%5)"/>
      <w:lvlJc w:val="left"/>
      <w:pPr>
        <w:ind w:left="2775" w:hanging="420"/>
      </w:pPr>
      <w:rPr>
        <w:rFonts w:cs="Times New Roman"/>
      </w:rPr>
    </w:lvl>
    <w:lvl w:ilvl="5" w:tentative="1">
      <w:start w:val="1"/>
      <w:numFmt w:val="lowerRoman"/>
      <w:lvlText w:val="%6."/>
      <w:lvlJc w:val="right"/>
      <w:pPr>
        <w:ind w:left="3195" w:hanging="420"/>
      </w:pPr>
      <w:rPr>
        <w:rFonts w:cs="Times New Roman"/>
      </w:rPr>
    </w:lvl>
    <w:lvl w:ilvl="6" w:tentative="1">
      <w:start w:val="1"/>
      <w:numFmt w:val="decimal"/>
      <w:lvlText w:val="%7."/>
      <w:lvlJc w:val="left"/>
      <w:pPr>
        <w:ind w:left="3615" w:hanging="420"/>
      </w:pPr>
      <w:rPr>
        <w:rFonts w:cs="Times New Roman"/>
      </w:rPr>
    </w:lvl>
    <w:lvl w:ilvl="7" w:tentative="1">
      <w:start w:val="1"/>
      <w:numFmt w:val="lowerLetter"/>
      <w:lvlText w:val="%8)"/>
      <w:lvlJc w:val="left"/>
      <w:pPr>
        <w:ind w:left="4035" w:hanging="420"/>
      </w:pPr>
      <w:rPr>
        <w:rFonts w:cs="Times New Roman"/>
      </w:rPr>
    </w:lvl>
    <w:lvl w:ilvl="8" w:tentative="1">
      <w:start w:val="1"/>
      <w:numFmt w:val="lowerRoman"/>
      <w:lvlText w:val="%9."/>
      <w:lvlJc w:val="right"/>
      <w:pPr>
        <w:ind w:left="4455" w:hanging="420"/>
      </w:pPr>
      <w:rPr>
        <w:rFonts w:cs="Times New Roman"/>
      </w:rPr>
    </w:lvl>
  </w:abstractNum>
  <w:abstractNum w:abstractNumId="31">
    <w:nsid w:val="00000029"/>
    <w:multiLevelType w:val="multilevel"/>
    <w:tmpl w:val="00000029"/>
    <w:lvl w:ilvl="0">
      <w:start w:val="1"/>
      <w:numFmt w:val="decimal"/>
      <w:lvlText w:val="%1、"/>
      <w:lvlJc w:val="left"/>
      <w:pPr>
        <w:ind w:left="795" w:hanging="360"/>
      </w:pPr>
      <w:rPr>
        <w:rFonts w:cs="Times New Roman" w:hint="default"/>
      </w:rPr>
    </w:lvl>
    <w:lvl w:ilvl="1" w:tentative="1">
      <w:start w:val="1"/>
      <w:numFmt w:val="lowerLetter"/>
      <w:lvlText w:val="%2)"/>
      <w:lvlJc w:val="left"/>
      <w:pPr>
        <w:ind w:left="1275" w:hanging="420"/>
      </w:pPr>
      <w:rPr>
        <w:rFonts w:cs="Times New Roman"/>
      </w:rPr>
    </w:lvl>
    <w:lvl w:ilvl="2" w:tentative="1">
      <w:start w:val="1"/>
      <w:numFmt w:val="lowerRoman"/>
      <w:lvlText w:val="%3."/>
      <w:lvlJc w:val="right"/>
      <w:pPr>
        <w:ind w:left="1695" w:hanging="420"/>
      </w:pPr>
      <w:rPr>
        <w:rFonts w:cs="Times New Roman"/>
      </w:rPr>
    </w:lvl>
    <w:lvl w:ilvl="3" w:tentative="1">
      <w:start w:val="1"/>
      <w:numFmt w:val="decimal"/>
      <w:lvlText w:val="%4."/>
      <w:lvlJc w:val="left"/>
      <w:pPr>
        <w:ind w:left="2115" w:hanging="420"/>
      </w:pPr>
      <w:rPr>
        <w:rFonts w:cs="Times New Roman"/>
      </w:rPr>
    </w:lvl>
    <w:lvl w:ilvl="4" w:tentative="1">
      <w:start w:val="1"/>
      <w:numFmt w:val="lowerLetter"/>
      <w:lvlText w:val="%5)"/>
      <w:lvlJc w:val="left"/>
      <w:pPr>
        <w:ind w:left="2535" w:hanging="420"/>
      </w:pPr>
      <w:rPr>
        <w:rFonts w:cs="Times New Roman"/>
      </w:rPr>
    </w:lvl>
    <w:lvl w:ilvl="5" w:tentative="1">
      <w:start w:val="1"/>
      <w:numFmt w:val="lowerRoman"/>
      <w:lvlText w:val="%6."/>
      <w:lvlJc w:val="right"/>
      <w:pPr>
        <w:ind w:left="2955" w:hanging="420"/>
      </w:pPr>
      <w:rPr>
        <w:rFonts w:cs="Times New Roman"/>
      </w:rPr>
    </w:lvl>
    <w:lvl w:ilvl="6" w:tentative="1">
      <w:start w:val="1"/>
      <w:numFmt w:val="decimal"/>
      <w:lvlText w:val="%7."/>
      <w:lvlJc w:val="left"/>
      <w:pPr>
        <w:ind w:left="3375" w:hanging="420"/>
      </w:pPr>
      <w:rPr>
        <w:rFonts w:cs="Times New Roman"/>
      </w:rPr>
    </w:lvl>
    <w:lvl w:ilvl="7" w:tentative="1">
      <w:start w:val="1"/>
      <w:numFmt w:val="lowerLetter"/>
      <w:lvlText w:val="%8)"/>
      <w:lvlJc w:val="left"/>
      <w:pPr>
        <w:ind w:left="3795" w:hanging="420"/>
      </w:pPr>
      <w:rPr>
        <w:rFonts w:cs="Times New Roman"/>
      </w:rPr>
    </w:lvl>
    <w:lvl w:ilvl="8" w:tentative="1">
      <w:start w:val="1"/>
      <w:numFmt w:val="lowerRoman"/>
      <w:lvlText w:val="%9."/>
      <w:lvlJc w:val="right"/>
      <w:pPr>
        <w:ind w:left="4215" w:hanging="420"/>
      </w:pPr>
      <w:rPr>
        <w:rFonts w:cs="Times New Roman"/>
      </w:rPr>
    </w:lvl>
  </w:abstractNum>
  <w:abstractNum w:abstractNumId="32">
    <w:nsid w:val="0000002A"/>
    <w:multiLevelType w:val="multilevel"/>
    <w:tmpl w:val="0000002A"/>
    <w:lvl w:ilvl="0">
      <w:start w:val="1"/>
      <w:numFmt w:val="decimal"/>
      <w:lvlText w:val="%1、"/>
      <w:lvlJc w:val="left"/>
      <w:pPr>
        <w:ind w:left="675" w:hanging="360"/>
      </w:pPr>
      <w:rPr>
        <w:rFonts w:cs="Times New Roman" w:hint="default"/>
      </w:rPr>
    </w:lvl>
    <w:lvl w:ilvl="1" w:tentative="1">
      <w:start w:val="1"/>
      <w:numFmt w:val="lowerLetter"/>
      <w:lvlText w:val="%2)"/>
      <w:lvlJc w:val="left"/>
      <w:pPr>
        <w:ind w:left="1155" w:hanging="420"/>
      </w:pPr>
      <w:rPr>
        <w:rFonts w:cs="Times New Roman"/>
      </w:rPr>
    </w:lvl>
    <w:lvl w:ilvl="2" w:tentative="1">
      <w:start w:val="1"/>
      <w:numFmt w:val="lowerRoman"/>
      <w:lvlText w:val="%3."/>
      <w:lvlJc w:val="right"/>
      <w:pPr>
        <w:ind w:left="1575" w:hanging="420"/>
      </w:pPr>
      <w:rPr>
        <w:rFonts w:cs="Times New Roman"/>
      </w:rPr>
    </w:lvl>
    <w:lvl w:ilvl="3" w:tentative="1">
      <w:start w:val="1"/>
      <w:numFmt w:val="decimal"/>
      <w:lvlText w:val="%4."/>
      <w:lvlJc w:val="left"/>
      <w:pPr>
        <w:ind w:left="1995" w:hanging="420"/>
      </w:pPr>
      <w:rPr>
        <w:rFonts w:cs="Times New Roman"/>
      </w:rPr>
    </w:lvl>
    <w:lvl w:ilvl="4" w:tentative="1">
      <w:start w:val="1"/>
      <w:numFmt w:val="lowerLetter"/>
      <w:lvlText w:val="%5)"/>
      <w:lvlJc w:val="left"/>
      <w:pPr>
        <w:ind w:left="2415" w:hanging="420"/>
      </w:pPr>
      <w:rPr>
        <w:rFonts w:cs="Times New Roman"/>
      </w:rPr>
    </w:lvl>
    <w:lvl w:ilvl="5" w:tentative="1">
      <w:start w:val="1"/>
      <w:numFmt w:val="lowerRoman"/>
      <w:lvlText w:val="%6."/>
      <w:lvlJc w:val="right"/>
      <w:pPr>
        <w:ind w:left="2835" w:hanging="420"/>
      </w:pPr>
      <w:rPr>
        <w:rFonts w:cs="Times New Roman"/>
      </w:rPr>
    </w:lvl>
    <w:lvl w:ilvl="6" w:tentative="1">
      <w:start w:val="1"/>
      <w:numFmt w:val="decimal"/>
      <w:lvlText w:val="%7."/>
      <w:lvlJc w:val="left"/>
      <w:pPr>
        <w:ind w:left="3255" w:hanging="420"/>
      </w:pPr>
      <w:rPr>
        <w:rFonts w:cs="Times New Roman"/>
      </w:rPr>
    </w:lvl>
    <w:lvl w:ilvl="7" w:tentative="1">
      <w:start w:val="1"/>
      <w:numFmt w:val="lowerLetter"/>
      <w:lvlText w:val="%8)"/>
      <w:lvlJc w:val="left"/>
      <w:pPr>
        <w:ind w:left="3675" w:hanging="420"/>
      </w:pPr>
      <w:rPr>
        <w:rFonts w:cs="Times New Roman"/>
      </w:rPr>
    </w:lvl>
    <w:lvl w:ilvl="8" w:tentative="1">
      <w:start w:val="1"/>
      <w:numFmt w:val="lowerRoman"/>
      <w:lvlText w:val="%9."/>
      <w:lvlJc w:val="right"/>
      <w:pPr>
        <w:ind w:left="4095" w:hanging="420"/>
      </w:pPr>
      <w:rPr>
        <w:rFonts w:cs="Times New Roman"/>
      </w:rPr>
    </w:lvl>
  </w:abstractNum>
  <w:abstractNum w:abstractNumId="33">
    <w:nsid w:val="0000002B"/>
    <w:multiLevelType w:val="multilevel"/>
    <w:tmpl w:val="0000002B"/>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4">
    <w:nsid w:val="0000002C"/>
    <w:multiLevelType w:val="multilevel"/>
    <w:tmpl w:val="0000002C"/>
    <w:lvl w:ilvl="0">
      <w:start w:val="1"/>
      <w:numFmt w:val="decimal"/>
      <w:lvlText w:val="%1、"/>
      <w:lvlJc w:val="left"/>
      <w:pPr>
        <w:tabs>
          <w:tab w:val="left" w:pos="795"/>
        </w:tabs>
        <w:ind w:left="795" w:hanging="360"/>
      </w:pPr>
      <w:rPr>
        <w:rFonts w:cs="Times New Roman" w:hint="eastAsia"/>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5">
    <w:nsid w:val="0000002D"/>
    <w:multiLevelType w:val="multilevel"/>
    <w:tmpl w:val="0000002D"/>
    <w:lvl w:ilvl="0" w:tentative="1">
      <w:start w:val="1"/>
      <w:numFmt w:val="decimal"/>
      <w:lvlText w:val="%1"/>
      <w:lvlJc w:val="left"/>
      <w:pPr>
        <w:ind w:left="360" w:hanging="360"/>
      </w:pPr>
      <w:rPr>
        <w:rFonts w:cs="Times New Roman" w:hint="default"/>
        <w:b/>
      </w:rPr>
    </w:lvl>
    <w:lvl w:ilvl="1">
      <w:start w:val="2"/>
      <w:numFmt w:val="decimal"/>
      <w:lvlText w:val="%1.%2"/>
      <w:lvlJc w:val="left"/>
      <w:pPr>
        <w:ind w:left="360" w:hanging="360"/>
      </w:pPr>
      <w:rPr>
        <w:rFonts w:cs="Times New Roman" w:hint="default"/>
        <w:b/>
      </w:rPr>
    </w:lvl>
    <w:lvl w:ilvl="2" w:tentative="1">
      <w:start w:val="1"/>
      <w:numFmt w:val="decimal"/>
      <w:lvlText w:val="%1.%2.%3"/>
      <w:lvlJc w:val="left"/>
      <w:pPr>
        <w:ind w:left="720" w:hanging="720"/>
      </w:pPr>
      <w:rPr>
        <w:rFonts w:cs="Times New Roman" w:hint="default"/>
        <w:b/>
      </w:rPr>
    </w:lvl>
    <w:lvl w:ilvl="3" w:tentative="1">
      <w:start w:val="1"/>
      <w:numFmt w:val="decimal"/>
      <w:lvlText w:val="%1.%2.%3.%4"/>
      <w:lvlJc w:val="left"/>
      <w:pPr>
        <w:ind w:left="720" w:hanging="720"/>
      </w:pPr>
      <w:rPr>
        <w:rFonts w:cs="Times New Roman" w:hint="default"/>
        <w:b/>
      </w:rPr>
    </w:lvl>
    <w:lvl w:ilvl="4" w:tentative="1">
      <w:start w:val="1"/>
      <w:numFmt w:val="decimal"/>
      <w:lvlText w:val="%1.%2.%3.%4.%5"/>
      <w:lvlJc w:val="left"/>
      <w:pPr>
        <w:ind w:left="1080" w:hanging="1080"/>
      </w:pPr>
      <w:rPr>
        <w:rFonts w:cs="Times New Roman" w:hint="default"/>
        <w:b/>
      </w:rPr>
    </w:lvl>
    <w:lvl w:ilvl="5" w:tentative="1">
      <w:start w:val="1"/>
      <w:numFmt w:val="decimal"/>
      <w:lvlText w:val="%1.%2.%3.%4.%5.%6"/>
      <w:lvlJc w:val="left"/>
      <w:pPr>
        <w:ind w:left="1080" w:hanging="1080"/>
      </w:pPr>
      <w:rPr>
        <w:rFonts w:cs="Times New Roman" w:hint="default"/>
        <w:b/>
      </w:rPr>
    </w:lvl>
    <w:lvl w:ilvl="6" w:tentative="1">
      <w:start w:val="1"/>
      <w:numFmt w:val="decimal"/>
      <w:lvlText w:val="%1.%2.%3.%4.%5.%6.%7"/>
      <w:lvlJc w:val="left"/>
      <w:pPr>
        <w:ind w:left="1080" w:hanging="1080"/>
      </w:pPr>
      <w:rPr>
        <w:rFonts w:cs="Times New Roman" w:hint="default"/>
        <w:b/>
      </w:rPr>
    </w:lvl>
    <w:lvl w:ilvl="7" w:tentative="1">
      <w:start w:val="1"/>
      <w:numFmt w:val="decimal"/>
      <w:lvlText w:val="%1.%2.%3.%4.%5.%6.%7.%8"/>
      <w:lvlJc w:val="left"/>
      <w:pPr>
        <w:ind w:left="1440" w:hanging="1440"/>
      </w:pPr>
      <w:rPr>
        <w:rFonts w:cs="Times New Roman" w:hint="default"/>
        <w:b/>
      </w:rPr>
    </w:lvl>
    <w:lvl w:ilvl="8" w:tentative="1">
      <w:start w:val="1"/>
      <w:numFmt w:val="decimal"/>
      <w:lvlText w:val="%1.%2.%3.%4.%5.%6.%7.%8.%9"/>
      <w:lvlJc w:val="left"/>
      <w:pPr>
        <w:ind w:left="1440" w:hanging="1440"/>
      </w:pPr>
      <w:rPr>
        <w:rFonts w:cs="Times New Roman" w:hint="default"/>
        <w:b/>
      </w:rPr>
    </w:lvl>
  </w:abstractNum>
  <w:abstractNum w:abstractNumId="36">
    <w:nsid w:val="0000002E"/>
    <w:multiLevelType w:val="multilevel"/>
    <w:tmpl w:val="0000002E"/>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7">
    <w:nsid w:val="0000002F"/>
    <w:multiLevelType w:val="multilevel"/>
    <w:tmpl w:val="0000002F"/>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38">
    <w:nsid w:val="00000030"/>
    <w:multiLevelType w:val="multilevel"/>
    <w:tmpl w:val="00000030"/>
    <w:lvl w:ilvl="0">
      <w:start w:val="1"/>
      <w:numFmt w:val="decimal"/>
      <w:lvlText w:val="%1、"/>
      <w:lvlJc w:val="left"/>
      <w:pPr>
        <w:tabs>
          <w:tab w:val="left" w:pos="795"/>
        </w:tabs>
        <w:ind w:left="795" w:hanging="360"/>
      </w:pPr>
      <w:rPr>
        <w:rFonts w:cs="Times New Roman" w:hint="eastAsia"/>
      </w:rPr>
    </w:lvl>
    <w:lvl w:ilvl="1" w:tentative="1">
      <w:start w:val="1"/>
      <w:numFmt w:val="lowerLetter"/>
      <w:lvlText w:val="%2)"/>
      <w:lvlJc w:val="left"/>
      <w:pPr>
        <w:tabs>
          <w:tab w:val="left" w:pos="1275"/>
        </w:tabs>
        <w:ind w:left="1275" w:hanging="420"/>
      </w:pPr>
      <w:rPr>
        <w:rFonts w:cs="Times New Roman"/>
      </w:rPr>
    </w:lvl>
    <w:lvl w:ilvl="2" w:tentative="1">
      <w:start w:val="1"/>
      <w:numFmt w:val="lowerRoman"/>
      <w:lvlText w:val="%3."/>
      <w:lvlJc w:val="right"/>
      <w:pPr>
        <w:tabs>
          <w:tab w:val="left" w:pos="1695"/>
        </w:tabs>
        <w:ind w:left="1695" w:hanging="420"/>
      </w:pPr>
      <w:rPr>
        <w:rFonts w:cs="Times New Roman"/>
      </w:rPr>
    </w:lvl>
    <w:lvl w:ilvl="3" w:tentative="1">
      <w:start w:val="1"/>
      <w:numFmt w:val="decimal"/>
      <w:lvlText w:val="%4."/>
      <w:lvlJc w:val="left"/>
      <w:pPr>
        <w:tabs>
          <w:tab w:val="left" w:pos="2115"/>
        </w:tabs>
        <w:ind w:left="2115" w:hanging="420"/>
      </w:pPr>
      <w:rPr>
        <w:rFonts w:cs="Times New Roman"/>
      </w:rPr>
    </w:lvl>
    <w:lvl w:ilvl="4" w:tentative="1">
      <w:start w:val="1"/>
      <w:numFmt w:val="lowerLetter"/>
      <w:lvlText w:val="%5)"/>
      <w:lvlJc w:val="left"/>
      <w:pPr>
        <w:tabs>
          <w:tab w:val="left" w:pos="2535"/>
        </w:tabs>
        <w:ind w:left="2535" w:hanging="420"/>
      </w:pPr>
      <w:rPr>
        <w:rFonts w:cs="Times New Roman"/>
      </w:rPr>
    </w:lvl>
    <w:lvl w:ilvl="5" w:tentative="1">
      <w:start w:val="1"/>
      <w:numFmt w:val="lowerRoman"/>
      <w:lvlText w:val="%6."/>
      <w:lvlJc w:val="right"/>
      <w:pPr>
        <w:tabs>
          <w:tab w:val="left" w:pos="2955"/>
        </w:tabs>
        <w:ind w:left="2955" w:hanging="420"/>
      </w:pPr>
      <w:rPr>
        <w:rFonts w:cs="Times New Roman"/>
      </w:rPr>
    </w:lvl>
    <w:lvl w:ilvl="6" w:tentative="1">
      <w:start w:val="1"/>
      <w:numFmt w:val="decimal"/>
      <w:lvlText w:val="%7."/>
      <w:lvlJc w:val="left"/>
      <w:pPr>
        <w:tabs>
          <w:tab w:val="left" w:pos="3375"/>
        </w:tabs>
        <w:ind w:left="3375" w:hanging="420"/>
      </w:pPr>
      <w:rPr>
        <w:rFonts w:cs="Times New Roman"/>
      </w:rPr>
    </w:lvl>
    <w:lvl w:ilvl="7" w:tentative="1">
      <w:start w:val="1"/>
      <w:numFmt w:val="lowerLetter"/>
      <w:lvlText w:val="%8)"/>
      <w:lvlJc w:val="left"/>
      <w:pPr>
        <w:tabs>
          <w:tab w:val="left" w:pos="3795"/>
        </w:tabs>
        <w:ind w:left="3795" w:hanging="420"/>
      </w:pPr>
      <w:rPr>
        <w:rFonts w:cs="Times New Roman"/>
      </w:rPr>
    </w:lvl>
    <w:lvl w:ilvl="8" w:tentative="1">
      <w:start w:val="1"/>
      <w:numFmt w:val="lowerRoman"/>
      <w:lvlText w:val="%9."/>
      <w:lvlJc w:val="right"/>
      <w:pPr>
        <w:tabs>
          <w:tab w:val="left" w:pos="4215"/>
        </w:tabs>
        <w:ind w:left="4215" w:hanging="420"/>
      </w:pPr>
      <w:rPr>
        <w:rFonts w:cs="Times New Roman"/>
      </w:rPr>
    </w:lvl>
  </w:abstractNum>
  <w:abstractNum w:abstractNumId="39">
    <w:nsid w:val="604742D8"/>
    <w:multiLevelType w:val="hybridMultilevel"/>
    <w:tmpl w:val="DCD8DE72"/>
    <w:lvl w:ilvl="0" w:tplc="4F804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645885"/>
    <w:multiLevelType w:val="hybridMultilevel"/>
    <w:tmpl w:val="3FF27A12"/>
    <w:lvl w:ilvl="0" w:tplc="E408A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7"/>
  </w:num>
  <w:num w:numId="3">
    <w:abstractNumId w:val="26"/>
  </w:num>
  <w:num w:numId="4">
    <w:abstractNumId w:val="23"/>
  </w:num>
  <w:num w:numId="5">
    <w:abstractNumId w:val="27"/>
  </w:num>
  <w:num w:numId="6">
    <w:abstractNumId w:val="38"/>
  </w:num>
  <w:num w:numId="7">
    <w:abstractNumId w:val="6"/>
  </w:num>
  <w:num w:numId="8">
    <w:abstractNumId w:val="0"/>
  </w:num>
  <w:num w:numId="9">
    <w:abstractNumId w:val="16"/>
  </w:num>
  <w:num w:numId="10">
    <w:abstractNumId w:val="34"/>
  </w:num>
  <w:num w:numId="11">
    <w:abstractNumId w:val="32"/>
  </w:num>
  <w:num w:numId="12">
    <w:abstractNumId w:val="14"/>
  </w:num>
  <w:num w:numId="13">
    <w:abstractNumId w:val="35"/>
  </w:num>
  <w:num w:numId="14">
    <w:abstractNumId w:val="18"/>
  </w:num>
  <w:num w:numId="15">
    <w:abstractNumId w:val="20"/>
  </w:num>
  <w:num w:numId="16">
    <w:abstractNumId w:val="37"/>
  </w:num>
  <w:num w:numId="17">
    <w:abstractNumId w:val="1"/>
  </w:num>
  <w:num w:numId="18">
    <w:abstractNumId w:val="25"/>
  </w:num>
  <w:num w:numId="19">
    <w:abstractNumId w:val="36"/>
  </w:num>
  <w:num w:numId="20">
    <w:abstractNumId w:val="31"/>
  </w:num>
  <w:num w:numId="21">
    <w:abstractNumId w:val="29"/>
  </w:num>
  <w:num w:numId="22">
    <w:abstractNumId w:val="30"/>
  </w:num>
  <w:num w:numId="23">
    <w:abstractNumId w:val="21"/>
  </w:num>
  <w:num w:numId="24">
    <w:abstractNumId w:val="24"/>
  </w:num>
  <w:num w:numId="25">
    <w:abstractNumId w:val="7"/>
  </w:num>
  <w:num w:numId="26">
    <w:abstractNumId w:val="28"/>
  </w:num>
  <w:num w:numId="27">
    <w:abstractNumId w:val="11"/>
  </w:num>
  <w:num w:numId="28">
    <w:abstractNumId w:val="13"/>
  </w:num>
  <w:num w:numId="29">
    <w:abstractNumId w:val="22"/>
  </w:num>
  <w:num w:numId="30">
    <w:abstractNumId w:val="8"/>
  </w:num>
  <w:num w:numId="31">
    <w:abstractNumId w:val="10"/>
  </w:num>
  <w:num w:numId="32">
    <w:abstractNumId w:val="12"/>
  </w:num>
  <w:num w:numId="33">
    <w:abstractNumId w:val="33"/>
  </w:num>
  <w:num w:numId="34">
    <w:abstractNumId w:val="15"/>
  </w:num>
  <w:num w:numId="35">
    <w:abstractNumId w:val="2"/>
  </w:num>
  <w:num w:numId="36">
    <w:abstractNumId w:val="3"/>
  </w:num>
  <w:num w:numId="37">
    <w:abstractNumId w:val="5"/>
  </w:num>
  <w:num w:numId="38">
    <w:abstractNumId w:val="19"/>
  </w:num>
  <w:num w:numId="39">
    <w:abstractNumId w:val="4"/>
  </w:num>
  <w:num w:numId="40">
    <w:abstractNumId w:val="40"/>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7DE8"/>
    <w:rsid w:val="0004409D"/>
    <w:rsid w:val="00105F28"/>
    <w:rsid w:val="001E7932"/>
    <w:rsid w:val="00367BBC"/>
    <w:rsid w:val="003745EA"/>
    <w:rsid w:val="00435A32"/>
    <w:rsid w:val="00497B3C"/>
    <w:rsid w:val="004A7336"/>
    <w:rsid w:val="00552E76"/>
    <w:rsid w:val="00602026"/>
    <w:rsid w:val="00655FA3"/>
    <w:rsid w:val="006654F1"/>
    <w:rsid w:val="006A71C6"/>
    <w:rsid w:val="007E160B"/>
    <w:rsid w:val="008B543C"/>
    <w:rsid w:val="00AD58A6"/>
    <w:rsid w:val="00BA7DE8"/>
    <w:rsid w:val="00BA7F70"/>
    <w:rsid w:val="00C352BB"/>
    <w:rsid w:val="00D403BC"/>
    <w:rsid w:val="00D679D1"/>
    <w:rsid w:val="00E72C3B"/>
    <w:rsid w:val="00F44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745EA"/>
    <w:rPr>
      <w:sz w:val="22"/>
      <w:lang w:eastAsia="en-US"/>
    </w:rPr>
  </w:style>
  <w:style w:type="paragraph" w:styleId="1">
    <w:name w:val="heading 1"/>
    <w:basedOn w:val="a"/>
    <w:next w:val="a"/>
    <w:link w:val="1Char"/>
    <w:pPr>
      <w:keepNext/>
      <w:keepLines/>
      <w:spacing w:before="340" w:after="330" w:line="578" w:lineRule="auto"/>
      <w:outlineLvl w:val="0"/>
    </w:pPr>
    <w:rPr>
      <w:b/>
      <w:kern w:val="44"/>
      <w:sz w:val="44"/>
    </w:rPr>
  </w:style>
  <w:style w:type="paragraph" w:styleId="2">
    <w:name w:val="heading 2"/>
    <w:basedOn w:val="a"/>
    <w:next w:val="a"/>
    <w:link w:val="2Char"/>
    <w:pPr>
      <w:keepNext/>
      <w:keepLines/>
      <w:spacing w:before="260" w:after="260" w:line="416" w:lineRule="auto"/>
      <w:outlineLvl w:val="1"/>
    </w:pPr>
    <w:rPr>
      <w:rFonts w:ascii="Cambria" w:hAnsi="Cambria"/>
      <w:b/>
      <w:sz w:val="32"/>
    </w:rPr>
  </w:style>
  <w:style w:type="paragraph" w:styleId="3">
    <w:name w:val="heading 3"/>
    <w:basedOn w:val="a"/>
    <w:next w:val="a"/>
    <w:link w:val="3Char"/>
    <w:pPr>
      <w:keepNext/>
      <w:keepLines/>
      <w:spacing w:before="260" w:after="260" w:line="416"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keepNext/>
      <w:tabs>
        <w:tab w:val="center" w:pos="4320"/>
        <w:tab w:val="right" w:pos="8640"/>
      </w:tabs>
      <w:jc w:val="center"/>
    </w:pPr>
    <w:rPr>
      <w:b/>
      <w:i/>
      <w:sz w:val="20"/>
    </w:rPr>
  </w:style>
  <w:style w:type="paragraph" w:styleId="a4">
    <w:name w:val="header"/>
    <w:basedOn w:val="a"/>
    <w:link w:val="Char0"/>
    <w:pPr>
      <w:keepNext/>
      <w:tabs>
        <w:tab w:val="center" w:pos="4320"/>
        <w:tab w:val="right" w:pos="8640"/>
      </w:tabs>
    </w:pPr>
    <w:rPr>
      <w:b/>
      <w:i/>
      <w:sz w:val="20"/>
    </w:rPr>
  </w:style>
  <w:style w:type="paragraph" w:styleId="a5">
    <w:name w:val="Title"/>
    <w:basedOn w:val="a"/>
    <w:link w:val="Char1"/>
    <w:pPr>
      <w:spacing w:before="240" w:after="720"/>
      <w:jc w:val="right"/>
    </w:pPr>
    <w:rPr>
      <w:rFonts w:ascii="Arial" w:hAnsi="Arial"/>
      <w:b/>
      <w:kern w:val="28"/>
      <w:sz w:val="20"/>
    </w:rPr>
  </w:style>
  <w:style w:type="character" w:styleId="a6">
    <w:name w:val="FollowedHyperlink"/>
    <w:rPr>
      <w:color w:val="800080"/>
      <w:u w:val="single"/>
    </w:rPr>
  </w:style>
  <w:style w:type="character" w:styleId="a7">
    <w:name w:val="Hyperlink"/>
    <w:rPr>
      <w:color w:val="0000FF"/>
      <w:u w:val="single"/>
    </w:rPr>
  </w:style>
  <w:style w:type="paragraph" w:customStyle="1" w:styleId="CharChar">
    <w:name w:val="批注框文本 Char Char"/>
    <w:basedOn w:val="a"/>
    <w:link w:val="CharCharCharChar"/>
    <w:rPr>
      <w:sz w:val="18"/>
    </w:rPr>
  </w:style>
  <w:style w:type="paragraph" w:customStyle="1" w:styleId="ByLine">
    <w:name w:val="ByLine"/>
    <w:basedOn w:val="a5"/>
    <w:rPr>
      <w:sz w:val="28"/>
    </w:rPr>
  </w:style>
  <w:style w:type="paragraph" w:customStyle="1" w:styleId="ChangeHistoryTitle">
    <w:name w:val="ChangeHistory Title"/>
    <w:basedOn w:val="a"/>
    <w:pPr>
      <w:keepNext/>
      <w:spacing w:before="60" w:after="60"/>
      <w:jc w:val="center"/>
    </w:pPr>
    <w:rPr>
      <w:rFonts w:ascii="Arial" w:hAnsi="Arial"/>
      <w:b/>
      <w:sz w:val="36"/>
    </w:rPr>
  </w:style>
  <w:style w:type="paragraph" w:customStyle="1" w:styleId="TableText">
    <w:name w:val="Table Text"/>
    <w:basedOn w:val="a"/>
    <w:pPr>
      <w:spacing w:before="40" w:after="40"/>
      <w:ind w:left="72" w:right="72"/>
    </w:pPr>
  </w:style>
  <w:style w:type="paragraph" w:customStyle="1" w:styleId="line">
    <w:name w:val="line"/>
    <w:basedOn w:val="a5"/>
    <w:pPr>
      <w:pBdr>
        <w:top w:val="single" w:sz="36" w:space="1" w:color="auto"/>
      </w:pBdr>
      <w:spacing w:after="0"/>
    </w:pPr>
    <w:rPr>
      <w:sz w:val="40"/>
    </w:rPr>
  </w:style>
  <w:style w:type="paragraph" w:customStyle="1" w:styleId="TableHead">
    <w:name w:val="Table Head"/>
    <w:basedOn w:val="3"/>
    <w:next w:val="TableText"/>
    <w:pPr>
      <w:spacing w:before="300" w:after="60" w:line="240" w:lineRule="exact"/>
      <w:outlineLvl w:val="9"/>
    </w:pPr>
    <w:rPr>
      <w:rFonts w:ascii="Arial" w:hAnsi="Arial"/>
      <w:i/>
      <w:sz w:val="24"/>
    </w:rPr>
  </w:style>
  <w:style w:type="paragraph" w:customStyle="1" w:styleId="10">
    <w:name w:val="列出段落1"/>
    <w:basedOn w:val="a"/>
    <w:pPr>
      <w:ind w:firstLineChars="200" w:firstLine="420"/>
    </w:pPr>
  </w:style>
  <w:style w:type="paragraph" w:customStyle="1" w:styleId="20">
    <w:name w:val="列出段落2"/>
    <w:basedOn w:val="a"/>
    <w:pPr>
      <w:ind w:firstLineChars="200" w:firstLine="420"/>
    </w:pPr>
  </w:style>
  <w:style w:type="character" w:customStyle="1" w:styleId="1Char">
    <w:name w:val="标题 1 Char"/>
    <w:link w:val="1"/>
    <w:semiHidden/>
    <w:rPr>
      <w:rFonts w:ascii="Times New Roman" w:hAnsi="Times New Roman" w:cs="Times New Roman"/>
      <w:b/>
      <w:kern w:val="44"/>
      <w:sz w:val="44"/>
      <w:lang w:eastAsia="en-US"/>
    </w:rPr>
  </w:style>
  <w:style w:type="character" w:customStyle="1" w:styleId="2Char">
    <w:name w:val="标题 2 Char"/>
    <w:link w:val="2"/>
    <w:semiHidden/>
    <w:rPr>
      <w:rFonts w:ascii="Cambria" w:eastAsia="宋体" w:hAnsi="Cambria" w:cs="Times New Roman"/>
      <w:b/>
      <w:kern w:val="0"/>
      <w:sz w:val="32"/>
      <w:lang w:eastAsia="en-US"/>
    </w:rPr>
  </w:style>
  <w:style w:type="character" w:customStyle="1" w:styleId="3Char">
    <w:name w:val="标题 3 Char"/>
    <w:link w:val="3"/>
    <w:semiHidden/>
    <w:rPr>
      <w:rFonts w:ascii="Times New Roman" w:hAnsi="Times New Roman" w:cs="Times New Roman"/>
      <w:b/>
      <w:kern w:val="0"/>
      <w:sz w:val="32"/>
      <w:lang w:eastAsia="en-US"/>
    </w:rPr>
  </w:style>
  <w:style w:type="character" w:customStyle="1" w:styleId="Char">
    <w:name w:val="页脚 Char"/>
    <w:link w:val="a3"/>
    <w:semiHidden/>
    <w:rPr>
      <w:rFonts w:ascii="Times New Roman" w:hAnsi="Times New Roman" w:cs="Times New Roman"/>
      <w:b/>
      <w:i/>
      <w:kern w:val="0"/>
      <w:sz w:val="20"/>
      <w:lang w:eastAsia="en-US"/>
    </w:rPr>
  </w:style>
  <w:style w:type="character" w:customStyle="1" w:styleId="Char0">
    <w:name w:val="页眉 Char"/>
    <w:link w:val="a4"/>
    <w:semiHidden/>
    <w:rPr>
      <w:rFonts w:ascii="Times New Roman" w:hAnsi="Times New Roman" w:cs="Times New Roman"/>
      <w:b/>
      <w:i/>
      <w:kern w:val="0"/>
      <w:sz w:val="20"/>
      <w:lang w:eastAsia="en-US"/>
    </w:rPr>
  </w:style>
  <w:style w:type="character" w:customStyle="1" w:styleId="Char1">
    <w:name w:val="标题 Char"/>
    <w:link w:val="a5"/>
    <w:semiHidden/>
    <w:rPr>
      <w:rFonts w:ascii="Arial" w:hAnsi="Arial" w:cs="Times New Roman"/>
      <w:b/>
      <w:kern w:val="28"/>
      <w:sz w:val="20"/>
      <w:lang w:eastAsia="en-US"/>
    </w:rPr>
  </w:style>
  <w:style w:type="character" w:customStyle="1" w:styleId="CharCharCharChar">
    <w:name w:val="批注框文本 Char Char Char Char"/>
    <w:link w:val="CharChar"/>
    <w:semiHidden/>
    <w:rPr>
      <w:rFonts w:ascii="Times New Roman" w:hAnsi="Times New Roman"/>
      <w:kern w:val="0"/>
      <w:sz w:val="18"/>
      <w:lang w:eastAsia="en-US"/>
    </w:rPr>
  </w:style>
  <w:style w:type="character" w:customStyle="1" w:styleId="11">
    <w:name w:val="页码1"/>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file:///C:\Users\zili%20chen\Documents\Tencent%20Files\2540760318\Image\XTWAK%600G5W7ETZ$%5bS)587KN.jpg" TargetMode="Externa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7E236-1ACB-4556-9E27-8F2FF3B50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26</Pages>
  <Words>2198</Words>
  <Characters>12530</Characters>
  <Application>Microsoft Office Word</Application>
  <DocSecurity>0</DocSecurity>
  <Lines>104</Lines>
  <Paragraphs>29</Paragraphs>
  <ScaleCrop>false</ScaleCrop>
  <Company>Sky123.Org</Company>
  <LinksUpToDate>false</LinksUpToDate>
  <CharactersWithSpaces>14699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微软用户</dc:title>
  <dc:creator>dell</dc:creator>
  <cp:lastModifiedBy>微软用户</cp:lastModifiedBy>
  <cp:revision>15</cp:revision>
  <dcterms:created xsi:type="dcterms:W3CDTF">2011-08-10T09:11:00Z</dcterms:created>
  <dcterms:modified xsi:type="dcterms:W3CDTF">2013-12-21T23:03:00Z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