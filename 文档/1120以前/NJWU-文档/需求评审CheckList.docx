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/>
          <w:b/>
          <w:sz w:val="72"/>
          <w:lang w:eastAsia="zh-CN"/>
        </w:rPr>
      </w:pPr>
      <w:r>
        <w:rPr>
          <w:rFonts w:ascii="宋体" w:hAnsi="宋体"/>
          <w:b/>
          <w:sz w:val="72"/>
          <w:lang w:eastAsia="zh-CN"/>
        </w:rPr>
        <w:t>NJWU</w:t>
      </w:r>
      <w:r>
        <w:rPr>
          <w:rFonts w:hint="eastAsia" w:ascii="宋体" w:hAnsi="宋体"/>
          <w:b/>
          <w:sz w:val="72"/>
          <w:lang w:eastAsia="zh-CN"/>
        </w:rPr>
        <w:t>选课系统</w:t>
      </w:r>
    </w:p>
    <w:p>
      <w:pPr>
        <w:jc w:val="center"/>
        <w:rPr>
          <w:rFonts w:ascii="宋体"/>
          <w:b/>
          <w:sz w:val="72"/>
          <w:lang w:eastAsia="zh-CN"/>
        </w:rPr>
      </w:pPr>
      <w:r>
        <w:rPr>
          <w:rFonts w:ascii="宋体" w:hAnsi="宋体"/>
          <w:b/>
          <w:sz w:val="72"/>
          <w:lang w:eastAsia="zh-CN"/>
        </w:rPr>
        <w:t>(Course Selection System)</w:t>
      </w:r>
    </w:p>
    <w:p>
      <w:pPr>
        <w:jc w:val="center"/>
        <w:rPr>
          <w:rFonts w:ascii="宋体"/>
          <w:b/>
          <w:sz w:val="72"/>
          <w:lang w:eastAsia="zh-CN"/>
        </w:rPr>
      </w:pPr>
      <w:r>
        <w:rPr>
          <w:rFonts w:hint="eastAsia" w:ascii="宋体" w:hAnsi="宋体"/>
          <w:b/>
          <w:sz w:val="72"/>
          <w:lang w:eastAsia="zh-CN"/>
        </w:rPr>
        <w:t>需求评审</w:t>
      </w:r>
      <w:r>
        <w:rPr>
          <w:rFonts w:hint="eastAsia" w:ascii="宋体" w:hAnsi="宋体"/>
          <w:b/>
          <w:sz w:val="72"/>
          <w:lang w:val="en-US" w:eastAsia="zh-CN"/>
        </w:rPr>
        <w:t>CheckList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ascii="宋体"/>
          <w:b/>
          <w:sz w:val="72"/>
          <w:lang w:eastAsia="zh-CN"/>
        </w:rPr>
      </w:pPr>
    </w:p>
    <w:p>
      <w:pPr>
        <w:pStyle w:val="4"/>
        <w:jc w:val="center"/>
        <w:rPr>
          <w:lang w:eastAsia="zh-CN"/>
        </w:rPr>
      </w:pPr>
      <w:r>
        <w:rPr>
          <w:rFonts w:ascii="Cambria" w:hAnsi="Cambria" w:eastAsia="宋体" w:cs="Times New Roman"/>
          <w:b/>
          <w:bCs/>
          <w:kern w:val="0"/>
          <w:sz w:val="32"/>
          <w:szCs w:val="32"/>
          <w:lang w:val="en-US" w:eastAsia="zh-CN" w:bidi="ar-SA"/>
        </w:rPr>
        <w:pict>
          <v:shape id="图片框 2" o:spid="_x0000_s1025" type="#_x0000_t75" style="position:absolute;left:0;margin-left:87.7pt;margin-top:3.25pt;height:310.8pt;width:297.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pStyle w:val="4"/>
        <w:jc w:val="both"/>
        <w:rPr>
          <w:lang w:eastAsia="zh-CN"/>
        </w:rPr>
      </w:pPr>
    </w:p>
    <w:p>
      <w:pPr>
        <w:pStyle w:val="4"/>
        <w:jc w:val="center"/>
        <w:rPr>
          <w:sz w:val="40"/>
          <w:lang w:eastAsia="zh-CN"/>
        </w:rPr>
      </w:pPr>
    </w:p>
    <w:p>
      <w:pPr>
        <w:jc w:val="both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both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宋体" w:cs="宋体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宋体" w:cs="宋体"/>
          <w:b/>
          <w:bCs/>
          <w:sz w:val="40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0"/>
          <w:szCs w:val="40"/>
          <w:lang w:eastAsia="zh-CN"/>
        </w:rPr>
        <w:t>南京大学软件学院</w:t>
      </w:r>
      <w:r>
        <w:rPr>
          <w:rFonts w:ascii="宋体" w:hAnsi="宋体" w:cs="宋体"/>
          <w:b/>
          <w:bCs/>
          <w:sz w:val="40"/>
          <w:szCs w:val="40"/>
          <w:lang w:eastAsia="zh-CN"/>
        </w:rPr>
        <w:t>Aurora</w:t>
      </w:r>
      <w:r>
        <w:rPr>
          <w:rFonts w:hint="eastAsia" w:ascii="宋体" w:hAnsi="宋体" w:cs="宋体"/>
          <w:b/>
          <w:bCs/>
          <w:sz w:val="40"/>
          <w:szCs w:val="40"/>
          <w:lang w:eastAsia="zh-CN"/>
        </w:rPr>
        <w:t>小组</w:t>
      </w:r>
    </w:p>
    <w:p>
      <w:pPr>
        <w:pStyle w:val="7"/>
        <w:jc w:val="center"/>
        <w:rPr>
          <w:rFonts w:ascii="微软雅黑" w:hAnsi="微软雅黑" w:eastAsia="微软雅黑" w:cs="微软雅黑"/>
          <w:bCs/>
          <w:sz w:val="44"/>
          <w:szCs w:val="44"/>
          <w:lang w:eastAsia="zh-CN"/>
        </w:rPr>
      </w:pPr>
      <w:r>
        <w:rPr>
          <w:rFonts w:ascii="宋体" w:hAnsi="宋体" w:cs="宋体"/>
          <w:bCs/>
          <w:sz w:val="40"/>
          <w:szCs w:val="40"/>
          <w:lang w:eastAsia="zh-CN"/>
        </w:rPr>
        <w:t>2013-</w:t>
      </w:r>
      <w:r>
        <w:rPr>
          <w:rFonts w:hint="eastAsia" w:ascii="宋体" w:hAnsi="宋体" w:cs="宋体"/>
          <w:bCs/>
          <w:sz w:val="40"/>
          <w:szCs w:val="40"/>
          <w:lang w:val="en-US" w:eastAsia="zh-CN"/>
        </w:rPr>
        <w:t>10</w:t>
      </w:r>
      <w:r>
        <w:rPr>
          <w:rFonts w:ascii="宋体" w:hAnsi="宋体" w:cs="宋体"/>
          <w:bCs/>
          <w:sz w:val="40"/>
          <w:szCs w:val="40"/>
          <w:lang w:eastAsia="zh-CN"/>
        </w:rPr>
        <w:t>-</w:t>
      </w:r>
      <w:r>
        <w:rPr>
          <w:rFonts w:hint="eastAsia" w:ascii="宋体" w:hAnsi="宋体" w:cs="宋体"/>
          <w:bCs/>
          <w:sz w:val="40"/>
          <w:szCs w:val="40"/>
          <w:lang w:val="en-US" w:eastAsia="zh-CN"/>
        </w:rPr>
        <w:t>7</w:t>
      </w:r>
    </w:p>
    <w:p>
      <w:pPr>
        <w:rPr>
          <w:rFonts w:ascii="微软雅黑" w:hAnsi="微软雅黑" w:eastAsia="微软雅黑" w:cs="微软雅黑"/>
          <w:sz w:val="18"/>
          <w:szCs w:val="18"/>
          <w:u w:val="single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目录</w:t>
      </w:r>
      <w:r>
        <w:rPr>
          <w:rFonts w:ascii="宋体" w:hAnsi="宋体" w:cs="宋体"/>
          <w:b/>
          <w:bCs/>
          <w:sz w:val="44"/>
          <w:szCs w:val="44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eastAsia="zh-CN"/>
        </w:rPr>
        <w:t>目录有链接的哟</w:t>
      </w:r>
      <w:r>
        <w:rPr>
          <w:rFonts w:ascii="微软雅黑" w:hAnsi="微软雅黑" w:eastAsia="微软雅黑" w:cs="微软雅黑"/>
          <w:sz w:val="18"/>
          <w:szCs w:val="18"/>
          <w:u w:val="single"/>
          <w:lang w:eastAsia="zh-CN"/>
        </w:rPr>
        <w:t>~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"组织和完整性"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组织和完整性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"正确性"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正确性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........................................................................................................................................</w:t>
      </w:r>
    </w:p>
    <w:p>
      <w:pPr>
        <w:widowControl/>
        <w:numPr>
          <w:ilvl w:val="0"/>
          <w:numId w:val="2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"质量属性"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质量属性</w:t>
      </w:r>
      <w:r>
        <w:rPr>
          <w:rStyle w:val="6"/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...................................................................................................................................</w:t>
      </w:r>
    </w:p>
    <w:p>
      <w:pPr>
        <w:widowControl/>
        <w:numPr>
          <w:ilvl w:val="0"/>
          <w:numId w:val="2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"可跟踪性" </w:instrText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ascii="微软雅黑" w:hAnsi="微软雅黑" w:eastAsia="微软雅黑" w:cs="微软雅黑"/>
          <w:color w:val="auto"/>
          <w:sz w:val="24"/>
          <w:szCs w:val="24"/>
          <w:lang w:eastAsia="zh-CN"/>
        </w:rPr>
        <w:t>可跟踪性</w:t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....................................................................................................................................</w:t>
      </w:r>
    </w:p>
    <w:p>
      <w:pPr>
        <w:widowControl/>
        <w:numPr>
          <w:ilvl w:val="0"/>
          <w:numId w:val="2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"统一性"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统一性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........................................................................................................................................</w:t>
      </w:r>
    </w:p>
    <w:p>
      <w:pPr>
        <w:widowControl/>
        <w:numPr>
          <w:ilvl w:val="0"/>
          <w:numId w:val="2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"特殊问题"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特殊问题</w:t>
      </w:r>
      <w:r>
        <w:rPr>
          <w:rStyle w:val="6"/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...................................................................................................................................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组织和完整性"/>
      <w:bookmarkEnd w:id="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组织和完整性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所有对其他需求的内部交叉引用是否正确?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编写的所有需求其详细程度是否一致和合适?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3)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需求是否能为设计提供足够的基础?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4)是否确定了每个需求的优先级?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5)是否定义了所有对外的硬件、软件和通信接口?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6)软件需求规格说明中是否包括了所有已知的需求?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7)需求中是否遗漏了必要的信息？如果有，有没有标记为待确定问题？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8)是否对所有预期错误产生的系统行为都编制了文档？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2.</w:t>
      </w:r>
      <w:bookmarkStart w:id="1" w:name="正确性"/>
      <w:bookmarkEnd w:id="1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正确性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9)是否有需求与其他需求相冲突或与其他需求重复？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10)是否清晰、简洁、准确地表达了每个需求？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11)是否每个需求都能通过测试、演示、评审或者分析等方法得到验证？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12)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是否每个需求都在项目的范围内？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13)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是否每个需求都没有内容上和语法上的错误？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14)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在现有的资源限制内，是否能实现所有的需求？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15)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所有需要陈述的优先级是否正确？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2" w:name="质量属性"/>
      <w:bookmarkEnd w:id="2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质量属性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16)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是否合理地确定了所有的性能目标？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17)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是否合理地确定了防护性和安全性方面考虑的问题？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18)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在对质量属性进行了合理地折中之后，是否对其他相关的质量属性目标也定量地进行了编档？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3" w:name="可跟踪性"/>
      <w:bookmarkEnd w:id="3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可跟踪性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19)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是否每个需求都具有唯一性标识可以正确识别？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20)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是否每个业务需求都得到了软件功能需求的满足？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21)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是否每个软件功能需求都可以被跟踪到高层需求？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6" w:name="_GoBack"/>
      <w:bookmarkEnd w:id="6"/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4" w:name="统一性"/>
      <w:bookmarkEnd w:id="4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统一性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22)所有需要陈述都在相同的抽象级别上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23)以类似的方式处理类似的项目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5" w:name="特殊问题"/>
      <w:bookmarkEnd w:id="5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特殊问题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24)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是否所有的需求都是名副其实的需求，而不是设计或者实现方案？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25)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都是使用了用户语言，而不是计算机术语吗？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26)自始至终都使用没有歧义的词汇</w:t>
      </w:r>
    </w:p>
    <w:sectPr>
      <w:headerReference r:id="rId4" w:type="default"/>
      <w:footerReference r:id="rId5" w:type="default"/>
      <w:pgMar w:top="1440" w:right="1440" w:bottom="1440" w:left="1440" w:header="720" w:footer="720" w:gutter="0"/>
      <w:paperSrc w:first="0" w:oth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imes-Roman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DejaVu Serif">
    <w:altName w:val="Adobe 仿宋 Std R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Î¢ÈíÑÅºÚ Western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仿宋 Std R">
    <w:panose1 w:val="02020400000000000000"/>
    <w:charset w:val="00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ascii="Times New Roman" w:hAnsi="Times New Roman" w:eastAsia="宋体" w:cs="Times New Roman"/>
        <w:b/>
        <w:i/>
        <w:kern w:val="2"/>
        <w:sz w:val="20"/>
        <w:lang w:val="en-US" w:eastAsia="zh-CN" w:bidi="ar-SA"/>
      </w:rPr>
      <w:pict>
        <v:shape id="文本框3" o:spid="_x0000_s1027" type="#_x0000_t202" style="position:absolute;left:0;margin-left:195.55pt;margin-top:-5.9pt;height:11.65pt;width:76.9pt;mso-position-horizontal-relative:margin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>第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t xml:space="preserve"> 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t>7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 w:val="0"/>
        <w:bCs/>
        <w:i w:val="0"/>
        <w:iCs/>
        <w:kern w:val="0"/>
        <w:sz w:val="20"/>
        <w:szCs w:val="20"/>
        <w:lang w:val="en-US" w:eastAsia="zh-CN" w:bidi="ar-SA"/>
      </w:rPr>
      <w:pict>
        <v:line id="直线 3" o:spid="_x0000_s1026" style="position:absolute;left:0;margin-left:0.4pt;margin-top:15.9pt;height:0.75pt;width:468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b w:val="0"/>
        <w:bCs/>
        <w:i w:val="0"/>
        <w:iCs/>
        <w:kern w:val="0"/>
        <w:sz w:val="20"/>
        <w:szCs w:val="20"/>
        <w:lang w:val="en-US" w:eastAsia="zh-CN" w:bidi="ar-SA"/>
      </w:rPr>
      <w:t>需求评审CheckList</w:t>
    </w:r>
    <w:r>
      <w:rPr>
        <w:rFonts w:hint="eastAsia"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 xml:space="preserve"> </w:t>
    </w:r>
    <w:r>
      <w:rPr>
        <w:rFonts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 xml:space="preserve">             </w:t>
    </w:r>
    <w:r>
      <w:rPr>
        <w:rFonts w:hint="eastAsia" w:ascii="微软雅黑" w:hAnsi="微软雅黑" w:eastAsia="微软雅黑" w:cs="微软雅黑"/>
        <w:b w:val="0"/>
        <w:bCs/>
        <w:i w:val="0"/>
        <w:iCs/>
        <w:sz w:val="21"/>
        <w:szCs w:val="21"/>
        <w:lang w:val="en-US" w:eastAsia="zh-CN"/>
      </w:rPr>
      <w:t xml:space="preserve"> </w:t>
    </w:r>
    <w:r>
      <w:rPr>
        <w:rFonts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 xml:space="preserve">        NJWU</w:t>
    </w:r>
    <w:r>
      <w:rPr>
        <w:rFonts w:hint="eastAsia"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>选课系统</w:t>
    </w:r>
    <w:r>
      <w:rPr>
        <w:rFonts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 xml:space="preserve">                          AURORA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3"/>
      <w:numFmt w:val="decimal"/>
      <w:suff w:val="nothing"/>
      <w:lvlText w:val="%1."/>
      <w:lvlJc w:val="left"/>
    </w:lvl>
  </w:abstractNum>
  <w:abstractNum w:abstractNumId="2">
    <w:nsid w:val="00000002"/>
    <w:multiLevelType w:val="singleLevel"/>
    <w:tmpl w:val="00000002"/>
    <w:lvl w:ilvl="0" w:tentative="1">
      <w:start w:val="1"/>
      <w:numFmt w:val="decimal"/>
      <w:suff w:val="nothing"/>
      <w:lvlText w:val="%1."/>
      <w:lvlJc w:val="left"/>
    </w:lvl>
  </w:abstractNum>
  <w:abstractNum w:abstractNumId="3">
    <w:nsid w:val="00000003"/>
    <w:multiLevelType w:val="singleLevel"/>
    <w:tmpl w:val="00000003"/>
    <w:lvl w:ilvl="0" w:tentative="1">
      <w:start w:val="1"/>
      <w:numFmt w:val="decimal"/>
      <w:suff w:val="nothing"/>
      <w:lvlText w:val="%1."/>
      <w:lvlJc w:val="left"/>
    </w:lvl>
  </w:abstractNum>
  <w:abstractNum w:abstractNumId="5">
    <w:nsid w:val="00000005"/>
    <w:multiLevelType w:val="singleLevel"/>
    <w:tmpl w:val="0000000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</w:style>
  <w:style w:type="paragraph" w:styleId="2">
    <w:name w:val="footer"/>
    <w:basedOn w:val="1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3">
    <w:name w:val="header"/>
    <w:basedOn w:val="1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4">
    <w:name w:val="Title"/>
    <w:basedOn w:val="1"/>
    <w:pPr>
      <w:spacing w:before="240" w:after="720"/>
      <w:jc w:val="right"/>
    </w:pPr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6">
    <w:name w:val="Hyperlink"/>
    <w:basedOn w:val="5"/>
    <w:rPr>
      <w:rFonts w:cs="Times New Roman"/>
      <w:color w:val="0000FF"/>
      <w:u w:val="single"/>
    </w:rPr>
  </w:style>
  <w:style w:type="paragraph" w:customStyle="1" w:styleId="7">
    <w:name w:val="ByLine"/>
    <w:basedOn w:val="4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0</Words>
  <Characters>1852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2013-10-07T11:38:00Z</dcterms:created>
  <dcterms:modified xsi:type="dcterms:W3CDTF">2013-10-07T22:26:04Z</dcterms:modified>
  <dc:title>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