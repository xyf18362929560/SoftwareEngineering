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3DF" w:rsidRPr="00791A6A" w:rsidRDefault="002D47CC">
      <w:pPr>
        <w:jc w:val="center"/>
        <w:rPr>
          <w:rFonts w:ascii="宋体" w:hAnsi="宋体"/>
          <w:b/>
          <w:sz w:val="72"/>
          <w:lang w:eastAsia="zh-CN"/>
        </w:rPr>
      </w:pPr>
      <w:r w:rsidRPr="00791A6A">
        <w:rPr>
          <w:rFonts w:ascii="宋体" w:hAnsi="宋体"/>
          <w:b/>
          <w:sz w:val="72"/>
          <w:lang w:eastAsia="zh-CN"/>
        </w:rPr>
        <w:t>NJWU</w:t>
      </w:r>
      <w:r w:rsidRPr="00791A6A">
        <w:rPr>
          <w:rFonts w:ascii="宋体" w:hAnsi="宋体" w:hint="eastAsia"/>
          <w:b/>
          <w:sz w:val="72"/>
          <w:lang w:eastAsia="zh-CN"/>
        </w:rPr>
        <w:t>选课系统</w:t>
      </w:r>
    </w:p>
    <w:p w:rsidR="001363DF" w:rsidRPr="00791A6A" w:rsidRDefault="002D47CC">
      <w:pPr>
        <w:jc w:val="center"/>
        <w:rPr>
          <w:rFonts w:ascii="宋体" w:hAnsi="宋体"/>
          <w:b/>
          <w:sz w:val="72"/>
          <w:lang w:eastAsia="zh-CN"/>
        </w:rPr>
      </w:pPr>
      <w:r w:rsidRPr="00791A6A">
        <w:rPr>
          <w:rFonts w:ascii="宋体" w:hAnsi="宋体"/>
          <w:b/>
          <w:sz w:val="72"/>
          <w:lang w:eastAsia="zh-CN"/>
        </w:rPr>
        <w:t>(Course Selection System)</w:t>
      </w:r>
    </w:p>
    <w:p w:rsidR="001363DF" w:rsidRPr="00791A6A" w:rsidRDefault="00C40FA3">
      <w:pPr>
        <w:jc w:val="center"/>
        <w:rPr>
          <w:rFonts w:ascii="宋体" w:hAnsi="宋体"/>
          <w:b/>
          <w:sz w:val="72"/>
          <w:lang w:eastAsia="zh-CN"/>
        </w:rPr>
      </w:pPr>
      <w:r>
        <w:rPr>
          <w:rFonts w:ascii="宋体" w:hAnsi="宋体" w:hint="eastAsia"/>
          <w:b/>
          <w:sz w:val="72"/>
          <w:lang w:eastAsia="zh-CN"/>
        </w:rPr>
        <w:t>项目评价报告</w:t>
      </w:r>
    </w:p>
    <w:p w:rsidR="001363DF" w:rsidRPr="006B3F42" w:rsidRDefault="001363DF">
      <w:pPr>
        <w:jc w:val="center"/>
        <w:rPr>
          <w:rFonts w:ascii="宋体" w:eastAsia="微软雅黑"/>
          <w:b/>
          <w:sz w:val="72"/>
          <w:lang w:eastAsia="zh-CN"/>
        </w:rPr>
      </w:pPr>
    </w:p>
    <w:p w:rsidR="001363DF" w:rsidRPr="006B3F42" w:rsidRDefault="00C50CEF">
      <w:pPr>
        <w:pStyle w:val="a5"/>
        <w:jc w:val="center"/>
        <w:rPr>
          <w:rFonts w:eastAsia="微软雅黑"/>
          <w:lang w:eastAsia="zh-CN"/>
        </w:rPr>
      </w:pPr>
      <w:r>
        <w:rPr>
          <w:rFonts w:eastAsia="微软雅黑"/>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2" o:spid="_x0000_s1029" type="#_x0000_t75" style="position:absolute;left:0;text-align:left;margin-left:87.7pt;margin-top:3.25pt;width:297.5pt;height:310.8pt;z-index:1">
            <v:imagedata r:id="rId10" o:title=""/>
          </v:shape>
        </w:pict>
      </w:r>
    </w:p>
    <w:p w:rsidR="001363DF" w:rsidRPr="006B3F42" w:rsidRDefault="001363DF">
      <w:pPr>
        <w:pStyle w:val="a5"/>
        <w:jc w:val="both"/>
        <w:rPr>
          <w:rFonts w:eastAsia="微软雅黑"/>
          <w:lang w:eastAsia="zh-CN"/>
        </w:rPr>
      </w:pPr>
    </w:p>
    <w:p w:rsidR="001363DF" w:rsidRPr="006B3F42" w:rsidRDefault="001363DF">
      <w:pPr>
        <w:pStyle w:val="a5"/>
        <w:jc w:val="center"/>
        <w:rPr>
          <w:rFonts w:eastAsia="微软雅黑"/>
          <w:sz w:val="40"/>
          <w:lang w:eastAsia="zh-CN"/>
        </w:rPr>
      </w:pPr>
    </w:p>
    <w:p w:rsidR="001363DF" w:rsidRPr="006B3F42" w:rsidRDefault="001363DF">
      <w:pPr>
        <w:jc w:val="both"/>
        <w:rPr>
          <w:rFonts w:ascii="微软雅黑" w:eastAsia="微软雅黑" w:hAnsi="微软雅黑" w:cs="微软雅黑"/>
          <w:b/>
          <w:bCs/>
          <w:sz w:val="40"/>
          <w:szCs w:val="40"/>
          <w:lang w:eastAsia="zh-CN"/>
        </w:rPr>
      </w:pPr>
    </w:p>
    <w:p w:rsidR="001363DF" w:rsidRPr="006B3F42" w:rsidRDefault="001363DF">
      <w:pPr>
        <w:jc w:val="both"/>
        <w:rPr>
          <w:rFonts w:ascii="微软雅黑" w:eastAsia="微软雅黑" w:hAnsi="微软雅黑" w:cs="微软雅黑"/>
          <w:b/>
          <w:bCs/>
          <w:sz w:val="40"/>
          <w:szCs w:val="40"/>
          <w:lang w:eastAsia="zh-CN"/>
        </w:rPr>
      </w:pPr>
    </w:p>
    <w:p w:rsidR="001363DF" w:rsidRPr="006B3F42" w:rsidRDefault="001363DF">
      <w:pPr>
        <w:jc w:val="center"/>
        <w:rPr>
          <w:rFonts w:ascii="微软雅黑" w:eastAsia="微软雅黑" w:hAnsi="微软雅黑" w:cs="微软雅黑"/>
          <w:b/>
          <w:bCs/>
          <w:sz w:val="40"/>
          <w:szCs w:val="40"/>
          <w:lang w:eastAsia="zh-CN"/>
        </w:rPr>
      </w:pPr>
    </w:p>
    <w:p w:rsidR="001363DF" w:rsidRPr="006B3F42" w:rsidRDefault="001363DF">
      <w:pPr>
        <w:jc w:val="center"/>
        <w:rPr>
          <w:rFonts w:ascii="微软雅黑" w:eastAsia="微软雅黑" w:hAnsi="微软雅黑" w:cs="微软雅黑"/>
          <w:b/>
          <w:bCs/>
          <w:sz w:val="40"/>
          <w:szCs w:val="40"/>
          <w:lang w:eastAsia="zh-CN"/>
        </w:rPr>
      </w:pPr>
    </w:p>
    <w:p w:rsidR="001363DF" w:rsidRPr="006B3F42" w:rsidRDefault="001363DF">
      <w:pPr>
        <w:jc w:val="center"/>
        <w:rPr>
          <w:rFonts w:ascii="宋体" w:eastAsia="微软雅黑" w:cs="宋体"/>
          <w:b/>
          <w:bCs/>
          <w:sz w:val="40"/>
          <w:szCs w:val="40"/>
          <w:lang w:eastAsia="zh-CN"/>
        </w:rPr>
      </w:pPr>
    </w:p>
    <w:p w:rsidR="001363DF" w:rsidRPr="00791A6A" w:rsidRDefault="002D47CC">
      <w:pPr>
        <w:jc w:val="center"/>
        <w:rPr>
          <w:rFonts w:ascii="宋体" w:hAnsi="宋体" w:cs="宋体"/>
          <w:b/>
          <w:bCs/>
          <w:sz w:val="40"/>
          <w:szCs w:val="40"/>
          <w:lang w:eastAsia="zh-CN"/>
        </w:rPr>
      </w:pPr>
      <w:r w:rsidRPr="00791A6A">
        <w:rPr>
          <w:rFonts w:ascii="宋体" w:hAnsi="宋体" w:cs="宋体" w:hint="eastAsia"/>
          <w:b/>
          <w:bCs/>
          <w:sz w:val="40"/>
          <w:szCs w:val="40"/>
          <w:lang w:eastAsia="zh-CN"/>
        </w:rPr>
        <w:t>南京大学软件学院</w:t>
      </w:r>
      <w:r w:rsidRPr="00791A6A">
        <w:rPr>
          <w:rFonts w:ascii="宋体" w:hAnsi="宋体" w:cs="宋体"/>
          <w:b/>
          <w:bCs/>
          <w:sz w:val="40"/>
          <w:szCs w:val="40"/>
          <w:lang w:eastAsia="zh-CN"/>
        </w:rPr>
        <w:t>Aurora</w:t>
      </w:r>
      <w:r w:rsidRPr="00791A6A">
        <w:rPr>
          <w:rFonts w:ascii="宋体" w:hAnsi="宋体" w:cs="宋体" w:hint="eastAsia"/>
          <w:b/>
          <w:bCs/>
          <w:sz w:val="40"/>
          <w:szCs w:val="40"/>
          <w:lang w:eastAsia="zh-CN"/>
        </w:rPr>
        <w:t>小组</w:t>
      </w:r>
    </w:p>
    <w:p w:rsidR="00465874" w:rsidRPr="006B3F42" w:rsidRDefault="00891716" w:rsidP="00465874">
      <w:pPr>
        <w:pStyle w:val="ByLine"/>
        <w:jc w:val="center"/>
        <w:rPr>
          <w:rFonts w:ascii="宋体" w:eastAsia="微软雅黑" w:hAnsi="宋体" w:cs="宋体"/>
          <w:sz w:val="40"/>
          <w:szCs w:val="40"/>
          <w:lang w:eastAsia="zh-CN"/>
        </w:rPr>
      </w:pPr>
      <w:r w:rsidRPr="006B3F42">
        <w:rPr>
          <w:rFonts w:ascii="宋体" w:eastAsia="微软雅黑" w:hAnsi="宋体" w:cs="宋体"/>
          <w:sz w:val="40"/>
          <w:szCs w:val="40"/>
          <w:lang w:eastAsia="zh-CN"/>
        </w:rPr>
        <w:t>2013-</w:t>
      </w:r>
      <w:r w:rsidR="009922D7">
        <w:rPr>
          <w:rFonts w:ascii="宋体" w:eastAsia="微软雅黑" w:hAnsi="宋体" w:cs="宋体" w:hint="eastAsia"/>
          <w:sz w:val="40"/>
          <w:szCs w:val="40"/>
          <w:lang w:eastAsia="zh-CN"/>
        </w:rPr>
        <w:t>12</w:t>
      </w:r>
      <w:r w:rsidRPr="006B3F42">
        <w:rPr>
          <w:rFonts w:ascii="宋体" w:eastAsia="微软雅黑" w:hAnsi="宋体" w:cs="宋体"/>
          <w:sz w:val="40"/>
          <w:szCs w:val="40"/>
          <w:lang w:eastAsia="zh-CN"/>
        </w:rPr>
        <w:t>-</w:t>
      </w:r>
      <w:r w:rsidR="009922D7">
        <w:rPr>
          <w:rFonts w:ascii="宋体" w:eastAsia="微软雅黑" w:hAnsi="宋体" w:cs="宋体" w:hint="eastAsia"/>
          <w:sz w:val="40"/>
          <w:szCs w:val="40"/>
          <w:lang w:eastAsia="zh-CN"/>
        </w:rPr>
        <w:t>9</w:t>
      </w:r>
    </w:p>
    <w:p w:rsidR="00465874" w:rsidRPr="006B3F42" w:rsidRDefault="00465874">
      <w:pPr>
        <w:rPr>
          <w:rFonts w:eastAsia="微软雅黑"/>
        </w:rPr>
      </w:pPr>
    </w:p>
    <w:p w:rsidR="0043783D" w:rsidRDefault="0043783D" w:rsidP="0043783D">
      <w:pPr>
        <w:numPr>
          <w:ilvl w:val="0"/>
          <w:numId w:val="9"/>
        </w:numPr>
        <w:rPr>
          <w:rFonts w:ascii="宋体" w:eastAsia="微软雅黑" w:hAnsi="宋体" w:cs="宋体" w:hint="eastAsia"/>
          <w:b/>
          <w:bCs/>
          <w:sz w:val="40"/>
          <w:szCs w:val="40"/>
          <w:lang w:eastAsia="zh-CN"/>
        </w:rPr>
      </w:pPr>
      <w:r>
        <w:rPr>
          <w:rFonts w:ascii="宋体" w:eastAsia="微软雅黑" w:hAnsi="宋体" w:cs="宋体" w:hint="eastAsia"/>
          <w:b/>
          <w:bCs/>
          <w:sz w:val="40"/>
          <w:szCs w:val="40"/>
          <w:lang w:eastAsia="zh-CN"/>
        </w:rPr>
        <w:lastRenderedPageBreak/>
        <w:t>概述</w:t>
      </w:r>
    </w:p>
    <w:p w:rsidR="0043783D" w:rsidRPr="00CC7920" w:rsidRDefault="001D514A" w:rsidP="00CC7920">
      <w:pPr>
        <w:ind w:left="450" w:firstLineChars="200" w:firstLine="48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对</w:t>
      </w:r>
      <w:r>
        <w:rPr>
          <w:rFonts w:ascii="宋体" w:eastAsia="微软雅黑" w:hAnsi="宋体" w:cs="宋体" w:hint="eastAsia"/>
          <w:bCs/>
          <w:sz w:val="24"/>
          <w:szCs w:val="24"/>
          <w:lang w:eastAsia="zh-CN"/>
        </w:rPr>
        <w:t>NJWU</w:t>
      </w:r>
      <w:r>
        <w:rPr>
          <w:rFonts w:ascii="宋体" w:eastAsia="微软雅黑" w:hAnsi="宋体" w:cs="宋体" w:hint="eastAsia"/>
          <w:bCs/>
          <w:sz w:val="24"/>
          <w:szCs w:val="24"/>
          <w:lang w:eastAsia="zh-CN"/>
        </w:rPr>
        <w:t>选课系统的开发，从需求开始到</w:t>
      </w:r>
      <w:proofErr w:type="gramStart"/>
      <w:r>
        <w:rPr>
          <w:rFonts w:ascii="宋体" w:eastAsia="微软雅黑" w:hAnsi="宋体" w:cs="宋体" w:hint="eastAsia"/>
          <w:bCs/>
          <w:sz w:val="24"/>
          <w:szCs w:val="24"/>
          <w:lang w:eastAsia="zh-CN"/>
        </w:rPr>
        <w:t>最终项目</w:t>
      </w:r>
      <w:proofErr w:type="gramEnd"/>
      <w:r>
        <w:rPr>
          <w:rFonts w:ascii="宋体" w:eastAsia="微软雅黑" w:hAnsi="宋体" w:cs="宋体" w:hint="eastAsia"/>
          <w:bCs/>
          <w:sz w:val="24"/>
          <w:szCs w:val="24"/>
          <w:lang w:eastAsia="zh-CN"/>
        </w:rPr>
        <w:t>完成，历时三个月时间，最终形成了可用之处，这也算是项目的成功之处，另一个可取的成果是为以后的项目开发和团队合作积累了经验。从过程角度来讲，显示了很多问题，期待未来可以改进。</w:t>
      </w:r>
    </w:p>
    <w:p w:rsidR="0043783D" w:rsidRDefault="0043783D" w:rsidP="0043783D">
      <w:pPr>
        <w:numPr>
          <w:ilvl w:val="0"/>
          <w:numId w:val="9"/>
        </w:numPr>
        <w:rPr>
          <w:rFonts w:ascii="宋体" w:eastAsia="微软雅黑" w:hAnsi="宋体" w:cs="宋体" w:hint="eastAsia"/>
          <w:b/>
          <w:bCs/>
          <w:sz w:val="40"/>
          <w:szCs w:val="40"/>
          <w:lang w:eastAsia="zh-CN"/>
        </w:rPr>
      </w:pPr>
      <w:r>
        <w:rPr>
          <w:rFonts w:ascii="宋体" w:eastAsia="微软雅黑" w:hAnsi="宋体" w:cs="宋体" w:hint="eastAsia"/>
          <w:b/>
          <w:bCs/>
          <w:sz w:val="40"/>
          <w:szCs w:val="40"/>
          <w:lang w:eastAsia="zh-CN"/>
        </w:rPr>
        <w:t>项目评审</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项目所使用的过程是什么？</w:t>
      </w:r>
    </w:p>
    <w:p w:rsidR="000F6A6A" w:rsidRPr="000F6A6A" w:rsidRDefault="000F6A6A" w:rsidP="000F6A6A">
      <w:pPr>
        <w:ind w:left="810"/>
        <w:rPr>
          <w:rFonts w:ascii="宋体" w:eastAsia="微软雅黑" w:hAnsi="宋体" w:cs="宋体" w:hint="eastAsia"/>
          <w:bCs/>
          <w:sz w:val="24"/>
          <w:szCs w:val="24"/>
          <w:lang w:eastAsia="zh-CN"/>
        </w:rPr>
      </w:pPr>
      <w:r w:rsidRPr="00CC7920">
        <w:rPr>
          <w:rFonts w:ascii="宋体" w:eastAsia="微软雅黑" w:hAnsi="宋体" w:cs="宋体" w:hint="eastAsia"/>
          <w:bCs/>
          <w:sz w:val="24"/>
          <w:szCs w:val="24"/>
          <w:lang w:eastAsia="zh-CN"/>
        </w:rPr>
        <w:t>按照课程要求，使用瀑布模型。中间穿插了属于敏捷的持续集成和测试驱动开发，可能还有部分原型模型的影子。</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实际的过程和原先确定的过程有什么不同？</w:t>
      </w:r>
    </w:p>
    <w:p w:rsidR="000F6A6A" w:rsidRPr="000F6A6A" w:rsidRDefault="000F6A6A" w:rsidP="000F6A6A">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实际上的过程基本是按照教材的过程，没有什么大的变化。</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进度表是如何随着时间变化和改变的？</w:t>
      </w:r>
    </w:p>
    <w:p w:rsidR="000F6A6A" w:rsidRPr="000F6A6A" w:rsidRDefault="000F6A6A" w:rsidP="000F6A6A">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如果按照</w:t>
      </w:r>
      <w:r>
        <w:rPr>
          <w:rFonts w:ascii="宋体" w:eastAsia="微软雅黑" w:hAnsi="宋体" w:cs="宋体" w:hint="eastAsia"/>
          <w:bCs/>
          <w:sz w:val="24"/>
          <w:szCs w:val="24"/>
          <w:lang w:eastAsia="zh-CN"/>
        </w:rPr>
        <w:t>Deadline</w:t>
      </w:r>
      <w:r>
        <w:rPr>
          <w:rFonts w:ascii="宋体" w:eastAsia="微软雅黑" w:hAnsi="宋体" w:cs="宋体" w:hint="eastAsia"/>
          <w:bCs/>
          <w:sz w:val="24"/>
          <w:szCs w:val="24"/>
          <w:lang w:eastAsia="zh-CN"/>
        </w:rPr>
        <w:t>算的话，基本没有什么变化。问题在于，小组自己设置的里程碑，少有按时完成的，在项目管理方面的工作有待提高。</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有多少个同步点和里程碑按时达到或错失？</w:t>
      </w:r>
    </w:p>
    <w:p w:rsidR="000F6A6A" w:rsidRDefault="000F6A6A" w:rsidP="000F6A6A">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集中出现在项目中后期，进入构造阶段，约定的构造结束的里程碑没有按时达到。原因主要是由于：①设计做的不够好，进行返工。②接口设计的不够好，版本冲突，存在不必要的耦合。③团队分工可能存在问题，没有很多的考虑能力和优点</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过程的哪些部分运行的好？</w:t>
      </w:r>
    </w:p>
    <w:p w:rsidR="000F6A6A" w:rsidRDefault="000F6A6A" w:rsidP="000F6A6A">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真正总结回顾起来，所有的过程都做的有问题。问题的根由越早，越晚发现，对项目的困难</w:t>
      </w:r>
      <w:proofErr w:type="gramStart"/>
      <w:r>
        <w:rPr>
          <w:rFonts w:ascii="宋体" w:eastAsia="微软雅黑" w:hAnsi="宋体" w:cs="宋体" w:hint="eastAsia"/>
          <w:bCs/>
          <w:sz w:val="24"/>
          <w:szCs w:val="24"/>
          <w:lang w:eastAsia="zh-CN"/>
        </w:rPr>
        <w:t>度影响</w:t>
      </w:r>
      <w:proofErr w:type="gramEnd"/>
      <w:r>
        <w:rPr>
          <w:rFonts w:ascii="宋体" w:eastAsia="微软雅黑" w:hAnsi="宋体" w:cs="宋体" w:hint="eastAsia"/>
          <w:bCs/>
          <w:sz w:val="24"/>
          <w:szCs w:val="24"/>
          <w:lang w:eastAsia="zh-CN"/>
        </w:rPr>
        <w:t>越大。需求阶段存在没有明确的需求，设计阶段接口定义存在问题，造成了后续的一定难度，构造阶段中的设计难谈理想，测试其实也存在不符合规范的情况。</w:t>
      </w:r>
    </w:p>
    <w:p w:rsidR="000F6A6A" w:rsidRPr="000F6A6A" w:rsidRDefault="000F6A6A" w:rsidP="000F6A6A">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或许，知错能改、善莫大焉。</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过程的哪些部分应该运行的更好？</w:t>
      </w:r>
    </w:p>
    <w:p w:rsidR="00C50CEF" w:rsidRPr="00C50CEF" w:rsidRDefault="00C50CEF" w:rsidP="00C50CEF">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见</w:t>
      </w:r>
      <w:r>
        <w:rPr>
          <w:rFonts w:ascii="宋体" w:eastAsia="微软雅黑" w:hAnsi="宋体" w:cs="宋体" w:hint="eastAsia"/>
          <w:bCs/>
          <w:sz w:val="24"/>
          <w:szCs w:val="24"/>
          <w:lang w:eastAsia="zh-CN"/>
        </w:rPr>
        <w:t>6.</w:t>
      </w:r>
      <w:r>
        <w:rPr>
          <w:rFonts w:ascii="宋体" w:eastAsia="微软雅黑" w:hAnsi="宋体" w:cs="宋体" w:hint="eastAsia"/>
          <w:bCs/>
          <w:sz w:val="24"/>
          <w:szCs w:val="24"/>
          <w:lang w:eastAsia="zh-CN"/>
        </w:rPr>
        <w:t>所有的过程都可以进行的更好。也本应该更好，奇怪的一点是在当时我们总是认为付出了一定的努力，为什么现在感觉结果那么差劲呢？</w:t>
      </w:r>
      <w:r>
        <w:rPr>
          <w:rFonts w:ascii="宋体" w:eastAsia="微软雅黑" w:hAnsi="宋体" w:cs="宋体" w:hint="eastAsia"/>
          <w:bCs/>
          <w:sz w:val="24"/>
          <w:szCs w:val="24"/>
          <w:lang w:eastAsia="zh-CN"/>
        </w:rPr>
        <w:t>So sad</w:t>
      </w:r>
      <w:r>
        <w:rPr>
          <w:rFonts w:ascii="宋体" w:eastAsia="微软雅黑" w:hAnsi="宋体" w:cs="宋体" w:hint="eastAsia"/>
          <w:bCs/>
          <w:sz w:val="24"/>
          <w:szCs w:val="24"/>
          <w:lang w:eastAsia="zh-CN"/>
        </w:rPr>
        <w:t>。</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工具支持这个过程吗？</w:t>
      </w:r>
    </w:p>
    <w:p w:rsidR="00C50CEF" w:rsidRPr="00C50CEF" w:rsidRDefault="00C50CEF" w:rsidP="00C50CEF">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lastRenderedPageBreak/>
        <w:t>没有使用重量级的过程工具，持续集成的一系列工具可以正常使用，度量的一些轻量级工具也可以工作。</w:t>
      </w:r>
    </w:p>
    <w:p w:rsidR="0043783D" w:rsidRDefault="0043783D"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从整体上讲，这个过程运行的有效吗？</w:t>
      </w:r>
    </w:p>
    <w:p w:rsidR="00C50CEF" w:rsidRDefault="00C50CEF" w:rsidP="00C50CEF">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整体上讲，是有效果的，我们认为至少比没有过程要好，如果没有过程，项目失败的可能性会很高。过程中每一个步骤，从某种意义上是有助于项目顺利开展的。</w:t>
      </w:r>
    </w:p>
    <w:p w:rsidR="0043783D" w:rsidRDefault="00CC7920"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在今后，尤其要对哪些方面进行改进？</w:t>
      </w:r>
    </w:p>
    <w:p w:rsidR="00C50CEF" w:rsidRPr="00C50CEF" w:rsidRDefault="00C50CEF" w:rsidP="00C50CEF">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所有的方面，这可能和经验的增长有一定的关系，需要提高需求的</w:t>
      </w:r>
      <w:r>
        <w:rPr>
          <w:rFonts w:ascii="宋体" w:eastAsia="微软雅黑" w:hAnsi="宋体" w:cs="宋体" w:hint="eastAsia"/>
          <w:bCs/>
          <w:sz w:val="24"/>
          <w:szCs w:val="24"/>
          <w:lang w:eastAsia="zh-CN"/>
        </w:rPr>
        <w:t xml:space="preserve"> </w:t>
      </w:r>
      <w:r>
        <w:rPr>
          <w:rFonts w:ascii="宋体" w:eastAsia="微软雅黑" w:hAnsi="宋体" w:cs="宋体" w:hint="eastAsia"/>
          <w:bCs/>
          <w:sz w:val="24"/>
          <w:szCs w:val="24"/>
          <w:lang w:eastAsia="zh-CN"/>
        </w:rPr>
        <w:t>质量和设计的质量，这是最主要要提高的</w:t>
      </w:r>
      <w:r>
        <w:rPr>
          <w:rFonts w:ascii="宋体" w:eastAsia="微软雅黑" w:hAnsi="宋体" w:cs="宋体" w:hint="eastAsia"/>
          <w:bCs/>
          <w:sz w:val="24"/>
          <w:szCs w:val="24"/>
          <w:lang w:eastAsia="zh-CN"/>
        </w:rPr>
        <w:t xml:space="preserve"> </w:t>
      </w:r>
      <w:r>
        <w:rPr>
          <w:rFonts w:ascii="宋体" w:eastAsia="微软雅黑" w:hAnsi="宋体" w:cs="宋体" w:hint="eastAsia"/>
          <w:bCs/>
          <w:sz w:val="24"/>
          <w:szCs w:val="24"/>
          <w:lang w:eastAsia="zh-CN"/>
        </w:rPr>
        <w:t>地方。</w:t>
      </w:r>
    </w:p>
    <w:p w:rsidR="00CC7920" w:rsidRDefault="00CC7920" w:rsidP="0043783D">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在每个阶段的每项任务上花费的时间是多少？</w:t>
      </w:r>
    </w:p>
    <w:p w:rsidR="007F04E6" w:rsidRDefault="007F04E6" w:rsidP="007F04E6">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需求开发：</w:t>
      </w:r>
      <w:r>
        <w:rPr>
          <w:rFonts w:ascii="宋体" w:eastAsia="微软雅黑" w:hAnsi="宋体" w:cs="宋体" w:hint="eastAsia"/>
          <w:bCs/>
          <w:sz w:val="24"/>
          <w:szCs w:val="24"/>
          <w:lang w:eastAsia="zh-CN"/>
        </w:rPr>
        <w:t>2013.9.15-2013.8.30</w:t>
      </w:r>
    </w:p>
    <w:p w:rsidR="007F04E6" w:rsidRDefault="007F04E6" w:rsidP="007F04E6">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软件设计：</w:t>
      </w:r>
      <w:r>
        <w:rPr>
          <w:rFonts w:ascii="宋体" w:eastAsia="微软雅黑" w:hAnsi="宋体" w:cs="宋体" w:hint="eastAsia"/>
          <w:bCs/>
          <w:sz w:val="24"/>
          <w:szCs w:val="24"/>
          <w:lang w:eastAsia="zh-CN"/>
        </w:rPr>
        <w:t>2013.9.31-2013.11.10</w:t>
      </w:r>
      <w:r>
        <w:rPr>
          <w:rFonts w:ascii="宋体" w:eastAsia="微软雅黑" w:hAnsi="宋体" w:cs="宋体" w:hint="eastAsia"/>
          <w:bCs/>
          <w:sz w:val="24"/>
          <w:szCs w:val="24"/>
          <w:lang w:eastAsia="zh-CN"/>
        </w:rPr>
        <w:t>（体系结构设计和详细设计各占一半）</w:t>
      </w:r>
    </w:p>
    <w:p w:rsidR="007F04E6" w:rsidRDefault="007F04E6" w:rsidP="007F04E6">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软件实现：</w:t>
      </w:r>
      <w:r>
        <w:rPr>
          <w:rFonts w:ascii="宋体" w:eastAsia="微软雅黑" w:hAnsi="宋体" w:cs="宋体" w:hint="eastAsia"/>
          <w:bCs/>
          <w:sz w:val="24"/>
          <w:szCs w:val="24"/>
          <w:lang w:eastAsia="zh-CN"/>
        </w:rPr>
        <w:t>2013.11.10-2013.12.1</w:t>
      </w:r>
    </w:p>
    <w:p w:rsidR="007F04E6" w:rsidRDefault="007F04E6" w:rsidP="007F04E6">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软件测试：</w:t>
      </w:r>
      <w:r>
        <w:rPr>
          <w:rFonts w:ascii="宋体" w:eastAsia="微软雅黑" w:hAnsi="宋体" w:cs="宋体" w:hint="eastAsia"/>
          <w:bCs/>
          <w:sz w:val="24"/>
          <w:szCs w:val="24"/>
          <w:lang w:eastAsia="zh-CN"/>
        </w:rPr>
        <w:t>2013.12.1-2013.12.15</w:t>
      </w:r>
    </w:p>
    <w:p w:rsidR="007F04E6" w:rsidRDefault="007F04E6" w:rsidP="007F04E6">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软件交付：未至。</w:t>
      </w:r>
    </w:p>
    <w:p w:rsidR="007F04E6" w:rsidRPr="007F04E6" w:rsidRDefault="007F04E6" w:rsidP="007F04E6">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软件维护：未至。</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在项目的上面周期中，产品是如何变化的？</w:t>
      </w:r>
    </w:p>
    <w:p w:rsidR="007F04E6" w:rsidRDefault="007F04E6" w:rsidP="007F04E6">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产品逐渐成形，这个问题也许对迭代式的模型更有意义</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有木有出现重要的产品返工的情况？如果有，在什么时候？</w:t>
      </w:r>
    </w:p>
    <w:p w:rsidR="007F04E6" w:rsidRDefault="007F04E6" w:rsidP="007F04E6">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有，在设计阶段增加了用例。在构造阶段修正了体系结构设计中定义的部分层与层之间的接口和详细设计中的很多关键类的接口</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工具支持产品的制造、维护和测量么？</w:t>
      </w:r>
    </w:p>
    <w:p w:rsidR="007F04E6" w:rsidRDefault="007F04E6" w:rsidP="007F04E6">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工具使用量是大大不足的</w:t>
      </w:r>
      <w:r>
        <w:rPr>
          <w:rFonts w:ascii="宋体" w:eastAsia="微软雅黑" w:hAnsi="宋体" w:cs="宋体" w:hint="eastAsia"/>
          <w:bCs/>
          <w:sz w:val="24"/>
          <w:szCs w:val="24"/>
          <w:lang w:eastAsia="zh-CN"/>
        </w:rPr>
        <w:t xml:space="preserve"> </w:t>
      </w:r>
      <w:r>
        <w:rPr>
          <w:rFonts w:ascii="宋体" w:eastAsia="微软雅黑" w:hAnsi="宋体" w:cs="宋体" w:hint="eastAsia"/>
          <w:bCs/>
          <w:sz w:val="24"/>
          <w:szCs w:val="24"/>
          <w:lang w:eastAsia="zh-CN"/>
        </w:rPr>
        <w:t>，使用的部分支持测试、度量和集成构建</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产品最后的规模有多大？</w:t>
      </w:r>
    </w:p>
    <w:p w:rsidR="007F04E6" w:rsidRDefault="007F04E6" w:rsidP="007F04E6">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LOC</w:t>
      </w:r>
      <w:r>
        <w:rPr>
          <w:rFonts w:ascii="宋体" w:eastAsia="微软雅黑" w:hAnsi="宋体" w:cs="宋体" w:hint="eastAsia"/>
          <w:bCs/>
          <w:sz w:val="24"/>
          <w:szCs w:val="24"/>
          <w:lang w:eastAsia="zh-CN"/>
        </w:rPr>
        <w:t>：</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产品的质量如何？</w:t>
      </w:r>
    </w:p>
    <w:p w:rsidR="007F04E6" w:rsidRDefault="007F04E6" w:rsidP="007F04E6">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产品的质量被认为达到预期，详见总测试报告</w:t>
      </w:r>
      <w:r>
        <w:rPr>
          <w:rFonts w:ascii="宋体" w:eastAsia="微软雅黑" w:hAnsi="宋体" w:cs="宋体" w:hint="eastAsia"/>
          <w:bCs/>
          <w:sz w:val="24"/>
          <w:szCs w:val="24"/>
          <w:lang w:eastAsia="zh-CN"/>
        </w:rPr>
        <w:t>。</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团队（个人）工作中哪些风险发生了，其影响又是怎样的？</w:t>
      </w:r>
    </w:p>
    <w:p w:rsidR="007F04E6" w:rsidRDefault="007F04E6" w:rsidP="007F04E6">
      <w:pPr>
        <w:numPr>
          <w:ilvl w:val="0"/>
          <w:numId w:val="11"/>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lastRenderedPageBreak/>
        <w:t>分工不合理，没有充分考虑个人能力和擅长的方面，过于平均，也许对学习是有好处的但是对于项目的进行，带来了一定的</w:t>
      </w:r>
      <w:r>
        <w:rPr>
          <w:rFonts w:ascii="宋体" w:eastAsia="微软雅黑" w:hAnsi="宋体" w:cs="宋体" w:hint="eastAsia"/>
          <w:bCs/>
          <w:sz w:val="24"/>
          <w:szCs w:val="24"/>
          <w:lang w:eastAsia="zh-CN"/>
        </w:rPr>
        <w:t xml:space="preserve"> </w:t>
      </w:r>
      <w:r>
        <w:rPr>
          <w:rFonts w:ascii="宋体" w:eastAsia="微软雅黑" w:hAnsi="宋体" w:cs="宋体" w:hint="eastAsia"/>
          <w:bCs/>
          <w:sz w:val="24"/>
          <w:szCs w:val="24"/>
          <w:lang w:eastAsia="zh-CN"/>
        </w:rPr>
        <w:t>问题。</w:t>
      </w:r>
    </w:p>
    <w:p w:rsidR="007F04E6" w:rsidRDefault="007F04E6" w:rsidP="007F04E6">
      <w:pPr>
        <w:numPr>
          <w:ilvl w:val="0"/>
          <w:numId w:val="11"/>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存在不遵守团队规范的行为，预定的惩罚没有执行，总归会影响到氛围和心情。</w:t>
      </w:r>
    </w:p>
    <w:p w:rsidR="007F04E6" w:rsidRPr="007F04E6" w:rsidRDefault="007F04E6" w:rsidP="007F04E6">
      <w:pPr>
        <w:numPr>
          <w:ilvl w:val="0"/>
          <w:numId w:val="11"/>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存在特殊的原因拖慢项目的进度，比如成员心情不好，比如生病，比如必须参加活动等。</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在何时做出了哪项重要决定？</w:t>
      </w:r>
    </w:p>
    <w:p w:rsidR="00AE442A" w:rsidRDefault="00AE442A" w:rsidP="00AE442A">
      <w:pPr>
        <w:numPr>
          <w:ilvl w:val="0"/>
          <w:numId w:val="12"/>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体系结构设计阶段决定增加用例</w:t>
      </w:r>
    </w:p>
    <w:p w:rsidR="00AE442A" w:rsidRDefault="00AE442A" w:rsidP="00AE442A">
      <w:pPr>
        <w:numPr>
          <w:ilvl w:val="0"/>
          <w:numId w:val="12"/>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构造阶段决定修改定义好的部分接口</w:t>
      </w:r>
    </w:p>
    <w:p w:rsidR="00AE442A" w:rsidRPr="00AE442A" w:rsidRDefault="00AE442A" w:rsidP="00AE442A">
      <w:pPr>
        <w:numPr>
          <w:ilvl w:val="0"/>
          <w:numId w:val="12"/>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构造阶段决定修改分工。</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这个决定又是如何影响这个项目的？</w:t>
      </w:r>
    </w:p>
    <w:p w:rsidR="00991FC0" w:rsidRDefault="00991FC0" w:rsidP="00991FC0">
      <w:pPr>
        <w:numPr>
          <w:ilvl w:val="0"/>
          <w:numId w:val="12"/>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有助于实现用户需求和业务目标。</w:t>
      </w:r>
    </w:p>
    <w:p w:rsidR="00991FC0" w:rsidRDefault="00991FC0" w:rsidP="00991FC0">
      <w:pPr>
        <w:numPr>
          <w:ilvl w:val="0"/>
          <w:numId w:val="12"/>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方便实现，但是影响了进度。</w:t>
      </w:r>
    </w:p>
    <w:p w:rsidR="00991FC0" w:rsidRPr="00991FC0" w:rsidRDefault="00991FC0" w:rsidP="00991FC0">
      <w:pPr>
        <w:numPr>
          <w:ilvl w:val="0"/>
          <w:numId w:val="12"/>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加快项目的进行。</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所遇到的主要问题是什么？</w:t>
      </w:r>
    </w:p>
    <w:p w:rsidR="00991FC0" w:rsidRDefault="00991FC0" w:rsidP="00991FC0">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最主要的问题在于，每个阶段都需要对上个阶段甚至以前阶段的制品进行修改，尤其是涉及阶段的制品，详细设计</w:t>
      </w:r>
      <w:proofErr w:type="gramStart"/>
      <w:r>
        <w:rPr>
          <w:rFonts w:ascii="宋体" w:eastAsia="微软雅黑" w:hAnsi="宋体" w:cs="宋体" w:hint="eastAsia"/>
          <w:bCs/>
          <w:sz w:val="24"/>
          <w:szCs w:val="24"/>
          <w:lang w:eastAsia="zh-CN"/>
        </w:rPr>
        <w:t>最</w:t>
      </w:r>
      <w:proofErr w:type="gramEnd"/>
      <w:r>
        <w:rPr>
          <w:rFonts w:ascii="宋体" w:eastAsia="微软雅黑" w:hAnsi="宋体" w:cs="宋体" w:hint="eastAsia"/>
          <w:bCs/>
          <w:sz w:val="24"/>
          <w:szCs w:val="24"/>
          <w:lang w:eastAsia="zh-CN"/>
        </w:rPr>
        <w:t>初稿有进一半都是无效的，这是工作量不断增大的一个很重要的</w:t>
      </w:r>
      <w:r>
        <w:rPr>
          <w:rFonts w:ascii="宋体" w:eastAsia="微软雅黑" w:hAnsi="宋体" w:cs="宋体" w:hint="eastAsia"/>
          <w:bCs/>
          <w:sz w:val="24"/>
          <w:szCs w:val="24"/>
          <w:lang w:eastAsia="zh-CN"/>
        </w:rPr>
        <w:t xml:space="preserve"> </w:t>
      </w:r>
      <w:r>
        <w:rPr>
          <w:rFonts w:ascii="宋体" w:eastAsia="微软雅黑" w:hAnsi="宋体" w:cs="宋体" w:hint="eastAsia"/>
          <w:bCs/>
          <w:sz w:val="24"/>
          <w:szCs w:val="24"/>
          <w:lang w:eastAsia="zh-CN"/>
        </w:rPr>
        <w:t>原因。</w:t>
      </w:r>
    </w:p>
    <w:p w:rsidR="00991FC0" w:rsidRPr="00991FC0" w:rsidRDefault="00991FC0" w:rsidP="00991FC0">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同时设计的质量也阻碍了构造阶段的进行。</w:t>
      </w:r>
    </w:p>
    <w:p w:rsid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对这些问题的解决方法产生了什么效果？</w:t>
      </w:r>
    </w:p>
    <w:p w:rsidR="00991FC0" w:rsidRDefault="00991FC0" w:rsidP="00991FC0">
      <w:pPr>
        <w:ind w:left="810"/>
        <w:rPr>
          <w:rFonts w:ascii="宋体" w:eastAsia="微软雅黑" w:hAnsi="宋体" w:cs="宋体" w:hint="eastAsia"/>
          <w:b/>
          <w:bCs/>
          <w:sz w:val="32"/>
          <w:szCs w:val="32"/>
          <w:lang w:eastAsia="zh-CN"/>
        </w:rPr>
      </w:pPr>
      <w:r>
        <w:rPr>
          <w:rFonts w:ascii="宋体" w:eastAsia="微软雅黑" w:hAnsi="宋体" w:cs="宋体" w:hint="eastAsia"/>
          <w:bCs/>
          <w:sz w:val="24"/>
          <w:szCs w:val="24"/>
          <w:lang w:eastAsia="zh-CN"/>
        </w:rPr>
        <w:t>解决的方案就是返工，进行修改，所以导致后期的里程碑部分没有达成。但意识到这是必须的而且是使得项目能够成功，质量过关的唯一方法。</w:t>
      </w:r>
    </w:p>
    <w:p w:rsidR="00CC7920" w:rsidRPr="00CC7920" w:rsidRDefault="00CC7920" w:rsidP="00CC7920">
      <w:pPr>
        <w:numPr>
          <w:ilvl w:val="0"/>
          <w:numId w:val="10"/>
        </w:numPr>
        <w:rPr>
          <w:rFonts w:ascii="宋体" w:eastAsia="微软雅黑" w:hAnsi="宋体" w:cs="宋体" w:hint="eastAsia"/>
          <w:b/>
          <w:bCs/>
          <w:sz w:val="32"/>
          <w:szCs w:val="32"/>
          <w:lang w:eastAsia="zh-CN"/>
        </w:rPr>
      </w:pPr>
      <w:r>
        <w:rPr>
          <w:rFonts w:ascii="宋体" w:eastAsia="微软雅黑" w:hAnsi="宋体" w:cs="宋体" w:hint="eastAsia"/>
          <w:b/>
          <w:bCs/>
          <w:sz w:val="32"/>
          <w:szCs w:val="32"/>
          <w:lang w:eastAsia="zh-CN"/>
        </w:rPr>
        <w:t>开发团队成员是如何看待自己的职责的？</w:t>
      </w:r>
    </w:p>
    <w:p w:rsidR="0043783D" w:rsidRDefault="00991FC0" w:rsidP="0043783D">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总得来说，团队成员都较为负责，能够认真完成分配的任务，对项目有一定的责任感。</w:t>
      </w:r>
    </w:p>
    <w:p w:rsidR="0043783D" w:rsidRPr="000F6A6A" w:rsidRDefault="0043783D" w:rsidP="0043783D">
      <w:pPr>
        <w:rPr>
          <w:rFonts w:ascii="宋体" w:eastAsia="微软雅黑" w:hAnsi="宋体" w:cs="宋体"/>
          <w:b/>
          <w:bCs/>
          <w:sz w:val="32"/>
          <w:szCs w:val="32"/>
          <w:lang w:eastAsia="zh-CN"/>
        </w:rPr>
      </w:pPr>
      <w:bookmarkStart w:id="0" w:name="_GoBack"/>
      <w:bookmarkEnd w:id="0"/>
    </w:p>
    <w:sectPr w:rsidR="0043783D" w:rsidRPr="000F6A6A">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2DB" w:rsidRDefault="00FB02DB">
      <w:r>
        <w:separator/>
      </w:r>
    </w:p>
  </w:endnote>
  <w:endnote w:type="continuationSeparator" w:id="0">
    <w:p w:rsidR="00FB02DB" w:rsidRDefault="00FB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CEF" w:rsidRDefault="00C50CEF">
    <w:pPr>
      <w:pStyle w:val="a3"/>
    </w:pPr>
    <w:r>
      <w:rPr>
        <w:lang w:eastAsia="zh-CN"/>
      </w:rPr>
      <w:pict>
        <v:shapetype id="_x0000_t202" coordsize="21600,21600" o:spt="202" path="m,l,21600r21600,l21600,xe">
          <v:stroke joinstyle="miter"/>
          <v:path gradientshapeok="t" o:connecttype="rect"/>
        </v:shapetype>
        <v:shape id="文本框4" o:spid="_x0000_s2049" type="#_x0000_t202" style="position:absolute;left:0;text-align:left;margin-left:0;margin-top:-10.3pt;width:87.8pt;height:17.95pt;z-index:2;mso-position-horizontal:center;mso-position-horizontal-relative:margin" o:preferrelative="t" filled="f" stroked="f">
          <v:textbox inset="0,0,0,0">
            <w:txbxContent>
              <w:p w:rsidR="00C50CEF" w:rsidRDefault="00C50CEF">
                <w:pPr>
                  <w:snapToGrid w:val="0"/>
                  <w:rPr>
                    <w:rFonts w:ascii="微软雅黑" w:eastAsia="微软雅黑" w:hAnsi="微软雅黑" w:cs="微软雅黑"/>
                    <w:sz w:val="18"/>
                    <w:szCs w:val="18"/>
                    <w:lang w:eastAsia="zh-CN"/>
                  </w:rPr>
                </w:pPr>
                <w:r>
                  <w:rPr>
                    <w:rFonts w:ascii="微软雅黑" w:eastAsia="微软雅黑" w:hAnsi="微软雅黑" w:cs="微软雅黑" w:hint="eastAsia"/>
                    <w:sz w:val="18"/>
                    <w:szCs w:val="18"/>
                    <w:lang w:eastAsia="zh-CN"/>
                  </w:rPr>
                  <w:t>第</w:t>
                </w:r>
                <w:r>
                  <w:rPr>
                    <w:rFonts w:ascii="微软雅黑" w:eastAsia="微软雅黑" w:hAnsi="微软雅黑" w:cs="微软雅黑"/>
                    <w:sz w:val="18"/>
                    <w:szCs w:val="18"/>
                    <w:lang w:eastAsia="zh-CN"/>
                  </w:rPr>
                  <w:t xml:space="preserve"> </w:t>
                </w:r>
                <w:r>
                  <w:rPr>
                    <w:rFonts w:ascii="微软雅黑" w:eastAsia="微软雅黑" w:hAnsi="微软雅黑" w:cs="微软雅黑"/>
                    <w:sz w:val="18"/>
                    <w:szCs w:val="18"/>
                    <w:lang w:eastAsia="zh-CN"/>
                  </w:rPr>
                  <w:fldChar w:fldCharType="begin"/>
                </w:r>
                <w:r>
                  <w:rPr>
                    <w:rFonts w:ascii="微软雅黑" w:eastAsia="微软雅黑" w:hAnsi="微软雅黑" w:cs="微软雅黑"/>
                    <w:sz w:val="18"/>
                    <w:szCs w:val="18"/>
                    <w:lang w:eastAsia="zh-CN"/>
                  </w:rPr>
                  <w:instrText xml:space="preserve"> PAGE  \* MERGEFORMAT </w:instrText>
                </w:r>
                <w:r>
                  <w:rPr>
                    <w:rFonts w:ascii="微软雅黑" w:eastAsia="微软雅黑" w:hAnsi="微软雅黑" w:cs="微软雅黑"/>
                    <w:sz w:val="18"/>
                    <w:szCs w:val="18"/>
                    <w:lang w:eastAsia="zh-CN"/>
                  </w:rPr>
                  <w:fldChar w:fldCharType="separate"/>
                </w:r>
                <w:r w:rsidR="00991FC0" w:rsidRPr="00991FC0">
                  <w:rPr>
                    <w:noProof/>
                  </w:rPr>
                  <w:t>4</w:t>
                </w:r>
                <w:r>
                  <w:rPr>
                    <w:rFonts w:ascii="微软雅黑" w:eastAsia="微软雅黑" w:hAnsi="微软雅黑" w:cs="微软雅黑"/>
                    <w:sz w:val="18"/>
                    <w:szCs w:val="18"/>
                    <w:lang w:eastAsia="zh-CN"/>
                  </w:rPr>
                  <w:fldChar w:fldCharType="end"/>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页</w:t>
                </w:r>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共</w:t>
                </w:r>
                <w:r>
                  <w:rPr>
                    <w:rFonts w:ascii="微软雅黑" w:eastAsia="微软雅黑" w:hAnsi="微软雅黑" w:cs="微软雅黑"/>
                    <w:sz w:val="18"/>
                    <w:szCs w:val="18"/>
                    <w:lang w:eastAsia="zh-CN"/>
                  </w:rPr>
                  <w:t xml:space="preserve"> </w:t>
                </w:r>
                <w:fldSimple w:instr=" NUMPAGES  \* MERGEFORMAT ">
                  <w:r w:rsidR="00991FC0" w:rsidRPr="00991FC0">
                    <w:rPr>
                      <w:rFonts w:ascii="微软雅黑" w:eastAsia="微软雅黑" w:hAnsi="微软雅黑" w:cs="微软雅黑"/>
                      <w:noProof/>
                      <w:sz w:val="18"/>
                      <w:szCs w:val="18"/>
                      <w:lang w:eastAsia="zh-CN"/>
                    </w:rPr>
                    <w:t>5</w:t>
                  </w:r>
                </w:fldSimple>
                <w:r>
                  <w:rPr>
                    <w:rFonts w:ascii="微软雅黑" w:eastAsia="微软雅黑" w:hAnsi="微软雅黑" w:cs="微软雅黑"/>
                    <w:sz w:val="18"/>
                    <w:szCs w:val="18"/>
                    <w:lang w:eastAsia="zh-CN"/>
                  </w:rPr>
                  <w:t xml:space="preserve"> </w:t>
                </w:r>
                <w:r>
                  <w:rPr>
                    <w:rFonts w:ascii="微软雅黑" w:eastAsia="微软雅黑" w:hAnsi="微软雅黑" w:cs="微软雅黑" w:hint="eastAsia"/>
                    <w:sz w:val="18"/>
                    <w:szCs w:val="18"/>
                    <w:lang w:eastAsia="zh-CN"/>
                  </w:rPr>
                  <w:t>页</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2DB" w:rsidRDefault="00FB02DB">
      <w:r>
        <w:separator/>
      </w:r>
    </w:p>
  </w:footnote>
  <w:footnote w:type="continuationSeparator" w:id="0">
    <w:p w:rsidR="00FB02DB" w:rsidRDefault="00FB0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CEF" w:rsidRDefault="00C50CEF">
    <w:pPr>
      <w:pStyle w:val="a4"/>
      <w:rPr>
        <w:rFonts w:ascii="微软雅黑" w:eastAsia="微软雅黑" w:hAnsi="微软雅黑" w:cs="微软雅黑"/>
        <w:b w:val="0"/>
        <w:bCs/>
        <w:i w:val="0"/>
        <w:iCs/>
        <w:sz w:val="21"/>
        <w:szCs w:val="21"/>
        <w:lang w:eastAsia="zh-CN"/>
      </w:rPr>
    </w:pPr>
    <w:r>
      <w:rPr>
        <w:lang w:eastAsia="zh-CN"/>
      </w:rPr>
      <w:pict>
        <v:line id="直线 3" o:spid="_x0000_s2050" style="position:absolute;z-index:1" from=".4pt,15.9pt" to="468.4pt,16.65pt" o:preferrelative="t">
          <v:stroke miterlimit="2"/>
        </v:line>
      </w:pict>
    </w:r>
    <w:r>
      <w:rPr>
        <w:rFonts w:ascii="微软雅黑" w:eastAsia="微软雅黑" w:hAnsi="微软雅黑" w:cs="微软雅黑" w:hint="eastAsia"/>
        <w:b w:val="0"/>
        <w:bCs/>
        <w:i w:val="0"/>
        <w:iCs/>
        <w:sz w:val="21"/>
        <w:szCs w:val="21"/>
        <w:lang w:eastAsia="zh-CN"/>
      </w:rPr>
      <w:t>总测试报告</w:t>
    </w:r>
    <w:r>
      <w:rPr>
        <w:rFonts w:ascii="微软雅黑" w:eastAsia="微软雅黑" w:hAnsi="微软雅黑" w:cs="微软雅黑"/>
        <w:b w:val="0"/>
        <w:bCs/>
        <w:i w:val="0"/>
        <w:iCs/>
        <w:sz w:val="21"/>
        <w:szCs w:val="21"/>
        <w:lang w:eastAsia="zh-CN"/>
      </w:rPr>
      <w:t xml:space="preserve">                        </w:t>
    </w:r>
    <w:r>
      <w:rPr>
        <w:rFonts w:ascii="微软雅黑" w:eastAsia="微软雅黑" w:hAnsi="微软雅黑" w:cs="微软雅黑" w:hint="eastAsia"/>
        <w:b w:val="0"/>
        <w:bCs/>
        <w:i w:val="0"/>
        <w:iCs/>
        <w:sz w:val="21"/>
        <w:szCs w:val="21"/>
        <w:lang w:eastAsia="zh-CN"/>
      </w:rPr>
      <w:t xml:space="preserve"> </w:t>
    </w:r>
    <w:r>
      <w:rPr>
        <w:rFonts w:ascii="微软雅黑" w:eastAsia="微软雅黑" w:hAnsi="微软雅黑" w:cs="微软雅黑"/>
        <w:b w:val="0"/>
        <w:bCs/>
        <w:i w:val="0"/>
        <w:iCs/>
        <w:sz w:val="21"/>
        <w:szCs w:val="21"/>
        <w:lang w:eastAsia="zh-CN"/>
      </w:rPr>
      <w:t xml:space="preserve">  NJWU</w:t>
    </w:r>
    <w:r>
      <w:rPr>
        <w:rFonts w:ascii="微软雅黑" w:eastAsia="微软雅黑" w:hAnsi="微软雅黑" w:cs="微软雅黑" w:hint="eastAsia"/>
        <w:b w:val="0"/>
        <w:bCs/>
        <w:i w:val="0"/>
        <w:iCs/>
        <w:sz w:val="21"/>
        <w:szCs w:val="21"/>
        <w:lang w:eastAsia="zh-CN"/>
      </w:rPr>
      <w:t>选课系统</w:t>
    </w:r>
    <w:r>
      <w:rPr>
        <w:rFonts w:ascii="微软雅黑" w:eastAsia="微软雅黑" w:hAnsi="微软雅黑" w:cs="微软雅黑"/>
        <w:b w:val="0"/>
        <w:bCs/>
        <w:i w:val="0"/>
        <w:iCs/>
        <w:sz w:val="21"/>
        <w:szCs w:val="21"/>
        <w:lang w:eastAsia="zh-CN"/>
      </w:rPr>
      <w:t xml:space="preserve">                     </w:t>
    </w:r>
    <w:r>
      <w:rPr>
        <w:rFonts w:ascii="微软雅黑" w:eastAsia="微软雅黑" w:hAnsi="微软雅黑" w:cs="微软雅黑" w:hint="eastAsia"/>
        <w:b w:val="0"/>
        <w:bCs/>
        <w:i w:val="0"/>
        <w:iCs/>
        <w:sz w:val="21"/>
        <w:szCs w:val="21"/>
        <w:lang w:eastAsia="zh-CN"/>
      </w:rPr>
      <w:t xml:space="preserve">   </w:t>
    </w:r>
    <w:r>
      <w:rPr>
        <w:rFonts w:ascii="微软雅黑" w:eastAsia="微软雅黑" w:hAnsi="微软雅黑" w:cs="微软雅黑"/>
        <w:b w:val="0"/>
        <w:bCs/>
        <w:i w:val="0"/>
        <w:iCs/>
        <w:sz w:val="21"/>
        <w:szCs w:val="21"/>
        <w:lang w:eastAsia="zh-CN"/>
      </w:rPr>
      <w:t xml:space="preserve">     AURORA</w:t>
    </w:r>
  </w:p>
  <w:p w:rsidR="00C50CEF" w:rsidRDefault="00C50CEF">
    <w:pPr>
      <w:pStyle w:val="a4"/>
      <w:rPr>
        <w:rFonts w:ascii="微软雅黑" w:eastAsia="微软雅黑" w:hAnsi="微软雅黑" w:cs="微软雅黑"/>
        <w:b w:val="0"/>
        <w:bCs/>
        <w:i w:val="0"/>
        <w:iCs/>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2"/>
      <w:numFmt w:val="decimal"/>
      <w:suff w:val="nothing"/>
      <w:lvlText w:val="%1."/>
      <w:lvlJc w:val="left"/>
    </w:lvl>
  </w:abstractNum>
  <w:abstractNum w:abstractNumId="1">
    <w:nsid w:val="00000007"/>
    <w:multiLevelType w:val="singleLevel"/>
    <w:tmpl w:val="00000007"/>
    <w:lvl w:ilvl="0">
      <w:start w:val="1"/>
      <w:numFmt w:val="decimal"/>
      <w:suff w:val="nothing"/>
      <w:lvlText w:val="%1."/>
      <w:lvlJc w:val="left"/>
    </w:lvl>
  </w:abstractNum>
  <w:abstractNum w:abstractNumId="2">
    <w:nsid w:val="00000008"/>
    <w:multiLevelType w:val="singleLevel"/>
    <w:tmpl w:val="00000008"/>
    <w:lvl w:ilvl="0">
      <w:start w:val="3"/>
      <w:numFmt w:val="decimal"/>
      <w:suff w:val="nothing"/>
      <w:lvlText w:val="%1."/>
      <w:lvlJc w:val="left"/>
    </w:lvl>
  </w:abstractNum>
  <w:abstractNum w:abstractNumId="3">
    <w:nsid w:val="00000009"/>
    <w:multiLevelType w:val="singleLevel"/>
    <w:tmpl w:val="00000009"/>
    <w:lvl w:ilvl="0">
      <w:start w:val="2"/>
      <w:numFmt w:val="decimal"/>
      <w:suff w:val="nothing"/>
      <w:lvlText w:val="%1."/>
      <w:lvlJc w:val="left"/>
      <w:rPr>
        <w:rFonts w:cs="Times New Roman"/>
      </w:rPr>
    </w:lvl>
  </w:abstractNum>
  <w:abstractNum w:abstractNumId="4">
    <w:nsid w:val="0000000C"/>
    <w:multiLevelType w:val="singleLevel"/>
    <w:tmpl w:val="0000000C"/>
    <w:lvl w:ilvl="0">
      <w:start w:val="3"/>
      <w:numFmt w:val="decimal"/>
      <w:suff w:val="nothing"/>
      <w:lvlText w:val="%1."/>
      <w:lvlJc w:val="left"/>
      <w:rPr>
        <w:rFonts w:cs="Times New Roman"/>
      </w:rPr>
    </w:lvl>
  </w:abstractNum>
  <w:abstractNum w:abstractNumId="5">
    <w:nsid w:val="00000010"/>
    <w:multiLevelType w:val="multilevel"/>
    <w:tmpl w:val="00000010"/>
    <w:lvl w:ilvl="0">
      <w:start w:val="1"/>
      <w:numFmt w:val="decimal"/>
      <w:suff w:val="nothing"/>
      <w:lvlText w:val="%1."/>
      <w:lvlJc w:val="left"/>
      <w:rPr>
        <w:rFonts w:ascii="Times New Roman"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6">
    <w:nsid w:val="30043FFF"/>
    <w:multiLevelType w:val="hybridMultilevel"/>
    <w:tmpl w:val="9550A9FC"/>
    <w:lvl w:ilvl="0" w:tplc="1D1C20C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7">
    <w:nsid w:val="368F5A5F"/>
    <w:multiLevelType w:val="hybridMultilevel"/>
    <w:tmpl w:val="7FEE5DE0"/>
    <w:lvl w:ilvl="0" w:tplc="3D4C0866">
      <w:start w:val="1"/>
      <w:numFmt w:val="decimalEnclosedCircle"/>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8">
    <w:nsid w:val="424E6B49"/>
    <w:multiLevelType w:val="hybridMultilevel"/>
    <w:tmpl w:val="EA429866"/>
    <w:lvl w:ilvl="0" w:tplc="02C6B73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10">
    <w:nsid w:val="59F729C1"/>
    <w:multiLevelType w:val="hybridMultilevel"/>
    <w:tmpl w:val="03E6CBE8"/>
    <w:lvl w:ilvl="0" w:tplc="9F6ED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E900E8"/>
    <w:multiLevelType w:val="hybridMultilevel"/>
    <w:tmpl w:val="670CCCE4"/>
    <w:lvl w:ilvl="0" w:tplc="F8020EC8">
      <w:start w:val="1"/>
      <w:numFmt w:val="decimalEnclosedCircle"/>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9"/>
  </w:num>
  <w:num w:numId="8">
    <w:abstractNumId w:val="10"/>
  </w:num>
  <w:num w:numId="9">
    <w:abstractNumId w:val="8"/>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oNotTrackMoves/>
  <w:defaultTabStop w:val="50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63DF"/>
    <w:rsid w:val="0000661D"/>
    <w:rsid w:val="000067AD"/>
    <w:rsid w:val="00030243"/>
    <w:rsid w:val="0003689E"/>
    <w:rsid w:val="000840D4"/>
    <w:rsid w:val="00094DE7"/>
    <w:rsid w:val="0009662A"/>
    <w:rsid w:val="000C0A09"/>
    <w:rsid w:val="000D2CE4"/>
    <w:rsid w:val="000F6A6A"/>
    <w:rsid w:val="00124886"/>
    <w:rsid w:val="001363DF"/>
    <w:rsid w:val="0014449D"/>
    <w:rsid w:val="0016198F"/>
    <w:rsid w:val="001D514A"/>
    <w:rsid w:val="001E20A8"/>
    <w:rsid w:val="00204ECC"/>
    <w:rsid w:val="00240111"/>
    <w:rsid w:val="00262301"/>
    <w:rsid w:val="00266DDE"/>
    <w:rsid w:val="00290510"/>
    <w:rsid w:val="0029319D"/>
    <w:rsid w:val="002C3EAF"/>
    <w:rsid w:val="002C687F"/>
    <w:rsid w:val="002D0992"/>
    <w:rsid w:val="002D134E"/>
    <w:rsid w:val="002D47CC"/>
    <w:rsid w:val="00314C15"/>
    <w:rsid w:val="003260AE"/>
    <w:rsid w:val="0033138A"/>
    <w:rsid w:val="00356F18"/>
    <w:rsid w:val="003700B8"/>
    <w:rsid w:val="003920A6"/>
    <w:rsid w:val="003D3A12"/>
    <w:rsid w:val="003D6C12"/>
    <w:rsid w:val="003E3305"/>
    <w:rsid w:val="003F5349"/>
    <w:rsid w:val="0040078A"/>
    <w:rsid w:val="0041455F"/>
    <w:rsid w:val="004227DF"/>
    <w:rsid w:val="0043783D"/>
    <w:rsid w:val="004507B3"/>
    <w:rsid w:val="0046300B"/>
    <w:rsid w:val="00465874"/>
    <w:rsid w:val="004764E2"/>
    <w:rsid w:val="0048527E"/>
    <w:rsid w:val="00496345"/>
    <w:rsid w:val="004C7B37"/>
    <w:rsid w:val="005073E9"/>
    <w:rsid w:val="00556F47"/>
    <w:rsid w:val="00591125"/>
    <w:rsid w:val="005B25E5"/>
    <w:rsid w:val="005B59C2"/>
    <w:rsid w:val="005C3797"/>
    <w:rsid w:val="00612258"/>
    <w:rsid w:val="00615C2E"/>
    <w:rsid w:val="00645AC9"/>
    <w:rsid w:val="006575F7"/>
    <w:rsid w:val="00695DC0"/>
    <w:rsid w:val="006B2B0C"/>
    <w:rsid w:val="006B3F42"/>
    <w:rsid w:val="0070318D"/>
    <w:rsid w:val="00717514"/>
    <w:rsid w:val="00777F42"/>
    <w:rsid w:val="00790ED8"/>
    <w:rsid w:val="00791A6A"/>
    <w:rsid w:val="00795E40"/>
    <w:rsid w:val="007A6E70"/>
    <w:rsid w:val="007A6EAE"/>
    <w:rsid w:val="007C19CE"/>
    <w:rsid w:val="007D2037"/>
    <w:rsid w:val="007F04E6"/>
    <w:rsid w:val="00841599"/>
    <w:rsid w:val="008478D2"/>
    <w:rsid w:val="00866E5C"/>
    <w:rsid w:val="00867851"/>
    <w:rsid w:val="00880EE3"/>
    <w:rsid w:val="00891716"/>
    <w:rsid w:val="008B222C"/>
    <w:rsid w:val="008D3CC7"/>
    <w:rsid w:val="008E27DC"/>
    <w:rsid w:val="00932F5C"/>
    <w:rsid w:val="00932F64"/>
    <w:rsid w:val="00945661"/>
    <w:rsid w:val="00966162"/>
    <w:rsid w:val="00982B72"/>
    <w:rsid w:val="00986E74"/>
    <w:rsid w:val="00991FC0"/>
    <w:rsid w:val="009922D7"/>
    <w:rsid w:val="009A184C"/>
    <w:rsid w:val="009E5B2D"/>
    <w:rsid w:val="00A072E1"/>
    <w:rsid w:val="00A31BE8"/>
    <w:rsid w:val="00A72546"/>
    <w:rsid w:val="00AE442A"/>
    <w:rsid w:val="00B17267"/>
    <w:rsid w:val="00B3072E"/>
    <w:rsid w:val="00B573DF"/>
    <w:rsid w:val="00BB212C"/>
    <w:rsid w:val="00BB214F"/>
    <w:rsid w:val="00BB4A3E"/>
    <w:rsid w:val="00BF580B"/>
    <w:rsid w:val="00C04564"/>
    <w:rsid w:val="00C1025E"/>
    <w:rsid w:val="00C40FA3"/>
    <w:rsid w:val="00C50CEF"/>
    <w:rsid w:val="00C510D9"/>
    <w:rsid w:val="00CA0C1D"/>
    <w:rsid w:val="00CA1CD5"/>
    <w:rsid w:val="00CC57A9"/>
    <w:rsid w:val="00CC7920"/>
    <w:rsid w:val="00CF63F2"/>
    <w:rsid w:val="00D03E32"/>
    <w:rsid w:val="00D4736E"/>
    <w:rsid w:val="00D816C0"/>
    <w:rsid w:val="00D852AB"/>
    <w:rsid w:val="00D93672"/>
    <w:rsid w:val="00DA2E4C"/>
    <w:rsid w:val="00DA6D3F"/>
    <w:rsid w:val="00DB6BE7"/>
    <w:rsid w:val="00DC16F0"/>
    <w:rsid w:val="00DE659D"/>
    <w:rsid w:val="00DF1A75"/>
    <w:rsid w:val="00E00966"/>
    <w:rsid w:val="00E2145A"/>
    <w:rsid w:val="00E33524"/>
    <w:rsid w:val="00E41E72"/>
    <w:rsid w:val="00E45744"/>
    <w:rsid w:val="00E76545"/>
    <w:rsid w:val="00EA1D03"/>
    <w:rsid w:val="00EA3A03"/>
    <w:rsid w:val="00EC5462"/>
    <w:rsid w:val="00EE0E64"/>
    <w:rsid w:val="00EE25AD"/>
    <w:rsid w:val="00F476E5"/>
    <w:rsid w:val="00F570A2"/>
    <w:rsid w:val="00FA1821"/>
    <w:rsid w:val="00FB02DB"/>
    <w:rsid w:val="00FD7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2"/>
      <w:lang w:eastAsia="en-US"/>
    </w:rPr>
  </w:style>
  <w:style w:type="paragraph" w:styleId="1">
    <w:name w:val="heading 1"/>
    <w:basedOn w:val="a"/>
    <w:next w:val="a"/>
    <w:link w:val="1Char"/>
    <w:uiPriority w:val="9"/>
    <w:qFormat/>
    <w:rsid w:val="00932F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2F5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E27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27DC"/>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keepNext/>
      <w:tabs>
        <w:tab w:val="center" w:pos="4320"/>
        <w:tab w:val="right" w:pos="8640"/>
      </w:tabs>
      <w:jc w:val="center"/>
    </w:pPr>
    <w:rPr>
      <w:b/>
      <w:i/>
      <w:sz w:val="20"/>
    </w:rPr>
  </w:style>
  <w:style w:type="paragraph" w:styleId="a4">
    <w:name w:val="header"/>
    <w:basedOn w:val="a"/>
    <w:pPr>
      <w:keepNext/>
      <w:tabs>
        <w:tab w:val="center" w:pos="4320"/>
        <w:tab w:val="right" w:pos="8640"/>
      </w:tabs>
    </w:pPr>
    <w:rPr>
      <w:b/>
      <w:i/>
      <w:sz w:val="20"/>
    </w:rPr>
  </w:style>
  <w:style w:type="paragraph" w:styleId="a5">
    <w:name w:val="Title"/>
    <w:basedOn w:val="a"/>
    <w:link w:val="Char"/>
    <w:pPr>
      <w:spacing w:before="240" w:after="720"/>
      <w:jc w:val="right"/>
    </w:pPr>
    <w:rPr>
      <w:rFonts w:ascii="Cambria" w:hAnsi="Cambria"/>
      <w:b/>
      <w:bCs/>
      <w:sz w:val="32"/>
      <w:szCs w:val="32"/>
    </w:rPr>
  </w:style>
  <w:style w:type="character" w:styleId="a6">
    <w:name w:val="FollowedHyperlink"/>
    <w:rPr>
      <w:rFonts w:cs="Times New Roman"/>
      <w:color w:val="800080"/>
      <w:u w:val="single"/>
    </w:rPr>
  </w:style>
  <w:style w:type="character" w:styleId="a7">
    <w:name w:val="Hyperlink"/>
    <w:uiPriority w:val="99"/>
    <w:rPr>
      <w:rFonts w:cs="Times New Roman"/>
      <w:color w:val="0000FF"/>
      <w:u w:val="single"/>
    </w:rPr>
  </w:style>
  <w:style w:type="paragraph" w:customStyle="1" w:styleId="ByLine">
    <w:name w:val="ByLine"/>
    <w:basedOn w:val="a5"/>
    <w:rPr>
      <w:sz w:val="28"/>
    </w:rPr>
  </w:style>
  <w:style w:type="paragraph" w:customStyle="1" w:styleId="ListParagraph1">
    <w:name w:val="List Paragraph1"/>
    <w:basedOn w:val="a"/>
    <w:pPr>
      <w:ind w:firstLineChars="200" w:firstLine="420"/>
    </w:pPr>
    <w:rPr>
      <w:rFonts w:ascii="Calibri" w:hAnsi="Calibri"/>
      <w:szCs w:val="22"/>
    </w:rPr>
  </w:style>
  <w:style w:type="paragraph" w:customStyle="1" w:styleId="p0">
    <w:name w:val="p0"/>
    <w:basedOn w:val="a"/>
    <w:pPr>
      <w:jc w:val="both"/>
    </w:pPr>
    <w:rPr>
      <w:sz w:val="21"/>
      <w:szCs w:val="21"/>
      <w:lang w:eastAsia="zh-CN"/>
    </w:rPr>
  </w:style>
  <w:style w:type="paragraph" w:customStyle="1" w:styleId="10">
    <w:name w:val="页脚1"/>
    <w:basedOn w:val="a"/>
    <w:link w:val="FooterCharChar"/>
    <w:pPr>
      <w:suppressLineNumbers/>
      <w:tabs>
        <w:tab w:val="center" w:pos="4153"/>
        <w:tab w:val="right" w:pos="8306"/>
      </w:tabs>
    </w:pPr>
    <w:rPr>
      <w:sz w:val="18"/>
      <w:szCs w:val="18"/>
    </w:rPr>
  </w:style>
  <w:style w:type="paragraph" w:customStyle="1" w:styleId="11">
    <w:name w:val="页眉1"/>
    <w:basedOn w:val="a"/>
    <w:link w:val="HeaderCharChar"/>
    <w:pPr>
      <w:suppressLineNumbers/>
      <w:pBdr>
        <w:bottom w:val="single" w:sz="6" w:space="0" w:color="00000A"/>
      </w:pBdr>
      <w:tabs>
        <w:tab w:val="center" w:pos="4153"/>
        <w:tab w:val="right" w:pos="8306"/>
      </w:tabs>
      <w:jc w:val="center"/>
    </w:pPr>
    <w:rPr>
      <w:sz w:val="18"/>
      <w:szCs w:val="18"/>
    </w:rPr>
  </w:style>
  <w:style w:type="paragraph" w:customStyle="1" w:styleId="12">
    <w:name w:val="列出段落1"/>
    <w:basedOn w:val="a"/>
    <w:pPr>
      <w:tabs>
        <w:tab w:val="left" w:pos="420"/>
      </w:tabs>
      <w:ind w:firstLine="420"/>
    </w:pPr>
    <w:rPr>
      <w:szCs w:val="22"/>
    </w:rPr>
  </w:style>
  <w:style w:type="paragraph" w:customStyle="1" w:styleId="110">
    <w:name w:val="列出段落11"/>
    <w:basedOn w:val="a"/>
    <w:pPr>
      <w:ind w:firstLineChars="200" w:firstLine="420"/>
    </w:pPr>
  </w:style>
  <w:style w:type="character" w:customStyle="1" w:styleId="FooterCharChar">
    <w:name w:val="Footer Char Char"/>
    <w:link w:val="10"/>
    <w:semiHidden/>
    <w:rPr>
      <w:sz w:val="18"/>
      <w:szCs w:val="18"/>
    </w:rPr>
  </w:style>
  <w:style w:type="character" w:customStyle="1" w:styleId="HeaderCharChar">
    <w:name w:val="Header Char Char"/>
    <w:link w:val="11"/>
    <w:semiHidden/>
    <w:rPr>
      <w:sz w:val="18"/>
      <w:szCs w:val="18"/>
    </w:rPr>
  </w:style>
  <w:style w:type="character" w:customStyle="1" w:styleId="Char">
    <w:name w:val="标题 Char"/>
    <w:link w:val="a5"/>
    <w:semiHidden/>
    <w:rPr>
      <w:rFonts w:ascii="Cambria" w:hAnsi="Cambria" w:cs="Times New Roman"/>
      <w:b/>
      <w:bCs/>
      <w:kern w:val="0"/>
      <w:sz w:val="32"/>
      <w:szCs w:val="32"/>
      <w:lang w:eastAsia="en-US"/>
    </w:rPr>
  </w:style>
  <w:style w:type="table" w:styleId="a8">
    <w:name w:val="Table Grid"/>
    <w:basedOn w:val="a1"/>
    <w:uiPriority w:val="59"/>
    <w:rsid w:val="00DA2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DA2E4C"/>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2-5">
    <w:name w:val="Medium Grid 2 Accent 5"/>
    <w:basedOn w:val="a1"/>
    <w:uiPriority w:val="68"/>
    <w:rsid w:val="00DA2E4C"/>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50">
    <w:name w:val="Light Grid Accent 5"/>
    <w:basedOn w:val="a1"/>
    <w:uiPriority w:val="62"/>
    <w:rsid w:val="00DA2E4C"/>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宋体"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2-50">
    <w:name w:val="Medium List 2 Accent 5"/>
    <w:basedOn w:val="a1"/>
    <w:uiPriority w:val="66"/>
    <w:rsid w:val="00BF580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5">
    <w:name w:val="Medium Shading 1 Accent 5"/>
    <w:basedOn w:val="a1"/>
    <w:uiPriority w:val="63"/>
    <w:rsid w:val="00BF580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1Char">
    <w:name w:val="标题 1 Char"/>
    <w:link w:val="1"/>
    <w:uiPriority w:val="9"/>
    <w:rsid w:val="00932F5C"/>
    <w:rPr>
      <w:b/>
      <w:bCs/>
      <w:kern w:val="44"/>
      <w:sz w:val="44"/>
      <w:szCs w:val="44"/>
      <w:lang w:eastAsia="en-US"/>
    </w:rPr>
  </w:style>
  <w:style w:type="paragraph" w:styleId="TOC">
    <w:name w:val="TOC Heading"/>
    <w:basedOn w:val="1"/>
    <w:next w:val="a"/>
    <w:uiPriority w:val="39"/>
    <w:semiHidden/>
    <w:unhideWhenUsed/>
    <w:qFormat/>
    <w:rsid w:val="00932F5C"/>
    <w:pPr>
      <w:spacing w:before="480" w:after="0" w:line="276" w:lineRule="auto"/>
      <w:outlineLvl w:val="9"/>
    </w:pPr>
    <w:rPr>
      <w:rFonts w:ascii="Cambria" w:hAnsi="Cambria"/>
      <w:color w:val="365F91"/>
      <w:kern w:val="0"/>
      <w:sz w:val="28"/>
      <w:szCs w:val="28"/>
      <w:lang w:eastAsia="zh-CN"/>
    </w:rPr>
  </w:style>
  <w:style w:type="paragraph" w:styleId="13">
    <w:name w:val="toc 1"/>
    <w:basedOn w:val="a"/>
    <w:next w:val="a"/>
    <w:autoRedefine/>
    <w:uiPriority w:val="39"/>
    <w:unhideWhenUsed/>
    <w:rsid w:val="00932F5C"/>
  </w:style>
  <w:style w:type="character" w:customStyle="1" w:styleId="2Char">
    <w:name w:val="标题 2 Char"/>
    <w:link w:val="2"/>
    <w:uiPriority w:val="9"/>
    <w:rsid w:val="00932F5C"/>
    <w:rPr>
      <w:rFonts w:ascii="Cambria" w:eastAsia="宋体" w:hAnsi="Cambria" w:cs="Times New Roman"/>
      <w:b/>
      <w:bCs/>
      <w:sz w:val="32"/>
      <w:szCs w:val="32"/>
      <w:lang w:eastAsia="en-US"/>
    </w:rPr>
  </w:style>
  <w:style w:type="character" w:customStyle="1" w:styleId="3Char">
    <w:name w:val="标题 3 Char"/>
    <w:link w:val="3"/>
    <w:uiPriority w:val="9"/>
    <w:rsid w:val="008E27DC"/>
    <w:rPr>
      <w:b/>
      <w:bCs/>
      <w:sz w:val="32"/>
      <w:szCs w:val="32"/>
      <w:lang w:eastAsia="en-US"/>
    </w:rPr>
  </w:style>
  <w:style w:type="character" w:customStyle="1" w:styleId="4Char">
    <w:name w:val="标题 4 Char"/>
    <w:link w:val="4"/>
    <w:uiPriority w:val="9"/>
    <w:rsid w:val="008E27DC"/>
    <w:rPr>
      <w:rFonts w:ascii="Cambria" w:eastAsia="宋体" w:hAnsi="Cambria" w:cs="Times New Roman"/>
      <w:b/>
      <w:bCs/>
      <w:sz w:val="28"/>
      <w:szCs w:val="28"/>
      <w:lang w:eastAsia="en-US"/>
    </w:rPr>
  </w:style>
  <w:style w:type="paragraph" w:styleId="a9">
    <w:name w:val="Date"/>
    <w:basedOn w:val="a"/>
    <w:next w:val="a"/>
    <w:link w:val="Char0"/>
    <w:uiPriority w:val="99"/>
    <w:semiHidden/>
    <w:unhideWhenUsed/>
    <w:rsid w:val="00465874"/>
    <w:pPr>
      <w:ind w:leftChars="2500" w:left="100"/>
    </w:pPr>
  </w:style>
  <w:style w:type="character" w:customStyle="1" w:styleId="Char0">
    <w:name w:val="日期 Char"/>
    <w:link w:val="a9"/>
    <w:uiPriority w:val="99"/>
    <w:semiHidden/>
    <w:rsid w:val="00465874"/>
    <w:rPr>
      <w:sz w:val="22"/>
      <w:lang w:eastAsia="en-US"/>
    </w:rPr>
  </w:style>
  <w:style w:type="paragraph" w:styleId="20">
    <w:name w:val="toc 2"/>
    <w:basedOn w:val="a"/>
    <w:next w:val="a"/>
    <w:autoRedefine/>
    <w:uiPriority w:val="39"/>
    <w:unhideWhenUsed/>
    <w:rsid w:val="00465874"/>
    <w:pPr>
      <w:ind w:leftChars="200" w:left="420"/>
    </w:pPr>
  </w:style>
  <w:style w:type="paragraph" w:styleId="30">
    <w:name w:val="toc 3"/>
    <w:basedOn w:val="a"/>
    <w:next w:val="a"/>
    <w:autoRedefine/>
    <w:uiPriority w:val="39"/>
    <w:unhideWhenUsed/>
    <w:rsid w:val="00465874"/>
    <w:pPr>
      <w:ind w:leftChars="400" w:left="840"/>
    </w:pPr>
  </w:style>
  <w:style w:type="table" w:styleId="1-50">
    <w:name w:val="Medium Grid 1 Accent 5"/>
    <w:basedOn w:val="a1"/>
    <w:uiPriority w:val="67"/>
    <w:rsid w:val="003700B8"/>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3-5">
    <w:name w:val="Medium Grid 3 Accent 5"/>
    <w:basedOn w:val="a1"/>
    <w:uiPriority w:val="69"/>
    <w:rsid w:val="0016198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aa">
    <w:name w:val="No Spacing"/>
    <w:uiPriority w:val="1"/>
    <w:qFormat/>
    <w:rsid w:val="00EC5462"/>
    <w:rPr>
      <w:sz w:val="22"/>
      <w:lang w:eastAsia="en-US"/>
    </w:rPr>
  </w:style>
  <w:style w:type="paragraph" w:styleId="ab">
    <w:name w:val="List Paragraph"/>
    <w:basedOn w:val="a"/>
    <w:uiPriority w:val="34"/>
    <w:qFormat/>
    <w:rsid w:val="004378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3155">
      <w:bodyDiv w:val="1"/>
      <w:marLeft w:val="0"/>
      <w:marRight w:val="0"/>
      <w:marTop w:val="0"/>
      <w:marBottom w:val="0"/>
      <w:divBdr>
        <w:top w:val="none" w:sz="0" w:space="0" w:color="auto"/>
        <w:left w:val="none" w:sz="0" w:space="0" w:color="auto"/>
        <w:bottom w:val="none" w:sz="0" w:space="0" w:color="auto"/>
        <w:right w:val="none" w:sz="0" w:space="0" w:color="auto"/>
      </w:divBdr>
    </w:div>
    <w:div w:id="527916578">
      <w:bodyDiv w:val="1"/>
      <w:marLeft w:val="0"/>
      <w:marRight w:val="0"/>
      <w:marTop w:val="0"/>
      <w:marBottom w:val="0"/>
      <w:divBdr>
        <w:top w:val="none" w:sz="0" w:space="0" w:color="auto"/>
        <w:left w:val="none" w:sz="0" w:space="0" w:color="auto"/>
        <w:bottom w:val="none" w:sz="0" w:space="0" w:color="auto"/>
        <w:right w:val="none" w:sz="0" w:space="0" w:color="auto"/>
      </w:divBdr>
    </w:div>
    <w:div w:id="10856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2B9471-7F6A-40C7-8DE5-988C2C71F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281</Words>
  <Characters>1605</Characters>
  <Application>Microsoft Office Word</Application>
  <DocSecurity>0</DocSecurity>
  <Lines>13</Lines>
  <Paragraphs>3</Paragraphs>
  <ScaleCrop>false</ScaleCrop>
  <Company>Sky123.Org</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NJWU选课系统</dc:title>
  <dc:creator>Administrator</dc:creator>
  <cp:lastModifiedBy>微软用户</cp:lastModifiedBy>
  <cp:revision>7</cp:revision>
  <dcterms:created xsi:type="dcterms:W3CDTF">2013-12-22T06:46:00Z</dcterms:created>
  <dcterms:modified xsi:type="dcterms:W3CDTF">2013-12-22T07:42:00Z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