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7E" w:rsidRDefault="00687A93">
      <w:pPr>
        <w:jc w:val="center"/>
        <w:rPr>
          <w:rFonts w:ascii="宋体"/>
          <w:b/>
          <w:sz w:val="72"/>
          <w:lang w:eastAsia="zh-CN"/>
        </w:rPr>
      </w:pPr>
      <w:r>
        <w:rPr>
          <w:rFonts w:ascii="宋体" w:hAnsi="宋体"/>
          <w:b/>
          <w:sz w:val="72"/>
          <w:lang w:eastAsia="zh-CN"/>
        </w:rPr>
        <w:t>NJWU</w:t>
      </w:r>
      <w:r>
        <w:rPr>
          <w:rFonts w:ascii="宋体" w:hAnsi="宋体" w:hint="eastAsia"/>
          <w:b/>
          <w:sz w:val="72"/>
          <w:lang w:eastAsia="zh-CN"/>
        </w:rPr>
        <w:t>选课系统</w:t>
      </w:r>
    </w:p>
    <w:p w:rsidR="0072687E" w:rsidRDefault="00687A93">
      <w:pPr>
        <w:jc w:val="center"/>
        <w:rPr>
          <w:rFonts w:ascii="宋体"/>
          <w:b/>
          <w:sz w:val="72"/>
          <w:lang w:eastAsia="zh-CN"/>
        </w:rPr>
      </w:pPr>
      <w:r>
        <w:rPr>
          <w:rFonts w:ascii="宋体" w:hAnsi="宋体"/>
          <w:b/>
          <w:sz w:val="72"/>
          <w:lang w:eastAsia="zh-CN"/>
        </w:rPr>
        <w:t>(Course Selection System)</w:t>
      </w:r>
    </w:p>
    <w:p w:rsidR="0072687E" w:rsidRDefault="00687A93">
      <w:pPr>
        <w:jc w:val="center"/>
        <w:rPr>
          <w:rFonts w:ascii="宋体"/>
          <w:b/>
          <w:sz w:val="72"/>
          <w:lang w:eastAsia="zh-CN"/>
        </w:rPr>
      </w:pPr>
      <w:r>
        <w:rPr>
          <w:rFonts w:ascii="宋体" w:hAnsi="宋体" w:hint="eastAsia"/>
          <w:b/>
          <w:sz w:val="72"/>
          <w:lang w:eastAsia="zh-CN"/>
        </w:rPr>
        <w:t>需求规格说明书</w:t>
      </w:r>
    </w:p>
    <w:p w:rsidR="0072687E" w:rsidRDefault="0072687E">
      <w:pPr>
        <w:jc w:val="center"/>
        <w:rPr>
          <w:rFonts w:ascii="宋体"/>
          <w:b/>
          <w:sz w:val="72"/>
          <w:lang w:eastAsia="zh-CN"/>
        </w:rPr>
      </w:pPr>
    </w:p>
    <w:p w:rsidR="0072687E" w:rsidRDefault="00A777CF">
      <w:pPr>
        <w:pStyle w:val="a5"/>
        <w:jc w:val="center"/>
        <w:rPr>
          <w:lang w:eastAsia="zh-CN"/>
        </w:rPr>
      </w:pPr>
      <w:r>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2" o:spid="_x0000_s1029" type="#_x0000_t75" style="position:absolute;left:0;text-align:left;margin-left:87.7pt;margin-top:3.25pt;width:297.5pt;height:310.8pt;z-index:1">
            <v:imagedata r:id="rId9" o:title=""/>
          </v:shape>
        </w:pict>
      </w:r>
    </w:p>
    <w:p w:rsidR="0072687E" w:rsidRDefault="0072687E">
      <w:pPr>
        <w:pStyle w:val="a5"/>
        <w:jc w:val="both"/>
        <w:rPr>
          <w:lang w:eastAsia="zh-CN"/>
        </w:rPr>
      </w:pPr>
    </w:p>
    <w:p w:rsidR="0072687E" w:rsidRDefault="0072687E">
      <w:pPr>
        <w:pStyle w:val="a5"/>
        <w:jc w:val="center"/>
        <w:rPr>
          <w:sz w:val="40"/>
          <w:lang w:eastAsia="zh-CN"/>
        </w:rPr>
      </w:pPr>
    </w:p>
    <w:p w:rsidR="0072687E" w:rsidRDefault="0072687E">
      <w:pPr>
        <w:jc w:val="both"/>
        <w:rPr>
          <w:rFonts w:ascii="微软雅黑" w:eastAsia="微软雅黑" w:hAnsi="微软雅黑" w:cs="微软雅黑"/>
          <w:b/>
          <w:bCs/>
          <w:sz w:val="40"/>
          <w:szCs w:val="40"/>
          <w:lang w:eastAsia="zh-CN"/>
        </w:rPr>
      </w:pPr>
    </w:p>
    <w:p w:rsidR="0072687E" w:rsidRDefault="0072687E">
      <w:pPr>
        <w:jc w:val="both"/>
        <w:rPr>
          <w:rFonts w:ascii="微软雅黑" w:eastAsia="微软雅黑" w:hAnsi="微软雅黑" w:cs="微软雅黑"/>
          <w:b/>
          <w:bCs/>
          <w:sz w:val="40"/>
          <w:szCs w:val="40"/>
          <w:lang w:eastAsia="zh-CN"/>
        </w:rPr>
      </w:pPr>
    </w:p>
    <w:p w:rsidR="0072687E" w:rsidRDefault="0072687E">
      <w:pPr>
        <w:jc w:val="center"/>
        <w:rPr>
          <w:rFonts w:ascii="微软雅黑" w:eastAsia="微软雅黑" w:hAnsi="微软雅黑" w:cs="微软雅黑"/>
          <w:b/>
          <w:bCs/>
          <w:sz w:val="40"/>
          <w:szCs w:val="40"/>
          <w:lang w:eastAsia="zh-CN"/>
        </w:rPr>
      </w:pPr>
    </w:p>
    <w:p w:rsidR="0072687E" w:rsidRDefault="0072687E">
      <w:pPr>
        <w:jc w:val="center"/>
        <w:rPr>
          <w:rFonts w:ascii="微软雅黑" w:eastAsia="微软雅黑" w:hAnsi="微软雅黑" w:cs="微软雅黑"/>
          <w:b/>
          <w:bCs/>
          <w:sz w:val="40"/>
          <w:szCs w:val="40"/>
          <w:lang w:eastAsia="zh-CN"/>
        </w:rPr>
      </w:pPr>
    </w:p>
    <w:p w:rsidR="0072687E" w:rsidRDefault="0072687E">
      <w:pPr>
        <w:jc w:val="center"/>
        <w:rPr>
          <w:rFonts w:ascii="微软雅黑" w:eastAsia="微软雅黑" w:hAnsi="微软雅黑" w:cs="微软雅黑"/>
          <w:b/>
          <w:bCs/>
          <w:sz w:val="40"/>
          <w:szCs w:val="40"/>
          <w:lang w:eastAsia="zh-CN"/>
        </w:rPr>
      </w:pPr>
    </w:p>
    <w:p w:rsidR="0072687E" w:rsidRDefault="0072687E">
      <w:pPr>
        <w:jc w:val="center"/>
        <w:rPr>
          <w:rFonts w:ascii="宋体" w:cs="宋体"/>
          <w:b/>
          <w:bCs/>
          <w:sz w:val="40"/>
          <w:szCs w:val="40"/>
          <w:lang w:eastAsia="zh-CN"/>
        </w:rPr>
      </w:pPr>
    </w:p>
    <w:p w:rsidR="0072687E" w:rsidRDefault="00687A93">
      <w:pPr>
        <w:jc w:val="center"/>
        <w:rPr>
          <w:rFonts w:ascii="宋体" w:cs="宋体"/>
          <w:b/>
          <w:bCs/>
          <w:sz w:val="40"/>
          <w:szCs w:val="40"/>
          <w:lang w:eastAsia="zh-CN"/>
        </w:rPr>
      </w:pPr>
      <w:r>
        <w:rPr>
          <w:rFonts w:ascii="宋体" w:hAnsi="宋体" w:cs="宋体" w:hint="eastAsia"/>
          <w:b/>
          <w:bCs/>
          <w:sz w:val="40"/>
          <w:szCs w:val="40"/>
          <w:lang w:eastAsia="zh-CN"/>
        </w:rPr>
        <w:t>南京大学软件学院</w:t>
      </w:r>
      <w:r>
        <w:rPr>
          <w:rFonts w:ascii="宋体" w:hAnsi="宋体" w:cs="宋体"/>
          <w:b/>
          <w:bCs/>
          <w:sz w:val="40"/>
          <w:szCs w:val="40"/>
          <w:lang w:eastAsia="zh-CN"/>
        </w:rPr>
        <w:t>Aurora</w:t>
      </w:r>
      <w:r>
        <w:rPr>
          <w:rFonts w:ascii="宋体" w:hAnsi="宋体" w:cs="宋体" w:hint="eastAsia"/>
          <w:b/>
          <w:bCs/>
          <w:sz w:val="40"/>
          <w:szCs w:val="40"/>
          <w:lang w:eastAsia="zh-CN"/>
        </w:rPr>
        <w:t>小组</w:t>
      </w:r>
    </w:p>
    <w:p w:rsidR="0072687E" w:rsidRDefault="00687A93">
      <w:pPr>
        <w:pStyle w:val="ByLine"/>
        <w:jc w:val="center"/>
        <w:rPr>
          <w:rFonts w:ascii="微软雅黑" w:eastAsia="微软雅黑" w:hAnsi="微软雅黑" w:cs="微软雅黑"/>
          <w:sz w:val="44"/>
          <w:szCs w:val="44"/>
          <w:lang w:eastAsia="zh-CN"/>
        </w:rPr>
      </w:pPr>
      <w:r>
        <w:rPr>
          <w:rFonts w:ascii="宋体" w:hAnsi="宋体" w:cs="宋体"/>
          <w:sz w:val="40"/>
          <w:szCs w:val="40"/>
          <w:lang w:eastAsia="zh-CN"/>
        </w:rPr>
        <w:t>2013-09-19</w:t>
      </w:r>
    </w:p>
    <w:p w:rsidR="0072687E" w:rsidRDefault="00687A93">
      <w:pPr>
        <w:rPr>
          <w:rFonts w:ascii="宋体" w:cs="宋体"/>
          <w:lang w:eastAsia="zh-CN"/>
        </w:rPr>
      </w:pPr>
      <w:r>
        <w:rPr>
          <w:rFonts w:ascii="宋体" w:hAnsi="宋体" w:cs="宋体" w:hint="eastAsia"/>
          <w:b/>
          <w:bCs/>
          <w:sz w:val="44"/>
          <w:szCs w:val="44"/>
          <w:lang w:eastAsia="zh-CN"/>
        </w:rPr>
        <w:lastRenderedPageBreak/>
        <w:t>目录</w:t>
      </w:r>
      <w:r>
        <w:rPr>
          <w:rFonts w:ascii="宋体" w:hAnsi="宋体" w:cs="宋体"/>
          <w:b/>
          <w:bCs/>
          <w:sz w:val="44"/>
          <w:szCs w:val="44"/>
          <w:lang w:eastAsia="zh-CN"/>
        </w:rPr>
        <w:t xml:space="preserve"> </w:t>
      </w:r>
      <w:r>
        <w:rPr>
          <w:rFonts w:ascii="微软雅黑" w:eastAsia="微软雅黑" w:hAnsi="微软雅黑" w:cs="微软雅黑" w:hint="eastAsia"/>
          <w:sz w:val="18"/>
          <w:szCs w:val="18"/>
          <w:u w:val="single"/>
          <w:lang w:eastAsia="zh-CN"/>
        </w:rPr>
        <w:t>目录有链接的哟</w:t>
      </w:r>
      <w:r>
        <w:rPr>
          <w:rFonts w:ascii="微软雅黑" w:eastAsia="微软雅黑" w:hAnsi="微软雅黑" w:cs="微软雅黑"/>
          <w:sz w:val="18"/>
          <w:szCs w:val="18"/>
          <w:u w:val="single"/>
          <w:lang w:eastAsia="zh-CN"/>
        </w:rPr>
        <w:t>~</w:t>
      </w:r>
    </w:p>
    <w:p w:rsidR="0072687E" w:rsidRDefault="00A777CF">
      <w:pPr>
        <w:spacing w:line="288" w:lineRule="auto"/>
        <w:rPr>
          <w:rFonts w:ascii="微软雅黑" w:eastAsia="微软雅黑" w:hAnsi="微软雅黑" w:cs="微软雅黑"/>
          <w:lang w:eastAsia="zh-CN"/>
        </w:rPr>
      </w:pPr>
      <w:hyperlink w:anchor="更新历史" w:history="1">
        <w:r w:rsidR="00687A93">
          <w:rPr>
            <w:rStyle w:val="a7"/>
            <w:rFonts w:ascii="微软雅黑" w:eastAsia="微软雅黑" w:hAnsi="微软雅黑" w:cs="微软雅黑" w:hint="eastAsia"/>
            <w:color w:val="auto"/>
            <w:lang w:eastAsia="zh-CN"/>
          </w:rPr>
          <w:t>更新历史</w:t>
        </w:r>
      </w:hyperlink>
      <w:r w:rsidR="00687A93">
        <w:rPr>
          <w:rStyle w:val="a7"/>
          <w:rFonts w:ascii="微软雅黑" w:eastAsia="微软雅黑" w:hAnsi="微软雅黑" w:cs="微软雅黑"/>
          <w:color w:val="auto"/>
          <w:lang w:eastAsia="zh-CN"/>
        </w:rPr>
        <w:t>.</w:t>
      </w:r>
      <w:r w:rsidR="00687A93">
        <w:rPr>
          <w:rFonts w:ascii="微软雅黑" w:eastAsia="微软雅黑" w:hAnsi="微软雅黑" w:cs="微软雅黑"/>
          <w:lang w:eastAsia="zh-CN"/>
        </w:rPr>
        <w:t>..........................................................................................................................................................</w:t>
      </w:r>
      <w:r w:rsidR="00687A93">
        <w:rPr>
          <w:rFonts w:ascii="微软雅黑" w:eastAsia="微软雅黑" w:hAnsi="微软雅黑" w:cs="微软雅黑" w:hint="eastAsia"/>
          <w:lang w:eastAsia="zh-CN"/>
        </w:rPr>
        <w:t>4</w:t>
      </w:r>
    </w:p>
    <w:p w:rsidR="0072687E" w:rsidRDefault="00A777CF">
      <w:pPr>
        <w:spacing w:line="288" w:lineRule="auto"/>
        <w:rPr>
          <w:rFonts w:ascii="微软雅黑" w:eastAsia="微软雅黑" w:hAnsi="微软雅黑" w:cs="微软雅黑"/>
          <w:lang w:eastAsia="zh-CN"/>
        </w:rPr>
      </w:pPr>
      <w:hyperlink w:anchor="引言" w:history="1">
        <w:r w:rsidR="00687A93">
          <w:rPr>
            <w:rStyle w:val="a7"/>
            <w:rFonts w:ascii="微软雅黑" w:eastAsia="微软雅黑" w:hAnsi="微软雅黑" w:cs="微软雅黑"/>
            <w:color w:val="auto"/>
            <w:lang w:eastAsia="zh-CN"/>
          </w:rPr>
          <w:t>1.</w:t>
        </w:r>
        <w:r w:rsidR="00687A93">
          <w:rPr>
            <w:rStyle w:val="a7"/>
            <w:rFonts w:ascii="微软雅黑" w:eastAsia="微软雅黑" w:hAnsi="微软雅黑" w:cs="微软雅黑" w:hint="eastAsia"/>
            <w:color w:val="auto"/>
            <w:lang w:eastAsia="zh-CN"/>
          </w:rPr>
          <w:t>引言</w:t>
        </w:r>
      </w:hyperlink>
      <w:r w:rsidR="00687A93">
        <w:rPr>
          <w:rFonts w:ascii="微软雅黑" w:eastAsia="微软雅黑" w:hAnsi="微软雅黑" w:cs="微软雅黑"/>
          <w:lang w:eastAsia="zh-CN"/>
        </w:rPr>
        <w:t>................................................................................................................................................................</w:t>
      </w:r>
      <w:r w:rsidR="00687A93">
        <w:rPr>
          <w:rFonts w:ascii="微软雅黑" w:eastAsia="微软雅黑" w:hAnsi="微软雅黑" w:cs="微软雅黑" w:hint="eastAsia"/>
          <w:lang w:eastAsia="zh-CN"/>
        </w:rPr>
        <w:t>5</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目的" w:history="1">
        <w:r>
          <w:rPr>
            <w:rStyle w:val="a7"/>
            <w:rFonts w:ascii="微软雅黑" w:eastAsia="微软雅黑" w:hAnsi="微软雅黑" w:cs="微软雅黑"/>
            <w:color w:val="auto"/>
            <w:lang w:eastAsia="zh-CN"/>
          </w:rPr>
          <w:t>1.1</w:t>
        </w:r>
        <w:r>
          <w:rPr>
            <w:rStyle w:val="a7"/>
            <w:rFonts w:ascii="微软雅黑" w:eastAsia="微软雅黑" w:hAnsi="微软雅黑" w:cs="微软雅黑" w:hint="eastAsia"/>
            <w:color w:val="auto"/>
            <w:lang w:eastAsia="zh-CN"/>
          </w:rPr>
          <w:t>目的</w:t>
        </w:r>
      </w:hyperlink>
      <w:r>
        <w:rPr>
          <w:rFonts w:ascii="微软雅黑" w:eastAsia="微软雅黑" w:hAnsi="微软雅黑" w:cs="微软雅黑"/>
          <w:lang w:eastAsia="zh-CN"/>
        </w:rPr>
        <w:t>........................................................................................................................................................</w:t>
      </w:r>
      <w:r>
        <w:rPr>
          <w:rFonts w:ascii="微软雅黑" w:eastAsia="微软雅黑" w:hAnsi="微软雅黑" w:cs="微软雅黑" w:hint="eastAsia"/>
          <w:lang w:eastAsia="zh-CN"/>
        </w:rPr>
        <w:t>5</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范围" w:history="1">
        <w:r>
          <w:rPr>
            <w:rStyle w:val="a7"/>
            <w:rFonts w:ascii="微软雅黑" w:eastAsia="微软雅黑" w:hAnsi="微软雅黑" w:cs="微软雅黑"/>
            <w:color w:val="auto"/>
            <w:lang w:eastAsia="zh-CN"/>
          </w:rPr>
          <w:t>1.2</w:t>
        </w:r>
        <w:r>
          <w:rPr>
            <w:rStyle w:val="a7"/>
            <w:rFonts w:ascii="微软雅黑" w:eastAsia="微软雅黑" w:hAnsi="微软雅黑" w:cs="微软雅黑" w:hint="eastAsia"/>
            <w:color w:val="auto"/>
            <w:lang w:eastAsia="zh-CN"/>
          </w:rPr>
          <w:t>范围</w:t>
        </w:r>
      </w:hyperlink>
      <w:r>
        <w:rPr>
          <w:rFonts w:ascii="微软雅黑" w:eastAsia="微软雅黑" w:hAnsi="微软雅黑" w:cs="微软雅黑"/>
          <w:lang w:eastAsia="zh-CN"/>
        </w:rPr>
        <w:t>........................................................................................................................................................</w:t>
      </w:r>
      <w:r>
        <w:rPr>
          <w:rFonts w:ascii="微软雅黑" w:eastAsia="微软雅黑" w:hAnsi="微软雅黑" w:cs="微软雅黑" w:hint="eastAsia"/>
          <w:lang w:eastAsia="zh-CN"/>
        </w:rPr>
        <w:t>5</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参考" w:history="1">
        <w:r>
          <w:rPr>
            <w:rStyle w:val="a7"/>
            <w:rFonts w:ascii="微软雅黑" w:eastAsia="微软雅黑" w:hAnsi="微软雅黑" w:cs="微软雅黑"/>
            <w:color w:val="auto"/>
            <w:lang w:eastAsia="zh-CN"/>
          </w:rPr>
          <w:t>1.3</w:t>
        </w:r>
        <w:r>
          <w:rPr>
            <w:rStyle w:val="a7"/>
            <w:rFonts w:ascii="微软雅黑" w:eastAsia="微软雅黑" w:hAnsi="微软雅黑" w:cs="微软雅黑" w:hint="eastAsia"/>
            <w:color w:val="auto"/>
            <w:lang w:eastAsia="zh-CN"/>
          </w:rPr>
          <w:t>参考文献</w:t>
        </w:r>
      </w:hyperlink>
      <w:r>
        <w:rPr>
          <w:rFonts w:ascii="微软雅黑" w:eastAsia="微软雅黑" w:hAnsi="微软雅黑" w:cs="微软雅黑"/>
          <w:lang w:eastAsia="zh-CN"/>
        </w:rPr>
        <w:t>................................................................................................................................................</w:t>
      </w:r>
      <w:r>
        <w:rPr>
          <w:rFonts w:ascii="微软雅黑" w:eastAsia="微软雅黑" w:hAnsi="微软雅黑" w:cs="微软雅黑" w:hint="eastAsia"/>
          <w:lang w:eastAsia="zh-CN"/>
        </w:rPr>
        <w:t>5</w:t>
      </w:r>
    </w:p>
    <w:p w:rsidR="0072687E" w:rsidRDefault="00A777CF">
      <w:pPr>
        <w:numPr>
          <w:ilvl w:val="0"/>
          <w:numId w:val="1"/>
        </w:numPr>
        <w:spacing w:line="288" w:lineRule="auto"/>
        <w:rPr>
          <w:rFonts w:ascii="微软雅黑" w:eastAsia="微软雅黑" w:hAnsi="微软雅黑" w:cs="微软雅黑"/>
          <w:lang w:eastAsia="zh-CN"/>
        </w:rPr>
      </w:pPr>
      <w:hyperlink w:anchor="总体描述" w:history="1">
        <w:r w:rsidR="00687A93">
          <w:rPr>
            <w:rStyle w:val="a6"/>
            <w:rFonts w:ascii="微软雅黑" w:eastAsia="微软雅黑" w:hAnsi="微软雅黑" w:cs="微软雅黑" w:hint="eastAsia"/>
            <w:color w:val="auto"/>
            <w:lang w:eastAsia="zh-CN"/>
          </w:rPr>
          <w:t>总体描述</w:t>
        </w:r>
      </w:hyperlink>
      <w:r w:rsidR="00687A93">
        <w:rPr>
          <w:rFonts w:ascii="微软雅黑" w:eastAsia="微软雅黑" w:hAnsi="微软雅黑" w:cs="微软雅黑"/>
          <w:lang w:eastAsia="zh-CN"/>
        </w:rPr>
        <w:t>.......................................................................................................................................................</w:t>
      </w:r>
      <w:r w:rsidR="00687A93">
        <w:rPr>
          <w:rFonts w:ascii="微软雅黑" w:eastAsia="微软雅黑" w:hAnsi="微软雅黑" w:cs="微软雅黑" w:hint="eastAsia"/>
          <w:lang w:eastAsia="zh-CN"/>
        </w:rPr>
        <w:t>5</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商品前景" w:history="1">
        <w:r>
          <w:rPr>
            <w:rStyle w:val="a7"/>
            <w:rFonts w:ascii="微软雅黑" w:eastAsia="微软雅黑" w:hAnsi="微软雅黑" w:cs="微软雅黑"/>
            <w:color w:val="auto"/>
            <w:lang w:eastAsia="zh-CN"/>
          </w:rPr>
          <w:t>2.1</w:t>
        </w:r>
        <w:r>
          <w:rPr>
            <w:rStyle w:val="a7"/>
            <w:rFonts w:ascii="微软雅黑" w:eastAsia="微软雅黑" w:hAnsi="微软雅黑" w:cs="微软雅黑" w:hint="eastAsia"/>
            <w:color w:val="auto"/>
            <w:lang w:eastAsia="zh-CN"/>
          </w:rPr>
          <w:t>商品前景</w:t>
        </w:r>
      </w:hyperlink>
      <w:r>
        <w:rPr>
          <w:rFonts w:ascii="微软雅黑" w:eastAsia="微软雅黑" w:hAnsi="微软雅黑" w:cs="微软雅黑"/>
          <w:lang w:eastAsia="zh-CN"/>
        </w:rPr>
        <w:t>................................................................................................................................................</w:t>
      </w:r>
      <w:r>
        <w:rPr>
          <w:rFonts w:ascii="微软雅黑" w:eastAsia="微软雅黑" w:hAnsi="微软雅黑" w:cs="微软雅黑" w:hint="eastAsia"/>
          <w:lang w:eastAsia="zh-CN"/>
        </w:rPr>
        <w:t>5</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背景与机遇" w:history="1">
        <w:r>
          <w:rPr>
            <w:rStyle w:val="a7"/>
            <w:rFonts w:ascii="微软雅黑" w:eastAsia="微软雅黑" w:hAnsi="微软雅黑" w:cs="微软雅黑"/>
            <w:color w:val="auto"/>
            <w:lang w:eastAsia="zh-CN"/>
          </w:rPr>
          <w:t>2.1.1</w:t>
        </w:r>
        <w:r>
          <w:rPr>
            <w:rStyle w:val="a7"/>
            <w:rFonts w:ascii="微软雅黑" w:eastAsia="微软雅黑" w:hAnsi="微软雅黑" w:cs="微软雅黑" w:hint="eastAsia"/>
            <w:color w:val="auto"/>
            <w:lang w:eastAsia="zh-CN"/>
          </w:rPr>
          <w:t>背景与机遇</w:t>
        </w:r>
      </w:hyperlink>
      <w:r>
        <w:rPr>
          <w:rFonts w:ascii="微软雅黑" w:eastAsia="微软雅黑" w:hAnsi="微软雅黑" w:cs="微软雅黑"/>
          <w:lang w:eastAsia="zh-CN"/>
        </w:rPr>
        <w:t>....................................................................................................................................</w:t>
      </w:r>
      <w:r>
        <w:rPr>
          <w:rFonts w:ascii="微软雅黑" w:eastAsia="微软雅黑" w:hAnsi="微软雅黑" w:cs="微软雅黑" w:hint="eastAsia"/>
          <w:lang w:eastAsia="zh-CN"/>
        </w:rPr>
        <w:t>6</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业务需求" w:history="1">
        <w:r>
          <w:rPr>
            <w:rStyle w:val="a7"/>
            <w:rFonts w:ascii="微软雅黑" w:eastAsia="微软雅黑" w:hAnsi="微软雅黑" w:cs="微软雅黑"/>
            <w:color w:val="auto"/>
            <w:lang w:eastAsia="zh-CN"/>
          </w:rPr>
          <w:t>2.1.2</w:t>
        </w:r>
        <w:r>
          <w:rPr>
            <w:rStyle w:val="a7"/>
            <w:rFonts w:ascii="微软雅黑" w:eastAsia="微软雅黑" w:hAnsi="微软雅黑" w:cs="微软雅黑" w:hint="eastAsia"/>
            <w:color w:val="auto"/>
            <w:lang w:eastAsia="zh-CN"/>
          </w:rPr>
          <w:t>业务需求</w:t>
        </w:r>
      </w:hyperlink>
      <w:r>
        <w:rPr>
          <w:rFonts w:ascii="微软雅黑" w:eastAsia="微软雅黑" w:hAnsi="微软雅黑" w:cs="微软雅黑"/>
          <w:lang w:eastAsia="zh-CN"/>
        </w:rPr>
        <w:t>........................................................................................................................................</w:t>
      </w:r>
      <w:r>
        <w:rPr>
          <w:rFonts w:ascii="微软雅黑" w:eastAsia="微软雅黑" w:hAnsi="微软雅黑" w:cs="微软雅黑" w:hint="eastAsia"/>
          <w:lang w:eastAsia="zh-CN"/>
        </w:rPr>
        <w:t>6</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商品功能" w:history="1">
        <w:r>
          <w:rPr>
            <w:rStyle w:val="a7"/>
            <w:rFonts w:ascii="微软雅黑" w:eastAsia="微软雅黑" w:hAnsi="微软雅黑" w:cs="微软雅黑"/>
            <w:color w:val="auto"/>
            <w:lang w:eastAsia="zh-CN"/>
          </w:rPr>
          <w:t>2.2</w:t>
        </w:r>
        <w:r>
          <w:rPr>
            <w:rStyle w:val="a7"/>
            <w:rFonts w:ascii="微软雅黑" w:eastAsia="微软雅黑" w:hAnsi="微软雅黑" w:cs="微软雅黑" w:hint="eastAsia"/>
            <w:color w:val="auto"/>
            <w:lang w:eastAsia="zh-CN"/>
          </w:rPr>
          <w:t>商品功能</w:t>
        </w:r>
      </w:hyperlink>
      <w:r>
        <w:rPr>
          <w:rFonts w:ascii="微软雅黑" w:eastAsia="微软雅黑" w:hAnsi="微软雅黑" w:cs="微软雅黑"/>
          <w:lang w:eastAsia="zh-CN"/>
        </w:rPr>
        <w:t>................................................................................................................................................</w:t>
      </w:r>
      <w:r>
        <w:rPr>
          <w:rFonts w:ascii="微软雅黑" w:eastAsia="微软雅黑" w:hAnsi="微软雅黑" w:cs="微软雅黑" w:hint="eastAsia"/>
          <w:lang w:eastAsia="zh-CN"/>
        </w:rPr>
        <w:t>6</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户特征" w:history="1">
        <w:r>
          <w:rPr>
            <w:rStyle w:val="a7"/>
            <w:rFonts w:ascii="微软雅黑" w:eastAsia="微软雅黑" w:hAnsi="微软雅黑" w:cs="微软雅黑"/>
            <w:color w:val="auto"/>
            <w:lang w:eastAsia="zh-CN"/>
          </w:rPr>
          <w:t>2.3</w:t>
        </w:r>
        <w:r>
          <w:rPr>
            <w:rStyle w:val="a7"/>
            <w:rFonts w:ascii="微软雅黑" w:eastAsia="微软雅黑" w:hAnsi="微软雅黑" w:cs="微软雅黑" w:hint="eastAsia"/>
            <w:color w:val="auto"/>
            <w:lang w:eastAsia="zh-CN"/>
          </w:rPr>
          <w:t>用户特征</w:t>
        </w:r>
      </w:hyperlink>
      <w:r>
        <w:rPr>
          <w:rFonts w:ascii="微软雅黑" w:eastAsia="微软雅黑" w:hAnsi="微软雅黑" w:cs="微软雅黑"/>
          <w:lang w:eastAsia="zh-CN"/>
        </w:rPr>
        <w:t>................................................................................................................................................</w:t>
      </w:r>
      <w:r>
        <w:rPr>
          <w:rFonts w:ascii="微软雅黑" w:eastAsia="微软雅黑" w:hAnsi="微软雅黑" w:cs="微软雅黑" w:hint="eastAsia"/>
          <w:lang w:eastAsia="zh-CN"/>
        </w:rPr>
        <w:t>7</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约束2。4" w:history="1">
        <w:r>
          <w:rPr>
            <w:rStyle w:val="a7"/>
            <w:rFonts w:ascii="微软雅黑" w:eastAsia="微软雅黑" w:hAnsi="微软雅黑" w:cs="微软雅黑"/>
            <w:color w:val="auto"/>
            <w:lang w:eastAsia="zh-CN"/>
          </w:rPr>
          <w:t>2.4</w:t>
        </w:r>
        <w:r>
          <w:rPr>
            <w:rStyle w:val="a7"/>
            <w:rFonts w:ascii="微软雅黑" w:eastAsia="微软雅黑" w:hAnsi="微软雅黑" w:cs="微软雅黑" w:hint="eastAsia"/>
            <w:color w:val="auto"/>
            <w:lang w:eastAsia="zh-CN"/>
          </w:rPr>
          <w:t>约束</w:t>
        </w:r>
      </w:hyperlink>
      <w:r>
        <w:rPr>
          <w:rFonts w:ascii="微软雅黑" w:eastAsia="微软雅黑" w:hAnsi="微软雅黑" w:cs="微软雅黑"/>
          <w:lang w:eastAsia="zh-CN"/>
        </w:rPr>
        <w:t>........................................................................................................................................................</w:t>
      </w:r>
      <w:r>
        <w:rPr>
          <w:rFonts w:ascii="微软雅黑" w:eastAsia="微软雅黑" w:hAnsi="微软雅黑" w:cs="微软雅黑" w:hint="eastAsia"/>
          <w:lang w:eastAsia="zh-CN"/>
        </w:rPr>
        <w:t>7</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假设和依赖" w:history="1">
        <w:r>
          <w:rPr>
            <w:rStyle w:val="a7"/>
            <w:rFonts w:ascii="微软雅黑" w:eastAsia="微软雅黑" w:hAnsi="微软雅黑" w:cs="微软雅黑"/>
            <w:color w:val="auto"/>
            <w:lang w:eastAsia="zh-CN"/>
          </w:rPr>
          <w:t>2.5</w:t>
        </w:r>
        <w:r>
          <w:rPr>
            <w:rStyle w:val="a7"/>
            <w:rFonts w:ascii="微软雅黑" w:eastAsia="微软雅黑" w:hAnsi="微软雅黑" w:cs="微软雅黑" w:hint="eastAsia"/>
            <w:color w:val="auto"/>
            <w:lang w:eastAsia="zh-CN"/>
          </w:rPr>
          <w:t>假设和依赖</w:t>
        </w:r>
      </w:hyperlink>
      <w:r>
        <w:rPr>
          <w:rFonts w:ascii="微软雅黑" w:eastAsia="微软雅黑" w:hAnsi="微软雅黑" w:cs="微软雅黑"/>
          <w:lang w:eastAsia="zh-CN"/>
        </w:rPr>
        <w:t>...........................................................................................................................................</w:t>
      </w:r>
      <w:r>
        <w:rPr>
          <w:rFonts w:ascii="微软雅黑" w:eastAsia="微软雅黑" w:hAnsi="微软雅黑" w:cs="微软雅黑" w:hint="eastAsia"/>
          <w:lang w:eastAsia="zh-CN"/>
        </w:rPr>
        <w:t>8</w:t>
      </w:r>
    </w:p>
    <w:p w:rsidR="0072687E" w:rsidRDefault="00A777CF">
      <w:pPr>
        <w:numPr>
          <w:ilvl w:val="0"/>
          <w:numId w:val="2"/>
        </w:numPr>
        <w:spacing w:line="288" w:lineRule="auto"/>
        <w:rPr>
          <w:rFonts w:ascii="微软雅黑" w:eastAsia="微软雅黑" w:hAnsi="微软雅黑" w:cs="微软雅黑"/>
          <w:lang w:eastAsia="zh-CN"/>
        </w:rPr>
      </w:pPr>
      <w:hyperlink w:anchor="详细需求描述" w:history="1">
        <w:r w:rsidR="00687A93">
          <w:rPr>
            <w:rStyle w:val="a7"/>
            <w:rFonts w:ascii="微软雅黑" w:eastAsia="微软雅黑" w:hAnsi="微软雅黑" w:cs="微软雅黑" w:hint="eastAsia"/>
            <w:color w:val="auto"/>
            <w:lang w:eastAsia="zh-CN"/>
          </w:rPr>
          <w:t>详细需求描述</w:t>
        </w:r>
      </w:hyperlink>
      <w:r w:rsidR="00687A93">
        <w:rPr>
          <w:rFonts w:ascii="微软雅黑" w:eastAsia="微软雅黑" w:hAnsi="微软雅黑" w:cs="微软雅黑"/>
          <w:lang w:eastAsia="zh-CN"/>
        </w:rPr>
        <w:t>...............................................................................................................................................</w:t>
      </w:r>
      <w:r w:rsidR="00687A93">
        <w:rPr>
          <w:rFonts w:ascii="微软雅黑" w:eastAsia="微软雅黑" w:hAnsi="微软雅黑" w:cs="微软雅黑" w:hint="eastAsia"/>
          <w:lang w:eastAsia="zh-CN"/>
        </w:rPr>
        <w:t>8</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对外接口需求" w:history="1">
        <w:r>
          <w:rPr>
            <w:rStyle w:val="a7"/>
            <w:rFonts w:ascii="微软雅黑" w:eastAsia="微软雅黑" w:hAnsi="微软雅黑" w:cs="微软雅黑"/>
            <w:color w:val="auto"/>
            <w:lang w:eastAsia="zh-CN"/>
          </w:rPr>
          <w:t>3.1</w:t>
        </w:r>
        <w:r>
          <w:rPr>
            <w:rStyle w:val="a7"/>
            <w:rFonts w:ascii="微软雅黑" w:eastAsia="微软雅黑" w:hAnsi="微软雅黑" w:cs="微软雅黑" w:hint="eastAsia"/>
            <w:color w:val="auto"/>
            <w:lang w:eastAsia="zh-CN"/>
          </w:rPr>
          <w:t>对外接口需求</w:t>
        </w:r>
      </w:hyperlink>
      <w:r>
        <w:rPr>
          <w:rFonts w:ascii="微软雅黑" w:eastAsia="微软雅黑" w:hAnsi="微软雅黑" w:cs="微软雅黑"/>
          <w:lang w:eastAsia="zh-CN"/>
        </w:rPr>
        <w:t>.......................................................................................................................................</w:t>
      </w:r>
      <w:r>
        <w:rPr>
          <w:rFonts w:ascii="微软雅黑" w:eastAsia="微软雅黑" w:hAnsi="微软雅黑" w:cs="微软雅黑" w:hint="eastAsia"/>
          <w:lang w:eastAsia="zh-CN"/>
        </w:rPr>
        <w:t>8</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户界面" w:history="1">
        <w:r>
          <w:rPr>
            <w:rStyle w:val="a7"/>
            <w:rFonts w:ascii="微软雅黑" w:eastAsia="微软雅黑" w:hAnsi="微软雅黑" w:cs="微软雅黑"/>
            <w:color w:val="auto"/>
            <w:lang w:eastAsia="zh-CN"/>
          </w:rPr>
          <w:t>3.1.1</w:t>
        </w:r>
        <w:r>
          <w:rPr>
            <w:rStyle w:val="a7"/>
            <w:rFonts w:ascii="微软雅黑" w:eastAsia="微软雅黑" w:hAnsi="微软雅黑" w:cs="微软雅黑" w:hint="eastAsia"/>
            <w:color w:val="auto"/>
            <w:lang w:eastAsia="zh-CN"/>
          </w:rPr>
          <w:t>用户界面</w:t>
        </w:r>
      </w:hyperlink>
      <w:r>
        <w:rPr>
          <w:rFonts w:ascii="微软雅黑" w:eastAsia="微软雅黑" w:hAnsi="微软雅黑" w:cs="微软雅黑"/>
          <w:lang w:eastAsia="zh-CN"/>
        </w:rPr>
        <w:t>........................................................................................................................................</w:t>
      </w:r>
      <w:r>
        <w:rPr>
          <w:rFonts w:ascii="微软雅黑" w:eastAsia="微软雅黑" w:hAnsi="微软雅黑" w:cs="微软雅黑" w:hint="eastAsia"/>
          <w:lang w:eastAsia="zh-CN"/>
        </w:rPr>
        <w:t>8</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硬件接口" w:history="1">
        <w:r>
          <w:rPr>
            <w:rStyle w:val="a7"/>
            <w:rFonts w:ascii="微软雅黑" w:eastAsia="微软雅黑" w:hAnsi="微软雅黑" w:cs="微软雅黑"/>
            <w:color w:val="auto"/>
            <w:lang w:eastAsia="zh-CN"/>
          </w:rPr>
          <w:t>3.1.2</w:t>
        </w:r>
        <w:r>
          <w:rPr>
            <w:rStyle w:val="a7"/>
            <w:rFonts w:ascii="微软雅黑" w:eastAsia="微软雅黑" w:hAnsi="微软雅黑" w:cs="微软雅黑" w:hint="eastAsia"/>
            <w:color w:val="auto"/>
            <w:lang w:eastAsia="zh-CN"/>
          </w:rPr>
          <w:t>硬件接口</w:t>
        </w:r>
      </w:hyperlink>
      <w:r>
        <w:rPr>
          <w:rFonts w:ascii="微软雅黑" w:eastAsia="微软雅黑" w:hAnsi="微软雅黑" w:cs="微软雅黑"/>
          <w:lang w:eastAsia="zh-CN"/>
        </w:rPr>
        <w:t>........................................................................................................................................</w:t>
      </w:r>
      <w:r>
        <w:rPr>
          <w:rFonts w:ascii="微软雅黑" w:eastAsia="微软雅黑" w:hAnsi="微软雅黑" w:cs="微软雅黑" w:hint="eastAsia"/>
          <w:lang w:eastAsia="zh-CN"/>
        </w:rPr>
        <w:t>8</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软件接口" w:history="1">
        <w:r>
          <w:rPr>
            <w:rStyle w:val="a7"/>
            <w:rFonts w:ascii="微软雅黑" w:eastAsia="微软雅黑" w:hAnsi="微软雅黑" w:cs="微软雅黑"/>
            <w:color w:val="auto"/>
            <w:lang w:eastAsia="zh-CN"/>
          </w:rPr>
          <w:t>3.1.3</w:t>
        </w:r>
        <w:r>
          <w:rPr>
            <w:rStyle w:val="a7"/>
            <w:rFonts w:ascii="微软雅黑" w:eastAsia="微软雅黑" w:hAnsi="微软雅黑" w:cs="微软雅黑" w:hint="eastAsia"/>
            <w:color w:val="auto"/>
            <w:lang w:eastAsia="zh-CN"/>
          </w:rPr>
          <w:t>软件接口</w:t>
        </w:r>
      </w:hyperlink>
      <w:r>
        <w:rPr>
          <w:rFonts w:ascii="微软雅黑" w:eastAsia="微软雅黑" w:hAnsi="微软雅黑" w:cs="微软雅黑"/>
          <w:lang w:eastAsia="zh-CN"/>
        </w:rPr>
        <w:t>........................................................................................................................................</w:t>
      </w:r>
      <w:r>
        <w:rPr>
          <w:rFonts w:ascii="微软雅黑" w:eastAsia="微软雅黑" w:hAnsi="微软雅黑" w:cs="微软雅黑" w:hint="eastAsia"/>
          <w:lang w:eastAsia="zh-CN"/>
        </w:rPr>
        <w:t>9</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通信接口" w:history="1">
        <w:r>
          <w:rPr>
            <w:rStyle w:val="a7"/>
            <w:rFonts w:ascii="微软雅黑" w:eastAsia="微软雅黑" w:hAnsi="微软雅黑" w:cs="微软雅黑"/>
            <w:color w:val="auto"/>
            <w:lang w:eastAsia="zh-CN"/>
          </w:rPr>
          <w:t>3.1.4</w:t>
        </w:r>
        <w:r>
          <w:rPr>
            <w:rStyle w:val="a7"/>
            <w:rFonts w:ascii="微软雅黑" w:eastAsia="微软雅黑" w:hAnsi="微软雅黑" w:cs="微软雅黑" w:hint="eastAsia"/>
            <w:color w:val="auto"/>
            <w:lang w:eastAsia="zh-CN"/>
          </w:rPr>
          <w:t>通信接口</w:t>
        </w:r>
      </w:hyperlink>
      <w:r>
        <w:rPr>
          <w:rFonts w:ascii="微软雅黑" w:eastAsia="微软雅黑" w:hAnsi="微软雅黑" w:cs="微软雅黑"/>
          <w:lang w:eastAsia="zh-CN"/>
        </w:rPr>
        <w:t>........................................................................................................................................</w:t>
      </w:r>
      <w:r>
        <w:rPr>
          <w:rFonts w:ascii="微软雅黑" w:eastAsia="微软雅黑" w:hAnsi="微软雅黑" w:cs="微软雅黑" w:hint="eastAsia"/>
          <w:lang w:eastAsia="zh-CN"/>
        </w:rPr>
        <w:t>9</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功能需求" w:history="1">
        <w:r>
          <w:rPr>
            <w:rStyle w:val="a7"/>
            <w:rFonts w:ascii="微软雅黑" w:eastAsia="微软雅黑" w:hAnsi="微软雅黑" w:cs="微软雅黑"/>
            <w:color w:val="auto"/>
            <w:lang w:eastAsia="zh-CN"/>
          </w:rPr>
          <w:t>3.2</w:t>
        </w:r>
        <w:r>
          <w:rPr>
            <w:rStyle w:val="a7"/>
            <w:rFonts w:ascii="微软雅黑" w:eastAsia="微软雅黑" w:hAnsi="微软雅黑" w:cs="微软雅黑" w:hint="eastAsia"/>
            <w:color w:val="auto"/>
            <w:lang w:eastAsia="zh-CN"/>
          </w:rPr>
          <w:t>功能需求</w:t>
        </w:r>
        <w:r>
          <w:rPr>
            <w:rStyle w:val="a7"/>
            <w:rFonts w:ascii="微软雅黑" w:eastAsia="微软雅黑" w:hAnsi="微软雅黑" w:cs="微软雅黑"/>
            <w:color w:val="auto"/>
            <w:lang w:eastAsia="zh-CN"/>
          </w:rPr>
          <w:t>.</w:t>
        </w:r>
      </w:hyperlink>
      <w:r>
        <w:rPr>
          <w:rFonts w:ascii="微软雅黑" w:eastAsia="微软雅黑" w:hAnsi="微软雅黑" w:cs="微软雅黑"/>
          <w:lang w:eastAsia="zh-CN"/>
        </w:rPr>
        <w:t>...............................................................................................................................................</w:t>
      </w:r>
      <w:r>
        <w:rPr>
          <w:rFonts w:ascii="微软雅黑" w:eastAsia="微软雅黑" w:hAnsi="微软雅黑" w:cs="微软雅黑" w:hint="eastAsia"/>
          <w:lang w:eastAsia="zh-CN"/>
        </w:rPr>
        <w:t>9</w:t>
      </w:r>
    </w:p>
    <w:p w:rsidR="0072687E" w:rsidRDefault="00687A93">
      <w:pPr>
        <w:spacing w:line="288" w:lineRule="auto"/>
        <w:rPr>
          <w:rFonts w:ascii="微软雅黑" w:eastAsia="微软雅黑" w:hAnsi="微软雅黑" w:cs="微软雅黑"/>
          <w:lang w:eastAsia="zh-CN"/>
        </w:rPr>
      </w:pPr>
      <w:r>
        <w:t xml:space="preserve">    </w:t>
      </w:r>
      <w:hyperlink w:anchor="用1" w:history="1">
        <w:r>
          <w:rPr>
            <w:rStyle w:val="a7"/>
            <w:rFonts w:ascii="微软雅黑" w:eastAsia="微软雅黑" w:hAnsi="微软雅黑" w:cs="微软雅黑"/>
            <w:color w:val="auto"/>
            <w:lang w:eastAsia="zh-CN"/>
          </w:rPr>
          <w:t>3.2.1</w:t>
        </w:r>
        <w:r>
          <w:rPr>
            <w:rStyle w:val="a7"/>
            <w:rFonts w:ascii="微软雅黑" w:eastAsia="微软雅黑" w:hAnsi="微软雅黑" w:cs="微软雅黑" w:hint="eastAsia"/>
            <w:color w:val="auto"/>
            <w:lang w:eastAsia="zh-CN"/>
          </w:rPr>
          <w:t>发布整体框架策略</w:t>
        </w:r>
      </w:hyperlink>
      <w:r>
        <w:rPr>
          <w:rFonts w:ascii="微软雅黑" w:eastAsia="微软雅黑" w:hAnsi="微软雅黑" w:cs="微软雅黑"/>
          <w:lang w:eastAsia="zh-CN"/>
        </w:rPr>
        <w:t>.......................................................................................................................</w:t>
      </w:r>
      <w:r>
        <w:rPr>
          <w:rFonts w:ascii="微软雅黑" w:eastAsia="微软雅黑" w:hAnsi="微软雅黑" w:cs="微软雅黑" w:hint="eastAsia"/>
          <w:lang w:eastAsia="zh-CN"/>
        </w:rPr>
        <w:t>9</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2" w:history="1">
        <w:r>
          <w:rPr>
            <w:rStyle w:val="a7"/>
            <w:rFonts w:ascii="微软雅黑" w:eastAsia="微软雅黑" w:hAnsi="微软雅黑" w:cs="微软雅黑"/>
            <w:color w:val="auto"/>
            <w:lang w:eastAsia="zh-CN"/>
          </w:rPr>
          <w:t>3.2.2</w:t>
        </w:r>
        <w:r>
          <w:rPr>
            <w:rStyle w:val="a7"/>
            <w:rFonts w:ascii="微软雅黑" w:eastAsia="微软雅黑" w:hAnsi="微软雅黑" w:cs="微软雅黑" w:hint="eastAsia"/>
            <w:color w:val="auto"/>
            <w:lang w:eastAsia="zh-CN"/>
          </w:rPr>
          <w:t>查看统计信息</w:t>
        </w:r>
      </w:hyperlink>
      <w:r>
        <w:rPr>
          <w:rFonts w:ascii="微软雅黑" w:eastAsia="微软雅黑" w:hAnsi="微软雅黑" w:cs="微软雅黑"/>
          <w:lang w:eastAsia="zh-CN"/>
        </w:rPr>
        <w:t>...............................................................................................................................</w:t>
      </w:r>
      <w:r>
        <w:rPr>
          <w:rFonts w:ascii="微软雅黑" w:eastAsia="微软雅黑" w:hAnsi="微软雅黑" w:cs="微软雅黑" w:hint="eastAsia"/>
          <w:lang w:eastAsia="zh-CN"/>
        </w:rPr>
        <w:t>12</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3" w:history="1">
        <w:r>
          <w:rPr>
            <w:rStyle w:val="a7"/>
            <w:rFonts w:ascii="微软雅黑" w:eastAsia="微软雅黑" w:hAnsi="微软雅黑" w:cs="微软雅黑"/>
            <w:color w:val="auto"/>
            <w:lang w:eastAsia="zh-CN"/>
          </w:rPr>
          <w:t>3.2.3</w:t>
        </w:r>
        <w:r>
          <w:rPr>
            <w:rStyle w:val="a7"/>
            <w:rFonts w:ascii="微软雅黑" w:eastAsia="微软雅黑" w:hAnsi="微软雅黑" w:cs="微软雅黑" w:hint="eastAsia"/>
            <w:color w:val="auto"/>
            <w:lang w:eastAsia="zh-CN"/>
          </w:rPr>
          <w:t>查看教学计划</w:t>
        </w:r>
      </w:hyperlink>
      <w:r>
        <w:rPr>
          <w:rFonts w:ascii="微软雅黑" w:eastAsia="微软雅黑" w:hAnsi="微软雅黑" w:cs="微软雅黑"/>
          <w:lang w:eastAsia="zh-CN"/>
        </w:rPr>
        <w:t>...............................................................................................................................</w:t>
      </w:r>
      <w:r>
        <w:rPr>
          <w:rFonts w:ascii="微软雅黑" w:eastAsia="微软雅黑" w:hAnsi="微软雅黑" w:cs="微软雅黑" w:hint="eastAsia"/>
          <w:lang w:eastAsia="zh-CN"/>
        </w:rPr>
        <w:t>14</w:t>
      </w:r>
    </w:p>
    <w:p w:rsidR="0072687E" w:rsidRDefault="00A777CF" w:rsidP="00D85D0B">
      <w:pPr>
        <w:spacing w:line="288" w:lineRule="auto"/>
        <w:ind w:firstLineChars="200" w:firstLine="440"/>
        <w:rPr>
          <w:rFonts w:ascii="微软雅黑" w:eastAsia="微软雅黑" w:hAnsi="微软雅黑" w:cs="微软雅黑"/>
          <w:lang w:eastAsia="zh-CN"/>
        </w:rPr>
      </w:pPr>
      <w:hyperlink w:anchor="用4。1" w:history="1">
        <w:r w:rsidR="00687A93">
          <w:rPr>
            <w:rStyle w:val="a7"/>
            <w:rFonts w:ascii="微软雅黑" w:eastAsia="微软雅黑" w:hAnsi="微软雅黑" w:cs="微软雅黑"/>
            <w:color w:val="auto"/>
            <w:lang w:eastAsia="zh-CN"/>
          </w:rPr>
          <w:t>3.2.4.1</w:t>
        </w:r>
        <w:r w:rsidR="00687A93">
          <w:rPr>
            <w:rStyle w:val="a7"/>
            <w:rFonts w:ascii="微软雅黑" w:eastAsia="微软雅黑" w:hAnsi="微软雅黑" w:cs="微软雅黑" w:hint="eastAsia"/>
            <w:color w:val="auto"/>
            <w:lang w:eastAsia="zh-CN"/>
          </w:rPr>
          <w:t>通识课程管理</w:t>
        </w:r>
      </w:hyperlink>
      <w:r w:rsidR="00687A93">
        <w:rPr>
          <w:rFonts w:ascii="微软雅黑" w:eastAsia="微软雅黑" w:hAnsi="微软雅黑" w:cs="微软雅黑"/>
          <w:lang w:eastAsia="zh-CN"/>
        </w:rPr>
        <w:t>............................................................................................................................</w:t>
      </w:r>
      <w:r w:rsidR="00687A93">
        <w:rPr>
          <w:rFonts w:ascii="微软雅黑" w:eastAsia="微软雅黑" w:hAnsi="微软雅黑" w:cs="微软雅黑" w:hint="eastAsia"/>
          <w:lang w:eastAsia="zh-CN"/>
        </w:rPr>
        <w:t>15</w:t>
      </w:r>
    </w:p>
    <w:p w:rsidR="0072687E" w:rsidRDefault="00A777CF" w:rsidP="00D85D0B">
      <w:pPr>
        <w:spacing w:line="288" w:lineRule="auto"/>
        <w:ind w:firstLineChars="200" w:firstLine="440"/>
        <w:rPr>
          <w:rFonts w:ascii="微软雅黑" w:eastAsia="微软雅黑" w:hAnsi="微软雅黑" w:cs="微软雅黑"/>
          <w:lang w:eastAsia="zh-CN"/>
        </w:rPr>
      </w:pPr>
      <w:hyperlink w:anchor="用4。2" w:history="1">
        <w:r w:rsidR="00687A93">
          <w:rPr>
            <w:rStyle w:val="a7"/>
            <w:rFonts w:ascii="微软雅黑" w:eastAsia="微软雅黑" w:hAnsi="微软雅黑" w:cs="微软雅黑"/>
            <w:color w:val="auto"/>
            <w:lang w:eastAsia="zh-CN"/>
          </w:rPr>
          <w:t>3.2.4.2</w:t>
        </w:r>
        <w:r w:rsidR="00687A93">
          <w:rPr>
            <w:rStyle w:val="a7"/>
            <w:rFonts w:ascii="微软雅黑" w:eastAsia="微软雅黑" w:hAnsi="微软雅黑" w:cs="微软雅黑" w:hint="eastAsia"/>
            <w:color w:val="auto"/>
            <w:lang w:eastAsia="zh-CN"/>
          </w:rPr>
          <w:t>通修课程管理</w:t>
        </w:r>
      </w:hyperlink>
      <w:r w:rsidR="00687A93">
        <w:rPr>
          <w:rFonts w:ascii="微软雅黑" w:eastAsia="微软雅黑" w:hAnsi="微软雅黑" w:cs="微软雅黑"/>
          <w:lang w:eastAsia="zh-CN"/>
        </w:rPr>
        <w:t>............................................................................................................................</w:t>
      </w:r>
      <w:r w:rsidR="00687A93">
        <w:rPr>
          <w:rFonts w:ascii="微软雅黑" w:eastAsia="微软雅黑" w:hAnsi="微软雅黑" w:cs="微软雅黑" w:hint="eastAsia"/>
          <w:lang w:eastAsia="zh-CN"/>
        </w:rPr>
        <w:t>19</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5" w:history="1">
        <w:r>
          <w:rPr>
            <w:rStyle w:val="a7"/>
            <w:rFonts w:ascii="微软雅黑" w:eastAsia="微软雅黑" w:hAnsi="微软雅黑" w:cs="微软雅黑"/>
            <w:color w:val="auto"/>
            <w:lang w:eastAsia="zh-CN"/>
          </w:rPr>
          <w:t>3.2.5</w:t>
        </w:r>
        <w:r>
          <w:rPr>
            <w:rStyle w:val="a7"/>
            <w:rFonts w:ascii="微软雅黑" w:eastAsia="微软雅黑" w:hAnsi="微软雅黑" w:cs="微软雅黑" w:hint="eastAsia"/>
            <w:color w:val="auto"/>
            <w:lang w:eastAsia="zh-CN"/>
          </w:rPr>
          <w:t>录入教学计划</w:t>
        </w:r>
      </w:hyperlink>
      <w:r>
        <w:rPr>
          <w:rFonts w:ascii="微软雅黑" w:eastAsia="微软雅黑" w:hAnsi="微软雅黑" w:cs="微软雅黑"/>
          <w:lang w:eastAsia="zh-CN"/>
        </w:rPr>
        <w:t>...............................................................................................................................</w:t>
      </w:r>
      <w:r>
        <w:rPr>
          <w:rFonts w:ascii="微软雅黑" w:eastAsia="微软雅黑" w:hAnsi="微软雅黑" w:cs="微软雅黑" w:hint="eastAsia"/>
          <w:lang w:eastAsia="zh-CN"/>
        </w:rPr>
        <w:t>21</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6" w:history="1">
        <w:r>
          <w:rPr>
            <w:rStyle w:val="a7"/>
            <w:rFonts w:ascii="微软雅黑" w:eastAsia="微软雅黑" w:hAnsi="微软雅黑" w:cs="微软雅黑"/>
            <w:color w:val="auto"/>
            <w:lang w:eastAsia="zh-CN"/>
          </w:rPr>
          <w:t>3.2.6</w:t>
        </w:r>
        <w:r>
          <w:rPr>
            <w:rStyle w:val="a7"/>
            <w:rFonts w:ascii="微软雅黑" w:eastAsia="微软雅黑" w:hAnsi="微软雅黑" w:cs="微软雅黑" w:hint="eastAsia"/>
            <w:color w:val="auto"/>
            <w:lang w:eastAsia="zh-CN"/>
          </w:rPr>
          <w:t>登记课程信息</w:t>
        </w:r>
      </w:hyperlink>
      <w:r>
        <w:rPr>
          <w:rFonts w:ascii="微软雅黑" w:eastAsia="微软雅黑" w:hAnsi="微软雅黑" w:cs="微软雅黑"/>
          <w:lang w:eastAsia="zh-CN"/>
        </w:rPr>
        <w:t>...............................................................................................................................</w:t>
      </w:r>
      <w:r>
        <w:rPr>
          <w:rFonts w:ascii="微软雅黑" w:eastAsia="微软雅黑" w:hAnsi="微软雅黑" w:cs="微软雅黑" w:hint="eastAsia"/>
          <w:lang w:eastAsia="zh-CN"/>
        </w:rPr>
        <w:t>23</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lastRenderedPageBreak/>
        <w:t xml:space="preserve">    </w:t>
      </w:r>
      <w:hyperlink w:anchor="用7" w:history="1">
        <w:r>
          <w:rPr>
            <w:rStyle w:val="a7"/>
            <w:rFonts w:ascii="微软雅黑" w:eastAsia="微软雅黑" w:hAnsi="微软雅黑" w:cs="微软雅黑"/>
            <w:color w:val="auto"/>
            <w:lang w:eastAsia="zh-CN"/>
          </w:rPr>
          <w:t>3.2.7</w:t>
        </w:r>
        <w:r>
          <w:rPr>
            <w:rStyle w:val="a7"/>
            <w:rFonts w:ascii="微软雅黑" w:eastAsia="微软雅黑" w:hAnsi="微软雅黑" w:cs="微软雅黑" w:hint="eastAsia"/>
            <w:color w:val="auto"/>
            <w:lang w:eastAsia="zh-CN"/>
          </w:rPr>
          <w:t>查看课程列表</w:t>
        </w:r>
      </w:hyperlink>
      <w:r>
        <w:rPr>
          <w:rFonts w:ascii="微软雅黑" w:eastAsia="微软雅黑" w:hAnsi="微软雅黑" w:cs="微软雅黑"/>
          <w:lang w:eastAsia="zh-CN"/>
        </w:rPr>
        <w:t>...............................................................................................................................</w:t>
      </w:r>
      <w:r>
        <w:rPr>
          <w:rFonts w:ascii="微软雅黑" w:eastAsia="微软雅黑" w:hAnsi="微软雅黑" w:cs="微软雅黑" w:hint="eastAsia"/>
          <w:lang w:eastAsia="zh-CN"/>
        </w:rPr>
        <w:t>26</w:t>
      </w:r>
    </w:p>
    <w:p w:rsidR="0072687E" w:rsidRDefault="00687A93">
      <w:pPr>
        <w:spacing w:line="288" w:lineRule="auto"/>
        <w:jc w:val="both"/>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8" w:history="1">
        <w:r>
          <w:rPr>
            <w:rStyle w:val="a7"/>
            <w:rFonts w:ascii="微软雅黑" w:eastAsia="微软雅黑" w:hAnsi="微软雅黑" w:cs="微软雅黑"/>
            <w:color w:val="auto"/>
            <w:lang w:eastAsia="zh-CN"/>
          </w:rPr>
          <w:t>3.2.8</w:t>
        </w:r>
        <w:r>
          <w:rPr>
            <w:rStyle w:val="a7"/>
            <w:rFonts w:ascii="微软雅黑" w:eastAsia="微软雅黑" w:hAnsi="微软雅黑" w:cs="微软雅黑" w:hint="eastAsia"/>
            <w:color w:val="auto"/>
            <w:lang w:eastAsia="zh-CN"/>
          </w:rPr>
          <w:t>查看学生列表</w:t>
        </w:r>
      </w:hyperlink>
      <w:r>
        <w:rPr>
          <w:rFonts w:ascii="微软雅黑" w:eastAsia="微软雅黑" w:hAnsi="微软雅黑" w:cs="微软雅黑"/>
          <w:lang w:eastAsia="zh-CN"/>
        </w:rPr>
        <w:t>...............................................................................................................................</w:t>
      </w:r>
      <w:r>
        <w:rPr>
          <w:rFonts w:ascii="微软雅黑" w:eastAsia="微软雅黑" w:hAnsi="微软雅黑" w:cs="微软雅黑" w:hint="eastAsia"/>
          <w:lang w:eastAsia="zh-CN"/>
        </w:rPr>
        <w:t>27</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9" w:history="1">
        <w:r>
          <w:rPr>
            <w:rStyle w:val="a7"/>
            <w:rFonts w:ascii="微软雅黑" w:eastAsia="微软雅黑" w:hAnsi="微软雅黑" w:cs="微软雅黑"/>
            <w:color w:val="auto"/>
            <w:lang w:eastAsia="zh-CN"/>
          </w:rPr>
          <w:t>3.2.9</w:t>
        </w:r>
        <w:r>
          <w:rPr>
            <w:rStyle w:val="a7"/>
            <w:rFonts w:ascii="微软雅黑" w:eastAsia="微软雅黑" w:hAnsi="微软雅黑" w:cs="微软雅黑" w:hint="eastAsia"/>
            <w:color w:val="auto"/>
            <w:lang w:eastAsia="zh-CN"/>
          </w:rPr>
          <w:t>补充课程信息</w:t>
        </w:r>
      </w:hyperlink>
      <w:r>
        <w:rPr>
          <w:rFonts w:ascii="微软雅黑" w:eastAsia="微软雅黑" w:hAnsi="微软雅黑" w:cs="微软雅黑"/>
          <w:lang w:eastAsia="zh-CN"/>
        </w:rPr>
        <w:t>...............................................................................................................................</w:t>
      </w:r>
      <w:r>
        <w:rPr>
          <w:rFonts w:ascii="微软雅黑" w:eastAsia="微软雅黑" w:hAnsi="微软雅黑" w:cs="微软雅黑" w:hint="eastAsia"/>
          <w:lang w:eastAsia="zh-CN"/>
        </w:rPr>
        <w:t>28</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10" w:history="1">
        <w:r>
          <w:rPr>
            <w:rStyle w:val="a7"/>
            <w:rFonts w:ascii="微软雅黑" w:eastAsia="微软雅黑" w:hAnsi="微软雅黑" w:cs="微软雅黑"/>
            <w:color w:val="auto"/>
            <w:lang w:eastAsia="zh-CN"/>
          </w:rPr>
          <w:t>3.2.10</w:t>
        </w:r>
        <w:r>
          <w:rPr>
            <w:rStyle w:val="a7"/>
            <w:rFonts w:ascii="微软雅黑" w:eastAsia="微软雅黑" w:hAnsi="微软雅黑" w:cs="微软雅黑" w:hint="eastAsia"/>
            <w:color w:val="auto"/>
            <w:lang w:eastAsia="zh-CN"/>
          </w:rPr>
          <w:t>录入成绩</w:t>
        </w:r>
      </w:hyperlink>
      <w:r>
        <w:rPr>
          <w:rFonts w:ascii="微软雅黑" w:eastAsia="微软雅黑" w:hAnsi="微软雅黑" w:cs="微软雅黑"/>
          <w:lang w:eastAsia="zh-CN"/>
        </w:rPr>
        <w:t>.....................................................................................................................................</w:t>
      </w:r>
      <w:r>
        <w:rPr>
          <w:rFonts w:ascii="微软雅黑" w:eastAsia="微软雅黑" w:hAnsi="微软雅黑" w:cs="微软雅黑" w:hint="eastAsia"/>
          <w:lang w:eastAsia="zh-CN"/>
        </w:rPr>
        <w:t>29</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11" w:history="1">
        <w:r>
          <w:rPr>
            <w:rStyle w:val="a7"/>
            <w:rFonts w:ascii="微软雅黑" w:eastAsia="微软雅黑" w:hAnsi="微软雅黑" w:cs="微软雅黑"/>
            <w:color w:val="auto"/>
            <w:lang w:eastAsia="zh-CN"/>
          </w:rPr>
          <w:t>3.2.11</w:t>
        </w:r>
        <w:r>
          <w:rPr>
            <w:rStyle w:val="a7"/>
            <w:rFonts w:ascii="微软雅黑" w:eastAsia="微软雅黑" w:hAnsi="微软雅黑" w:cs="微软雅黑" w:hint="eastAsia"/>
            <w:color w:val="auto"/>
            <w:lang w:eastAsia="zh-CN"/>
          </w:rPr>
          <w:t>选择课程</w:t>
        </w:r>
      </w:hyperlink>
      <w:r>
        <w:rPr>
          <w:rFonts w:ascii="微软雅黑" w:eastAsia="微软雅黑" w:hAnsi="微软雅黑" w:cs="微软雅黑"/>
          <w:lang w:eastAsia="zh-CN"/>
        </w:rPr>
        <w:t>.....................................................................................................................................</w:t>
      </w:r>
      <w:r>
        <w:rPr>
          <w:rFonts w:ascii="微软雅黑" w:eastAsia="微软雅黑" w:hAnsi="微软雅黑" w:cs="微软雅黑" w:hint="eastAsia"/>
          <w:lang w:eastAsia="zh-CN"/>
        </w:rPr>
        <w:t>31</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12" w:history="1">
        <w:r>
          <w:rPr>
            <w:rStyle w:val="a7"/>
            <w:rFonts w:ascii="微软雅黑" w:eastAsia="微软雅黑" w:hAnsi="微软雅黑" w:cs="微软雅黑"/>
            <w:color w:val="auto"/>
            <w:lang w:eastAsia="zh-CN"/>
          </w:rPr>
          <w:t>3.2.12</w:t>
        </w:r>
        <w:r>
          <w:rPr>
            <w:rStyle w:val="a7"/>
            <w:rFonts w:ascii="微软雅黑" w:eastAsia="微软雅黑" w:hAnsi="微软雅黑" w:cs="微软雅黑" w:hint="eastAsia"/>
            <w:color w:val="auto"/>
            <w:lang w:eastAsia="zh-CN"/>
          </w:rPr>
          <w:t>退选课程</w:t>
        </w:r>
      </w:hyperlink>
      <w:r>
        <w:rPr>
          <w:rFonts w:ascii="微软雅黑" w:eastAsia="微软雅黑" w:hAnsi="微软雅黑" w:cs="微软雅黑"/>
          <w:lang w:eastAsia="zh-CN"/>
        </w:rPr>
        <w:t>.....................................................................................................................................</w:t>
      </w:r>
      <w:r>
        <w:rPr>
          <w:rFonts w:ascii="微软雅黑" w:eastAsia="微软雅黑" w:hAnsi="微软雅黑" w:cs="微软雅黑" w:hint="eastAsia"/>
          <w:lang w:eastAsia="zh-CN"/>
        </w:rPr>
        <w:t>32</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13" w:history="1">
        <w:r>
          <w:rPr>
            <w:rStyle w:val="a7"/>
            <w:rFonts w:ascii="微软雅黑" w:eastAsia="微软雅黑" w:hAnsi="微软雅黑" w:cs="微软雅黑"/>
            <w:color w:val="auto"/>
            <w:lang w:eastAsia="zh-CN"/>
          </w:rPr>
          <w:t>3.2.13</w:t>
        </w:r>
        <w:r>
          <w:rPr>
            <w:rStyle w:val="a7"/>
            <w:rFonts w:ascii="微软雅黑" w:eastAsia="微软雅黑" w:hAnsi="微软雅黑" w:cs="微软雅黑" w:hint="eastAsia"/>
            <w:color w:val="auto"/>
            <w:lang w:eastAsia="zh-CN"/>
          </w:rPr>
          <w:t>查看成绩</w:t>
        </w:r>
      </w:hyperlink>
      <w:r>
        <w:rPr>
          <w:rFonts w:ascii="微软雅黑" w:eastAsia="微软雅黑" w:hAnsi="微软雅黑" w:cs="微软雅黑"/>
          <w:lang w:eastAsia="zh-CN"/>
        </w:rPr>
        <w:t>.....................................................................................................................................</w:t>
      </w:r>
      <w:r>
        <w:rPr>
          <w:rFonts w:ascii="微软雅黑" w:eastAsia="微软雅黑" w:hAnsi="微软雅黑" w:cs="微软雅黑" w:hint="eastAsia"/>
          <w:lang w:eastAsia="zh-CN"/>
        </w:rPr>
        <w:t>32</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14" w:history="1">
        <w:r>
          <w:rPr>
            <w:rStyle w:val="a7"/>
            <w:rFonts w:ascii="微软雅黑" w:eastAsia="微软雅黑" w:hAnsi="微软雅黑" w:cs="微软雅黑"/>
            <w:color w:val="auto"/>
            <w:lang w:eastAsia="zh-CN"/>
          </w:rPr>
          <w:t>3.2.14</w:t>
        </w:r>
        <w:r>
          <w:rPr>
            <w:rStyle w:val="a7"/>
            <w:rFonts w:ascii="微软雅黑" w:eastAsia="微软雅黑" w:hAnsi="微软雅黑" w:cs="微软雅黑" w:hint="eastAsia"/>
            <w:color w:val="auto"/>
            <w:lang w:eastAsia="zh-CN"/>
          </w:rPr>
          <w:t>管理用户</w:t>
        </w:r>
      </w:hyperlink>
      <w:r>
        <w:rPr>
          <w:rFonts w:ascii="微软雅黑" w:eastAsia="微软雅黑" w:hAnsi="微软雅黑" w:cs="微软雅黑"/>
          <w:lang w:eastAsia="zh-CN"/>
        </w:rPr>
        <w:t>.....................................................................................................................................</w:t>
      </w:r>
      <w:r>
        <w:rPr>
          <w:rFonts w:ascii="微软雅黑" w:eastAsia="微软雅黑" w:hAnsi="微软雅黑" w:cs="微软雅黑" w:hint="eastAsia"/>
          <w:lang w:eastAsia="zh-CN"/>
        </w:rPr>
        <w:t>34</w:t>
      </w:r>
    </w:p>
    <w:p w:rsidR="0072687E" w:rsidRDefault="00A777CF" w:rsidP="00A777CF">
      <w:pPr>
        <w:spacing w:line="288" w:lineRule="auto"/>
        <w:ind w:firstLine="435"/>
        <w:rPr>
          <w:rFonts w:ascii="微软雅黑" w:eastAsia="微软雅黑" w:hAnsi="微软雅黑" w:cs="微软雅黑" w:hint="eastAsia"/>
          <w:lang w:eastAsia="zh-CN"/>
        </w:rPr>
      </w:pPr>
      <w:hyperlink w:anchor="课程信息查看" w:history="1">
        <w:r>
          <w:rPr>
            <w:rStyle w:val="a7"/>
            <w:rFonts w:ascii="微软雅黑" w:eastAsia="微软雅黑" w:hAnsi="微软雅黑" w:cs="微软雅黑" w:hint="eastAsia"/>
            <w:color w:val="auto"/>
            <w:lang w:eastAsia="zh-CN"/>
          </w:rPr>
          <w:t>3.2.15课程信息查看</w:t>
        </w:r>
      </w:hyperlink>
      <w:r>
        <w:rPr>
          <w:rFonts w:ascii="微软雅黑" w:eastAsia="微软雅黑" w:hAnsi="微软雅黑" w:cs="微软雅黑"/>
          <w:lang w:eastAsia="zh-CN"/>
        </w:rPr>
        <w:t>...........................................................................................................................</w:t>
      </w:r>
      <w:r>
        <w:rPr>
          <w:rFonts w:ascii="微软雅黑" w:eastAsia="微软雅黑" w:hAnsi="微软雅黑" w:cs="微软雅黑" w:hint="eastAsia"/>
          <w:lang w:eastAsia="zh-CN"/>
        </w:rPr>
        <w:t>.36</w:t>
      </w:r>
    </w:p>
    <w:p w:rsidR="00A777CF" w:rsidRDefault="00A777CF" w:rsidP="00A777CF">
      <w:pPr>
        <w:spacing w:line="288" w:lineRule="auto"/>
        <w:ind w:firstLine="435"/>
        <w:rPr>
          <w:rFonts w:ascii="微软雅黑" w:eastAsia="微软雅黑" w:hAnsi="微软雅黑" w:cs="微软雅黑" w:hint="eastAsia"/>
          <w:lang w:eastAsia="zh-CN"/>
        </w:rPr>
      </w:pPr>
      <w:hyperlink w:anchor="课程信息查看" w:history="1">
        <w:r>
          <w:rPr>
            <w:rStyle w:val="a7"/>
            <w:rFonts w:ascii="微软雅黑" w:eastAsia="微软雅黑" w:hAnsi="微软雅黑" w:cs="微软雅黑" w:hint="eastAsia"/>
            <w:color w:val="auto"/>
            <w:lang w:eastAsia="zh-CN"/>
          </w:rPr>
          <w:t>3.2.16.1发送通知</w:t>
        </w:r>
      </w:hyperlink>
      <w:r>
        <w:rPr>
          <w:rFonts w:ascii="微软雅黑" w:eastAsia="微软雅黑" w:hAnsi="微软雅黑" w:cs="微软雅黑"/>
          <w:lang w:eastAsia="zh-CN"/>
        </w:rPr>
        <w:t>...........................................................................................................................</w:t>
      </w:r>
      <w:r>
        <w:rPr>
          <w:rFonts w:ascii="微软雅黑" w:eastAsia="微软雅黑" w:hAnsi="微软雅黑" w:cs="微软雅黑" w:hint="eastAsia"/>
          <w:lang w:eastAsia="zh-CN"/>
        </w:rPr>
        <w:t>.36</w:t>
      </w:r>
    </w:p>
    <w:p w:rsidR="00A777CF" w:rsidRDefault="00A777CF" w:rsidP="00A777CF">
      <w:pPr>
        <w:spacing w:line="288" w:lineRule="auto"/>
        <w:ind w:firstLine="435"/>
        <w:rPr>
          <w:rFonts w:ascii="微软雅黑" w:eastAsia="微软雅黑" w:hAnsi="微软雅黑" w:cs="微软雅黑"/>
          <w:lang w:eastAsia="zh-CN"/>
        </w:rPr>
      </w:pPr>
      <w:hyperlink w:anchor="课程信息查看" w:history="1">
        <w:r>
          <w:rPr>
            <w:rStyle w:val="a7"/>
            <w:rFonts w:ascii="微软雅黑" w:eastAsia="微软雅黑" w:hAnsi="微软雅黑" w:cs="微软雅黑" w:hint="eastAsia"/>
            <w:color w:val="auto"/>
            <w:lang w:eastAsia="zh-CN"/>
          </w:rPr>
          <w:t>3.2.16.2时间安排</w:t>
        </w:r>
      </w:hyperlink>
      <w:r>
        <w:rPr>
          <w:rFonts w:ascii="微软雅黑" w:eastAsia="微软雅黑" w:hAnsi="微软雅黑" w:cs="微软雅黑"/>
          <w:lang w:eastAsia="zh-CN"/>
        </w:rPr>
        <w:t>...........................................................................................................................</w:t>
      </w:r>
      <w:r>
        <w:rPr>
          <w:rFonts w:ascii="微软雅黑" w:eastAsia="微软雅黑" w:hAnsi="微软雅黑" w:cs="微软雅黑" w:hint="eastAsia"/>
          <w:lang w:eastAsia="zh-CN"/>
        </w:rPr>
        <w:t>.36</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非功能需求" w:history="1">
        <w:r>
          <w:rPr>
            <w:rStyle w:val="a7"/>
            <w:rFonts w:ascii="微软雅黑" w:eastAsia="微软雅黑" w:hAnsi="微软雅黑" w:cs="微软雅黑"/>
            <w:color w:val="auto"/>
            <w:lang w:eastAsia="zh-CN"/>
          </w:rPr>
          <w:t xml:space="preserve"> 3.3</w:t>
        </w:r>
        <w:r>
          <w:rPr>
            <w:rStyle w:val="a7"/>
            <w:rFonts w:ascii="微软雅黑" w:eastAsia="微软雅黑" w:hAnsi="微软雅黑" w:cs="微软雅黑" w:hint="eastAsia"/>
            <w:color w:val="auto"/>
            <w:lang w:eastAsia="zh-CN"/>
          </w:rPr>
          <w:t>非功能性需求</w:t>
        </w:r>
      </w:hyperlink>
      <w:r>
        <w:rPr>
          <w:rFonts w:ascii="微软雅黑" w:eastAsia="微软雅黑" w:hAnsi="微软雅黑" w:cs="微软雅黑"/>
          <w:lang w:eastAsia="zh-CN"/>
        </w:rPr>
        <w:t>......................................................................................................................................</w:t>
      </w:r>
      <w:r>
        <w:rPr>
          <w:rFonts w:ascii="微软雅黑" w:eastAsia="微软雅黑" w:hAnsi="微软雅黑" w:cs="微软雅黑" w:hint="eastAsia"/>
          <w:lang w:eastAsia="zh-CN"/>
        </w:rPr>
        <w:t>35</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安全性" w:history="1">
        <w:r>
          <w:rPr>
            <w:rStyle w:val="a7"/>
            <w:rFonts w:ascii="微软雅黑" w:eastAsia="微软雅黑" w:hAnsi="微软雅黑" w:cs="微软雅黑" w:hint="eastAsia"/>
            <w:color w:val="auto"/>
            <w:lang w:eastAsia="zh-CN"/>
          </w:rPr>
          <w:t>3.3.1安全性</w:t>
        </w:r>
      </w:hyperlink>
      <w:r>
        <w:rPr>
          <w:rFonts w:ascii="微软雅黑" w:eastAsia="微软雅黑" w:hAnsi="微软雅黑" w:cs="微软雅黑"/>
          <w:lang w:eastAsia="zh-CN"/>
        </w:rPr>
        <w:t>...........................................................................................................................................</w:t>
      </w:r>
      <w:r>
        <w:rPr>
          <w:rFonts w:ascii="微软雅黑" w:eastAsia="微软雅黑" w:hAnsi="微软雅黑" w:cs="微软雅黑" w:hint="eastAsia"/>
          <w:lang w:eastAsia="zh-CN"/>
        </w:rPr>
        <w:t>35</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登陆" w:history="1">
        <w:r>
          <w:rPr>
            <w:rStyle w:val="a6"/>
            <w:rFonts w:ascii="微软雅黑" w:eastAsia="微软雅黑" w:hAnsi="微软雅黑" w:cs="微软雅黑" w:hint="eastAsia"/>
            <w:color w:val="auto"/>
            <w:lang w:eastAsia="zh-CN"/>
          </w:rPr>
          <w:t>3.3.1.1 登陆</w:t>
        </w:r>
      </w:hyperlink>
      <w:r>
        <w:rPr>
          <w:rFonts w:ascii="微软雅黑" w:eastAsia="微软雅黑" w:hAnsi="微软雅黑" w:cs="微软雅黑"/>
          <w:lang w:eastAsia="zh-CN"/>
        </w:rPr>
        <w:t>......................................................................................................................................</w:t>
      </w:r>
      <w:r>
        <w:rPr>
          <w:rFonts w:ascii="微软雅黑" w:eastAsia="微软雅黑" w:hAnsi="微软雅黑" w:cs="微软雅黑" w:hint="eastAsia"/>
          <w:lang w:eastAsia="zh-CN"/>
        </w:rPr>
        <w:t>36</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修改密码" w:history="1">
        <w:r>
          <w:rPr>
            <w:rStyle w:val="a7"/>
            <w:rFonts w:ascii="微软雅黑" w:eastAsia="微软雅黑" w:hAnsi="微软雅黑" w:cs="微软雅黑" w:hint="eastAsia"/>
            <w:color w:val="auto"/>
            <w:lang w:eastAsia="zh-CN"/>
          </w:rPr>
          <w:t>3.3.1.2 修改密码</w:t>
        </w:r>
      </w:hyperlink>
      <w:r>
        <w:rPr>
          <w:rFonts w:ascii="微软雅黑" w:eastAsia="微软雅黑" w:hAnsi="微软雅黑" w:cs="微软雅黑"/>
          <w:lang w:eastAsia="zh-CN"/>
        </w:rPr>
        <w:t>..............................................................................................................................</w:t>
      </w:r>
      <w:r>
        <w:rPr>
          <w:rFonts w:ascii="微软雅黑" w:eastAsia="微软雅黑" w:hAnsi="微软雅黑" w:cs="微软雅黑" w:hint="eastAsia"/>
          <w:lang w:eastAsia="zh-CN"/>
        </w:rPr>
        <w:t>37</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可维护性" w:history="1">
        <w:r>
          <w:rPr>
            <w:rStyle w:val="a7"/>
            <w:rFonts w:ascii="微软雅黑" w:eastAsia="微软雅黑" w:hAnsi="微软雅黑" w:cs="微软雅黑" w:hint="eastAsia"/>
            <w:color w:val="auto"/>
            <w:lang w:eastAsia="zh-CN"/>
          </w:rPr>
          <w:t>3.3.2可维护性</w:t>
        </w:r>
      </w:hyperlink>
      <w:r>
        <w:rPr>
          <w:rFonts w:ascii="微软雅黑" w:eastAsia="微软雅黑" w:hAnsi="微软雅黑" w:cs="微软雅黑"/>
          <w:lang w:eastAsia="zh-CN"/>
        </w:rPr>
        <w:t>.......................................................................................................................................</w:t>
      </w:r>
      <w:r>
        <w:rPr>
          <w:rFonts w:ascii="微软雅黑" w:eastAsia="微软雅黑" w:hAnsi="微软雅黑" w:cs="微软雅黑" w:hint="eastAsia"/>
          <w:lang w:eastAsia="zh-CN"/>
        </w:rPr>
        <w:t>38</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易用性" w:history="1">
        <w:r>
          <w:rPr>
            <w:rStyle w:val="a7"/>
            <w:rFonts w:ascii="微软雅黑" w:eastAsia="微软雅黑" w:hAnsi="微软雅黑" w:cs="微软雅黑" w:hint="eastAsia"/>
            <w:color w:val="auto"/>
            <w:lang w:eastAsia="zh-CN"/>
          </w:rPr>
          <w:t>3.3.3易用性</w:t>
        </w:r>
      </w:hyperlink>
      <w:r>
        <w:rPr>
          <w:rFonts w:ascii="微软雅黑" w:eastAsia="微软雅黑" w:hAnsi="微软雅黑" w:cs="微软雅黑"/>
          <w:lang w:eastAsia="zh-CN"/>
        </w:rPr>
        <w:t>...........................................................................................................................................</w:t>
      </w:r>
      <w:r>
        <w:rPr>
          <w:rFonts w:ascii="微软雅黑" w:eastAsia="微软雅黑" w:hAnsi="微软雅黑" w:cs="微软雅黑" w:hint="eastAsia"/>
          <w:lang w:eastAsia="zh-CN"/>
        </w:rPr>
        <w:t>38</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可靠性" w:history="1">
        <w:r>
          <w:rPr>
            <w:rStyle w:val="a7"/>
            <w:rFonts w:ascii="微软雅黑" w:eastAsia="微软雅黑" w:hAnsi="微软雅黑" w:cs="微软雅黑" w:hint="eastAsia"/>
            <w:color w:val="auto"/>
            <w:lang w:eastAsia="zh-CN"/>
          </w:rPr>
          <w:t>3.3.4可靠性</w:t>
        </w:r>
      </w:hyperlink>
      <w:r>
        <w:rPr>
          <w:rFonts w:ascii="微软雅黑" w:eastAsia="微软雅黑" w:hAnsi="微软雅黑" w:cs="微软雅黑"/>
          <w:lang w:eastAsia="zh-CN"/>
        </w:rPr>
        <w:t>...........................................................................................................................................</w:t>
      </w:r>
      <w:r>
        <w:rPr>
          <w:rFonts w:ascii="微软雅黑" w:eastAsia="微软雅黑" w:hAnsi="微软雅黑" w:cs="微软雅黑" w:hint="eastAsia"/>
          <w:lang w:eastAsia="zh-CN"/>
        </w:rPr>
        <w:t>38</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业务规则" w:history="1">
        <w:r>
          <w:rPr>
            <w:rStyle w:val="a7"/>
            <w:rFonts w:ascii="微软雅黑" w:eastAsia="微软雅黑" w:hAnsi="微软雅黑" w:cs="微软雅黑" w:hint="eastAsia"/>
            <w:color w:val="auto"/>
            <w:lang w:eastAsia="zh-CN"/>
          </w:rPr>
          <w:t>3.3.5业务规则</w:t>
        </w:r>
      </w:hyperlink>
      <w:r>
        <w:rPr>
          <w:rFonts w:ascii="微软雅黑" w:eastAsia="微软雅黑" w:hAnsi="微软雅黑" w:cs="微软雅黑"/>
          <w:lang w:eastAsia="zh-CN"/>
        </w:rPr>
        <w:t>.......................................................................................................................................</w:t>
      </w:r>
      <w:r>
        <w:rPr>
          <w:rFonts w:ascii="微软雅黑" w:eastAsia="微软雅黑" w:hAnsi="微软雅黑" w:cs="微软雅黑" w:hint="eastAsia"/>
          <w:lang w:eastAsia="zh-CN"/>
        </w:rPr>
        <w:t>39</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约束" w:history="1">
        <w:r>
          <w:rPr>
            <w:rStyle w:val="a7"/>
            <w:rFonts w:ascii="微软雅黑" w:eastAsia="微软雅黑" w:hAnsi="微软雅黑" w:cs="微软雅黑" w:hint="eastAsia"/>
            <w:color w:val="auto"/>
            <w:lang w:eastAsia="zh-CN"/>
          </w:rPr>
          <w:t>3.3.6约束</w:t>
        </w:r>
      </w:hyperlink>
      <w:r>
        <w:rPr>
          <w:rFonts w:ascii="微软雅黑" w:eastAsia="微软雅黑" w:hAnsi="微软雅黑" w:cs="微软雅黑"/>
          <w:lang w:eastAsia="zh-CN"/>
        </w:rPr>
        <w:t>...............................................................................................................................................</w:t>
      </w:r>
      <w:r>
        <w:rPr>
          <w:rFonts w:ascii="微软雅黑" w:eastAsia="微软雅黑" w:hAnsi="微软雅黑" w:cs="微软雅黑" w:hint="eastAsia"/>
          <w:lang w:eastAsia="zh-CN"/>
        </w:rPr>
        <w:t>39</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数据需求" w:history="1">
        <w:r>
          <w:rPr>
            <w:rStyle w:val="a7"/>
            <w:rFonts w:ascii="微软雅黑" w:eastAsia="微软雅黑" w:hAnsi="微软雅黑" w:cs="微软雅黑"/>
            <w:color w:val="auto"/>
            <w:lang w:eastAsia="zh-CN"/>
          </w:rPr>
          <w:t>3.4</w:t>
        </w:r>
        <w:r>
          <w:rPr>
            <w:rStyle w:val="a7"/>
            <w:rFonts w:ascii="微软雅黑" w:eastAsia="微软雅黑" w:hAnsi="微软雅黑" w:cs="微软雅黑" w:hint="eastAsia"/>
            <w:color w:val="auto"/>
            <w:lang w:eastAsia="zh-CN"/>
          </w:rPr>
          <w:t>数据需求</w:t>
        </w:r>
      </w:hyperlink>
      <w:r>
        <w:rPr>
          <w:rFonts w:ascii="微软雅黑" w:eastAsia="微软雅黑" w:hAnsi="微软雅黑" w:cs="微软雅黑"/>
          <w:lang w:eastAsia="zh-CN"/>
        </w:rPr>
        <w:t>..............................................................................................................................................</w:t>
      </w:r>
      <w:r>
        <w:rPr>
          <w:rFonts w:ascii="微软雅黑" w:eastAsia="微软雅黑" w:hAnsi="微软雅黑" w:cs="微软雅黑" w:hint="eastAsia"/>
          <w:lang w:eastAsia="zh-CN"/>
        </w:rPr>
        <w:t>39</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数据定义" w:history="1">
        <w:r>
          <w:rPr>
            <w:rStyle w:val="a7"/>
            <w:rFonts w:ascii="微软雅黑" w:eastAsia="微软雅黑" w:hAnsi="微软雅黑" w:cs="微软雅黑" w:hint="eastAsia"/>
            <w:color w:val="auto"/>
            <w:lang w:eastAsia="zh-CN"/>
          </w:rPr>
          <w:t>3.4.1数据定义</w:t>
        </w:r>
      </w:hyperlink>
      <w:r>
        <w:rPr>
          <w:rFonts w:ascii="微软雅黑" w:eastAsia="微软雅黑" w:hAnsi="微软雅黑" w:cs="微软雅黑"/>
          <w:lang w:eastAsia="zh-CN"/>
        </w:rPr>
        <w:t>.......................................................................................................................................</w:t>
      </w:r>
      <w:r>
        <w:rPr>
          <w:rFonts w:ascii="微软雅黑" w:eastAsia="微软雅黑" w:hAnsi="微软雅黑" w:cs="微软雅黑" w:hint="eastAsia"/>
          <w:lang w:eastAsia="zh-CN"/>
        </w:rPr>
        <w:t>39</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默认数据" w:history="1">
        <w:r>
          <w:rPr>
            <w:rStyle w:val="a7"/>
            <w:rFonts w:ascii="微软雅黑" w:eastAsia="微软雅黑" w:hAnsi="微软雅黑" w:cs="微软雅黑" w:hint="eastAsia"/>
            <w:color w:val="auto"/>
            <w:lang w:eastAsia="zh-CN"/>
          </w:rPr>
          <w:t>3.4.2默认数据</w:t>
        </w:r>
      </w:hyperlink>
      <w:r>
        <w:rPr>
          <w:rFonts w:ascii="微软雅黑" w:eastAsia="微软雅黑" w:hAnsi="微软雅黑" w:cs="微软雅黑"/>
          <w:lang w:eastAsia="zh-CN"/>
        </w:rPr>
        <w:t>.......................................................................................................................................</w:t>
      </w:r>
      <w:r>
        <w:rPr>
          <w:rFonts w:ascii="微软雅黑" w:eastAsia="微软雅黑" w:hAnsi="微软雅黑" w:cs="微软雅黑" w:hint="eastAsia"/>
          <w:lang w:eastAsia="zh-CN"/>
        </w:rPr>
        <w:t>39</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数据格式要求" w:history="1">
        <w:r>
          <w:rPr>
            <w:rStyle w:val="a7"/>
            <w:rFonts w:ascii="微软雅黑" w:eastAsia="微软雅黑" w:hAnsi="微软雅黑" w:cs="微软雅黑" w:hint="eastAsia"/>
            <w:color w:val="auto"/>
            <w:lang w:eastAsia="zh-CN"/>
          </w:rPr>
          <w:t>3.4.3数据格式要求</w:t>
        </w:r>
      </w:hyperlink>
      <w:r>
        <w:rPr>
          <w:rFonts w:ascii="微软雅黑" w:eastAsia="微软雅黑" w:hAnsi="微软雅黑" w:cs="微软雅黑"/>
          <w:lang w:eastAsia="zh-CN"/>
        </w:rPr>
        <w:t>...............................................................................................................................</w:t>
      </w:r>
      <w:r>
        <w:rPr>
          <w:rFonts w:ascii="微软雅黑" w:eastAsia="微软雅黑" w:hAnsi="微软雅黑" w:cs="微软雅黑" w:hint="eastAsia"/>
          <w:lang w:eastAsia="zh-CN"/>
        </w:rPr>
        <w:t>40</w:t>
      </w:r>
    </w:p>
    <w:p w:rsidR="0072687E" w:rsidRDefault="00687A93">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其他需求" w:history="1">
        <w:r>
          <w:rPr>
            <w:rStyle w:val="a7"/>
            <w:rFonts w:ascii="微软雅黑" w:eastAsia="微软雅黑" w:hAnsi="微软雅黑" w:cs="微软雅黑"/>
            <w:color w:val="auto"/>
            <w:lang w:eastAsia="zh-CN"/>
          </w:rPr>
          <w:t>3.5</w:t>
        </w:r>
        <w:r>
          <w:rPr>
            <w:rStyle w:val="a7"/>
            <w:rFonts w:ascii="微软雅黑" w:eastAsia="微软雅黑" w:hAnsi="微软雅黑" w:cs="微软雅黑" w:hint="eastAsia"/>
            <w:color w:val="auto"/>
            <w:lang w:eastAsia="zh-CN"/>
          </w:rPr>
          <w:t>其他需求</w:t>
        </w:r>
      </w:hyperlink>
      <w:r>
        <w:rPr>
          <w:rFonts w:ascii="微软雅黑" w:eastAsia="微软雅黑" w:hAnsi="微软雅黑" w:cs="微软雅黑"/>
          <w:lang w:eastAsia="zh-CN"/>
        </w:rPr>
        <w:t>...............................................................................................................................................</w:t>
      </w:r>
      <w:r>
        <w:rPr>
          <w:rFonts w:ascii="微软雅黑" w:eastAsia="微软雅黑" w:hAnsi="微软雅黑" w:cs="微软雅黑" w:hint="eastAsia"/>
          <w:lang w:eastAsia="zh-CN"/>
        </w:rPr>
        <w:t>40</w:t>
      </w:r>
    </w:p>
    <w:p w:rsidR="0072687E" w:rsidRDefault="0072687E">
      <w:pPr>
        <w:rPr>
          <w:rFonts w:ascii="宋体" w:hAnsi="宋体" w:cs="宋体"/>
          <w:b/>
          <w:bCs/>
          <w:sz w:val="44"/>
          <w:szCs w:val="44"/>
          <w:lang w:eastAsia="zh-CN"/>
        </w:rPr>
      </w:pPr>
    </w:p>
    <w:p w:rsidR="0072687E" w:rsidRDefault="0072687E">
      <w:pPr>
        <w:rPr>
          <w:rFonts w:ascii="宋体" w:hAnsi="宋体" w:cs="宋体"/>
          <w:b/>
          <w:bCs/>
          <w:sz w:val="44"/>
          <w:szCs w:val="44"/>
          <w:lang w:eastAsia="zh-CN"/>
        </w:rPr>
      </w:pPr>
    </w:p>
    <w:p w:rsidR="0072687E" w:rsidRDefault="0072687E">
      <w:pPr>
        <w:rPr>
          <w:rFonts w:ascii="宋体" w:hAnsi="宋体" w:cs="宋体"/>
          <w:b/>
          <w:bCs/>
          <w:sz w:val="44"/>
          <w:szCs w:val="44"/>
          <w:lang w:eastAsia="zh-CN"/>
        </w:rPr>
      </w:pPr>
    </w:p>
    <w:p w:rsidR="0072687E" w:rsidRDefault="0072687E">
      <w:pPr>
        <w:rPr>
          <w:rFonts w:ascii="宋体" w:hAnsi="宋体" w:cs="宋体"/>
          <w:b/>
          <w:bCs/>
          <w:sz w:val="44"/>
          <w:szCs w:val="44"/>
          <w:lang w:eastAsia="zh-CN"/>
        </w:rPr>
      </w:pPr>
    </w:p>
    <w:p w:rsidR="0072687E" w:rsidRDefault="00687A93">
      <w:pPr>
        <w:rPr>
          <w:rFonts w:ascii="宋体" w:cs="宋体"/>
          <w:b/>
          <w:bCs/>
          <w:sz w:val="44"/>
          <w:szCs w:val="44"/>
          <w:lang w:eastAsia="zh-CN"/>
        </w:rPr>
      </w:pPr>
      <w:bookmarkStart w:id="0" w:name="更新历史"/>
      <w:bookmarkEnd w:id="0"/>
      <w:r>
        <w:rPr>
          <w:rFonts w:ascii="宋体" w:hAnsi="宋体" w:cs="宋体" w:hint="eastAsia"/>
          <w:b/>
          <w:bCs/>
          <w:sz w:val="44"/>
          <w:szCs w:val="44"/>
          <w:lang w:eastAsia="zh-CN"/>
        </w:rPr>
        <w:t>更新历史</w:t>
      </w:r>
    </w:p>
    <w:p w:rsidR="0072687E" w:rsidRDefault="0072687E">
      <w:pPr>
        <w:jc w:val="center"/>
        <w:rPr>
          <w:b/>
          <w:sz w:val="28"/>
        </w:rPr>
      </w:pPr>
    </w:p>
    <w:tbl>
      <w:tblPr>
        <w:tblW w:w="9868" w:type="dxa"/>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72687E">
        <w:tc>
          <w:tcPr>
            <w:tcW w:w="1668" w:type="dxa"/>
            <w:tcBorders>
              <w:top w:val="single" w:sz="12" w:space="0" w:color="auto"/>
              <w:bottom w:val="double" w:sz="12" w:space="0" w:color="auto"/>
            </w:tcBorders>
            <w:shd w:val="clear" w:color="auto" w:fill="333399"/>
          </w:tcPr>
          <w:p w:rsidR="0072687E" w:rsidRDefault="00687A93">
            <w:pPr>
              <w:spacing w:before="40" w:after="40"/>
              <w:jc w:val="center"/>
              <w:rPr>
                <w:rFonts w:ascii="微软雅黑" w:eastAsia="微软雅黑" w:hAnsi="微软雅黑" w:cs="微软雅黑"/>
                <w:bCs/>
                <w:color w:val="FFFFFF"/>
                <w:lang w:eastAsia="zh-CN"/>
              </w:rPr>
            </w:pPr>
            <w:r>
              <w:rPr>
                <w:rFonts w:ascii="微软雅黑" w:eastAsia="微软雅黑" w:hAnsi="微软雅黑" w:cs="微软雅黑" w:hint="eastAsia"/>
                <w:bCs/>
                <w:color w:val="FFFFFF"/>
                <w:lang w:eastAsia="zh-CN"/>
              </w:rPr>
              <w:t>修改人员</w:t>
            </w:r>
          </w:p>
        </w:tc>
        <w:tc>
          <w:tcPr>
            <w:tcW w:w="1662" w:type="dxa"/>
            <w:tcBorders>
              <w:top w:val="single" w:sz="12" w:space="0" w:color="auto"/>
              <w:bottom w:val="double" w:sz="12" w:space="0" w:color="auto"/>
            </w:tcBorders>
            <w:shd w:val="clear" w:color="auto" w:fill="333399"/>
          </w:tcPr>
          <w:p w:rsidR="0072687E" w:rsidRDefault="00687A93">
            <w:pPr>
              <w:spacing w:before="40" w:after="40"/>
              <w:jc w:val="center"/>
              <w:rPr>
                <w:rFonts w:ascii="微软雅黑" w:eastAsia="微软雅黑" w:hAnsi="微软雅黑" w:cs="微软雅黑"/>
                <w:bCs/>
                <w:color w:val="FFFFFF"/>
                <w:lang w:eastAsia="zh-CN"/>
              </w:rPr>
            </w:pPr>
            <w:r>
              <w:rPr>
                <w:rFonts w:ascii="微软雅黑" w:eastAsia="微软雅黑" w:hAnsi="微软雅黑" w:cs="微软雅黑" w:hint="eastAsia"/>
                <w:bCs/>
                <w:color w:val="FFFFFF"/>
                <w:lang w:eastAsia="zh-CN"/>
              </w:rPr>
              <w:t>日期</w:t>
            </w:r>
          </w:p>
        </w:tc>
        <w:tc>
          <w:tcPr>
            <w:tcW w:w="4954" w:type="dxa"/>
            <w:tcBorders>
              <w:top w:val="single" w:sz="12" w:space="0" w:color="auto"/>
              <w:bottom w:val="double" w:sz="12" w:space="0" w:color="auto"/>
            </w:tcBorders>
            <w:shd w:val="clear" w:color="auto" w:fill="333399"/>
          </w:tcPr>
          <w:p w:rsidR="0072687E" w:rsidRDefault="00687A93">
            <w:pPr>
              <w:spacing w:before="40" w:after="40"/>
              <w:jc w:val="center"/>
              <w:rPr>
                <w:rFonts w:ascii="微软雅黑" w:eastAsia="微软雅黑" w:hAnsi="微软雅黑" w:cs="微软雅黑"/>
                <w:bCs/>
                <w:color w:val="FFFFFF"/>
                <w:lang w:eastAsia="zh-CN"/>
              </w:rPr>
            </w:pPr>
            <w:r>
              <w:rPr>
                <w:rFonts w:ascii="微软雅黑" w:eastAsia="微软雅黑" w:hAnsi="微软雅黑" w:cs="微软雅黑" w:hint="eastAsia"/>
                <w:bCs/>
                <w:color w:val="FFFFFF"/>
                <w:lang w:eastAsia="zh-CN"/>
              </w:rPr>
              <w:t>变更原因</w:t>
            </w:r>
          </w:p>
        </w:tc>
        <w:tc>
          <w:tcPr>
            <w:tcW w:w="1584" w:type="dxa"/>
            <w:tcBorders>
              <w:top w:val="single" w:sz="12" w:space="0" w:color="auto"/>
              <w:bottom w:val="double" w:sz="12" w:space="0" w:color="auto"/>
            </w:tcBorders>
            <w:shd w:val="clear" w:color="auto" w:fill="333399"/>
          </w:tcPr>
          <w:p w:rsidR="0072687E" w:rsidRDefault="00687A93">
            <w:pPr>
              <w:spacing w:before="40" w:after="40"/>
              <w:jc w:val="center"/>
              <w:rPr>
                <w:rFonts w:ascii="微软雅黑" w:eastAsia="微软雅黑" w:hAnsi="微软雅黑" w:cs="微软雅黑"/>
                <w:bCs/>
                <w:color w:val="FFFFFF"/>
                <w:lang w:eastAsia="zh-CN"/>
              </w:rPr>
            </w:pPr>
            <w:r>
              <w:rPr>
                <w:rFonts w:ascii="微软雅黑" w:eastAsia="微软雅黑" w:hAnsi="微软雅黑" w:cs="微软雅黑" w:hint="eastAsia"/>
                <w:bCs/>
                <w:color w:val="FFFFFF"/>
                <w:lang w:eastAsia="zh-CN"/>
              </w:rPr>
              <w:t>版本号</w:t>
            </w:r>
          </w:p>
        </w:tc>
      </w:tr>
      <w:tr w:rsidR="0072687E">
        <w:tc>
          <w:tcPr>
            <w:tcW w:w="1668" w:type="dxa"/>
            <w:tcBorders>
              <w:top w:val="nil"/>
            </w:tcBorders>
            <w:shd w:val="clear" w:color="auto" w:fill="E6E6E6"/>
          </w:tcPr>
          <w:p w:rsidR="0072687E" w:rsidRDefault="00687A93">
            <w:pPr>
              <w:spacing w:before="40" w:after="40"/>
              <w:rPr>
                <w:rFonts w:ascii="微软雅黑" w:eastAsia="微软雅黑" w:hAnsi="微软雅黑" w:cs="微软雅黑"/>
                <w:lang w:eastAsia="zh-CN"/>
              </w:rPr>
            </w:pPr>
            <w:proofErr w:type="gramStart"/>
            <w:r>
              <w:rPr>
                <w:rFonts w:ascii="微软雅黑" w:eastAsia="微软雅黑" w:hAnsi="微软雅黑" w:cs="微软雅黑" w:hint="eastAsia"/>
                <w:lang w:eastAsia="zh-CN"/>
              </w:rPr>
              <w:t>陈姿丽</w:t>
            </w:r>
            <w:proofErr w:type="gramEnd"/>
          </w:p>
        </w:tc>
        <w:tc>
          <w:tcPr>
            <w:tcW w:w="1662" w:type="dxa"/>
            <w:tcBorders>
              <w:top w:val="nil"/>
            </w:tcBorders>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lang w:eastAsia="zh-CN"/>
              </w:rPr>
              <w:t>2013-9-29</w:t>
            </w:r>
          </w:p>
        </w:tc>
        <w:tc>
          <w:tcPr>
            <w:tcW w:w="4954" w:type="dxa"/>
            <w:tcBorders>
              <w:top w:val="nil"/>
            </w:tcBorders>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最初草稿（整合所有组员的需求规格说明书）</w:t>
            </w:r>
          </w:p>
        </w:tc>
        <w:tc>
          <w:tcPr>
            <w:tcW w:w="1584" w:type="dxa"/>
            <w:tcBorders>
              <w:top w:val="nil"/>
            </w:tcBorders>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lang w:eastAsia="zh-CN"/>
              </w:rPr>
              <w:t xml:space="preserve">V1.0 </w:t>
            </w:r>
            <w:r>
              <w:rPr>
                <w:rFonts w:ascii="微软雅黑" w:eastAsia="微软雅黑" w:hAnsi="微软雅黑" w:cs="微软雅黑" w:hint="eastAsia"/>
                <w:lang w:eastAsia="zh-CN"/>
              </w:rPr>
              <w:t>草稿</w:t>
            </w:r>
          </w:p>
        </w:tc>
      </w:tr>
      <w:tr w:rsidR="0072687E">
        <w:tc>
          <w:tcPr>
            <w:tcW w:w="1668" w:type="dxa"/>
            <w:tcBorders>
              <w:bottom w:val="single" w:sz="12" w:space="0" w:color="auto"/>
            </w:tcBorders>
            <w:vAlign w:val="center"/>
          </w:tcPr>
          <w:p w:rsidR="0072687E" w:rsidRDefault="00687A93">
            <w:pPr>
              <w:spacing w:before="40" w:after="40"/>
              <w:jc w:val="both"/>
              <w:rPr>
                <w:rFonts w:ascii="微软雅黑" w:eastAsia="微软雅黑" w:hAnsi="微软雅黑" w:cs="微软雅黑"/>
                <w:lang w:eastAsia="zh-CN"/>
              </w:rPr>
            </w:pPr>
            <w:r>
              <w:rPr>
                <w:rFonts w:ascii="微软雅黑" w:eastAsia="微软雅黑" w:hAnsi="微软雅黑" w:cs="微软雅黑" w:hint="eastAsia"/>
                <w:lang w:eastAsia="zh-CN"/>
              </w:rPr>
              <w:t>刘璟</w:t>
            </w:r>
          </w:p>
        </w:tc>
        <w:tc>
          <w:tcPr>
            <w:tcW w:w="1662" w:type="dxa"/>
            <w:tcBorders>
              <w:bottom w:val="single" w:sz="12" w:space="0" w:color="auto"/>
            </w:tcBorders>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2013-10-1</w:t>
            </w:r>
          </w:p>
        </w:tc>
        <w:tc>
          <w:tcPr>
            <w:tcW w:w="4954" w:type="dxa"/>
            <w:tcBorders>
              <w:bottom w:val="single" w:sz="12" w:space="0" w:color="auto"/>
            </w:tcBorders>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写测试套件时,发现问题</w:t>
            </w:r>
          </w:p>
        </w:tc>
        <w:tc>
          <w:tcPr>
            <w:tcW w:w="1584" w:type="dxa"/>
            <w:tcBorders>
              <w:bottom w:val="single" w:sz="12" w:space="0" w:color="auto"/>
            </w:tcBorders>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V1.1.1</w:t>
            </w:r>
          </w:p>
        </w:tc>
      </w:tr>
      <w:tr w:rsidR="0072687E">
        <w:tc>
          <w:tcPr>
            <w:tcW w:w="1668" w:type="dxa"/>
            <w:tcBorders>
              <w:bottom w:val="single" w:sz="12" w:space="0" w:color="auto"/>
            </w:tcBorders>
            <w:shd w:val="clear" w:color="auto" w:fill="E6E6E6"/>
            <w:vAlign w:val="center"/>
          </w:tcPr>
          <w:p w:rsidR="0072687E" w:rsidRDefault="00687A93">
            <w:pPr>
              <w:spacing w:before="40" w:after="40"/>
              <w:jc w:val="both"/>
              <w:rPr>
                <w:rFonts w:ascii="微软雅黑" w:eastAsia="微软雅黑" w:hAnsi="微软雅黑" w:cs="微软雅黑"/>
                <w:lang w:eastAsia="zh-CN"/>
              </w:rPr>
            </w:pPr>
            <w:proofErr w:type="gramStart"/>
            <w:r>
              <w:rPr>
                <w:rFonts w:ascii="微软雅黑" w:eastAsia="微软雅黑" w:hAnsi="微软雅黑" w:cs="微软雅黑" w:hint="eastAsia"/>
                <w:lang w:eastAsia="zh-CN"/>
              </w:rPr>
              <w:t>陈姿丽</w:t>
            </w:r>
            <w:proofErr w:type="gramEnd"/>
          </w:p>
        </w:tc>
        <w:tc>
          <w:tcPr>
            <w:tcW w:w="1662" w:type="dxa"/>
            <w:tcBorders>
              <w:bottom w:val="single" w:sz="12" w:space="0" w:color="auto"/>
            </w:tcBorders>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2013-10-4</w:t>
            </w:r>
          </w:p>
        </w:tc>
        <w:tc>
          <w:tcPr>
            <w:tcW w:w="4954" w:type="dxa"/>
            <w:tcBorders>
              <w:bottom w:val="single" w:sz="12" w:space="0" w:color="auto"/>
            </w:tcBorders>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写测试套件时,发现问题</w:t>
            </w:r>
          </w:p>
        </w:tc>
        <w:tc>
          <w:tcPr>
            <w:tcW w:w="1584" w:type="dxa"/>
            <w:tcBorders>
              <w:bottom w:val="single" w:sz="12" w:space="0" w:color="auto"/>
            </w:tcBorders>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V1.1.2</w:t>
            </w:r>
          </w:p>
        </w:tc>
      </w:tr>
      <w:tr w:rsidR="0072687E">
        <w:tc>
          <w:tcPr>
            <w:tcW w:w="1668" w:type="dxa"/>
            <w:tcBorders>
              <w:bottom w:val="single" w:sz="12" w:space="0" w:color="auto"/>
            </w:tcBorders>
            <w:shd w:val="clear" w:color="auto" w:fill="FFFFFF"/>
            <w:vAlign w:val="center"/>
          </w:tcPr>
          <w:p w:rsidR="0072687E" w:rsidRDefault="00687A93">
            <w:pPr>
              <w:spacing w:before="40" w:after="40"/>
              <w:jc w:val="both"/>
              <w:rPr>
                <w:rFonts w:ascii="微软雅黑" w:eastAsia="微软雅黑" w:hAnsi="微软雅黑" w:cs="微软雅黑"/>
                <w:lang w:eastAsia="zh-CN"/>
              </w:rPr>
            </w:pPr>
            <w:r>
              <w:rPr>
                <w:rFonts w:ascii="微软雅黑" w:eastAsia="微软雅黑" w:hAnsi="微软雅黑" w:cs="微软雅黑" w:hint="eastAsia"/>
                <w:lang w:eastAsia="zh-CN"/>
              </w:rPr>
              <w:t>佘昀峰</w:t>
            </w:r>
          </w:p>
        </w:tc>
        <w:tc>
          <w:tcPr>
            <w:tcW w:w="1662" w:type="dxa"/>
            <w:tcBorders>
              <w:bottom w:val="single" w:sz="12" w:space="0" w:color="auto"/>
            </w:tcBorders>
            <w:shd w:val="clear" w:color="auto" w:fill="FFFFFF"/>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2013-10-4</w:t>
            </w:r>
          </w:p>
        </w:tc>
        <w:tc>
          <w:tcPr>
            <w:tcW w:w="4954" w:type="dxa"/>
            <w:tcBorders>
              <w:bottom w:val="single" w:sz="12" w:space="0" w:color="auto"/>
            </w:tcBorders>
            <w:shd w:val="clear" w:color="auto" w:fill="FFFFFF"/>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写测试套件时,发现问题</w:t>
            </w:r>
          </w:p>
        </w:tc>
        <w:tc>
          <w:tcPr>
            <w:tcW w:w="1584" w:type="dxa"/>
            <w:tcBorders>
              <w:bottom w:val="single" w:sz="12" w:space="0" w:color="auto"/>
            </w:tcBorders>
            <w:shd w:val="clear" w:color="auto" w:fill="FFFFFF"/>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V1.1.3</w:t>
            </w:r>
          </w:p>
        </w:tc>
      </w:tr>
      <w:tr w:rsidR="0072687E">
        <w:tc>
          <w:tcPr>
            <w:tcW w:w="1668" w:type="dxa"/>
            <w:tcBorders>
              <w:bottom w:val="single" w:sz="12" w:space="0" w:color="auto"/>
            </w:tcBorders>
            <w:shd w:val="clear" w:color="auto" w:fill="E6E6E6"/>
            <w:vAlign w:val="center"/>
          </w:tcPr>
          <w:p w:rsidR="0072687E" w:rsidRDefault="00687A93">
            <w:pPr>
              <w:spacing w:before="40" w:after="40"/>
              <w:jc w:val="both"/>
              <w:rPr>
                <w:rFonts w:ascii="微软雅黑" w:eastAsia="微软雅黑" w:hAnsi="微软雅黑" w:cs="微软雅黑"/>
                <w:lang w:eastAsia="zh-CN"/>
              </w:rPr>
            </w:pPr>
            <w:r>
              <w:rPr>
                <w:rFonts w:ascii="微软雅黑" w:eastAsia="微软雅黑" w:hAnsi="微软雅黑" w:cs="微软雅黑" w:hint="eastAsia"/>
                <w:lang w:eastAsia="zh-CN"/>
              </w:rPr>
              <w:t>任天</w:t>
            </w:r>
          </w:p>
        </w:tc>
        <w:tc>
          <w:tcPr>
            <w:tcW w:w="1662" w:type="dxa"/>
            <w:tcBorders>
              <w:bottom w:val="single" w:sz="12" w:space="0" w:color="auto"/>
            </w:tcBorders>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2013-10-4</w:t>
            </w:r>
          </w:p>
        </w:tc>
        <w:tc>
          <w:tcPr>
            <w:tcW w:w="4954" w:type="dxa"/>
            <w:tcBorders>
              <w:bottom w:val="single" w:sz="12" w:space="0" w:color="auto"/>
            </w:tcBorders>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写测试套件时,发现问题</w:t>
            </w:r>
          </w:p>
        </w:tc>
        <w:tc>
          <w:tcPr>
            <w:tcW w:w="1584" w:type="dxa"/>
            <w:tcBorders>
              <w:bottom w:val="single" w:sz="12" w:space="0" w:color="auto"/>
            </w:tcBorders>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V1.1.4</w:t>
            </w:r>
          </w:p>
        </w:tc>
      </w:tr>
      <w:tr w:rsidR="0072687E">
        <w:tc>
          <w:tcPr>
            <w:tcW w:w="1668" w:type="dxa"/>
            <w:tcBorders>
              <w:bottom w:val="single" w:sz="12" w:space="0" w:color="auto"/>
            </w:tcBorders>
            <w:shd w:val="clear" w:color="auto" w:fill="FFFFFF"/>
            <w:vAlign w:val="center"/>
          </w:tcPr>
          <w:p w:rsidR="0072687E" w:rsidRDefault="00687A93">
            <w:pPr>
              <w:spacing w:before="40" w:after="40"/>
              <w:jc w:val="both"/>
              <w:rPr>
                <w:rFonts w:ascii="微软雅黑" w:eastAsia="微软雅黑" w:hAnsi="微软雅黑" w:cs="微软雅黑"/>
                <w:lang w:eastAsia="zh-CN"/>
              </w:rPr>
            </w:pPr>
            <w:proofErr w:type="gramStart"/>
            <w:r>
              <w:rPr>
                <w:rFonts w:ascii="微软雅黑" w:eastAsia="微软雅黑" w:hAnsi="微软雅黑" w:cs="微软雅黑" w:hint="eastAsia"/>
                <w:lang w:eastAsia="zh-CN"/>
              </w:rPr>
              <w:t>陈姿丽</w:t>
            </w:r>
            <w:proofErr w:type="gramEnd"/>
          </w:p>
        </w:tc>
        <w:tc>
          <w:tcPr>
            <w:tcW w:w="1662" w:type="dxa"/>
            <w:tcBorders>
              <w:bottom w:val="single" w:sz="12" w:space="0" w:color="auto"/>
            </w:tcBorders>
            <w:shd w:val="clear" w:color="auto" w:fill="FFFFFF"/>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2013-10-7</w:t>
            </w:r>
          </w:p>
        </w:tc>
        <w:tc>
          <w:tcPr>
            <w:tcW w:w="4954" w:type="dxa"/>
            <w:tcBorders>
              <w:bottom w:val="single" w:sz="12" w:space="0" w:color="auto"/>
            </w:tcBorders>
            <w:shd w:val="clear" w:color="auto" w:fill="FFFFFF"/>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评审会议后，根据会议中的问题修改</w:t>
            </w:r>
          </w:p>
        </w:tc>
        <w:tc>
          <w:tcPr>
            <w:tcW w:w="1584" w:type="dxa"/>
            <w:tcBorders>
              <w:bottom w:val="single" w:sz="12" w:space="0" w:color="auto"/>
            </w:tcBorders>
            <w:shd w:val="clear" w:color="auto" w:fill="FFFFFF"/>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V1.2</w:t>
            </w:r>
          </w:p>
        </w:tc>
      </w:tr>
      <w:tr w:rsidR="0072687E" w:rsidTr="00225FFE">
        <w:tc>
          <w:tcPr>
            <w:tcW w:w="1668" w:type="dxa"/>
            <w:shd w:val="clear" w:color="auto" w:fill="E6E6E6"/>
            <w:vAlign w:val="center"/>
          </w:tcPr>
          <w:p w:rsidR="0072687E" w:rsidRDefault="00687A93">
            <w:pPr>
              <w:spacing w:before="40" w:after="40"/>
              <w:jc w:val="both"/>
              <w:rPr>
                <w:rFonts w:ascii="微软雅黑" w:eastAsia="微软雅黑" w:hAnsi="微软雅黑" w:cs="微软雅黑"/>
                <w:lang w:eastAsia="zh-CN"/>
              </w:rPr>
            </w:pPr>
            <w:r>
              <w:rPr>
                <w:rFonts w:ascii="微软雅黑" w:eastAsia="微软雅黑" w:hAnsi="微软雅黑" w:cs="微软雅黑" w:hint="eastAsia"/>
                <w:lang w:eastAsia="zh-CN"/>
              </w:rPr>
              <w:t>刘璟</w:t>
            </w:r>
          </w:p>
        </w:tc>
        <w:tc>
          <w:tcPr>
            <w:tcW w:w="1662" w:type="dxa"/>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2013-10-20</w:t>
            </w:r>
          </w:p>
        </w:tc>
        <w:tc>
          <w:tcPr>
            <w:tcW w:w="4954" w:type="dxa"/>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新添用例——用例15</w:t>
            </w:r>
          </w:p>
        </w:tc>
        <w:tc>
          <w:tcPr>
            <w:tcW w:w="1584" w:type="dxa"/>
            <w:shd w:val="clear" w:color="auto" w:fill="E6E6E6"/>
          </w:tcPr>
          <w:p w:rsidR="0072687E" w:rsidRDefault="00687A93">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V1.3</w:t>
            </w:r>
          </w:p>
        </w:tc>
      </w:tr>
      <w:tr w:rsidR="00225FFE">
        <w:tc>
          <w:tcPr>
            <w:tcW w:w="1668" w:type="dxa"/>
            <w:tcBorders>
              <w:bottom w:val="single" w:sz="12" w:space="0" w:color="auto"/>
            </w:tcBorders>
            <w:shd w:val="clear" w:color="auto" w:fill="E6E6E6"/>
            <w:vAlign w:val="center"/>
          </w:tcPr>
          <w:p w:rsidR="00225FFE" w:rsidRDefault="00225FFE">
            <w:pPr>
              <w:spacing w:before="40" w:after="40"/>
              <w:jc w:val="both"/>
              <w:rPr>
                <w:rFonts w:ascii="微软雅黑" w:eastAsia="微软雅黑" w:hAnsi="微软雅黑" w:cs="微软雅黑" w:hint="eastAsia"/>
                <w:lang w:eastAsia="zh-CN"/>
              </w:rPr>
            </w:pPr>
            <w:r>
              <w:rPr>
                <w:rFonts w:ascii="微软雅黑" w:eastAsia="微软雅黑" w:hAnsi="微软雅黑" w:cs="微软雅黑" w:hint="eastAsia"/>
                <w:lang w:eastAsia="zh-CN"/>
              </w:rPr>
              <w:t>刘璟</w:t>
            </w:r>
          </w:p>
        </w:tc>
        <w:tc>
          <w:tcPr>
            <w:tcW w:w="1662" w:type="dxa"/>
            <w:tcBorders>
              <w:bottom w:val="single" w:sz="12" w:space="0" w:color="auto"/>
            </w:tcBorders>
            <w:shd w:val="clear" w:color="auto" w:fill="E6E6E6"/>
          </w:tcPr>
          <w:p w:rsidR="00225FFE" w:rsidRDefault="00225FFE">
            <w:pPr>
              <w:spacing w:before="40" w:after="40"/>
              <w:rPr>
                <w:rFonts w:ascii="微软雅黑" w:eastAsia="微软雅黑" w:hAnsi="微软雅黑" w:cs="微软雅黑" w:hint="eastAsia"/>
                <w:lang w:eastAsia="zh-CN"/>
              </w:rPr>
            </w:pPr>
            <w:r>
              <w:rPr>
                <w:rFonts w:ascii="微软雅黑" w:eastAsia="微软雅黑" w:hAnsi="微软雅黑" w:cs="微软雅黑" w:hint="eastAsia"/>
                <w:lang w:eastAsia="zh-CN"/>
              </w:rPr>
              <w:t>2013-11-1</w:t>
            </w:r>
          </w:p>
        </w:tc>
        <w:tc>
          <w:tcPr>
            <w:tcW w:w="4954" w:type="dxa"/>
            <w:tcBorders>
              <w:bottom w:val="single" w:sz="12" w:space="0" w:color="auto"/>
            </w:tcBorders>
            <w:shd w:val="clear" w:color="auto" w:fill="E6E6E6"/>
          </w:tcPr>
          <w:p w:rsidR="00225FFE" w:rsidRDefault="00225FFE">
            <w:pPr>
              <w:spacing w:before="40" w:after="40"/>
              <w:rPr>
                <w:rFonts w:ascii="微软雅黑" w:eastAsia="微软雅黑" w:hAnsi="微软雅黑" w:cs="微软雅黑" w:hint="eastAsia"/>
                <w:lang w:eastAsia="zh-CN"/>
              </w:rPr>
            </w:pPr>
            <w:r>
              <w:rPr>
                <w:rFonts w:ascii="微软雅黑" w:eastAsia="微软雅黑" w:hAnsi="微软雅黑" w:cs="微软雅黑" w:hint="eastAsia"/>
                <w:lang w:eastAsia="zh-CN"/>
              </w:rPr>
              <w:t>新增用例----用例16</w:t>
            </w:r>
          </w:p>
        </w:tc>
        <w:tc>
          <w:tcPr>
            <w:tcW w:w="1584" w:type="dxa"/>
            <w:tcBorders>
              <w:bottom w:val="single" w:sz="12" w:space="0" w:color="auto"/>
            </w:tcBorders>
            <w:shd w:val="clear" w:color="auto" w:fill="E6E6E6"/>
          </w:tcPr>
          <w:p w:rsidR="00225FFE" w:rsidRDefault="00225FFE">
            <w:pPr>
              <w:spacing w:before="40" w:after="40"/>
              <w:rPr>
                <w:rFonts w:ascii="微软雅黑" w:eastAsia="微软雅黑" w:hAnsi="微软雅黑" w:cs="微软雅黑" w:hint="eastAsia"/>
                <w:lang w:eastAsia="zh-CN"/>
              </w:rPr>
            </w:pPr>
          </w:p>
        </w:tc>
      </w:tr>
    </w:tbl>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72687E"/>
    <w:p w:rsidR="0072687E" w:rsidRDefault="00687A93">
      <w:pPr>
        <w:numPr>
          <w:ilvl w:val="0"/>
          <w:numId w:val="3"/>
        </w:numPr>
        <w:rPr>
          <w:rFonts w:ascii="宋体" w:hAnsi="宋体" w:cs="宋体"/>
          <w:b/>
          <w:bCs/>
          <w:sz w:val="44"/>
          <w:szCs w:val="44"/>
          <w:lang w:eastAsia="zh-CN"/>
        </w:rPr>
      </w:pPr>
      <w:bookmarkStart w:id="1" w:name="引言"/>
      <w:bookmarkEnd w:id="1"/>
      <w:r>
        <w:rPr>
          <w:rFonts w:ascii="宋体" w:hAnsi="宋体" w:cs="宋体" w:hint="eastAsia"/>
          <w:b/>
          <w:bCs/>
          <w:sz w:val="44"/>
          <w:szCs w:val="44"/>
          <w:lang w:eastAsia="zh-CN"/>
        </w:rPr>
        <w:t>引言</w:t>
      </w:r>
    </w:p>
    <w:p w:rsidR="0072687E" w:rsidRDefault="0072687E">
      <w:pPr>
        <w:rPr>
          <w:rFonts w:ascii="宋体" w:hAnsi="宋体" w:cs="宋体"/>
          <w:b/>
          <w:bCs/>
          <w:sz w:val="44"/>
          <w:szCs w:val="44"/>
          <w:lang w:eastAsia="zh-CN"/>
        </w:rPr>
      </w:pPr>
    </w:p>
    <w:p w:rsidR="0072687E" w:rsidRDefault="00687A93">
      <w:pPr>
        <w:rPr>
          <w:rFonts w:ascii="微软雅黑" w:eastAsia="微软雅黑" w:hAnsi="微软雅黑" w:cs="微软雅黑"/>
          <w:sz w:val="24"/>
          <w:szCs w:val="24"/>
        </w:rPr>
      </w:pPr>
      <w:r>
        <w:rPr>
          <w:rFonts w:ascii="宋体" w:hAnsi="宋体" w:cs="宋体"/>
          <w:b/>
          <w:bCs/>
          <w:sz w:val="32"/>
          <w:szCs w:val="32"/>
          <w:lang w:eastAsia="zh-CN"/>
        </w:rPr>
        <w:t xml:space="preserve"> </w:t>
      </w:r>
      <w:bookmarkStart w:id="2" w:name="目的"/>
      <w:bookmarkEnd w:id="2"/>
      <w:r>
        <w:rPr>
          <w:rFonts w:ascii="宋体" w:hAnsi="宋体" w:cs="宋体"/>
          <w:b/>
          <w:bCs/>
          <w:sz w:val="32"/>
          <w:szCs w:val="32"/>
          <w:lang w:eastAsia="zh-CN"/>
        </w:rPr>
        <w:t xml:space="preserve"> 1.1</w:t>
      </w:r>
      <w:r>
        <w:rPr>
          <w:rFonts w:ascii="宋体" w:hAnsi="宋体" w:cs="宋体" w:hint="eastAsia"/>
          <w:b/>
          <w:bCs/>
          <w:sz w:val="32"/>
          <w:szCs w:val="32"/>
          <w:lang w:eastAsia="zh-CN"/>
        </w:rPr>
        <w:t>目的</w:t>
      </w:r>
    </w:p>
    <w:p w:rsidR="0072687E" w:rsidRDefault="0072687E" w:rsidP="00D85D0B">
      <w:pPr>
        <w:ind w:firstLineChars="200" w:firstLine="480"/>
        <w:rPr>
          <w:rFonts w:ascii="微软雅黑" w:eastAsia="微软雅黑" w:hAnsi="微软雅黑" w:cs="微软雅黑"/>
          <w:sz w:val="24"/>
          <w:szCs w:val="24"/>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本文档描述了</w:t>
      </w:r>
      <w:r>
        <w:rPr>
          <w:rFonts w:ascii="微软雅黑" w:eastAsia="微软雅黑" w:hAnsi="微软雅黑" w:cs="微软雅黑"/>
          <w:sz w:val="24"/>
          <w:szCs w:val="24"/>
          <w:lang w:eastAsia="zh-CN"/>
        </w:rPr>
        <w:t>NJWU</w:t>
      </w:r>
      <w:r>
        <w:rPr>
          <w:rFonts w:ascii="微软雅黑" w:eastAsia="微软雅黑" w:hAnsi="微软雅黑" w:cs="微软雅黑" w:hint="eastAsia"/>
          <w:sz w:val="24"/>
          <w:szCs w:val="24"/>
          <w:lang w:eastAsia="zh-CN"/>
        </w:rPr>
        <w:t>选课系统的功能需求和非功能需求。开发小组的软件系统实现与验证工作都以此文档为依据。</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除特殊说明之外，本文档所包含的需求都是高优先级需求。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本说明书的内容可能在项目实施过程中发生变更，但是必须由项目小组成员发出变更请求，小组讨论，最终决定，建立持续有效的版本控制。</w:t>
      </w:r>
    </w:p>
    <w:p w:rsidR="0072687E" w:rsidRDefault="0072687E">
      <w:pPr>
        <w:ind w:firstLine="500"/>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3" w:name="范围"/>
      <w:bookmarkEnd w:id="3"/>
      <w:r>
        <w:rPr>
          <w:rFonts w:ascii="宋体" w:hAnsi="宋体" w:cs="宋体"/>
          <w:b/>
          <w:bCs/>
          <w:sz w:val="32"/>
          <w:szCs w:val="32"/>
          <w:lang w:eastAsia="zh-CN"/>
        </w:rPr>
        <w:t>1.2</w:t>
      </w:r>
      <w:r>
        <w:rPr>
          <w:rFonts w:ascii="宋体" w:hAnsi="宋体" w:cs="宋体" w:hint="eastAsia"/>
          <w:b/>
          <w:bCs/>
          <w:sz w:val="32"/>
          <w:szCs w:val="32"/>
          <w:lang w:eastAsia="zh-CN"/>
        </w:rPr>
        <w:t>范围</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本项目为</w:t>
      </w:r>
      <w:r>
        <w:rPr>
          <w:rFonts w:ascii="微软雅黑" w:eastAsia="微软雅黑" w:hAnsi="微软雅黑" w:cs="微软雅黑"/>
          <w:sz w:val="24"/>
          <w:szCs w:val="24"/>
          <w:lang w:eastAsia="zh-CN"/>
        </w:rPr>
        <w:t>NJWU</w:t>
      </w:r>
      <w:r>
        <w:rPr>
          <w:rFonts w:ascii="微软雅黑" w:eastAsia="微软雅黑" w:hAnsi="微软雅黑" w:cs="微软雅黑" w:hint="eastAsia"/>
          <w:sz w:val="24"/>
          <w:szCs w:val="24"/>
          <w:lang w:eastAsia="zh-CN"/>
        </w:rPr>
        <w:t>开发选课系统，开发的目标是用于帮助教务处老师对学校教学情况进行管理包括整体教学框架、各院系教学计划、通</w:t>
      </w:r>
      <w:proofErr w:type="gramStart"/>
      <w:r>
        <w:rPr>
          <w:rFonts w:ascii="微软雅黑" w:eastAsia="微软雅黑" w:hAnsi="微软雅黑" w:cs="微软雅黑" w:hint="eastAsia"/>
          <w:sz w:val="24"/>
          <w:szCs w:val="24"/>
          <w:lang w:eastAsia="zh-CN"/>
        </w:rPr>
        <w:t>识通修类</w:t>
      </w:r>
      <w:proofErr w:type="gramEnd"/>
      <w:r>
        <w:rPr>
          <w:rFonts w:ascii="微软雅黑" w:eastAsia="微软雅黑" w:hAnsi="微软雅黑" w:cs="微软雅黑" w:hint="eastAsia"/>
          <w:sz w:val="24"/>
          <w:szCs w:val="24"/>
          <w:lang w:eastAsia="zh-CN"/>
        </w:rPr>
        <w:t>课程，院系教务老师处理院系教务相关事宜包括教学计划，学生、老师、课程、列表，学生进行课程选择和规划，老师进行成绩录入。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通过选课系统</w:t>
      </w:r>
      <w:r>
        <w:rPr>
          <w:rFonts w:ascii="微软雅黑" w:eastAsia="微软雅黑" w:hAnsi="微软雅黑" w:cs="微软雅黑"/>
          <w:sz w:val="24"/>
          <w:szCs w:val="24"/>
          <w:lang w:eastAsia="zh-CN"/>
        </w:rPr>
        <w:t>CSS</w:t>
      </w:r>
      <w:r>
        <w:rPr>
          <w:rFonts w:ascii="微软雅黑" w:eastAsia="微软雅黑" w:hAnsi="微软雅黑" w:cs="微软雅黑" w:hint="eastAsia"/>
          <w:sz w:val="24"/>
          <w:szCs w:val="24"/>
          <w:lang w:eastAsia="zh-CN"/>
        </w:rPr>
        <w:t>的应用，期望</w:t>
      </w:r>
      <w:r>
        <w:rPr>
          <w:rFonts w:ascii="微软雅黑" w:eastAsia="微软雅黑" w:hAnsi="微软雅黑" w:cs="微软雅黑"/>
          <w:sz w:val="24"/>
          <w:szCs w:val="24"/>
          <w:lang w:eastAsia="zh-CN"/>
        </w:rPr>
        <w:t>NJWU</w:t>
      </w:r>
      <w:r>
        <w:rPr>
          <w:rFonts w:ascii="微软雅黑" w:eastAsia="微软雅黑" w:hAnsi="微软雅黑" w:cs="微软雅黑" w:hint="eastAsia"/>
          <w:sz w:val="24"/>
          <w:szCs w:val="24"/>
          <w:lang w:eastAsia="zh-CN"/>
        </w:rPr>
        <w:t>帮助教师和学生处理选课相关操作，提高学校选课工作的效率，增强学校办公自动化能力，提高教师、学生对选课系统的满意度。</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4" w:name="参考"/>
      <w:bookmarkEnd w:id="4"/>
      <w:r>
        <w:rPr>
          <w:rFonts w:ascii="宋体" w:hAnsi="宋体" w:cs="宋体"/>
          <w:b/>
          <w:bCs/>
          <w:sz w:val="32"/>
          <w:szCs w:val="32"/>
          <w:lang w:eastAsia="zh-CN"/>
        </w:rPr>
        <w:t>1.3</w:t>
      </w:r>
      <w:r>
        <w:rPr>
          <w:rFonts w:ascii="宋体" w:hAnsi="宋体" w:cs="宋体" w:hint="eastAsia"/>
          <w:b/>
          <w:bCs/>
          <w:sz w:val="32"/>
          <w:szCs w:val="32"/>
          <w:lang w:eastAsia="zh-CN"/>
        </w:rPr>
        <w:t>参考文献</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1.IEEE</w:t>
      </w:r>
      <w:r>
        <w:rPr>
          <w:rFonts w:ascii="微软雅黑" w:eastAsia="微软雅黑" w:hAnsi="微软雅黑" w:cs="微软雅黑" w:hint="eastAsia"/>
          <w:sz w:val="24"/>
          <w:szCs w:val="24"/>
          <w:lang w:eastAsia="zh-CN"/>
        </w:rPr>
        <w:t>标准</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2.NJWU</w:t>
      </w:r>
      <w:r>
        <w:rPr>
          <w:rFonts w:ascii="微软雅黑" w:eastAsia="微软雅黑" w:hAnsi="微软雅黑" w:cs="微软雅黑" w:hint="eastAsia"/>
          <w:sz w:val="24"/>
          <w:szCs w:val="24"/>
          <w:lang w:eastAsia="zh-CN"/>
        </w:rPr>
        <w:t>选课系统</w:t>
      </w:r>
      <w:r>
        <w:rPr>
          <w:rFonts w:ascii="微软雅黑" w:eastAsia="微软雅黑" w:hAnsi="微软雅黑" w:cs="微软雅黑"/>
          <w:sz w:val="24"/>
          <w:szCs w:val="24"/>
          <w:lang w:eastAsia="zh-CN"/>
        </w:rPr>
        <w:t>CSS</w:t>
      </w:r>
      <w:r>
        <w:rPr>
          <w:rFonts w:ascii="微软雅黑" w:eastAsia="微软雅黑" w:hAnsi="微软雅黑" w:cs="微软雅黑" w:hint="eastAsia"/>
          <w:sz w:val="24"/>
          <w:szCs w:val="24"/>
          <w:lang w:eastAsia="zh-CN"/>
        </w:rPr>
        <w:t>用例文档</w:t>
      </w:r>
      <w:r>
        <w:rPr>
          <w:rFonts w:ascii="微软雅黑" w:eastAsia="微软雅黑" w:hAnsi="微软雅黑" w:cs="微软雅黑"/>
          <w:sz w:val="24"/>
          <w:szCs w:val="24"/>
          <w:lang w:eastAsia="zh-CN"/>
        </w:rPr>
        <w:t>V1.0.3</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3.</w:t>
      </w:r>
      <w:r>
        <w:rPr>
          <w:rFonts w:ascii="微软雅黑" w:eastAsia="微软雅黑" w:hAnsi="微软雅黑" w:cs="微软雅黑" w:hint="eastAsia"/>
          <w:sz w:val="24"/>
          <w:szCs w:val="24"/>
          <w:lang w:eastAsia="zh-CN"/>
        </w:rPr>
        <w:t>《</w:t>
      </w:r>
      <w:bookmarkStart w:id="5" w:name="OLE_LINK1"/>
      <w:bookmarkStart w:id="6" w:name="OLE_LINK2"/>
      <w:r>
        <w:rPr>
          <w:rFonts w:ascii="微软雅黑" w:eastAsia="微软雅黑" w:hAnsi="微软雅黑" w:cs="微软雅黑" w:hint="eastAsia"/>
          <w:sz w:val="24"/>
          <w:szCs w:val="24"/>
          <w:lang w:eastAsia="zh-CN"/>
        </w:rPr>
        <w:t>软件需求规格说明目标（</w:t>
      </w:r>
      <w:r>
        <w:rPr>
          <w:rFonts w:ascii="微软雅黑" w:eastAsia="微软雅黑" w:hAnsi="微软雅黑" w:cs="微软雅黑"/>
          <w:sz w:val="24"/>
          <w:szCs w:val="24"/>
          <w:lang w:eastAsia="zh-CN"/>
        </w:rPr>
        <w:t>IEEE</w:t>
      </w:r>
      <w:r>
        <w:rPr>
          <w:rFonts w:ascii="微软雅黑" w:eastAsia="微软雅黑" w:hAnsi="微软雅黑" w:cs="微软雅黑" w:hint="eastAsia"/>
          <w:sz w:val="24"/>
          <w:szCs w:val="24"/>
          <w:lang w:eastAsia="zh-CN"/>
        </w:rPr>
        <w:t>标准）</w:t>
      </w:r>
      <w:bookmarkEnd w:id="5"/>
      <w:bookmarkEnd w:id="6"/>
      <w:r>
        <w:rPr>
          <w:rFonts w:ascii="微软雅黑" w:eastAsia="微软雅黑" w:hAnsi="微软雅黑" w:cs="微软雅黑" w:hint="eastAsia"/>
          <w:sz w:val="24"/>
          <w:szCs w:val="24"/>
          <w:lang w:eastAsia="zh-CN"/>
        </w:rPr>
        <w:t>》</w:t>
      </w:r>
    </w:p>
    <w:p w:rsidR="0072687E" w:rsidRDefault="0072687E">
      <w:pPr>
        <w:rPr>
          <w:rFonts w:ascii="微软雅黑" w:eastAsia="微软雅黑" w:hAnsi="微软雅黑" w:cs="微软雅黑"/>
          <w:sz w:val="24"/>
          <w:szCs w:val="24"/>
          <w:lang w:eastAsia="zh-CN"/>
        </w:rPr>
      </w:pPr>
    </w:p>
    <w:p w:rsidR="0072687E" w:rsidRDefault="00687A93">
      <w:pPr>
        <w:numPr>
          <w:ilvl w:val="0"/>
          <w:numId w:val="4"/>
        </w:numPr>
        <w:rPr>
          <w:rFonts w:ascii="宋体" w:hAnsi="宋体" w:cs="宋体"/>
          <w:b/>
          <w:bCs/>
          <w:sz w:val="44"/>
          <w:szCs w:val="44"/>
          <w:lang w:eastAsia="zh-CN"/>
        </w:rPr>
      </w:pPr>
      <w:bookmarkStart w:id="7" w:name="总体描述"/>
      <w:bookmarkEnd w:id="7"/>
      <w:r>
        <w:rPr>
          <w:rFonts w:ascii="宋体" w:hAnsi="宋体" w:cs="宋体" w:hint="eastAsia"/>
          <w:b/>
          <w:bCs/>
          <w:sz w:val="44"/>
          <w:szCs w:val="44"/>
          <w:lang w:eastAsia="zh-CN"/>
        </w:rPr>
        <w:t>总体描述</w:t>
      </w:r>
    </w:p>
    <w:p w:rsidR="0072687E" w:rsidRDefault="0072687E">
      <w:pPr>
        <w:rPr>
          <w:rFonts w:ascii="宋体" w:hAnsi="宋体" w:cs="宋体"/>
          <w:b/>
          <w:bCs/>
          <w:sz w:val="44"/>
          <w:szCs w:val="44"/>
          <w:lang w:eastAsia="zh-CN"/>
        </w:rPr>
      </w:pPr>
    </w:p>
    <w:p w:rsidR="0072687E" w:rsidRDefault="00687A93">
      <w:pPr>
        <w:rPr>
          <w:rFonts w:ascii="微软雅黑" w:eastAsia="微软雅黑" w:hAnsi="微软雅黑" w:cs="微软雅黑"/>
          <w:sz w:val="24"/>
          <w:szCs w:val="24"/>
          <w:lang w:eastAsia="zh-CN"/>
        </w:rPr>
      </w:pPr>
      <w:r>
        <w:rPr>
          <w:lang w:eastAsia="zh-CN"/>
        </w:rPr>
        <w:t xml:space="preserve">   </w:t>
      </w:r>
      <w:r>
        <w:rPr>
          <w:rFonts w:ascii="宋体" w:hAnsi="宋体" w:cs="宋体"/>
          <w:b/>
          <w:bCs/>
          <w:sz w:val="32"/>
          <w:szCs w:val="32"/>
          <w:lang w:eastAsia="zh-CN"/>
        </w:rPr>
        <w:t>2.</w:t>
      </w:r>
      <w:bookmarkStart w:id="8" w:name="商品前景"/>
      <w:bookmarkEnd w:id="8"/>
      <w:r>
        <w:rPr>
          <w:rFonts w:ascii="宋体" w:hAnsi="宋体" w:cs="宋体"/>
          <w:b/>
          <w:bCs/>
          <w:sz w:val="32"/>
          <w:szCs w:val="32"/>
          <w:lang w:eastAsia="zh-CN"/>
        </w:rPr>
        <w:t>1</w:t>
      </w:r>
      <w:r>
        <w:rPr>
          <w:rFonts w:ascii="宋体" w:hAnsi="宋体" w:cs="宋体" w:hint="eastAsia"/>
          <w:b/>
          <w:bCs/>
          <w:sz w:val="32"/>
          <w:szCs w:val="32"/>
          <w:lang w:eastAsia="zh-CN"/>
        </w:rPr>
        <w:t>商品前景</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NJWU选课系统是一个在线教务选课系统，旨在提供各种功能来简化教务员，老师，学生操作流程的应用程序。既</w:t>
      </w:r>
      <w:proofErr w:type="gramStart"/>
      <w:r>
        <w:rPr>
          <w:rFonts w:ascii="微软雅黑" w:eastAsia="微软雅黑" w:hAnsi="微软雅黑" w:cs="微软雅黑" w:hint="eastAsia"/>
          <w:sz w:val="24"/>
          <w:szCs w:val="24"/>
          <w:lang w:eastAsia="zh-CN"/>
        </w:rPr>
        <w:t>极减少了教务员</w:t>
      </w:r>
      <w:proofErr w:type="gramEnd"/>
      <w:r>
        <w:rPr>
          <w:rFonts w:ascii="微软雅黑" w:eastAsia="微软雅黑" w:hAnsi="微软雅黑" w:cs="微软雅黑" w:hint="eastAsia"/>
          <w:sz w:val="24"/>
          <w:szCs w:val="24"/>
          <w:lang w:eastAsia="zh-CN"/>
        </w:rPr>
        <w:t>管理课程和师生时机械，重复的工作，也为老师和学生在处理发布课程和选择课程等任务时提供了更方便，友好的体验，从而全面提高了工作效率和用户的满意程度。</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9" w:name="背景与机遇"/>
      <w:bookmarkEnd w:id="9"/>
      <w:r>
        <w:rPr>
          <w:rFonts w:ascii="宋体" w:hAnsi="宋体" w:cs="宋体"/>
          <w:b/>
          <w:bCs/>
          <w:sz w:val="30"/>
          <w:szCs w:val="30"/>
          <w:lang w:eastAsia="zh-CN"/>
        </w:rPr>
        <w:t>2.1.1</w:t>
      </w:r>
      <w:r>
        <w:rPr>
          <w:rFonts w:ascii="宋体" w:hAnsi="宋体" w:cs="宋体" w:hint="eastAsia"/>
          <w:b/>
          <w:bCs/>
          <w:sz w:val="30"/>
          <w:szCs w:val="30"/>
          <w:lang w:eastAsia="zh-CN"/>
        </w:rPr>
        <w:t>背景与机遇</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Nanjing Which University总共有28个院系、86个专业、本科生1万余人。为了办</w:t>
      </w:r>
      <w:proofErr w:type="gramStart"/>
      <w:r>
        <w:rPr>
          <w:rFonts w:ascii="微软雅黑" w:eastAsia="微软雅黑" w:hAnsi="微软雅黑" w:cs="微软雅黑" w:hint="eastAsia"/>
          <w:sz w:val="24"/>
          <w:szCs w:val="24"/>
          <w:lang w:eastAsia="zh-CN"/>
        </w:rPr>
        <w:t>“</w:t>
      </w:r>
      <w:proofErr w:type="gramEnd"/>
      <w:r>
        <w:rPr>
          <w:rFonts w:ascii="微软雅黑" w:eastAsia="微软雅黑" w:hAnsi="微软雅黑" w:cs="微软雅黑" w:hint="eastAsia"/>
          <w:sz w:val="24"/>
          <w:szCs w:val="24"/>
          <w:lang w:eastAsia="zh-CN"/>
        </w:rPr>
        <w:t>中国最好的本科教育“，实行了本科教育改革。为适应新的教学改革，提高工作效率和满意度， Nanjing Which University需要开发一套选课系统。</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2</w:t>
      </w:r>
      <w:bookmarkStart w:id="10" w:name="业务需求"/>
      <w:bookmarkEnd w:id="10"/>
      <w:r>
        <w:rPr>
          <w:rFonts w:ascii="宋体" w:hAnsi="宋体" w:cs="宋体"/>
          <w:b/>
          <w:bCs/>
          <w:sz w:val="30"/>
          <w:szCs w:val="30"/>
          <w:lang w:eastAsia="zh-CN"/>
        </w:rPr>
        <w:t>.1.2</w:t>
      </w:r>
      <w:r>
        <w:rPr>
          <w:rFonts w:ascii="宋体" w:hAnsi="宋体" w:cs="宋体" w:hint="eastAsia"/>
          <w:b/>
          <w:bCs/>
          <w:sz w:val="30"/>
          <w:szCs w:val="30"/>
          <w:lang w:eastAsia="zh-CN"/>
        </w:rPr>
        <w:t>业务需求</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BR1：系统上线运行六个月后，提高老师的工作效率50%。</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BR2：系统上线运行六个月后，提高对选课系统满意的学生的人数50%。</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11" w:name="商品功能"/>
      <w:bookmarkEnd w:id="11"/>
      <w:r>
        <w:rPr>
          <w:rFonts w:ascii="宋体" w:hAnsi="宋体" w:cs="宋体"/>
          <w:b/>
          <w:bCs/>
          <w:sz w:val="32"/>
          <w:szCs w:val="32"/>
          <w:lang w:eastAsia="zh-CN"/>
        </w:rPr>
        <w:t>2.2</w:t>
      </w:r>
      <w:r>
        <w:rPr>
          <w:rFonts w:ascii="宋体" w:hAnsi="宋体" w:cs="宋体" w:hint="eastAsia"/>
          <w:b/>
          <w:bCs/>
          <w:sz w:val="32"/>
          <w:szCs w:val="32"/>
          <w:lang w:eastAsia="zh-CN"/>
        </w:rPr>
        <w:t>商品功能</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SF1：输入、修改和查看整体框架策略</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SF2：查看各院系教学计划及其统计</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SF3：查看教师、课程统计信息</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SF4：查看学生准入、准出、毕业资格审核、留级退学资格审核统计数据</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SF5：输入本院教学计划</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SF6：发布课程</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SF7：指定课程任课教师、安排课程时间、修改课程部分信息</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SF8：查看本院课程列表、任意课程信息和学生列表</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SF9：填写课程信息（课程大纲、教材、参考书目）</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SF10：查看课程的学生列表</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 xml:space="preserve">   SF11：登记课程成绩</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SF12：查看任意课程信息</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SF13：查看已选的选课列表</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SF14：选择、退选课程</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SF15：查看课程成绩</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SF16：查看成绩单、学分绩、准入准出课程统计</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SF17：增删</w:t>
      </w:r>
      <w:proofErr w:type="gramStart"/>
      <w:r>
        <w:rPr>
          <w:rFonts w:ascii="微软雅黑" w:eastAsia="微软雅黑" w:hAnsi="微软雅黑" w:cs="微软雅黑" w:hint="eastAsia"/>
          <w:sz w:val="24"/>
          <w:szCs w:val="24"/>
          <w:lang w:eastAsia="zh-CN"/>
        </w:rPr>
        <w:t>改查教务员老师</w:t>
      </w:r>
      <w:proofErr w:type="gramEnd"/>
      <w:r>
        <w:rPr>
          <w:rFonts w:ascii="微软雅黑" w:eastAsia="微软雅黑" w:hAnsi="微软雅黑" w:cs="微软雅黑" w:hint="eastAsia"/>
          <w:sz w:val="24"/>
          <w:szCs w:val="24"/>
          <w:lang w:eastAsia="zh-CN"/>
        </w:rPr>
        <w:t>学生信息</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12" w:name="用户特征"/>
      <w:bookmarkEnd w:id="12"/>
      <w:r>
        <w:rPr>
          <w:rFonts w:ascii="宋体" w:hAnsi="宋体" w:cs="宋体"/>
          <w:b/>
          <w:bCs/>
          <w:sz w:val="32"/>
          <w:szCs w:val="32"/>
          <w:lang w:eastAsia="zh-CN"/>
        </w:rPr>
        <w:t>2.3</w:t>
      </w:r>
      <w:r>
        <w:rPr>
          <w:rFonts w:ascii="宋体" w:hAnsi="宋体" w:cs="宋体" w:hint="eastAsia"/>
          <w:b/>
          <w:bCs/>
          <w:sz w:val="32"/>
          <w:szCs w:val="32"/>
          <w:lang w:eastAsia="zh-CN"/>
        </w:rPr>
        <w:t>用户特征</w:t>
      </w:r>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097"/>
        <w:gridCol w:w="8143"/>
      </w:tblGrid>
      <w:tr w:rsidR="0072687E">
        <w:tc>
          <w:tcPr>
            <w:tcW w:w="1097" w:type="dxa"/>
            <w:tcBorders>
              <w:tl2br w:val="nil"/>
              <w:tr2bl w:val="nil"/>
            </w:tcBorders>
            <w:shd w:val="clear" w:color="auto" w:fill="333399"/>
            <w:tcMar>
              <w:top w:w="0" w:type="dxa"/>
              <w:left w:w="108" w:type="dxa"/>
              <w:bottom w:w="0" w:type="dxa"/>
              <w:right w:w="108" w:type="dxa"/>
            </w:tcMar>
            <w:vAlign w:val="center"/>
          </w:tcPr>
          <w:p w:rsidR="0072687E" w:rsidRDefault="00687A93">
            <w:pPr>
              <w:tabs>
                <w:tab w:val="left" w:pos="420"/>
              </w:tabs>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用户</w:t>
            </w:r>
          </w:p>
        </w:tc>
        <w:tc>
          <w:tcPr>
            <w:tcW w:w="8143" w:type="dxa"/>
            <w:tcBorders>
              <w:tl2br w:val="nil"/>
              <w:tr2bl w:val="nil"/>
            </w:tcBorders>
            <w:shd w:val="clear" w:color="auto" w:fill="333399"/>
            <w:tcMar>
              <w:top w:w="0" w:type="dxa"/>
              <w:left w:w="108" w:type="dxa"/>
              <w:bottom w:w="0" w:type="dxa"/>
              <w:right w:w="108" w:type="dxa"/>
            </w:tcMar>
          </w:tcPr>
          <w:p w:rsidR="0072687E" w:rsidRDefault="00687A93">
            <w:pPr>
              <w:tabs>
                <w:tab w:val="left" w:pos="420"/>
              </w:tabs>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特征</w:t>
            </w:r>
          </w:p>
        </w:tc>
      </w:tr>
      <w:tr w:rsidR="0072687E">
        <w:tc>
          <w:tcPr>
            <w:tcW w:w="1097" w:type="dxa"/>
            <w:tcBorders>
              <w:tl2br w:val="nil"/>
              <w:tr2bl w:val="nil"/>
            </w:tcBorders>
            <w:shd w:val="clear" w:color="auto" w:fill="E6E6E6"/>
            <w:tcMar>
              <w:top w:w="0" w:type="dxa"/>
              <w:left w:w="108" w:type="dxa"/>
              <w:bottom w:w="0" w:type="dxa"/>
              <w:right w:w="108" w:type="dxa"/>
            </w:tcMar>
            <w:vAlign w:val="center"/>
          </w:tcPr>
          <w:p w:rsidR="0072687E" w:rsidRDefault="00687A93">
            <w:pPr>
              <w:tabs>
                <w:tab w:val="left" w:pos="420"/>
              </w:tabs>
              <w:rPr>
                <w:rFonts w:ascii="微软雅黑" w:eastAsia="微软雅黑" w:hAnsi="微软雅黑" w:cs="微软雅黑"/>
                <w:sz w:val="24"/>
                <w:szCs w:val="24"/>
                <w:lang w:eastAsia="zh-CN"/>
              </w:rPr>
            </w:pPr>
            <w:proofErr w:type="gramStart"/>
            <w:r>
              <w:rPr>
                <w:rFonts w:ascii="微软雅黑" w:eastAsia="微软雅黑" w:hAnsi="微软雅黑" w:cs="微软雅黑" w:hint="eastAsia"/>
                <w:sz w:val="24"/>
                <w:szCs w:val="24"/>
                <w:lang w:eastAsia="zh-CN"/>
              </w:rPr>
              <w:t>教务员</w:t>
            </w:r>
            <w:proofErr w:type="gramEnd"/>
          </w:p>
        </w:tc>
        <w:tc>
          <w:tcPr>
            <w:tcW w:w="8143" w:type="dxa"/>
            <w:tcBorders>
              <w:tl2br w:val="nil"/>
              <w:tr2bl w:val="nil"/>
            </w:tcBorders>
            <w:shd w:val="clear" w:color="auto" w:fill="E6E6E6"/>
            <w:tcMar>
              <w:top w:w="0" w:type="dxa"/>
              <w:left w:w="108" w:type="dxa"/>
              <w:bottom w:w="0" w:type="dxa"/>
              <w:right w:w="108" w:type="dxa"/>
            </w:tcMar>
          </w:tcPr>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1到2名。负责输入学校整体教学框架策略。获取实施的统计数据，以辅助决策。能够熟练使用办公信息化系统。持积极态度。希望监管各院系教学计划的制定。</w:t>
            </w:r>
          </w:p>
        </w:tc>
      </w:tr>
      <w:tr w:rsidR="0072687E">
        <w:tc>
          <w:tcPr>
            <w:tcW w:w="1097" w:type="dxa"/>
            <w:tcBorders>
              <w:tl2br w:val="nil"/>
              <w:tr2bl w:val="nil"/>
            </w:tcBorders>
            <w:shd w:val="clear" w:color="auto" w:fill="FFFFFF"/>
            <w:tcMar>
              <w:top w:w="0" w:type="dxa"/>
              <w:left w:w="108" w:type="dxa"/>
              <w:bottom w:w="0" w:type="dxa"/>
              <w:right w:w="108" w:type="dxa"/>
            </w:tcMar>
            <w:vAlign w:val="center"/>
          </w:tcPr>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w:t>
            </w:r>
            <w:proofErr w:type="gramStart"/>
            <w:r>
              <w:rPr>
                <w:rFonts w:ascii="微软雅黑" w:eastAsia="微软雅黑" w:hAnsi="微软雅黑" w:cs="微软雅黑" w:hint="eastAsia"/>
                <w:sz w:val="24"/>
                <w:szCs w:val="24"/>
                <w:lang w:eastAsia="zh-CN"/>
              </w:rPr>
              <w:t>教务员</w:t>
            </w:r>
            <w:proofErr w:type="gramEnd"/>
          </w:p>
        </w:tc>
        <w:tc>
          <w:tcPr>
            <w:tcW w:w="8143" w:type="dxa"/>
            <w:tcBorders>
              <w:tl2br w:val="nil"/>
              <w:tr2bl w:val="nil"/>
            </w:tcBorders>
            <w:shd w:val="clear" w:color="auto" w:fill="FFFFFF"/>
            <w:tcMar>
              <w:top w:w="0" w:type="dxa"/>
              <w:left w:w="108" w:type="dxa"/>
              <w:bottom w:w="0" w:type="dxa"/>
              <w:right w:w="108" w:type="dxa"/>
            </w:tcMar>
          </w:tcPr>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每院系1到2名。负责输入院系教学计划。希望能够获得院系统计数据以向院相关负责人汇报。能够熟练使用办公信息化系统。基本持积极态度。不希望增加现有工作量。</w:t>
            </w:r>
          </w:p>
        </w:tc>
      </w:tr>
      <w:tr w:rsidR="0072687E">
        <w:tc>
          <w:tcPr>
            <w:tcW w:w="1097" w:type="dxa"/>
            <w:tcBorders>
              <w:tl2br w:val="nil"/>
              <w:tr2bl w:val="nil"/>
            </w:tcBorders>
            <w:shd w:val="clear" w:color="auto" w:fill="E6E6E6"/>
            <w:tcMar>
              <w:top w:w="0" w:type="dxa"/>
              <w:left w:w="108" w:type="dxa"/>
              <w:bottom w:w="0" w:type="dxa"/>
              <w:right w:w="108" w:type="dxa"/>
            </w:tcMar>
            <w:vAlign w:val="center"/>
          </w:tcPr>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教师</w:t>
            </w:r>
          </w:p>
        </w:tc>
        <w:tc>
          <w:tcPr>
            <w:tcW w:w="8143" w:type="dxa"/>
            <w:tcBorders>
              <w:tl2br w:val="nil"/>
              <w:tr2bl w:val="nil"/>
            </w:tcBorders>
            <w:shd w:val="clear" w:color="auto" w:fill="E6E6E6"/>
            <w:tcMar>
              <w:top w:w="0" w:type="dxa"/>
              <w:left w:w="108" w:type="dxa"/>
              <w:bottom w:w="0" w:type="dxa"/>
              <w:right w:w="108" w:type="dxa"/>
            </w:tcMar>
          </w:tcPr>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每院系30到200不等。办公信息化系统使用能力差异较大。主要利用系统查看自己教授的课程并登记成绩，对系统基本持积极态度。不希望增加现有工作量。</w:t>
            </w:r>
          </w:p>
        </w:tc>
      </w:tr>
      <w:tr w:rsidR="0072687E">
        <w:tc>
          <w:tcPr>
            <w:tcW w:w="1097" w:type="dxa"/>
            <w:tcBorders>
              <w:tl2br w:val="nil"/>
              <w:tr2bl w:val="nil"/>
            </w:tcBorders>
            <w:shd w:val="clear" w:color="auto" w:fill="FFFFFF"/>
            <w:tcMar>
              <w:top w:w="0" w:type="dxa"/>
              <w:left w:w="108" w:type="dxa"/>
              <w:bottom w:w="0" w:type="dxa"/>
              <w:right w:w="108" w:type="dxa"/>
            </w:tcMar>
            <w:vAlign w:val="center"/>
          </w:tcPr>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w:t>
            </w:r>
          </w:p>
        </w:tc>
        <w:tc>
          <w:tcPr>
            <w:tcW w:w="8143" w:type="dxa"/>
            <w:tcBorders>
              <w:tl2br w:val="nil"/>
              <w:tr2bl w:val="nil"/>
            </w:tcBorders>
            <w:shd w:val="clear" w:color="auto" w:fill="FFFFFF"/>
            <w:tcMar>
              <w:top w:w="0" w:type="dxa"/>
              <w:left w:w="108" w:type="dxa"/>
              <w:bottom w:w="0" w:type="dxa"/>
              <w:right w:w="108" w:type="dxa"/>
            </w:tcMar>
          </w:tcPr>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每院系100到1500不等。 能够熟练使用办公信息化系统。主要通过系统管理自己的课程和查看课程成绩，希望系统能方便易用，对系统持积极态度。</w:t>
            </w:r>
          </w:p>
        </w:tc>
      </w:tr>
      <w:tr w:rsidR="0072687E">
        <w:tc>
          <w:tcPr>
            <w:tcW w:w="1097" w:type="dxa"/>
            <w:tcBorders>
              <w:tl2br w:val="nil"/>
              <w:tr2bl w:val="nil"/>
            </w:tcBorders>
            <w:shd w:val="clear" w:color="auto" w:fill="E6E6E6"/>
            <w:tcMar>
              <w:top w:w="0" w:type="dxa"/>
              <w:left w:w="108" w:type="dxa"/>
              <w:bottom w:w="0" w:type="dxa"/>
              <w:right w:w="108" w:type="dxa"/>
            </w:tcMar>
            <w:vAlign w:val="center"/>
          </w:tcPr>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w:t>
            </w:r>
          </w:p>
        </w:tc>
        <w:tc>
          <w:tcPr>
            <w:tcW w:w="8143" w:type="dxa"/>
            <w:tcBorders>
              <w:tl2br w:val="nil"/>
              <w:tr2bl w:val="nil"/>
            </w:tcBorders>
            <w:shd w:val="clear" w:color="auto" w:fill="E6E6E6"/>
            <w:tcMar>
              <w:top w:w="0" w:type="dxa"/>
              <w:left w:w="108" w:type="dxa"/>
              <w:bottom w:w="0" w:type="dxa"/>
              <w:right w:w="108" w:type="dxa"/>
            </w:tcMar>
          </w:tcPr>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整个系统有1个系统管理员，他的工作是</w:t>
            </w:r>
            <w:proofErr w:type="gramStart"/>
            <w:r>
              <w:rPr>
                <w:rFonts w:ascii="微软雅黑" w:eastAsia="微软雅黑" w:hAnsi="微软雅黑" w:cs="微软雅黑" w:hint="eastAsia"/>
                <w:sz w:val="24"/>
                <w:szCs w:val="24"/>
                <w:lang w:eastAsia="zh-CN"/>
              </w:rPr>
              <w:t>处理员新学生</w:t>
            </w:r>
            <w:proofErr w:type="gramEnd"/>
            <w:r>
              <w:rPr>
                <w:rFonts w:ascii="微软雅黑" w:eastAsia="微软雅黑" w:hAnsi="微软雅黑" w:cs="微软雅黑" w:hint="eastAsia"/>
                <w:sz w:val="24"/>
                <w:szCs w:val="24"/>
                <w:lang w:eastAsia="zh-CN"/>
              </w:rPr>
              <w:t>，老师的信息录入工作和学生毕业，老师离职的信息删除工作。系统管理员是计算机专业维护人员，计算机技能很好。</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 xml:space="preserve"> </w:t>
      </w:r>
      <w:r>
        <w:rPr>
          <w:rFonts w:ascii="宋体" w:hAnsi="宋体" w:cs="宋体"/>
          <w:b/>
          <w:bCs/>
          <w:sz w:val="32"/>
          <w:szCs w:val="32"/>
          <w:lang w:eastAsia="zh-CN"/>
        </w:rPr>
        <w:t>2.4</w:t>
      </w:r>
      <w:bookmarkStart w:id="13" w:name="约束2。4"/>
      <w:bookmarkEnd w:id="13"/>
      <w:r>
        <w:rPr>
          <w:rFonts w:ascii="宋体" w:hAnsi="宋体" w:cs="宋体" w:hint="eastAsia"/>
          <w:b/>
          <w:bCs/>
          <w:sz w:val="32"/>
          <w:szCs w:val="32"/>
          <w:lang w:eastAsia="zh-CN"/>
        </w:rPr>
        <w:t>约束</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CON1：系统将运行在</w:t>
      </w:r>
      <w:r w:rsidR="00D85D0B">
        <w:rPr>
          <w:rFonts w:ascii="微软雅黑" w:eastAsia="微软雅黑" w:hAnsi="微软雅黑" w:cs="微软雅黑" w:hint="eastAsia"/>
          <w:sz w:val="24"/>
          <w:szCs w:val="24"/>
          <w:lang w:eastAsia="zh-CN"/>
        </w:rPr>
        <w:t>Window 7</w:t>
      </w:r>
      <w:r>
        <w:rPr>
          <w:rFonts w:ascii="微软雅黑" w:eastAsia="微软雅黑" w:hAnsi="微软雅黑" w:cs="微软雅黑" w:hint="eastAsia"/>
          <w:sz w:val="24"/>
          <w:szCs w:val="24"/>
          <w:lang w:eastAsia="zh-CN"/>
        </w:rPr>
        <w:t>操作系统上</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CON2：系统使用是图形界面</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 xml:space="preserve">   CON3：项目要使用持续集成方法进行开发。</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CON4：在开发中，开发者要提交软件需求规格说明文档、设计描述文档和测试报告。</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CON5：采用Java语言开发。</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CON6：用户远程使用系统。</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14" w:name="假设和依赖"/>
      <w:bookmarkEnd w:id="14"/>
      <w:r>
        <w:rPr>
          <w:rFonts w:ascii="宋体" w:hAnsi="宋体" w:cs="宋体"/>
          <w:b/>
          <w:bCs/>
          <w:sz w:val="32"/>
          <w:szCs w:val="32"/>
          <w:lang w:eastAsia="zh-CN"/>
        </w:rPr>
        <w:t>2.5</w:t>
      </w:r>
      <w:r>
        <w:rPr>
          <w:rFonts w:ascii="宋体" w:hAnsi="宋体" w:cs="宋体" w:hint="eastAsia"/>
          <w:b/>
          <w:bCs/>
          <w:sz w:val="32"/>
          <w:szCs w:val="32"/>
          <w:lang w:eastAsia="zh-CN"/>
        </w:rPr>
        <w:t>假设和依赖</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AE1：系统用户都具有一定的电脑操作能力</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AE2：学校有稳定的服务器作为系统平台</w:t>
      </w:r>
    </w:p>
    <w:p w:rsidR="0072687E" w:rsidRDefault="00687A93">
      <w:pPr>
        <w:tabs>
          <w:tab w:val="left" w:pos="420"/>
        </w:tabs>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AE3：在选课时间段内，系统要有段时间内处理大批量任务的能力</w:t>
      </w:r>
    </w:p>
    <w:p w:rsidR="0072687E" w:rsidRDefault="0072687E">
      <w:pPr>
        <w:rPr>
          <w:rFonts w:ascii="微软雅黑" w:eastAsia="微软雅黑" w:hAnsi="微软雅黑" w:cs="微软雅黑"/>
          <w:sz w:val="24"/>
          <w:szCs w:val="24"/>
          <w:lang w:eastAsia="zh-CN"/>
        </w:rPr>
      </w:pPr>
    </w:p>
    <w:p w:rsidR="0072687E" w:rsidRDefault="00687A93">
      <w:pPr>
        <w:numPr>
          <w:ilvl w:val="0"/>
          <w:numId w:val="5"/>
        </w:numPr>
        <w:rPr>
          <w:rFonts w:ascii="宋体" w:hAnsi="宋体" w:cs="宋体"/>
          <w:b/>
          <w:bCs/>
          <w:sz w:val="44"/>
          <w:szCs w:val="44"/>
          <w:lang w:eastAsia="zh-CN"/>
        </w:rPr>
      </w:pPr>
      <w:bookmarkStart w:id="15" w:name="详细需求描述"/>
      <w:bookmarkEnd w:id="15"/>
      <w:r>
        <w:rPr>
          <w:rFonts w:ascii="宋体" w:hAnsi="宋体" w:cs="宋体" w:hint="eastAsia"/>
          <w:b/>
          <w:bCs/>
          <w:sz w:val="44"/>
          <w:szCs w:val="44"/>
          <w:lang w:eastAsia="zh-CN"/>
        </w:rPr>
        <w:t>详细需求描述</w:t>
      </w:r>
    </w:p>
    <w:p w:rsidR="0072687E" w:rsidRDefault="0072687E">
      <w:pPr>
        <w:rPr>
          <w:rFonts w:ascii="宋体" w:hAnsi="宋体" w:cs="宋体"/>
          <w:b/>
          <w:bCs/>
          <w:sz w:val="44"/>
          <w:szCs w:val="44"/>
          <w:lang w:eastAsia="zh-CN"/>
        </w:rPr>
      </w:pPr>
    </w:p>
    <w:p w:rsidR="0072687E" w:rsidRDefault="00687A93">
      <w:pPr>
        <w:rPr>
          <w:rFonts w:ascii="微软雅黑" w:eastAsia="微软雅黑" w:hAnsi="微软雅黑" w:cs="微软雅黑"/>
          <w:sz w:val="24"/>
          <w:szCs w:val="24"/>
          <w:lang w:eastAsia="zh-CN"/>
        </w:rPr>
      </w:pPr>
      <w:r>
        <w:rPr>
          <w:lang w:eastAsia="zh-CN"/>
        </w:rPr>
        <w:t xml:space="preserve">   </w:t>
      </w:r>
      <w:bookmarkStart w:id="16" w:name="对外接口需求"/>
      <w:bookmarkEnd w:id="16"/>
      <w:r>
        <w:rPr>
          <w:rFonts w:ascii="宋体" w:hAnsi="宋体" w:cs="宋体"/>
          <w:b/>
          <w:bCs/>
          <w:sz w:val="32"/>
          <w:szCs w:val="32"/>
          <w:lang w:eastAsia="zh-CN"/>
        </w:rPr>
        <w:t>3.1</w:t>
      </w:r>
      <w:r>
        <w:rPr>
          <w:rFonts w:ascii="宋体" w:hAnsi="宋体" w:cs="宋体" w:hint="eastAsia"/>
          <w:b/>
          <w:bCs/>
          <w:sz w:val="32"/>
          <w:szCs w:val="32"/>
          <w:lang w:eastAsia="zh-CN"/>
        </w:rPr>
        <w:t>对外接口需求</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17" w:name="用户界面"/>
      <w:bookmarkEnd w:id="17"/>
      <w:r>
        <w:rPr>
          <w:rFonts w:ascii="宋体" w:hAnsi="宋体" w:cs="宋体"/>
          <w:b/>
          <w:bCs/>
          <w:sz w:val="30"/>
          <w:szCs w:val="30"/>
          <w:lang w:eastAsia="zh-CN"/>
        </w:rPr>
        <w:t>3.1.1</w:t>
      </w:r>
      <w:r>
        <w:rPr>
          <w:rFonts w:ascii="宋体" w:hAnsi="宋体" w:cs="宋体" w:hint="eastAsia"/>
          <w:b/>
          <w:bCs/>
          <w:sz w:val="30"/>
          <w:szCs w:val="30"/>
          <w:lang w:eastAsia="zh-CN"/>
        </w:rPr>
        <w:t>用户界面</w:t>
      </w:r>
    </w:p>
    <w:p w:rsidR="0072687E" w:rsidRDefault="0072687E">
      <w:pPr>
        <w:rPr>
          <w:rFonts w:ascii="微软雅黑" w:eastAsia="微软雅黑" w:hAnsi="微软雅黑" w:cs="微软雅黑"/>
          <w:sz w:val="24"/>
          <w:szCs w:val="24"/>
          <w:lang w:eastAsia="zh-CN"/>
        </w:rPr>
      </w:pP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界面布局:界面布局整齐合理，不会过于复杂。</w:t>
      </w:r>
    </w:p>
    <w:p w:rsidR="0072687E" w:rsidRDefault="00687A93">
      <w:pPr>
        <w:ind w:firstLine="500"/>
        <w:rPr>
          <w:lang w:eastAsia="zh-CN"/>
        </w:rPr>
      </w:pPr>
      <w:r>
        <w:rPr>
          <w:rFonts w:ascii="微软雅黑" w:eastAsia="微软雅黑" w:hAnsi="微软雅黑" w:cs="微软雅黑" w:hint="eastAsia"/>
          <w:sz w:val="24"/>
          <w:szCs w:val="24"/>
          <w:lang w:eastAsia="zh-CN"/>
        </w:rPr>
        <w:t xml:space="preserve"> 示例：</w:t>
      </w:r>
      <w:r w:rsidR="00D85D0B">
        <w:rPr>
          <w:lang w:eastAsia="zh-CN"/>
        </w:rPr>
        <w:t xml:space="preserve"> </w:t>
      </w:r>
      <w:r w:rsidR="00225FFE">
        <w:pict>
          <v:shape id="图片框 1029" o:spid="_x0000_i1025" type="#_x0000_t75" style="width:225.5pt;height:156.9pt">
            <v:imagedata r:id="rId10" o:title=""/>
          </v:shape>
        </w:pic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 xml:space="preserve">     </w:t>
      </w:r>
      <w:r>
        <w:rPr>
          <w:rFonts w:ascii="宋体" w:hAnsi="宋体" w:cs="宋体"/>
          <w:b/>
          <w:bCs/>
          <w:sz w:val="30"/>
          <w:szCs w:val="30"/>
          <w:lang w:eastAsia="zh-CN"/>
        </w:rPr>
        <w:t>3</w:t>
      </w:r>
      <w:bookmarkStart w:id="18" w:name="硬件接口"/>
      <w:bookmarkEnd w:id="18"/>
      <w:r>
        <w:rPr>
          <w:rFonts w:ascii="宋体" w:hAnsi="宋体" w:cs="宋体"/>
          <w:b/>
          <w:bCs/>
          <w:sz w:val="30"/>
          <w:szCs w:val="30"/>
          <w:lang w:eastAsia="zh-CN"/>
        </w:rPr>
        <w:t>.1.2</w:t>
      </w:r>
      <w:r>
        <w:rPr>
          <w:rFonts w:ascii="宋体" w:hAnsi="宋体" w:cs="宋体" w:hint="eastAsia"/>
          <w:b/>
          <w:bCs/>
          <w:sz w:val="30"/>
          <w:szCs w:val="30"/>
          <w:lang w:eastAsia="zh-CN"/>
        </w:rPr>
        <w:t>硬件接口</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无</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19" w:name="软件接口"/>
      <w:bookmarkEnd w:id="19"/>
      <w:r>
        <w:rPr>
          <w:rFonts w:ascii="宋体" w:hAnsi="宋体" w:cs="宋体"/>
          <w:b/>
          <w:bCs/>
          <w:sz w:val="30"/>
          <w:szCs w:val="30"/>
          <w:lang w:eastAsia="zh-CN"/>
        </w:rPr>
        <w:t>3.1.3</w:t>
      </w:r>
      <w:r>
        <w:rPr>
          <w:rFonts w:ascii="宋体" w:hAnsi="宋体" w:cs="宋体" w:hint="eastAsia"/>
          <w:b/>
          <w:bCs/>
          <w:sz w:val="30"/>
          <w:szCs w:val="30"/>
          <w:lang w:eastAsia="zh-CN"/>
        </w:rPr>
        <w:t>软件接口</w:t>
      </w:r>
    </w:p>
    <w:p w:rsidR="0072687E" w:rsidRDefault="0072687E">
      <w:pPr>
        <w:rPr>
          <w:rFonts w:ascii="微软雅黑" w:eastAsia="微软雅黑" w:hAnsi="微软雅黑" w:cs="微软雅黑"/>
          <w:sz w:val="24"/>
          <w:szCs w:val="24"/>
          <w:lang w:eastAsia="zh-CN"/>
        </w:rPr>
      </w:pPr>
    </w:p>
    <w:p w:rsidR="0072687E" w:rsidRDefault="00687A93">
      <w:pPr>
        <w:ind w:firstLine="66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此系统运行在windows  x86环境下，数据保存在文本文件中，需要机器具有JRE。</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20" w:name="通信接口"/>
      <w:bookmarkEnd w:id="20"/>
      <w:r>
        <w:rPr>
          <w:rFonts w:ascii="宋体" w:hAnsi="宋体" w:cs="宋体"/>
          <w:b/>
          <w:bCs/>
          <w:sz w:val="30"/>
          <w:szCs w:val="30"/>
          <w:lang w:eastAsia="zh-CN"/>
        </w:rPr>
        <w:t>3.1.4</w:t>
      </w:r>
      <w:r>
        <w:rPr>
          <w:rFonts w:ascii="宋体" w:hAnsi="宋体" w:cs="宋体" w:hint="eastAsia"/>
          <w:b/>
          <w:bCs/>
          <w:sz w:val="30"/>
          <w:szCs w:val="30"/>
          <w:lang w:eastAsia="zh-CN"/>
        </w:rPr>
        <w:t>通信接口</w:t>
      </w:r>
    </w:p>
    <w:p w:rsidR="0072687E" w:rsidRDefault="0072687E">
      <w:pPr>
        <w:rPr>
          <w:rFonts w:ascii="微软雅黑" w:eastAsia="微软雅黑" w:hAnsi="微软雅黑" w:cs="微软雅黑"/>
          <w:sz w:val="24"/>
          <w:szCs w:val="24"/>
          <w:lang w:eastAsia="zh-CN"/>
        </w:rPr>
      </w:pPr>
    </w:p>
    <w:p w:rsidR="0072687E" w:rsidRDefault="00687A93">
      <w:pPr>
        <w:ind w:firstLine="66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客户端与服务器使用RMI进行通信。</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21" w:name="功能需求"/>
      <w:bookmarkEnd w:id="21"/>
      <w:r>
        <w:rPr>
          <w:rFonts w:ascii="宋体" w:hAnsi="宋体" w:cs="宋体"/>
          <w:b/>
          <w:bCs/>
          <w:sz w:val="32"/>
          <w:szCs w:val="32"/>
          <w:lang w:eastAsia="zh-CN"/>
        </w:rPr>
        <w:t>3.2</w:t>
      </w:r>
      <w:r>
        <w:rPr>
          <w:rFonts w:ascii="宋体" w:hAnsi="宋体" w:cs="宋体" w:hint="eastAsia"/>
          <w:b/>
          <w:bCs/>
          <w:sz w:val="32"/>
          <w:szCs w:val="32"/>
          <w:lang w:eastAsia="zh-CN"/>
        </w:rPr>
        <w:t>功能需求</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22" w:name="用1"/>
      <w:bookmarkEnd w:id="22"/>
      <w:r>
        <w:rPr>
          <w:rFonts w:ascii="宋体" w:hAnsi="宋体" w:cs="宋体"/>
          <w:b/>
          <w:bCs/>
          <w:sz w:val="30"/>
          <w:szCs w:val="30"/>
          <w:lang w:eastAsia="zh-CN"/>
        </w:rPr>
        <w:t>3.2.1</w:t>
      </w:r>
      <w:r>
        <w:rPr>
          <w:rFonts w:ascii="宋体" w:hAnsi="宋体" w:cs="宋体" w:hint="eastAsia"/>
          <w:b/>
          <w:bCs/>
          <w:sz w:val="30"/>
          <w:szCs w:val="30"/>
          <w:lang w:eastAsia="zh-CN"/>
        </w:rPr>
        <w:t>发布整体框架策略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 xml:space="preserve"> 3.2.1.1</w:t>
      </w:r>
      <w:r>
        <w:rPr>
          <w:rFonts w:ascii="宋体" w:hAnsi="宋体" w:cs="宋体" w:hint="eastAsia"/>
          <w:b/>
          <w:bCs/>
          <w:sz w:val="30"/>
          <w:szCs w:val="30"/>
          <w:lang w:eastAsia="zh-CN"/>
        </w:rPr>
        <w:t>特性描述</w:t>
      </w:r>
    </w:p>
    <w:p w:rsidR="0072687E" w:rsidRDefault="0072687E" w:rsidP="00D85D0B">
      <w:pPr>
        <w:ind w:firstLineChars="200" w:firstLine="480"/>
        <w:rPr>
          <w:rFonts w:ascii="微软雅黑" w:eastAsia="微软雅黑" w:hAnsi="微软雅黑" w:cs="微软雅黑"/>
          <w:sz w:val="24"/>
          <w:szCs w:val="24"/>
          <w:lang w:eastAsia="zh-CN"/>
        </w:rPr>
      </w:pPr>
    </w:p>
    <w:p w:rsidR="0072687E" w:rsidRDefault="00687A93" w:rsidP="00D85D0B">
      <w:pPr>
        <w:ind w:firstLineChars="200" w:firstLine="48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学校相关负责人员制定并通过整体框架策略的决议、形成文件之后，一个经过验证的教务处老师开始发布整体框架策略，完成整体框架策略录入，系统数据更新。</w:t>
      </w:r>
    </w:p>
    <w:p w:rsidR="0072687E" w:rsidRDefault="0072687E" w:rsidP="00D85D0B">
      <w:pPr>
        <w:ind w:firstLineChars="200" w:firstLine="480"/>
        <w:rPr>
          <w:rFonts w:ascii="微软雅黑" w:eastAsia="微软雅黑" w:hAnsi="微软雅黑" w:cs="微软雅黑"/>
          <w:sz w:val="24"/>
          <w:szCs w:val="24"/>
          <w:lang w:eastAsia="zh-CN"/>
        </w:rPr>
      </w:pPr>
    </w:p>
    <w:p w:rsidR="0072687E" w:rsidRDefault="00687A93" w:rsidP="00D85D0B">
      <w:pPr>
        <w:ind w:firstLineChars="200" w:firstLine="48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优先级</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高</w:t>
      </w:r>
    </w:p>
    <w:p w:rsidR="0072687E" w:rsidRDefault="0072687E">
      <w:pPr>
        <w:rPr>
          <w:rFonts w:ascii="微软雅黑" w:eastAsia="微软雅黑" w:hAnsi="微软雅黑" w:cs="微软雅黑"/>
          <w:sz w:val="24"/>
          <w:szCs w:val="24"/>
          <w:lang w:eastAsia="zh-CN"/>
        </w:rPr>
      </w:pPr>
    </w:p>
    <w:p w:rsidR="0072687E" w:rsidRDefault="00687A93">
      <w:pPr>
        <w:rPr>
          <w:rFonts w:ascii="宋体" w:cs="宋体"/>
          <w:b/>
          <w:bCs/>
          <w:sz w:val="30"/>
          <w:szCs w:val="30"/>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宋体" w:cs="宋体"/>
          <w:b/>
          <w:bCs/>
          <w:sz w:val="30"/>
          <w:szCs w:val="30"/>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刺激：教务处老师请求规划整体框架策略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响应：系统进入整体框架策略管理界面，显示所有可选操作，包括发布，查看，调整</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刺激：教务处老师请求发布整体框架策略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响应：系统进入整体框架策略发布界面，提示教务处老师输入框架基本信息，包括毕</w:t>
      </w:r>
      <w:r>
        <w:rPr>
          <w:rFonts w:ascii="微软雅黑" w:eastAsia="微软雅黑" w:hAnsi="微软雅黑" w:cs="微软雅黑"/>
          <w:sz w:val="24"/>
          <w:szCs w:val="24"/>
          <w:lang w:eastAsia="zh-CN"/>
        </w:rPr>
        <w:t xml:space="preserve">    </w:t>
      </w:r>
      <w:r>
        <w:rPr>
          <w:rFonts w:ascii="微软雅黑" w:eastAsia="微软雅黑" w:hAnsi="微软雅黑" w:cs="微软雅黑"/>
          <w:sz w:val="24"/>
          <w:szCs w:val="24"/>
          <w:lang w:eastAsia="zh-CN"/>
        </w:rPr>
        <w:tab/>
      </w:r>
      <w:r>
        <w:rPr>
          <w:rFonts w:ascii="微软雅黑" w:eastAsia="微软雅黑" w:hAnsi="微软雅黑" w:cs="微软雅黑"/>
          <w:sz w:val="24"/>
          <w:szCs w:val="24"/>
          <w:lang w:eastAsia="zh-CN"/>
        </w:rPr>
        <w:tab/>
        <w:t xml:space="preserve">  </w:t>
      </w:r>
      <w:r>
        <w:rPr>
          <w:rFonts w:ascii="微软雅黑" w:eastAsia="微软雅黑" w:hAnsi="微软雅黑" w:cs="微软雅黑" w:hint="eastAsia"/>
          <w:sz w:val="24"/>
          <w:szCs w:val="24"/>
          <w:lang w:eastAsia="zh-CN"/>
        </w:rPr>
        <w:t>业总学分，框架概述。</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刺激：教务处老师输入框架基本信息并确认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 xml:space="preserve">     </w:t>
      </w:r>
      <w:r>
        <w:rPr>
          <w:rFonts w:ascii="微软雅黑" w:eastAsia="微软雅黑" w:hAnsi="微软雅黑" w:cs="微软雅黑" w:hint="eastAsia"/>
          <w:sz w:val="24"/>
          <w:szCs w:val="24"/>
          <w:lang w:eastAsia="zh-CN"/>
        </w:rPr>
        <w:t>响应：系统保存框架基本信息，提示框架成功创建</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刺激：教务处老师请求新建课程模块</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响应：系统进入新建课程模块，提示教务处老师输入模块信息，包括模块所需学分</w:t>
      </w:r>
      <w:proofErr w:type="gramStart"/>
      <w:r>
        <w:rPr>
          <w:rFonts w:ascii="微软雅黑" w:eastAsia="微软雅黑" w:hAnsi="微软雅黑" w:cs="微软雅黑" w:hint="eastAsia"/>
          <w:sz w:val="24"/>
          <w:szCs w:val="24"/>
          <w:lang w:eastAsia="zh-CN"/>
        </w:rPr>
        <w:t>范</w:t>
      </w:r>
      <w:proofErr w:type="gramEnd"/>
      <w:r>
        <w:rPr>
          <w:rFonts w:ascii="微软雅黑" w:eastAsia="微软雅黑" w:hAnsi="微软雅黑" w:cs="微软雅黑"/>
          <w:sz w:val="24"/>
          <w:szCs w:val="24"/>
          <w:lang w:eastAsia="zh-CN"/>
        </w:rPr>
        <w:tab/>
        <w:t xml:space="preserve">       </w:t>
      </w:r>
      <w:r>
        <w:rPr>
          <w:rFonts w:ascii="微软雅黑" w:eastAsia="微软雅黑" w:hAnsi="微软雅黑" w:cs="微软雅黑" w:hint="eastAsia"/>
          <w:sz w:val="24"/>
          <w:szCs w:val="24"/>
          <w:lang w:eastAsia="zh-CN"/>
        </w:rPr>
        <w:t>围，模块性质，模块描述</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刺激：教务处老师确认创建模块</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响应：系统记录模块信息，显示该模块的信息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刺激：教务处老师要求发布整体框架策略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响应：系统保存框架信息，并提示发布成功</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刺激：教务处老师请求查看整体框架策略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响应：系统显示整体框架策略的</w:t>
      </w:r>
      <w:r w:rsidR="0027041B">
        <w:rPr>
          <w:rFonts w:ascii="微软雅黑" w:eastAsia="微软雅黑" w:hAnsi="微软雅黑" w:cs="微软雅黑" w:hint="eastAsia"/>
          <w:sz w:val="24"/>
          <w:szCs w:val="24"/>
          <w:lang w:eastAsia="zh-CN"/>
        </w:rPr>
        <w:t>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刺激：教务处请求调整整体框架策略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响应：系统显示整体框架策略，并进入编辑状态</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刺激：教务处老师修改框架基本信息，并确认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响应：系统保存修改，提示修改成功</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刺激：教务处老师选择某个课程模块进行修改</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响应：该模块进入编辑状态</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刺激：教务处老师修改模块信息，并确认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响应：系统提示修改成功</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刺激：教务处老师输入了非法信息</w:t>
      </w:r>
      <w:r>
        <w:rPr>
          <w:rFonts w:ascii="微软雅黑" w:eastAsia="微软雅黑" w:hAnsi="微软雅黑" w:cs="微软雅黑"/>
          <w:sz w:val="24"/>
          <w:szCs w:val="24"/>
          <w:lang w:eastAsia="zh-CN"/>
        </w:rPr>
        <w:tab/>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响应：系统提示错误，并要求更正或者取消</w:t>
      </w:r>
    </w:p>
    <w:p w:rsidR="0072687E" w:rsidRDefault="0072687E">
      <w:pPr>
        <w:rPr>
          <w:rFonts w:ascii="微软雅黑" w:eastAsia="微软雅黑" w:hAnsi="微软雅黑" w:cs="微软雅黑"/>
          <w:sz w:val="24"/>
          <w:szCs w:val="24"/>
          <w:lang w:eastAsia="zh-CN"/>
        </w:rPr>
      </w:pPr>
    </w:p>
    <w:p w:rsidR="0072687E" w:rsidRDefault="00687A93">
      <w:pPr>
        <w:rPr>
          <w:rFonts w:ascii="宋体" w:cs="宋体"/>
          <w:b/>
          <w:bCs/>
          <w:sz w:val="30"/>
          <w:szCs w:val="30"/>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3.2.1.3</w:t>
      </w:r>
      <w:r>
        <w:rPr>
          <w:rFonts w:ascii="宋体" w:hAnsi="宋体" w:cs="宋体" w:hint="eastAsia"/>
          <w:b/>
          <w:bCs/>
          <w:sz w:val="30"/>
          <w:szCs w:val="30"/>
          <w:lang w:eastAsia="zh-CN"/>
        </w:rPr>
        <w:t>相关功能需求</w:t>
      </w:r>
    </w:p>
    <w:p w:rsidR="0072687E" w:rsidRDefault="0072687E">
      <w:pPr>
        <w:rPr>
          <w:rFonts w:ascii="宋体" w:cs="宋体"/>
          <w:b/>
          <w:bCs/>
          <w:sz w:val="30"/>
          <w:szCs w:val="30"/>
          <w:lang w:eastAsia="zh-CN"/>
        </w:rPr>
      </w:pPr>
    </w:p>
    <w:tbl>
      <w:tblPr>
        <w:tblW w:w="10260" w:type="dxa"/>
        <w:tblInd w:w="-333"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996"/>
        <w:gridCol w:w="6264"/>
      </w:tblGrid>
      <w:tr w:rsidR="0072687E">
        <w:tc>
          <w:tcPr>
            <w:tcW w:w="3996"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6264"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系统应该允许教务处老师进行整体框架策略的发布</w:t>
            </w:r>
          </w:p>
        </w:tc>
      </w:tr>
      <w:tr w:rsidR="0072687E">
        <w:tc>
          <w:tcPr>
            <w:tcW w:w="3996"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Frame.Launch.End</w:t>
            </w:r>
          </w:p>
        </w:tc>
        <w:tc>
          <w:tcPr>
            <w:tcW w:w="6264"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在教务处老师输入结束发布命令时，系统要结束发布</w:t>
            </w:r>
          </w:p>
        </w:tc>
      </w:tr>
      <w:tr w:rsidR="0072687E">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Frame.Launch.Base.Description</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系统应该允许教务处老师输入框架的描述</w:t>
            </w:r>
          </w:p>
        </w:tc>
      </w:tr>
      <w:tr w:rsidR="0072687E">
        <w:tc>
          <w:tcPr>
            <w:tcW w:w="3996"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Frame.Launch.Base.Total</w:t>
            </w:r>
          </w:p>
        </w:tc>
        <w:tc>
          <w:tcPr>
            <w:tcW w:w="6264"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系统应该允许教务处老师输入框架规定的总学分</w:t>
            </w:r>
          </w:p>
        </w:tc>
      </w:tr>
      <w:tr w:rsidR="0072687E">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Frame.Launch.Base.Submit</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在教务处老师输入框架基本信息之后提交时，系统保存基本信息</w:t>
            </w:r>
          </w:p>
        </w:tc>
      </w:tr>
      <w:tr w:rsidR="0072687E">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Frame.Launch.Base.Invalid</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在教务处老师输入非法的信息时，系统提示重新输入或取</w:t>
            </w:r>
            <w:r>
              <w:rPr>
                <w:rFonts w:ascii="微软雅黑" w:eastAsia="微软雅黑" w:hAnsi="微软雅黑" w:cs="微软雅黑" w:hint="eastAsia"/>
                <w:sz w:val="24"/>
                <w:szCs w:val="24"/>
                <w:lang w:eastAsia="zh-CN"/>
              </w:rPr>
              <w:lastRenderedPageBreak/>
              <w:t>消</w:t>
            </w:r>
          </w:p>
        </w:tc>
      </w:tr>
      <w:tr w:rsidR="0072687E">
        <w:trPr>
          <w:trHeight w:val="90"/>
        </w:trPr>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Frame.Launch.Base.Blank</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如果框架基本信息缺少某项内容，系统应该提示教务处老师输入</w:t>
            </w:r>
          </w:p>
        </w:tc>
      </w:tr>
      <w:tr w:rsidR="0072687E">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Frame.Launch.Block.Create</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系统应该允许教务处老师创建课程模块</w:t>
            </w:r>
          </w:p>
        </w:tc>
      </w:tr>
      <w:tr w:rsidR="0072687E">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Frame.Launch.Block.Input</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系统应该要求教务处老师输入模块的信息</w:t>
            </w:r>
          </w:p>
        </w:tc>
      </w:tr>
      <w:tr w:rsidR="0072687E">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Frame.Launch.Block.Input.Invalid</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在教务处老师输入非法的模块信息时，系统提示错误，要求重新输入</w:t>
            </w:r>
          </w:p>
        </w:tc>
      </w:tr>
      <w:tr w:rsidR="0072687E">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Frame.Launch.Block.Input.Valid</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在教务处老师输入合法的模块信息，系统记录信息</w:t>
            </w:r>
          </w:p>
        </w:tc>
      </w:tr>
      <w:tr w:rsidR="0072687E">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Frame.Launch.Block.Input.Ensure</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在教务处老师确认创建模块时，系统记录应该生成形式化的描述，并显示</w:t>
            </w:r>
          </w:p>
        </w:tc>
      </w:tr>
      <w:tr w:rsidR="0072687E">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Frame.Launch.Block.Cancel</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在教务处老师取消模块创建时，系统回到框架发布界面</w:t>
            </w:r>
          </w:p>
        </w:tc>
      </w:tr>
      <w:tr w:rsidR="0072687E">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Frame.Launch.Block.End</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在教务处老师结束模块的创建时，系统回到框架发布界面</w:t>
            </w:r>
          </w:p>
        </w:tc>
      </w:tr>
      <w:tr w:rsidR="0072687E">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Frame.Launch</w:t>
            </w:r>
            <w:proofErr w:type="gramStart"/>
            <w:r>
              <w:rPr>
                <w:rFonts w:ascii="微软雅黑" w:eastAsia="微软雅黑" w:hAnsi="微软雅黑" w:cs="微软雅黑"/>
                <w:sz w:val="24"/>
                <w:szCs w:val="24"/>
                <w:lang w:eastAsia="zh-CN"/>
              </w:rPr>
              <w:t>..</w:t>
            </w:r>
            <w:proofErr w:type="gramEnd"/>
            <w:r>
              <w:rPr>
                <w:rFonts w:ascii="微软雅黑" w:eastAsia="微软雅黑" w:hAnsi="微软雅黑" w:cs="微软雅黑"/>
                <w:sz w:val="24"/>
                <w:szCs w:val="24"/>
                <w:lang w:eastAsia="zh-CN"/>
              </w:rPr>
              <w:t>Release</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在教务处老师确认要发布整体框架策略时，系统将整体框架策略的形式化显示设置为公开状态，可供所有用户查看</w:t>
            </w:r>
          </w:p>
        </w:tc>
      </w:tr>
      <w:tr w:rsidR="0072687E">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当教务处老师要修正整体框架策略时，系统应该向教务处老师显示当前的框架策略，用图形化的方法显示。</w:t>
            </w:r>
          </w:p>
        </w:tc>
      </w:tr>
      <w:tr w:rsidR="0072687E">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Frame.Modify.ShowCurrent</w:t>
            </w:r>
          </w:p>
        </w:tc>
        <w:tc>
          <w:tcPr>
            <w:tcW w:w="6264" w:type="dxa"/>
            <w:shd w:val="clear" w:color="auto" w:fill="E6E6E6"/>
            <w:vAlign w:val="center"/>
          </w:tcPr>
          <w:p w:rsidR="0072687E" w:rsidRDefault="00687A93" w:rsidP="0027041B">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当教务处老师结束整体框架策略的修改时，系统保存新框架，</w:t>
            </w:r>
            <w:r w:rsidR="0027041B">
              <w:rPr>
                <w:rFonts w:ascii="微软雅黑" w:eastAsia="微软雅黑" w:hAnsi="微软雅黑" w:cs="微软雅黑" w:hint="eastAsia"/>
                <w:sz w:val="24"/>
                <w:szCs w:val="24"/>
                <w:lang w:eastAsia="zh-CN"/>
              </w:rPr>
              <w:t>显示新的框架信息</w:t>
            </w:r>
          </w:p>
        </w:tc>
      </w:tr>
      <w:tr w:rsidR="0072687E">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Frame.Modify.End</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系统未修改任何信息就结束修改，系统不做任何处理</w:t>
            </w:r>
          </w:p>
        </w:tc>
      </w:tr>
      <w:tr w:rsidR="0072687E">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Frame.Modify.Null</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当教务处老师请求修改框架基本信息的时候，基本信息进入编辑状态</w:t>
            </w:r>
          </w:p>
        </w:tc>
      </w:tr>
      <w:tr w:rsidR="0072687E">
        <w:trPr>
          <w:trHeight w:val="429"/>
        </w:trPr>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Frame.Modify.Base</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系统应该允许教务处老师输入新的框架基本信息，替代原来的信息</w:t>
            </w:r>
          </w:p>
        </w:tc>
      </w:tr>
      <w:tr w:rsidR="0072687E">
        <w:trPr>
          <w:trHeight w:val="429"/>
        </w:trPr>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Frame.Modify.Base.Submit</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当教务处老师提交新的框架基本信息时，系统保存新信息，提示用户修改成功，并更新对框架基本信息的显示</w:t>
            </w:r>
          </w:p>
        </w:tc>
      </w:tr>
      <w:tr w:rsidR="0072687E">
        <w:trPr>
          <w:trHeight w:val="429"/>
        </w:trPr>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Frame.Modify.Base.Cancel</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当教务处老师取消修改框架基本信息时，基本信息退出可编辑状态</w:t>
            </w:r>
          </w:p>
        </w:tc>
      </w:tr>
      <w:tr w:rsidR="0072687E">
        <w:trPr>
          <w:trHeight w:val="429"/>
        </w:trPr>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Frame.Modify.Base.Input.Invalid</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当教务处老师输入了不合法的基本信息时，系统提示错误，要求用户重新输入，或取消</w:t>
            </w:r>
          </w:p>
        </w:tc>
      </w:tr>
      <w:tr w:rsidR="0072687E">
        <w:trPr>
          <w:trHeight w:val="429"/>
        </w:trPr>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Frame.Modify.Block</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系统应该允许教务处老师修改课程模块信息</w:t>
            </w:r>
          </w:p>
        </w:tc>
      </w:tr>
      <w:tr w:rsidR="0072687E">
        <w:trPr>
          <w:trHeight w:val="429"/>
        </w:trPr>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Frame.Modify.Block.Select</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系统应该允许教务处老师选择需要修改的课程模块</w:t>
            </w:r>
          </w:p>
        </w:tc>
      </w:tr>
      <w:tr w:rsidR="0072687E">
        <w:trPr>
          <w:trHeight w:val="429"/>
        </w:trPr>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Frame.Modify.Block.Ensure</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当用户确认要修改某课程模块时，系统显示该课程模块的全部信息，这些信息进入编辑状态</w:t>
            </w:r>
          </w:p>
        </w:tc>
      </w:tr>
      <w:tr w:rsidR="0072687E">
        <w:trPr>
          <w:trHeight w:val="429"/>
        </w:trPr>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Frame.Modify.Block.Replace</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系统应该允许教务处老师输入该课程模块的新信息，以替代原信息</w:t>
            </w:r>
          </w:p>
        </w:tc>
      </w:tr>
      <w:tr w:rsidR="0072687E">
        <w:trPr>
          <w:trHeight w:val="519"/>
        </w:trPr>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Frame.Modify.Block.InputInvalid</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当教务老师输入了合法的新信息时，系统提示错误，要求重新输入或返回</w:t>
            </w:r>
          </w:p>
        </w:tc>
      </w:tr>
      <w:tr w:rsidR="0072687E">
        <w:trPr>
          <w:trHeight w:val="429"/>
        </w:trPr>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Frame.Modify.Block.Del</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当教务处老师请求删除课程模块时，系统提示教务处老师选择要删除的课程模块，并使课程模块列表进入可编辑状态</w:t>
            </w:r>
          </w:p>
        </w:tc>
      </w:tr>
      <w:tr w:rsidR="0072687E">
        <w:trPr>
          <w:trHeight w:val="429"/>
        </w:trPr>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Frame.Modify.Block.New</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系统应该允许教务处老师新建课程模块，参见</w:t>
            </w:r>
            <w:r>
              <w:rPr>
                <w:rFonts w:ascii="微软雅黑" w:eastAsia="微软雅黑" w:hAnsi="微软雅黑" w:cs="微软雅黑"/>
                <w:sz w:val="24"/>
                <w:szCs w:val="24"/>
                <w:lang w:eastAsia="zh-CN"/>
              </w:rPr>
              <w:t>Frame.Launch.Create</w:t>
            </w:r>
          </w:p>
        </w:tc>
      </w:tr>
      <w:tr w:rsidR="0072687E">
        <w:trPr>
          <w:trHeight w:val="429"/>
        </w:trPr>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Frame.Modify.Block.Cancel</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当教务处老师取消修改时，该模块退出可编辑状态</w:t>
            </w:r>
          </w:p>
        </w:tc>
      </w:tr>
      <w:tr w:rsidR="0072687E">
        <w:trPr>
          <w:trHeight w:val="429"/>
        </w:trPr>
        <w:tc>
          <w:tcPr>
            <w:tcW w:w="399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Frame.Modify.Block.End</w:t>
            </w:r>
          </w:p>
        </w:tc>
        <w:tc>
          <w:tcPr>
            <w:tcW w:w="6264"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当教务处老师结束对模块信息的修改时，系统存储新信息，显示新的整体框架策略</w:t>
            </w:r>
          </w:p>
        </w:tc>
      </w:tr>
      <w:tr w:rsidR="0072687E">
        <w:trPr>
          <w:trHeight w:val="429"/>
        </w:trPr>
        <w:tc>
          <w:tcPr>
            <w:tcW w:w="399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Frame.Observe</w:t>
            </w:r>
          </w:p>
        </w:tc>
        <w:tc>
          <w:tcPr>
            <w:tcW w:w="6264"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系统应该允许教务处老师查看整体框架策略</w:t>
            </w:r>
          </w:p>
        </w:tc>
      </w:tr>
      <w:tr w:rsidR="0072687E">
        <w:trPr>
          <w:trHeight w:val="429"/>
        </w:trPr>
        <w:tc>
          <w:tcPr>
            <w:tcW w:w="3996" w:type="dxa"/>
            <w:tcBorders>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Frame.Observe.Show</w:t>
            </w:r>
          </w:p>
        </w:tc>
        <w:tc>
          <w:tcPr>
            <w:tcW w:w="6264" w:type="dxa"/>
            <w:tcBorders>
              <w:bottom w:val="single" w:sz="12" w:space="0" w:color="6699FF"/>
            </w:tcBorders>
            <w:shd w:val="clear" w:color="auto" w:fill="E6E6E6"/>
            <w:vAlign w:val="center"/>
          </w:tcPr>
          <w:p w:rsidR="0072687E" w:rsidRDefault="00687A93" w:rsidP="0027041B">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当教务处老师请求查看整体框架策略时，系统显示框架</w:t>
            </w:r>
            <w:r w:rsidR="0027041B">
              <w:rPr>
                <w:rFonts w:ascii="微软雅黑" w:eastAsia="微软雅黑" w:hAnsi="微软雅黑" w:cs="微软雅黑" w:hint="eastAsia"/>
                <w:sz w:val="24"/>
                <w:szCs w:val="24"/>
                <w:lang w:eastAsia="zh-CN"/>
              </w:rPr>
              <w:t>信息</w:t>
            </w:r>
          </w:p>
        </w:tc>
      </w:tr>
    </w:tbl>
    <w:p w:rsidR="00194C7C" w:rsidRPr="00194C7C" w:rsidRDefault="00194C7C">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23" w:name="用2"/>
      <w:bookmarkEnd w:id="23"/>
      <w:r>
        <w:rPr>
          <w:rFonts w:ascii="宋体" w:hAnsi="宋体" w:cs="宋体"/>
          <w:b/>
          <w:bCs/>
          <w:sz w:val="30"/>
          <w:szCs w:val="30"/>
          <w:lang w:eastAsia="zh-CN"/>
        </w:rPr>
        <w:t>3.2.2</w:t>
      </w:r>
      <w:r>
        <w:rPr>
          <w:rFonts w:ascii="宋体" w:hAnsi="宋体" w:cs="宋体" w:hint="eastAsia"/>
          <w:b/>
          <w:bCs/>
          <w:sz w:val="30"/>
          <w:szCs w:val="30"/>
          <w:lang w:eastAsia="zh-CN"/>
        </w:rPr>
        <w:t>查看统计信息</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3.2.2.1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当学校教学计划已经进入实施阶段，为了跟踪管理计划的实施和学校整体框架策略的落实，一个经过验证的教务处老师可以进行查看全校的教师统计信息，学生统计信息，课程统计信息以及各院系的教师，学生，课程统计信息。</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优先级</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3.2.2.2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刺激：教务处老师发出查看统计信息的请求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响应：系统进入查看统计信息界面</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刺激：教务处老师选择查看学生统计信息（信息主体为学生）</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响应：系统进入学生统计信息查看流程，显示全校学生统计数据，包括学生准入信息、</w:t>
      </w:r>
      <w:r>
        <w:rPr>
          <w:rFonts w:ascii="微软雅黑" w:eastAsia="微软雅黑" w:hAnsi="微软雅黑" w:cs="微软雅黑"/>
          <w:sz w:val="24"/>
          <w:szCs w:val="24"/>
          <w:lang w:eastAsia="zh-CN"/>
        </w:rPr>
        <w:tab/>
        <w:t xml:space="preserve">      </w:t>
      </w:r>
      <w:r>
        <w:rPr>
          <w:rFonts w:ascii="微软雅黑" w:eastAsia="微软雅黑" w:hAnsi="微软雅黑" w:cs="微软雅黑" w:hint="eastAsia"/>
          <w:sz w:val="24"/>
          <w:szCs w:val="24"/>
          <w:lang w:eastAsia="zh-CN"/>
        </w:rPr>
        <w:t>学生准出信息、毕业资格审核信息、留级退学资格审核信息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刺激：教务处老师选择查看教师统计信息（信息主体为教师）</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响应：系统进入教师统计信息查看流程，显示全校教师统计信息，包括教师学历分布，</w:t>
      </w:r>
      <w:r>
        <w:rPr>
          <w:rFonts w:ascii="微软雅黑" w:eastAsia="微软雅黑" w:hAnsi="微软雅黑" w:cs="微软雅黑"/>
          <w:sz w:val="24"/>
          <w:szCs w:val="24"/>
          <w:lang w:eastAsia="zh-CN"/>
        </w:rPr>
        <w:tab/>
      </w:r>
      <w:r>
        <w:rPr>
          <w:rFonts w:ascii="微软雅黑" w:eastAsia="微软雅黑" w:hAnsi="微软雅黑" w:cs="微软雅黑"/>
          <w:sz w:val="24"/>
          <w:szCs w:val="24"/>
          <w:lang w:eastAsia="zh-CN"/>
        </w:rPr>
        <w:tab/>
        <w:t xml:space="preserve">  </w:t>
      </w:r>
      <w:r>
        <w:rPr>
          <w:rFonts w:ascii="微软雅黑" w:eastAsia="微软雅黑" w:hAnsi="微软雅黑" w:cs="微软雅黑" w:hint="eastAsia"/>
          <w:sz w:val="24"/>
          <w:szCs w:val="24"/>
          <w:lang w:eastAsia="zh-CN"/>
        </w:rPr>
        <w:t>职称分布，年龄分布</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刺激：教务处老师选择查看课程统计信息（信息主体为课程）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响应：系统进入课程查看统计信息流程，显示全校课程统计信息，包括各模块课程数</w:t>
      </w:r>
      <w:r>
        <w:rPr>
          <w:rFonts w:ascii="微软雅黑" w:eastAsia="微软雅黑" w:hAnsi="微软雅黑" w:cs="微软雅黑"/>
          <w:sz w:val="24"/>
          <w:szCs w:val="24"/>
          <w:lang w:eastAsia="zh-CN"/>
        </w:rPr>
        <w:tab/>
      </w:r>
      <w:r>
        <w:rPr>
          <w:rFonts w:ascii="微软雅黑" w:eastAsia="微软雅黑" w:hAnsi="微软雅黑" w:cs="微软雅黑"/>
          <w:sz w:val="24"/>
          <w:szCs w:val="24"/>
          <w:lang w:eastAsia="zh-CN"/>
        </w:rPr>
        <w:tab/>
        <w:t xml:space="preserve">  </w:t>
      </w:r>
      <w:r>
        <w:rPr>
          <w:rFonts w:ascii="微软雅黑" w:eastAsia="微软雅黑" w:hAnsi="微软雅黑" w:cs="微软雅黑" w:hint="eastAsia"/>
          <w:sz w:val="24"/>
          <w:szCs w:val="24"/>
          <w:lang w:eastAsia="zh-CN"/>
        </w:rPr>
        <w:t>目，学分及所占百分比，各门课程的成绩分布</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刺激：教务处老师请求查看对应信息主体各个院系的统计信息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w:t>
      </w:r>
      <w:proofErr w:type="gramStart"/>
      <w:r>
        <w:rPr>
          <w:rFonts w:ascii="微软雅黑" w:eastAsia="微软雅黑" w:hAnsi="微软雅黑" w:cs="微软雅黑" w:hint="eastAsia"/>
          <w:sz w:val="24"/>
          <w:szCs w:val="24"/>
          <w:lang w:eastAsia="zh-CN"/>
        </w:rPr>
        <w:t>院系列</w:t>
      </w:r>
      <w:proofErr w:type="gramEnd"/>
      <w:r>
        <w:rPr>
          <w:rFonts w:ascii="微软雅黑" w:eastAsia="微软雅黑" w:hAnsi="微软雅黑" w:cs="微软雅黑" w:hint="eastAsia"/>
          <w:sz w:val="24"/>
          <w:szCs w:val="24"/>
          <w:lang w:eastAsia="zh-CN"/>
        </w:rPr>
        <w:t>表，提示教务处老师进行选择</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刺激：教务处老师选择院系，提交查看请求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响应：系统显示此院系对应信息主体的统计信息</w:t>
      </w:r>
      <w:r>
        <w:rPr>
          <w:rFonts w:ascii="微软雅黑" w:eastAsia="微软雅黑" w:hAnsi="微软雅黑" w:cs="微软雅黑"/>
          <w:sz w:val="24"/>
          <w:szCs w:val="24"/>
          <w:lang w:eastAsia="zh-CN"/>
        </w:rPr>
        <w:t xml:space="preserve"> </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刺激：教务处老师结束统计信息查看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响应：系统回到教务处老师初始界面</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3.2.2.3</w:t>
      </w:r>
      <w:r>
        <w:rPr>
          <w:rFonts w:ascii="宋体" w:hAnsi="宋体" w:cs="宋体" w:hint="eastAsia"/>
          <w:b/>
          <w:bCs/>
          <w:sz w:val="30"/>
          <w:szCs w:val="30"/>
          <w:lang w:eastAsia="zh-CN"/>
        </w:rPr>
        <w:t>相关功能需求</w:t>
      </w:r>
    </w:p>
    <w:p w:rsidR="0072687E" w:rsidRDefault="0072687E">
      <w:pPr>
        <w:rPr>
          <w:rFonts w:ascii="微软雅黑" w:eastAsia="微软雅黑" w:hAnsi="微软雅黑" w:cs="微软雅黑"/>
          <w:sz w:val="24"/>
          <w:szCs w:val="24"/>
        </w:rPr>
      </w:pPr>
    </w:p>
    <w:tbl>
      <w:tblPr>
        <w:tblW w:w="10530" w:type="dxa"/>
        <w:tblInd w:w="-329"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050"/>
        <w:gridCol w:w="7480"/>
      </w:tblGrid>
      <w:tr w:rsidR="0072687E">
        <w:tc>
          <w:tcPr>
            <w:tcW w:w="3050"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7480"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c>
          <w:tcPr>
            <w:tcW w:w="3050" w:type="dxa"/>
            <w:shd w:val="clear" w:color="auto" w:fill="E6E6E6"/>
            <w:vAlign w:val="center"/>
          </w:tcPr>
          <w:p w:rsidR="0072687E" w:rsidRDefault="00687A93">
            <w:pPr>
              <w:ind w:right="48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Statics.Start</w:t>
            </w:r>
          </w:p>
        </w:tc>
        <w:tc>
          <w:tcPr>
            <w:tcW w:w="7480"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当教务处老师请求查看统计信息的时候，系统进入查看统计信息界面</w:t>
            </w:r>
          </w:p>
        </w:tc>
      </w:tr>
      <w:tr w:rsidR="0072687E">
        <w:tc>
          <w:tcPr>
            <w:tcW w:w="3050" w:type="dxa"/>
            <w:vAlign w:val="center"/>
          </w:tcPr>
          <w:p w:rsidR="0072687E" w:rsidRDefault="00687A93">
            <w:pPr>
              <w:ind w:right="48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Statics.End</w:t>
            </w:r>
          </w:p>
        </w:tc>
        <w:tc>
          <w:tcPr>
            <w:tcW w:w="7480" w:type="dxa"/>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当教务处老师结束查看请求退出时，系统进入教务处老师初始界面</w:t>
            </w:r>
          </w:p>
        </w:tc>
      </w:tr>
      <w:tr w:rsidR="0072687E">
        <w:tc>
          <w:tcPr>
            <w:tcW w:w="305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Statics.SelectTarget</w:t>
            </w:r>
          </w:p>
        </w:tc>
        <w:tc>
          <w:tcPr>
            <w:tcW w:w="7480"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系统应该允许教务处老师选择查看的信息主体</w:t>
            </w:r>
          </w:p>
        </w:tc>
      </w:tr>
      <w:tr w:rsidR="0072687E">
        <w:tc>
          <w:tcPr>
            <w:tcW w:w="3050"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Statics.Course</w:t>
            </w:r>
          </w:p>
        </w:tc>
        <w:tc>
          <w:tcPr>
            <w:tcW w:w="7480" w:type="dxa"/>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当教务处老师选择查看课程统计信息时，系统显示全校课程的统计数据</w:t>
            </w:r>
          </w:p>
        </w:tc>
      </w:tr>
      <w:tr w:rsidR="0072687E">
        <w:tc>
          <w:tcPr>
            <w:tcW w:w="305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Statics.Course</w:t>
            </w:r>
            <w:r>
              <w:rPr>
                <w:rFonts w:ascii="微软雅黑" w:eastAsia="微软雅黑" w:hAnsi="微软雅黑" w:cs="微软雅黑"/>
                <w:sz w:val="24"/>
                <w:szCs w:val="24"/>
                <w:lang w:eastAsia="zh-CN"/>
              </w:rPr>
              <w:t>.Cancel</w:t>
            </w:r>
          </w:p>
        </w:tc>
        <w:tc>
          <w:tcPr>
            <w:tcW w:w="7480"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当教务处老师取消查看课程统计信息时，系统返回查看信息界面</w:t>
            </w:r>
          </w:p>
        </w:tc>
      </w:tr>
      <w:tr w:rsidR="0072687E">
        <w:tc>
          <w:tcPr>
            <w:tcW w:w="305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Statics.Course.End</w:t>
            </w:r>
          </w:p>
        </w:tc>
        <w:tc>
          <w:tcPr>
            <w:tcW w:w="748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当教务处老师结束查看课程统计信息时，系统返回查看信息界面</w:t>
            </w:r>
          </w:p>
        </w:tc>
      </w:tr>
      <w:tr w:rsidR="0072687E">
        <w:tc>
          <w:tcPr>
            <w:tcW w:w="305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Statics.Course.Institute</w:t>
            </w:r>
          </w:p>
        </w:tc>
        <w:tc>
          <w:tcPr>
            <w:tcW w:w="7480"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当教务处老师请求查看院系课程统计信息时，系统显示可查看</w:t>
            </w:r>
            <w:proofErr w:type="gramStart"/>
            <w:r>
              <w:rPr>
                <w:rFonts w:ascii="微软雅黑" w:eastAsia="微软雅黑" w:hAnsi="微软雅黑" w:cs="微软雅黑" w:hint="eastAsia"/>
                <w:sz w:val="24"/>
                <w:szCs w:val="24"/>
                <w:lang w:eastAsia="zh-CN"/>
              </w:rPr>
              <w:t>院系列</w:t>
            </w:r>
            <w:proofErr w:type="gramEnd"/>
            <w:r>
              <w:rPr>
                <w:rFonts w:ascii="微软雅黑" w:eastAsia="微软雅黑" w:hAnsi="微软雅黑" w:cs="微软雅黑" w:hint="eastAsia"/>
                <w:sz w:val="24"/>
                <w:szCs w:val="24"/>
                <w:lang w:eastAsia="zh-CN"/>
              </w:rPr>
              <w:t>表，提示教务处老师选择</w:t>
            </w:r>
          </w:p>
        </w:tc>
      </w:tr>
      <w:tr w:rsidR="0072687E">
        <w:tc>
          <w:tcPr>
            <w:tcW w:w="305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lastRenderedPageBreak/>
              <w:t>Statics.Course.SelectIns</w:t>
            </w:r>
          </w:p>
        </w:tc>
        <w:tc>
          <w:tcPr>
            <w:tcW w:w="748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当教务处老师选择想要查看的院系并确认时，系统显示该院系课程统计信息</w:t>
            </w:r>
          </w:p>
        </w:tc>
      </w:tr>
      <w:tr w:rsidR="0072687E">
        <w:tc>
          <w:tcPr>
            <w:tcW w:w="305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Statics.Teacher</w:t>
            </w:r>
          </w:p>
        </w:tc>
        <w:tc>
          <w:tcPr>
            <w:tcW w:w="748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当教务处老师选择查看教师统计信息时，系统显示全校教师的统计数据</w:t>
            </w:r>
          </w:p>
        </w:tc>
      </w:tr>
      <w:tr w:rsidR="0072687E">
        <w:tc>
          <w:tcPr>
            <w:tcW w:w="305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Statics.Teacher.Canc</w:t>
            </w:r>
            <w:r>
              <w:rPr>
                <w:rFonts w:ascii="微软雅黑" w:eastAsia="微软雅黑" w:hAnsi="微软雅黑" w:cs="微软雅黑"/>
                <w:sz w:val="24"/>
                <w:szCs w:val="24"/>
                <w:lang w:eastAsia="zh-CN"/>
              </w:rPr>
              <w:t>el</w:t>
            </w:r>
          </w:p>
        </w:tc>
        <w:tc>
          <w:tcPr>
            <w:tcW w:w="7480" w:type="dxa"/>
            <w:shd w:val="clear" w:color="auto" w:fill="FFFFFF"/>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当教务处老师取消查看教师统计信息时，系统返回查看信息界面</w:t>
            </w:r>
          </w:p>
        </w:tc>
      </w:tr>
      <w:tr w:rsidR="0072687E">
        <w:tc>
          <w:tcPr>
            <w:tcW w:w="305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Statics.Teacher.End</w:t>
            </w:r>
          </w:p>
        </w:tc>
        <w:tc>
          <w:tcPr>
            <w:tcW w:w="7480"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当教务处老师结束查看教师统计信息时，系统返回查看信息界面</w:t>
            </w:r>
          </w:p>
        </w:tc>
      </w:tr>
      <w:tr w:rsidR="0072687E">
        <w:tc>
          <w:tcPr>
            <w:tcW w:w="305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Statics.Teacher.Institute</w:t>
            </w:r>
          </w:p>
        </w:tc>
        <w:tc>
          <w:tcPr>
            <w:tcW w:w="7480" w:type="dxa"/>
            <w:shd w:val="clear" w:color="auto" w:fill="FFFFFF"/>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当教务处老师请求查看院系教师统计信息时，系统显示可查看</w:t>
            </w:r>
            <w:proofErr w:type="gramStart"/>
            <w:r>
              <w:rPr>
                <w:rFonts w:ascii="微软雅黑" w:eastAsia="微软雅黑" w:hAnsi="微软雅黑" w:cs="微软雅黑" w:hint="eastAsia"/>
                <w:sz w:val="24"/>
                <w:szCs w:val="24"/>
                <w:lang w:eastAsia="zh-CN"/>
              </w:rPr>
              <w:t>院系列</w:t>
            </w:r>
            <w:proofErr w:type="gramEnd"/>
            <w:r>
              <w:rPr>
                <w:rFonts w:ascii="微软雅黑" w:eastAsia="微软雅黑" w:hAnsi="微软雅黑" w:cs="微软雅黑" w:hint="eastAsia"/>
                <w:sz w:val="24"/>
                <w:szCs w:val="24"/>
                <w:lang w:eastAsia="zh-CN"/>
              </w:rPr>
              <w:t>表，提示教务处老师选择</w:t>
            </w:r>
          </w:p>
        </w:tc>
      </w:tr>
      <w:tr w:rsidR="0072687E">
        <w:trPr>
          <w:trHeight w:val="876"/>
        </w:trPr>
        <w:tc>
          <w:tcPr>
            <w:tcW w:w="305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Staitcs.Teacher.SelectIns</w:t>
            </w:r>
          </w:p>
        </w:tc>
        <w:tc>
          <w:tcPr>
            <w:tcW w:w="7480"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当教务处老师选择想要查看的院系并确认时，系统显示该院系课程统计信息</w:t>
            </w:r>
          </w:p>
        </w:tc>
      </w:tr>
      <w:tr w:rsidR="0072687E">
        <w:tc>
          <w:tcPr>
            <w:tcW w:w="305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Statics.Student</w:t>
            </w:r>
          </w:p>
        </w:tc>
        <w:tc>
          <w:tcPr>
            <w:tcW w:w="7480" w:type="dxa"/>
            <w:shd w:val="clear" w:color="auto" w:fill="FFFFFF"/>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当教务处老师选择查看学生统计信息时，系统显示学生课程的统计数据</w:t>
            </w:r>
          </w:p>
        </w:tc>
      </w:tr>
      <w:tr w:rsidR="0072687E">
        <w:tc>
          <w:tcPr>
            <w:tcW w:w="305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Statics.Student.Canc</w:t>
            </w:r>
            <w:r>
              <w:rPr>
                <w:rFonts w:ascii="微软雅黑" w:eastAsia="微软雅黑" w:hAnsi="微软雅黑" w:cs="微软雅黑"/>
                <w:sz w:val="24"/>
                <w:szCs w:val="24"/>
                <w:lang w:eastAsia="zh-CN"/>
              </w:rPr>
              <w:t>el</w:t>
            </w:r>
          </w:p>
        </w:tc>
        <w:tc>
          <w:tcPr>
            <w:tcW w:w="7480"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当教务处老师取消查看学生统计信息时，系统返回查看信息界面</w:t>
            </w:r>
          </w:p>
        </w:tc>
      </w:tr>
      <w:tr w:rsidR="0072687E">
        <w:tc>
          <w:tcPr>
            <w:tcW w:w="305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Statics.Student.End</w:t>
            </w:r>
          </w:p>
        </w:tc>
        <w:tc>
          <w:tcPr>
            <w:tcW w:w="7480" w:type="dxa"/>
            <w:shd w:val="clear" w:color="auto" w:fill="FFFFFF"/>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当教务处老师结束查看学生统计信息时，系统返回查看信息界面</w:t>
            </w:r>
          </w:p>
        </w:tc>
      </w:tr>
      <w:tr w:rsidR="0072687E">
        <w:tc>
          <w:tcPr>
            <w:tcW w:w="305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Statics.Student.Institute</w:t>
            </w:r>
          </w:p>
        </w:tc>
        <w:tc>
          <w:tcPr>
            <w:tcW w:w="748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当教务处老师请求查看院系教师统计信息时，系统显示可查看</w:t>
            </w:r>
            <w:proofErr w:type="gramStart"/>
            <w:r>
              <w:rPr>
                <w:rFonts w:ascii="微软雅黑" w:eastAsia="微软雅黑" w:hAnsi="微软雅黑" w:cs="微软雅黑" w:hint="eastAsia"/>
                <w:sz w:val="24"/>
                <w:szCs w:val="24"/>
                <w:lang w:eastAsia="zh-CN"/>
              </w:rPr>
              <w:t>院系列</w:t>
            </w:r>
            <w:proofErr w:type="gramEnd"/>
            <w:r>
              <w:rPr>
                <w:rFonts w:ascii="微软雅黑" w:eastAsia="微软雅黑" w:hAnsi="微软雅黑" w:cs="微软雅黑" w:hint="eastAsia"/>
                <w:sz w:val="24"/>
                <w:szCs w:val="24"/>
                <w:lang w:eastAsia="zh-CN"/>
              </w:rPr>
              <w:t>表，提示教务处老师选择</w:t>
            </w:r>
          </w:p>
        </w:tc>
      </w:tr>
      <w:tr w:rsidR="0072687E">
        <w:tc>
          <w:tcPr>
            <w:tcW w:w="3050" w:type="dxa"/>
            <w:tcBorders>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rPr>
              <w:t>Statics.Student.SelectIns</w:t>
            </w:r>
          </w:p>
        </w:tc>
        <w:tc>
          <w:tcPr>
            <w:tcW w:w="7480" w:type="dxa"/>
            <w:tcBorders>
              <w:bottom w:val="single" w:sz="12" w:space="0" w:color="6699FF"/>
            </w:tcBorders>
            <w:shd w:val="clear" w:color="auto" w:fill="FFFFFF"/>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当教务处老师选择想要查看的院系并确认时，系统显示该院系课程统计信息</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24" w:name="用3"/>
      <w:bookmarkEnd w:id="24"/>
      <w:r>
        <w:rPr>
          <w:rFonts w:ascii="宋体" w:hAnsi="宋体" w:cs="宋体"/>
          <w:b/>
          <w:bCs/>
          <w:sz w:val="30"/>
          <w:szCs w:val="30"/>
          <w:lang w:eastAsia="zh-CN"/>
        </w:rPr>
        <w:t>3.2.3</w:t>
      </w:r>
      <w:r>
        <w:rPr>
          <w:rFonts w:ascii="宋体" w:hAnsi="宋体" w:cs="宋体" w:hint="eastAsia"/>
          <w:b/>
          <w:bCs/>
          <w:sz w:val="30"/>
          <w:szCs w:val="30"/>
          <w:lang w:eastAsia="zh-CN"/>
        </w:rPr>
        <w:t>查看教学计划</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3.2.3.1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在院系已经根据学校的整体框架策略制定具体的教学计划并录入系统之后，一个经过验证的教务处老师可以查看各院系的教务计划，已进行评估管理。</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优先级</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3.2.3.2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 xml:space="preserve">     </w:t>
      </w:r>
      <w:r>
        <w:rPr>
          <w:rFonts w:ascii="微软雅黑" w:eastAsia="微软雅黑" w:hAnsi="微软雅黑" w:cs="微软雅黑" w:hint="eastAsia"/>
          <w:sz w:val="24"/>
          <w:szCs w:val="24"/>
          <w:lang w:eastAsia="zh-CN"/>
        </w:rPr>
        <w:t>刺激：教务处老师发出查看教学计划的请求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响应：系统显示学校各院系列表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刺激：教务处老师选择院系并提交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响应：系统显示所选院系的教学计划信息，包括各模块课程，各模块学分，各个课程</w:t>
      </w:r>
      <w:r>
        <w:rPr>
          <w:rFonts w:ascii="微软雅黑" w:eastAsia="微软雅黑" w:hAnsi="微软雅黑" w:cs="微软雅黑"/>
          <w:sz w:val="24"/>
          <w:szCs w:val="24"/>
          <w:lang w:eastAsia="zh-CN"/>
        </w:rPr>
        <w:tab/>
      </w:r>
      <w:r>
        <w:rPr>
          <w:rFonts w:ascii="微软雅黑" w:eastAsia="微软雅黑" w:hAnsi="微软雅黑" w:cs="微软雅黑"/>
          <w:sz w:val="24"/>
          <w:szCs w:val="24"/>
          <w:lang w:eastAsia="zh-CN"/>
        </w:rPr>
        <w:tab/>
        <w:t xml:space="preserve">   </w:t>
      </w:r>
      <w:r>
        <w:rPr>
          <w:rFonts w:ascii="微软雅黑" w:eastAsia="微软雅黑" w:hAnsi="微软雅黑" w:cs="微软雅黑" w:hint="eastAsia"/>
          <w:sz w:val="24"/>
          <w:szCs w:val="24"/>
          <w:lang w:eastAsia="zh-CN"/>
        </w:rPr>
        <w:t>的课程号，课程名，学分，学时。</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刺激：教务处选择了尚没有提交教学计划的院系</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响应：系统提示所要求的信息不存在，返回</w:t>
      </w:r>
      <w:proofErr w:type="gramStart"/>
      <w:r>
        <w:rPr>
          <w:rFonts w:ascii="微软雅黑" w:eastAsia="微软雅黑" w:hAnsi="微软雅黑" w:cs="微软雅黑" w:hint="eastAsia"/>
          <w:sz w:val="24"/>
          <w:szCs w:val="24"/>
          <w:lang w:eastAsia="zh-CN"/>
        </w:rPr>
        <w:t>院系列</w:t>
      </w:r>
      <w:proofErr w:type="gramEnd"/>
      <w:r>
        <w:rPr>
          <w:rFonts w:ascii="微软雅黑" w:eastAsia="微软雅黑" w:hAnsi="微软雅黑" w:cs="微软雅黑" w:hint="eastAsia"/>
          <w:sz w:val="24"/>
          <w:szCs w:val="24"/>
          <w:lang w:eastAsia="zh-CN"/>
        </w:rPr>
        <w:t>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刺激：教务处老师选择教学计划中某个课程，请求查看课程具体信息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响应：系统显示该课程的具体信息，包括授课教师，授课时间，课程大纲（可能尚未</w:t>
      </w:r>
      <w:r>
        <w:rPr>
          <w:rFonts w:ascii="微软雅黑" w:eastAsia="微软雅黑" w:hAnsi="微软雅黑" w:cs="微软雅黑"/>
          <w:sz w:val="24"/>
          <w:szCs w:val="24"/>
          <w:lang w:eastAsia="zh-CN"/>
        </w:rPr>
        <w:tab/>
      </w:r>
      <w:r>
        <w:rPr>
          <w:rFonts w:ascii="微软雅黑" w:eastAsia="微软雅黑" w:hAnsi="微软雅黑" w:cs="微软雅黑"/>
          <w:sz w:val="24"/>
          <w:szCs w:val="24"/>
          <w:lang w:eastAsia="zh-CN"/>
        </w:rPr>
        <w:tab/>
        <w:t xml:space="preserve">   </w:t>
      </w:r>
      <w:r>
        <w:rPr>
          <w:rFonts w:ascii="微软雅黑" w:eastAsia="微软雅黑" w:hAnsi="微软雅黑" w:cs="微软雅黑" w:hint="eastAsia"/>
          <w:sz w:val="24"/>
          <w:szCs w:val="24"/>
          <w:lang w:eastAsia="zh-CN"/>
        </w:rPr>
        <w:t>添加）</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刺激：教务处老师结束教学计划查看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响应：系统返回教务处老师初始界面</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3.2.3.3</w:t>
      </w:r>
      <w:r>
        <w:rPr>
          <w:rFonts w:ascii="宋体" w:hAnsi="宋体" w:cs="宋体" w:hint="eastAsia"/>
          <w:b/>
          <w:bCs/>
          <w:sz w:val="30"/>
          <w:szCs w:val="30"/>
          <w:lang w:eastAsia="zh-CN"/>
        </w:rPr>
        <w:t>相关功能需求</w:t>
      </w:r>
    </w:p>
    <w:p w:rsidR="0072687E" w:rsidRDefault="0072687E">
      <w:pPr>
        <w:rPr>
          <w:rFonts w:ascii="微软雅黑" w:eastAsia="微软雅黑" w:hAnsi="微软雅黑" w:cs="微软雅黑"/>
          <w:sz w:val="24"/>
          <w:szCs w:val="24"/>
          <w:lang w:eastAsia="zh-CN"/>
        </w:rPr>
      </w:pPr>
    </w:p>
    <w:tbl>
      <w:tblPr>
        <w:tblW w:w="10464" w:type="dxa"/>
        <w:tblInd w:w="-263"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012"/>
        <w:gridCol w:w="7452"/>
      </w:tblGrid>
      <w:tr w:rsidR="0072687E">
        <w:tc>
          <w:tcPr>
            <w:tcW w:w="3012"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7452"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c>
          <w:tcPr>
            <w:tcW w:w="3012" w:type="dxa"/>
            <w:shd w:val="clear" w:color="auto" w:fill="E6E6E6"/>
            <w:vAlign w:val="center"/>
          </w:tcPr>
          <w:p w:rsidR="0072687E" w:rsidRDefault="00687A93">
            <w:pPr>
              <w:ind w:right="48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Plan.Observe</w:t>
            </w:r>
          </w:p>
        </w:tc>
        <w:tc>
          <w:tcPr>
            <w:tcW w:w="7452"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系统应该允许教务处老师查看各院系的教学计划</w:t>
            </w:r>
          </w:p>
        </w:tc>
      </w:tr>
      <w:tr w:rsidR="0072687E">
        <w:tc>
          <w:tcPr>
            <w:tcW w:w="3012"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Plan.Observe.Frame</w:t>
            </w:r>
          </w:p>
        </w:tc>
        <w:tc>
          <w:tcPr>
            <w:tcW w:w="7452"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系统应该将院系教学计划按照整体框架策略的骨架进行图形化显示</w:t>
            </w:r>
          </w:p>
        </w:tc>
      </w:tr>
      <w:tr w:rsidR="0072687E">
        <w:tc>
          <w:tcPr>
            <w:tcW w:w="3012"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Plan.Selectlns.Showlns</w:t>
            </w:r>
          </w:p>
        </w:tc>
        <w:tc>
          <w:tcPr>
            <w:tcW w:w="7452"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当教务处老师请求查看教学计划时，系统显示全校的</w:t>
            </w:r>
            <w:proofErr w:type="gramStart"/>
            <w:r>
              <w:rPr>
                <w:rFonts w:ascii="微软雅黑" w:eastAsia="微软雅黑" w:hAnsi="微软雅黑" w:hint="eastAsia"/>
                <w:sz w:val="24"/>
                <w:szCs w:val="24"/>
              </w:rPr>
              <w:t>院系列</w:t>
            </w:r>
            <w:proofErr w:type="gramEnd"/>
            <w:r>
              <w:rPr>
                <w:rFonts w:ascii="微软雅黑" w:eastAsia="微软雅黑" w:hAnsi="微软雅黑" w:hint="eastAsia"/>
                <w:sz w:val="24"/>
                <w:szCs w:val="24"/>
              </w:rPr>
              <w:t>表</w:t>
            </w:r>
          </w:p>
        </w:tc>
      </w:tr>
      <w:tr w:rsidR="0072687E">
        <w:tc>
          <w:tcPr>
            <w:tcW w:w="3012"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Plan.Selectlns.ShowPlan</w:t>
            </w:r>
          </w:p>
        </w:tc>
        <w:tc>
          <w:tcPr>
            <w:tcW w:w="7452"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当教务处老师选择了查看的院系并确认时，系统显示该院系的教学计划</w:t>
            </w:r>
          </w:p>
        </w:tc>
      </w:tr>
      <w:tr w:rsidR="0072687E">
        <w:tc>
          <w:tcPr>
            <w:tcW w:w="3012"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Plan.Selectlns.Show.End</w:t>
            </w:r>
          </w:p>
        </w:tc>
        <w:tc>
          <w:tcPr>
            <w:tcW w:w="7452"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当教务处老师查看完毕时，系统返回</w:t>
            </w:r>
            <w:proofErr w:type="gramStart"/>
            <w:r>
              <w:rPr>
                <w:rFonts w:ascii="微软雅黑" w:eastAsia="微软雅黑" w:hAnsi="微软雅黑" w:hint="eastAsia"/>
                <w:sz w:val="24"/>
                <w:szCs w:val="24"/>
              </w:rPr>
              <w:t>院系列表选择</w:t>
            </w:r>
            <w:proofErr w:type="gramEnd"/>
            <w:r>
              <w:rPr>
                <w:rFonts w:ascii="微软雅黑" w:eastAsia="微软雅黑" w:hAnsi="微软雅黑" w:hint="eastAsia"/>
                <w:sz w:val="24"/>
                <w:szCs w:val="24"/>
              </w:rPr>
              <w:t>界面</w:t>
            </w:r>
          </w:p>
        </w:tc>
      </w:tr>
      <w:tr w:rsidR="0072687E">
        <w:tc>
          <w:tcPr>
            <w:tcW w:w="3012"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Plan.Selectlns.NoInfo</w:t>
            </w:r>
          </w:p>
        </w:tc>
        <w:tc>
          <w:tcPr>
            <w:tcW w:w="7452"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当教务处选择的院系教学计划尚未录入时，系统显示信息不存在，返回</w:t>
            </w:r>
            <w:proofErr w:type="gramStart"/>
            <w:r>
              <w:rPr>
                <w:rFonts w:ascii="微软雅黑" w:eastAsia="微软雅黑" w:hAnsi="微软雅黑" w:hint="eastAsia"/>
                <w:sz w:val="24"/>
                <w:szCs w:val="24"/>
              </w:rPr>
              <w:t>院系列表选择</w:t>
            </w:r>
            <w:proofErr w:type="gramEnd"/>
            <w:r>
              <w:rPr>
                <w:rFonts w:ascii="微软雅黑" w:eastAsia="微软雅黑" w:hAnsi="微软雅黑" w:hint="eastAsia"/>
                <w:sz w:val="24"/>
                <w:szCs w:val="24"/>
              </w:rPr>
              <w:t>界面</w:t>
            </w:r>
          </w:p>
        </w:tc>
      </w:tr>
      <w:tr w:rsidR="0072687E">
        <w:tc>
          <w:tcPr>
            <w:tcW w:w="3012"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Plan.ShowDetail</w:t>
            </w:r>
          </w:p>
        </w:tc>
        <w:tc>
          <w:tcPr>
            <w:tcW w:w="7452"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系统允许教务处老师查看教学计划中课程的具体信息</w:t>
            </w:r>
          </w:p>
        </w:tc>
      </w:tr>
      <w:tr w:rsidR="0072687E">
        <w:tc>
          <w:tcPr>
            <w:tcW w:w="3012"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Plan.ShowDetail.Select</w:t>
            </w:r>
          </w:p>
        </w:tc>
        <w:tc>
          <w:tcPr>
            <w:tcW w:w="7452"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当教务处老师选择了某个课程，请求查看课程信息时，系统显示该课程的具体信息</w:t>
            </w:r>
          </w:p>
        </w:tc>
      </w:tr>
      <w:tr w:rsidR="0072687E">
        <w:tc>
          <w:tcPr>
            <w:tcW w:w="3012" w:type="dxa"/>
            <w:tcBorders>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Plan.ShowDetail.End</w:t>
            </w:r>
          </w:p>
        </w:tc>
        <w:tc>
          <w:tcPr>
            <w:tcW w:w="7452" w:type="dxa"/>
            <w:tcBorders>
              <w:bottom w:val="single" w:sz="12" w:space="0" w:color="6699FF"/>
            </w:tcBorders>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当教务处老师查看完毕课程信息之后，系统返回教学计划查看界面</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25" w:name="用4。1"/>
      <w:bookmarkEnd w:id="25"/>
      <w:r>
        <w:rPr>
          <w:rFonts w:ascii="宋体" w:hAnsi="宋体" w:cs="宋体"/>
          <w:b/>
          <w:bCs/>
          <w:sz w:val="30"/>
          <w:szCs w:val="30"/>
          <w:lang w:eastAsia="zh-CN"/>
        </w:rPr>
        <w:t>3.2.4.1</w:t>
      </w:r>
      <w:r>
        <w:rPr>
          <w:rFonts w:ascii="宋体" w:hAnsi="宋体" w:cs="宋体" w:hint="eastAsia"/>
          <w:b/>
          <w:bCs/>
          <w:sz w:val="30"/>
          <w:szCs w:val="30"/>
          <w:lang w:eastAsia="zh-CN"/>
        </w:rPr>
        <w:t>通识课程管理</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 xml:space="preserve">     </w:t>
      </w:r>
      <w:r>
        <w:rPr>
          <w:rFonts w:ascii="宋体" w:hAnsi="宋体" w:cs="宋体"/>
          <w:b/>
          <w:bCs/>
          <w:sz w:val="30"/>
          <w:szCs w:val="30"/>
          <w:lang w:eastAsia="zh-CN"/>
        </w:rPr>
        <w:t>3.2.4.1.1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在学校通过某个或者某些通识课程的开设计划之后，一个经过验证的教务处老师可以进行</w:t>
      </w:r>
      <w:proofErr w:type="gramStart"/>
      <w:r>
        <w:rPr>
          <w:rFonts w:ascii="微软雅黑" w:eastAsia="微软雅黑" w:hAnsi="微软雅黑" w:cs="微软雅黑" w:hint="eastAsia"/>
          <w:sz w:val="24"/>
          <w:szCs w:val="24"/>
          <w:lang w:eastAsia="zh-CN"/>
        </w:rPr>
        <w:t>对改通识</w:t>
      </w:r>
      <w:proofErr w:type="gramEnd"/>
      <w:r>
        <w:rPr>
          <w:rFonts w:ascii="微软雅黑" w:eastAsia="微软雅黑" w:hAnsi="微软雅黑" w:cs="微软雅黑" w:hint="eastAsia"/>
          <w:sz w:val="24"/>
          <w:szCs w:val="24"/>
          <w:lang w:eastAsia="zh-CN"/>
        </w:rPr>
        <w:t>课程的发布，管理，系统可以对通识课程列表进行更新。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优先级</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3.2.4.1.2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刺激：教务处老师请求进行通识课程管理</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响应：系统进入通识课程管理界面</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刺激：教务处老师请求发布通识课程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响应：系统进入课程新建及发布界面</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刺激：教务处老师输入课程信息，包括课程号、课程名、授课教师，课程学分学时，</w:t>
      </w:r>
      <w:r>
        <w:rPr>
          <w:rFonts w:ascii="微软雅黑" w:eastAsia="微软雅黑" w:hAnsi="微软雅黑" w:cs="微软雅黑"/>
          <w:sz w:val="24"/>
          <w:szCs w:val="24"/>
          <w:lang w:eastAsia="zh-CN"/>
        </w:rPr>
        <w:tab/>
      </w:r>
      <w:r>
        <w:rPr>
          <w:rFonts w:ascii="微软雅黑" w:eastAsia="微软雅黑" w:hAnsi="微软雅黑" w:cs="微软雅黑"/>
          <w:sz w:val="24"/>
          <w:szCs w:val="24"/>
          <w:lang w:eastAsia="zh-CN"/>
        </w:rPr>
        <w:tab/>
        <w:t xml:space="preserve">   </w:t>
      </w:r>
      <w:r>
        <w:rPr>
          <w:rFonts w:ascii="微软雅黑" w:eastAsia="微软雅黑" w:hAnsi="微软雅黑" w:cs="微软雅黑" w:hint="eastAsia"/>
          <w:sz w:val="24"/>
          <w:szCs w:val="24"/>
          <w:lang w:eastAsia="zh-CN"/>
        </w:rPr>
        <w:t>并确认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响应：系统存储课程信息，更新通识课程列表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刺激：教务处老师输入错误的课程信息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响应：系统提示错误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刺激：教务处老师结束发布</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响应：系统返回通</w:t>
      </w:r>
      <w:proofErr w:type="gramStart"/>
      <w:r>
        <w:rPr>
          <w:rFonts w:ascii="微软雅黑" w:eastAsia="微软雅黑" w:hAnsi="微软雅黑" w:cs="微软雅黑" w:hint="eastAsia"/>
          <w:sz w:val="24"/>
          <w:szCs w:val="24"/>
          <w:lang w:eastAsia="zh-CN"/>
        </w:rPr>
        <w:t>识课管理</w:t>
      </w:r>
      <w:proofErr w:type="gramEnd"/>
      <w:r>
        <w:rPr>
          <w:rFonts w:ascii="微软雅黑" w:eastAsia="微软雅黑" w:hAnsi="微软雅黑" w:cs="微软雅黑" w:hint="eastAsia"/>
          <w:sz w:val="24"/>
          <w:szCs w:val="24"/>
          <w:lang w:eastAsia="zh-CN"/>
        </w:rPr>
        <w:t>页面</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刺激：教务处老师请求修改通识课程信息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w:t>
      </w:r>
      <w:proofErr w:type="gramStart"/>
      <w:r>
        <w:rPr>
          <w:rFonts w:ascii="微软雅黑" w:eastAsia="微软雅黑" w:hAnsi="微软雅黑" w:cs="微软雅黑" w:hint="eastAsia"/>
          <w:sz w:val="24"/>
          <w:szCs w:val="24"/>
          <w:lang w:eastAsia="zh-CN"/>
        </w:rPr>
        <w:t>通识课列表</w:t>
      </w:r>
      <w:proofErr w:type="gramEnd"/>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刺激：教务处老师选择课程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响应：系统显示该课程信息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刺激：教务处老师修改课程信息，并确认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响应：系统显示新的课程信息，并保存</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刺激：教务处老师取消修改</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响应：系统返回课程信息显示页面</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刺激：教务处老师结束通识课程信息修改</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响应：系统返回通</w:t>
      </w:r>
      <w:proofErr w:type="gramStart"/>
      <w:r>
        <w:rPr>
          <w:rFonts w:ascii="微软雅黑" w:eastAsia="微软雅黑" w:hAnsi="微软雅黑" w:cs="微软雅黑" w:hint="eastAsia"/>
          <w:sz w:val="24"/>
          <w:szCs w:val="24"/>
          <w:lang w:eastAsia="zh-CN"/>
        </w:rPr>
        <w:t>识课管理</w:t>
      </w:r>
      <w:proofErr w:type="gramEnd"/>
      <w:r>
        <w:rPr>
          <w:rFonts w:ascii="微软雅黑" w:eastAsia="微软雅黑" w:hAnsi="微软雅黑" w:cs="微软雅黑" w:hint="eastAsia"/>
          <w:sz w:val="24"/>
          <w:szCs w:val="24"/>
          <w:lang w:eastAsia="zh-CN"/>
        </w:rPr>
        <w:t>界面</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刺激：教务处老师选择删除课程操作</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 xml:space="preserve">     </w:t>
      </w:r>
      <w:r>
        <w:rPr>
          <w:rFonts w:ascii="微软雅黑" w:eastAsia="微软雅黑" w:hAnsi="微软雅黑" w:cs="微软雅黑" w:hint="eastAsia"/>
          <w:sz w:val="24"/>
          <w:szCs w:val="24"/>
          <w:lang w:eastAsia="zh-CN"/>
        </w:rPr>
        <w:t>响应：系统显示通识课程列表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刺激：教务处老师选择课程，提交删除请求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响应；系统提示教务处老师确认删除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刺激：教务处老师确认删除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响应：系统提示删除成功，并更新课程列表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刺激：教务处老师取消删除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响应：系统返回课程选择页面</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刺激：教务处老师退出删除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响应：系统返回</w:t>
      </w:r>
      <w:proofErr w:type="gramStart"/>
      <w:r>
        <w:rPr>
          <w:rFonts w:ascii="微软雅黑" w:eastAsia="微软雅黑" w:hAnsi="微软雅黑" w:cs="微软雅黑" w:hint="eastAsia"/>
          <w:sz w:val="24"/>
          <w:szCs w:val="24"/>
          <w:lang w:eastAsia="zh-CN"/>
        </w:rPr>
        <w:t>通识课管理</w:t>
      </w:r>
      <w:proofErr w:type="gramEnd"/>
    </w:p>
    <w:p w:rsidR="0072687E" w:rsidRDefault="0072687E">
      <w:pPr>
        <w:rPr>
          <w:rFonts w:ascii="微软雅黑" w:eastAsia="微软雅黑" w:hAnsi="微软雅黑" w:cs="微软雅黑"/>
          <w:sz w:val="24"/>
          <w:szCs w:val="24"/>
          <w:lang w:eastAsia="zh-CN"/>
        </w:rPr>
      </w:pPr>
    </w:p>
    <w:p w:rsidR="0072687E" w:rsidRDefault="00687A93">
      <w:pPr>
        <w:rPr>
          <w:rFonts w:ascii="宋体" w:cs="宋体"/>
          <w:b/>
          <w:bCs/>
          <w:sz w:val="30"/>
          <w:szCs w:val="30"/>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3.2.4.1.3</w:t>
      </w:r>
      <w:r>
        <w:rPr>
          <w:rFonts w:ascii="宋体" w:hAnsi="宋体" w:cs="宋体" w:hint="eastAsia"/>
          <w:b/>
          <w:bCs/>
          <w:sz w:val="30"/>
          <w:szCs w:val="30"/>
          <w:lang w:eastAsia="zh-CN"/>
        </w:rPr>
        <w:t>相关功能需求</w:t>
      </w:r>
    </w:p>
    <w:p w:rsidR="0072687E" w:rsidRDefault="0072687E">
      <w:pPr>
        <w:rPr>
          <w:rFonts w:ascii="宋体" w:cs="宋体"/>
          <w:b/>
          <w:bCs/>
          <w:sz w:val="30"/>
          <w:szCs w:val="30"/>
          <w:lang w:eastAsia="zh-CN"/>
        </w:rPr>
      </w:pPr>
    </w:p>
    <w:tbl>
      <w:tblPr>
        <w:tblW w:w="10630" w:type="dxa"/>
        <w:tblInd w:w="-429"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400"/>
        <w:gridCol w:w="7230"/>
      </w:tblGrid>
      <w:tr w:rsidR="0072687E">
        <w:tc>
          <w:tcPr>
            <w:tcW w:w="3400"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7230"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c>
          <w:tcPr>
            <w:tcW w:w="3400" w:type="dxa"/>
            <w:shd w:val="clear" w:color="auto" w:fill="E6E6E6"/>
            <w:vAlign w:val="center"/>
          </w:tcPr>
          <w:p w:rsidR="0072687E" w:rsidRDefault="00687A93">
            <w:pPr>
              <w:ind w:right="48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Liberal.Manage</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系统应该允许教务处老师进行通识课程管理</w:t>
            </w:r>
          </w:p>
        </w:tc>
      </w:tr>
      <w:tr w:rsidR="0072687E">
        <w:tc>
          <w:tcPr>
            <w:tcW w:w="3400" w:type="dxa"/>
            <w:vAlign w:val="center"/>
          </w:tcPr>
          <w:p w:rsidR="0072687E" w:rsidRDefault="00687A93">
            <w:pPr>
              <w:ind w:right="48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Liberal.Manage.Start</w:t>
            </w:r>
          </w:p>
        </w:tc>
        <w:tc>
          <w:tcPr>
            <w:tcW w:w="7230" w:type="dxa"/>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当教务处老师请求对通识课程进行管理时，系统进入通识课程管理界面</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Liberal.Manage.End</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当教务处老师结束通识课程管理时，系统返回教务处老师初始界面</w:t>
            </w:r>
          </w:p>
        </w:tc>
      </w:tr>
      <w:tr w:rsidR="0072687E">
        <w:tc>
          <w:tcPr>
            <w:tcW w:w="3400"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Liberal.Search.Filter</w:t>
            </w:r>
          </w:p>
        </w:tc>
        <w:tc>
          <w:tcPr>
            <w:tcW w:w="7230" w:type="dxa"/>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系统应该允许教务处老师根据开课老师，选读人数范围筛选通识课程列表，方便查看</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Liberal.Search.ByNum</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系统应该允许教务处老师根据课程号对课程进行检索</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Liberal.Launch</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系统应该允许教务处老师发布通识课程</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Liberal.Launch.Input</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系统要求教务处老师输入课程信息</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Liberal.Launch.Input.Invalid</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当教务处老师输入非法的课程信息时，系统提示错误并要求重新输入或取消</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Liberal.Launch.Cancel</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当教务处老师请求取消课程发布时，系统返回通识课程管理界面</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Liberal.Launch.Submit</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教务处老师提交课程信息时，系统存储课程信息，更新通识课程列表</w:t>
            </w:r>
            <w:r>
              <w:rPr>
                <w:rFonts w:ascii="微软雅黑" w:eastAsia="微软雅黑" w:hAnsi="微软雅黑"/>
                <w:sz w:val="24"/>
                <w:szCs w:val="24"/>
              </w:rPr>
              <w:t>,</w:t>
            </w:r>
            <w:r>
              <w:rPr>
                <w:rFonts w:ascii="微软雅黑" w:eastAsia="微软雅黑" w:hAnsi="微软雅黑" w:hint="eastAsia"/>
                <w:sz w:val="24"/>
                <w:szCs w:val="24"/>
              </w:rPr>
              <w:t>并提示课程成功发布。</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Liberal.Launch.Blank</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当教务处老师输入的课程信息中存在没有输入的项时，系统提示教务处老师输入或取消</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Liberal.Launch.Edit</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系统应该允许教务处老师对输入的信息进行编辑</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Liberal.Observe</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系统应该允许教务处老师查看通识课程信息</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Liberal.Observe.End</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当教务处老师结束对通识课程信息的查看时，系统返回通识课程管理界面</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Liberal.Observe.List</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当教务处老师请求查看通识课程信息时，系统显示所有现有通识课程列表</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Liberal.Observe.Select</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当教务处老师选择某门课程确认查看时</w:t>
            </w:r>
            <w:r>
              <w:rPr>
                <w:rFonts w:ascii="微软雅黑" w:eastAsia="微软雅黑" w:hAnsi="微软雅黑"/>
                <w:sz w:val="24"/>
                <w:szCs w:val="24"/>
              </w:rPr>
              <w:t>,</w:t>
            </w:r>
            <w:r>
              <w:rPr>
                <w:rFonts w:ascii="微软雅黑" w:eastAsia="微软雅黑" w:hAnsi="微软雅黑" w:hint="eastAsia"/>
                <w:sz w:val="24"/>
                <w:szCs w:val="24"/>
              </w:rPr>
              <w:t>系统显示该课程的具体信息</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Liberal.Modify</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系统应该允许教务处老师对</w:t>
            </w:r>
            <w:proofErr w:type="gramStart"/>
            <w:r>
              <w:rPr>
                <w:rFonts w:ascii="微软雅黑" w:eastAsia="微软雅黑" w:hAnsi="微软雅黑" w:hint="eastAsia"/>
                <w:sz w:val="24"/>
                <w:szCs w:val="24"/>
              </w:rPr>
              <w:t>通识课课程</w:t>
            </w:r>
            <w:proofErr w:type="gramEnd"/>
            <w:r>
              <w:rPr>
                <w:rFonts w:ascii="微软雅黑" w:eastAsia="微软雅黑" w:hAnsi="微软雅黑" w:hint="eastAsia"/>
                <w:sz w:val="24"/>
                <w:szCs w:val="24"/>
              </w:rPr>
              <w:t>信息进行修改</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Liberal.Modify.End</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当教务处老师结束对所有需修改通识课程信息的修改之后，系统返回通识课程管理界面</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Liberal.Modify.Start</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当教务处老师请求修改通识课程信息时，系统显示所有通识课程的列表</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Liberal.Modify.Select</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当教务处老师选择某门课程并确认时，系统显示该课程的具体信息</w:t>
            </w:r>
          </w:p>
          <w:p w:rsidR="0072687E" w:rsidRDefault="0072687E">
            <w:pPr>
              <w:pStyle w:val="p0"/>
              <w:rPr>
                <w:rFonts w:ascii="微软雅黑" w:eastAsia="微软雅黑" w:hAnsi="微软雅黑"/>
                <w:sz w:val="24"/>
                <w:szCs w:val="24"/>
              </w:rPr>
            </w:pP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Liberal.Modify.Edit</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系统应该允许教务处老师对该课程信息进行编辑</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Liberal.Modify.Invalid</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当教务处老师输入非法的课程信息时，系统提示错误，并提示重新输入或取消</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Liberal.Modify.Cancel</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当教务处老师取消修改课程信息时，系统返回通识课程列表</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Liberal.Modify.Null</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当教务处老师没有修改任何项时，系统不做任何处理</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Liberal.Modify.Blank</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当教务处老师提交的课程信息中有空缺项时，系统提示缺少信息并要求补全或取消</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Liberal.Modify.Submit</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当教务处老师提交修改时，系统保存、更新课程信息</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Liberal.Delete</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系统应该允许教务处老师进行通识课程的删除</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Liberal.Delete.Start</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当教务处老师请求删除通识课程时，系统显示所有通识课程列表</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Liberal.Delete.End</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当教务处老师请求结束通识课程删除时，系统返回通识课程管理界面</w:t>
            </w:r>
          </w:p>
        </w:tc>
      </w:tr>
      <w:tr w:rsidR="0072687E">
        <w:tc>
          <w:tcPr>
            <w:tcW w:w="3400"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Liberal.Delete.Select</w:t>
            </w:r>
          </w:p>
        </w:tc>
        <w:tc>
          <w:tcPr>
            <w:tcW w:w="7230"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当教务处老师选择要删除的课程并提交删除请求时，系统提示教务处老师确认删除</w:t>
            </w:r>
          </w:p>
        </w:tc>
      </w:tr>
      <w:tr w:rsidR="0072687E">
        <w:tc>
          <w:tcPr>
            <w:tcW w:w="3400"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Liberal.Delete.Ensure</w:t>
            </w:r>
          </w:p>
        </w:tc>
        <w:tc>
          <w:tcPr>
            <w:tcW w:w="7230"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当教务处老师确认删除操作时，系统执行删除，更新课程列表</w:t>
            </w:r>
          </w:p>
        </w:tc>
      </w:tr>
      <w:tr w:rsidR="0072687E">
        <w:tc>
          <w:tcPr>
            <w:tcW w:w="3400" w:type="dxa"/>
            <w:tcBorders>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Liberal.Delete.Ensure.Not</w:t>
            </w:r>
          </w:p>
        </w:tc>
        <w:tc>
          <w:tcPr>
            <w:tcW w:w="7230" w:type="dxa"/>
            <w:tcBorders>
              <w:bottom w:val="single" w:sz="12" w:space="0" w:color="6699FF"/>
            </w:tcBorders>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当教务处老师不确认删除，选择取消时，系统不做处理</w:t>
            </w:r>
          </w:p>
        </w:tc>
      </w:tr>
    </w:tbl>
    <w:p w:rsidR="0072687E" w:rsidRDefault="0072687E">
      <w:pPr>
        <w:rPr>
          <w:rFonts w:ascii="宋体" w:cs="宋体"/>
          <w:b/>
          <w:bCs/>
          <w:sz w:val="30"/>
          <w:szCs w:val="30"/>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26" w:name="用4。2"/>
      <w:bookmarkEnd w:id="26"/>
      <w:r>
        <w:rPr>
          <w:rFonts w:ascii="宋体" w:hAnsi="宋体" w:cs="宋体"/>
          <w:b/>
          <w:bCs/>
          <w:sz w:val="30"/>
          <w:szCs w:val="30"/>
          <w:lang w:eastAsia="zh-CN"/>
        </w:rPr>
        <w:t>3.2.4.2</w:t>
      </w:r>
      <w:r>
        <w:rPr>
          <w:rFonts w:ascii="宋体" w:hAnsi="宋体" w:cs="宋体" w:hint="eastAsia"/>
          <w:b/>
          <w:bCs/>
          <w:sz w:val="30"/>
          <w:szCs w:val="30"/>
          <w:lang w:eastAsia="zh-CN"/>
        </w:rPr>
        <w:t>通修课程管理</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3.2.4.2.1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在学校决定为全校学生，或者多个院系学生共同开设某几门必修课程之后，一个经过验证的教务处老师可以将该课程的基本信息录入，包括课程号，课程名，学分，学时，开课院系，方便指定院系学生修读</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优先级</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3.2.4.2.2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刺激：教务处老师请求</w:t>
      </w:r>
      <w:proofErr w:type="gramStart"/>
      <w:r>
        <w:rPr>
          <w:rFonts w:ascii="微软雅黑" w:eastAsia="微软雅黑" w:hAnsi="微软雅黑" w:cs="微软雅黑" w:hint="eastAsia"/>
          <w:sz w:val="24"/>
          <w:szCs w:val="24"/>
          <w:lang w:eastAsia="zh-CN"/>
        </w:rPr>
        <w:t>管理通修课程</w:t>
      </w:r>
      <w:proofErr w:type="gramEnd"/>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w:t>
      </w:r>
      <w:proofErr w:type="gramStart"/>
      <w:r>
        <w:rPr>
          <w:rFonts w:ascii="微软雅黑" w:eastAsia="微软雅黑" w:hAnsi="微软雅黑" w:cs="微软雅黑" w:hint="eastAsia"/>
          <w:sz w:val="24"/>
          <w:szCs w:val="24"/>
          <w:lang w:eastAsia="zh-CN"/>
        </w:rPr>
        <w:t>进入通修课程</w:t>
      </w:r>
      <w:proofErr w:type="gramEnd"/>
      <w:r>
        <w:rPr>
          <w:rFonts w:ascii="微软雅黑" w:eastAsia="微软雅黑" w:hAnsi="微软雅黑" w:cs="微软雅黑" w:hint="eastAsia"/>
          <w:sz w:val="24"/>
          <w:szCs w:val="24"/>
          <w:lang w:eastAsia="zh-CN"/>
        </w:rPr>
        <w:t>管理页面</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刺激：教务处老师请求</w:t>
      </w:r>
      <w:proofErr w:type="gramStart"/>
      <w:r>
        <w:rPr>
          <w:rFonts w:ascii="微软雅黑" w:eastAsia="微软雅黑" w:hAnsi="微软雅黑" w:cs="微软雅黑" w:hint="eastAsia"/>
          <w:sz w:val="24"/>
          <w:szCs w:val="24"/>
          <w:lang w:eastAsia="zh-CN"/>
        </w:rPr>
        <w:t>发布通修课程</w:t>
      </w:r>
      <w:proofErr w:type="gramEnd"/>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响应：系统提示教务处老师输入课程信息，包括课程号，课程名，学分，学识，开课</w:t>
      </w:r>
      <w:r>
        <w:rPr>
          <w:rFonts w:ascii="微软雅黑" w:eastAsia="微软雅黑" w:hAnsi="微软雅黑" w:cs="微软雅黑"/>
          <w:sz w:val="24"/>
          <w:szCs w:val="24"/>
          <w:lang w:eastAsia="zh-CN"/>
        </w:rPr>
        <w:tab/>
      </w:r>
      <w:r>
        <w:rPr>
          <w:rFonts w:ascii="微软雅黑" w:eastAsia="微软雅黑" w:hAnsi="微软雅黑" w:cs="微软雅黑"/>
          <w:sz w:val="24"/>
          <w:szCs w:val="24"/>
          <w:lang w:eastAsia="zh-CN"/>
        </w:rPr>
        <w:tab/>
        <w:t xml:space="preserve">   </w:t>
      </w:r>
      <w:r>
        <w:rPr>
          <w:rFonts w:ascii="微软雅黑" w:eastAsia="微软雅黑" w:hAnsi="微软雅黑" w:cs="微软雅黑" w:hint="eastAsia"/>
          <w:sz w:val="24"/>
          <w:szCs w:val="24"/>
          <w:lang w:eastAsia="zh-CN"/>
        </w:rPr>
        <w:t>院系</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刺激：教务处老师选择修读院系</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刺激：教务处老师输入各项信息，确认发布该课程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响应：系统提示发布成功</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刺激：教务处老师结束发布</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w:t>
      </w:r>
      <w:proofErr w:type="gramStart"/>
      <w:r>
        <w:rPr>
          <w:rFonts w:ascii="微软雅黑" w:eastAsia="微软雅黑" w:hAnsi="微软雅黑" w:cs="微软雅黑" w:hint="eastAsia"/>
          <w:sz w:val="24"/>
          <w:szCs w:val="24"/>
          <w:lang w:eastAsia="zh-CN"/>
        </w:rPr>
        <w:t>返回通修课程</w:t>
      </w:r>
      <w:proofErr w:type="gramEnd"/>
      <w:r>
        <w:rPr>
          <w:rFonts w:ascii="微软雅黑" w:eastAsia="微软雅黑" w:hAnsi="微软雅黑" w:cs="微软雅黑" w:hint="eastAsia"/>
          <w:sz w:val="24"/>
          <w:szCs w:val="24"/>
          <w:lang w:eastAsia="zh-CN"/>
        </w:rPr>
        <w:t>管理页面</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刺激：教务处老师请求</w:t>
      </w:r>
      <w:proofErr w:type="gramStart"/>
      <w:r>
        <w:rPr>
          <w:rFonts w:ascii="微软雅黑" w:eastAsia="微软雅黑" w:hAnsi="微软雅黑" w:cs="微软雅黑" w:hint="eastAsia"/>
          <w:sz w:val="24"/>
          <w:szCs w:val="24"/>
          <w:lang w:eastAsia="zh-CN"/>
        </w:rPr>
        <w:t>修改通修课程</w:t>
      </w:r>
      <w:proofErr w:type="gramEnd"/>
      <w:r>
        <w:rPr>
          <w:rFonts w:ascii="微软雅黑" w:eastAsia="微软雅黑" w:hAnsi="微软雅黑" w:cs="微软雅黑" w:hint="eastAsia"/>
          <w:sz w:val="24"/>
          <w:szCs w:val="24"/>
          <w:lang w:eastAsia="zh-CN"/>
        </w:rPr>
        <w:t>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w:t>
      </w:r>
      <w:proofErr w:type="gramStart"/>
      <w:r>
        <w:rPr>
          <w:rFonts w:ascii="微软雅黑" w:eastAsia="微软雅黑" w:hAnsi="微软雅黑" w:cs="微软雅黑" w:hint="eastAsia"/>
          <w:sz w:val="24"/>
          <w:szCs w:val="24"/>
          <w:lang w:eastAsia="zh-CN"/>
        </w:rPr>
        <w:t>显示通修课程</w:t>
      </w:r>
      <w:proofErr w:type="gramEnd"/>
      <w:r>
        <w:rPr>
          <w:rFonts w:ascii="微软雅黑" w:eastAsia="微软雅黑" w:hAnsi="微软雅黑" w:cs="微软雅黑" w:hint="eastAsia"/>
          <w:sz w:val="24"/>
          <w:szCs w:val="24"/>
          <w:lang w:eastAsia="zh-CN"/>
        </w:rPr>
        <w:t>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w:t>
      </w:r>
      <w:proofErr w:type="gramStart"/>
      <w:r>
        <w:rPr>
          <w:rFonts w:ascii="微软雅黑" w:eastAsia="微软雅黑" w:hAnsi="微软雅黑" w:cs="微软雅黑" w:hint="eastAsia"/>
          <w:sz w:val="24"/>
          <w:szCs w:val="24"/>
          <w:lang w:eastAsia="zh-CN"/>
        </w:rPr>
        <w:t>某通修</w:t>
      </w:r>
      <w:proofErr w:type="gramEnd"/>
      <w:r>
        <w:rPr>
          <w:rFonts w:ascii="微软雅黑" w:eastAsia="微软雅黑" w:hAnsi="微软雅黑" w:cs="微软雅黑" w:hint="eastAsia"/>
          <w:sz w:val="24"/>
          <w:szCs w:val="24"/>
          <w:lang w:eastAsia="zh-CN"/>
        </w:rPr>
        <w:t>课程，提交修改请求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响应：系统显示该通修课程的课程信息，编辑状态进入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w:t>
      </w:r>
      <w:proofErr w:type="gramStart"/>
      <w:r>
        <w:rPr>
          <w:rFonts w:ascii="微软雅黑" w:eastAsia="微软雅黑" w:hAnsi="微软雅黑" w:cs="微软雅黑" w:hint="eastAsia"/>
          <w:sz w:val="24"/>
          <w:szCs w:val="24"/>
          <w:lang w:eastAsia="zh-CN"/>
        </w:rPr>
        <w:t>修改通修课程</w:t>
      </w:r>
      <w:proofErr w:type="gramEnd"/>
      <w:r>
        <w:rPr>
          <w:rFonts w:ascii="微软雅黑" w:eastAsia="微软雅黑" w:hAnsi="微软雅黑" w:cs="微软雅黑" w:hint="eastAsia"/>
          <w:sz w:val="24"/>
          <w:szCs w:val="24"/>
          <w:lang w:eastAsia="zh-CN"/>
        </w:rPr>
        <w:t>信息，并确认修改</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响应：系统提示修改成功，</w:t>
      </w:r>
      <w:proofErr w:type="gramStart"/>
      <w:r>
        <w:rPr>
          <w:rFonts w:ascii="微软雅黑" w:eastAsia="微软雅黑" w:hAnsi="微软雅黑" w:cs="微软雅黑" w:hint="eastAsia"/>
          <w:sz w:val="24"/>
          <w:szCs w:val="24"/>
          <w:lang w:eastAsia="zh-CN"/>
        </w:rPr>
        <w:t>返回通修课程</w:t>
      </w:r>
      <w:proofErr w:type="gramEnd"/>
      <w:r>
        <w:rPr>
          <w:rFonts w:ascii="微软雅黑" w:eastAsia="微软雅黑" w:hAnsi="微软雅黑" w:cs="微软雅黑" w:hint="eastAsia"/>
          <w:sz w:val="24"/>
          <w:szCs w:val="24"/>
          <w:lang w:eastAsia="zh-CN"/>
        </w:rPr>
        <w:t>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刺激：教务处老师选择</w:t>
      </w:r>
      <w:proofErr w:type="gramStart"/>
      <w:r>
        <w:rPr>
          <w:rFonts w:ascii="微软雅黑" w:eastAsia="微软雅黑" w:hAnsi="微软雅黑" w:cs="微软雅黑" w:hint="eastAsia"/>
          <w:sz w:val="24"/>
          <w:szCs w:val="24"/>
          <w:lang w:eastAsia="zh-CN"/>
        </w:rPr>
        <w:t>删除通修课程</w:t>
      </w:r>
      <w:proofErr w:type="gramEnd"/>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w:t>
      </w:r>
      <w:proofErr w:type="gramStart"/>
      <w:r>
        <w:rPr>
          <w:rFonts w:ascii="微软雅黑" w:eastAsia="微软雅黑" w:hAnsi="微软雅黑" w:cs="微软雅黑" w:hint="eastAsia"/>
          <w:sz w:val="24"/>
          <w:szCs w:val="24"/>
          <w:lang w:eastAsia="zh-CN"/>
        </w:rPr>
        <w:t>显示通修课程</w:t>
      </w:r>
      <w:proofErr w:type="gramEnd"/>
      <w:r>
        <w:rPr>
          <w:rFonts w:ascii="微软雅黑" w:eastAsia="微软雅黑" w:hAnsi="微软雅黑" w:cs="微软雅黑" w:hint="eastAsia"/>
          <w:sz w:val="24"/>
          <w:szCs w:val="24"/>
          <w:lang w:eastAsia="zh-CN"/>
        </w:rPr>
        <w:t>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 xml:space="preserve">     </w:t>
      </w:r>
      <w:r>
        <w:rPr>
          <w:rFonts w:ascii="微软雅黑" w:eastAsia="微软雅黑" w:hAnsi="微软雅黑" w:cs="微软雅黑" w:hint="eastAsia"/>
          <w:sz w:val="24"/>
          <w:szCs w:val="24"/>
          <w:lang w:eastAsia="zh-CN"/>
        </w:rPr>
        <w:t>刺激：教务处老师选择某门课程，请求删除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响应：教务处老师确认删除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响应：系统显示成功删除，</w:t>
      </w:r>
      <w:proofErr w:type="gramStart"/>
      <w:r>
        <w:rPr>
          <w:rFonts w:ascii="微软雅黑" w:eastAsia="微软雅黑" w:hAnsi="微软雅黑" w:cs="微软雅黑" w:hint="eastAsia"/>
          <w:sz w:val="24"/>
          <w:szCs w:val="24"/>
          <w:lang w:eastAsia="zh-CN"/>
        </w:rPr>
        <w:t>更新通修课程</w:t>
      </w:r>
      <w:proofErr w:type="gramEnd"/>
      <w:r>
        <w:rPr>
          <w:rFonts w:ascii="微软雅黑" w:eastAsia="微软雅黑" w:hAnsi="微软雅黑" w:cs="微软雅黑" w:hint="eastAsia"/>
          <w:sz w:val="24"/>
          <w:szCs w:val="24"/>
          <w:lang w:eastAsia="zh-CN"/>
        </w:rPr>
        <w:t>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刺激：教务处老师输入非法的信息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响应；系统提示错误，返回上级页面</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3.2.4.2.3</w:t>
      </w:r>
      <w:r>
        <w:rPr>
          <w:rFonts w:ascii="宋体" w:hAnsi="宋体" w:cs="宋体" w:hint="eastAsia"/>
          <w:b/>
          <w:bCs/>
          <w:sz w:val="30"/>
          <w:szCs w:val="30"/>
          <w:lang w:eastAsia="zh-CN"/>
        </w:rPr>
        <w:t>相关功能需求</w:t>
      </w:r>
    </w:p>
    <w:p w:rsidR="0072687E" w:rsidRDefault="0072687E">
      <w:pPr>
        <w:rPr>
          <w:rFonts w:ascii="宋体" w:cs="宋体"/>
          <w:b/>
          <w:bCs/>
          <w:sz w:val="30"/>
          <w:szCs w:val="30"/>
          <w:lang w:eastAsia="zh-CN"/>
        </w:rPr>
      </w:pPr>
    </w:p>
    <w:tbl>
      <w:tblPr>
        <w:tblW w:w="10597" w:type="dxa"/>
        <w:tblInd w:w="-396"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513"/>
        <w:gridCol w:w="7084"/>
      </w:tblGrid>
      <w:tr w:rsidR="0072687E">
        <w:tc>
          <w:tcPr>
            <w:tcW w:w="3513"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7084"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c>
          <w:tcPr>
            <w:tcW w:w="3513" w:type="dxa"/>
            <w:shd w:val="clear" w:color="auto" w:fill="E6E6E6"/>
            <w:vAlign w:val="center"/>
          </w:tcPr>
          <w:p w:rsidR="0072687E" w:rsidRDefault="00687A93">
            <w:pPr>
              <w:ind w:right="48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Genreal.Manage</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w:t>
            </w:r>
            <w:proofErr w:type="gramStart"/>
            <w:r>
              <w:rPr>
                <w:rFonts w:ascii="微软雅黑" w:eastAsia="微软雅黑" w:hAnsi="微软雅黑" w:hint="eastAsia"/>
                <w:sz w:val="24"/>
                <w:szCs w:val="24"/>
              </w:rPr>
              <w:t>对通修课程</w:t>
            </w:r>
            <w:proofErr w:type="gramEnd"/>
            <w:r>
              <w:rPr>
                <w:rFonts w:ascii="微软雅黑" w:eastAsia="微软雅黑" w:hAnsi="微软雅黑" w:hint="eastAsia"/>
                <w:sz w:val="24"/>
                <w:szCs w:val="24"/>
              </w:rPr>
              <w:t>进行管理</w:t>
            </w:r>
          </w:p>
        </w:tc>
      </w:tr>
      <w:tr w:rsidR="0072687E">
        <w:tc>
          <w:tcPr>
            <w:tcW w:w="3513" w:type="dxa"/>
            <w:vAlign w:val="center"/>
          </w:tcPr>
          <w:p w:rsidR="0072687E" w:rsidRDefault="00687A93">
            <w:pPr>
              <w:ind w:right="48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Genreal.Manage.Start</w:t>
            </w:r>
          </w:p>
        </w:tc>
        <w:tc>
          <w:tcPr>
            <w:tcW w:w="7084" w:type="dxa"/>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当教务处老师请求</w:t>
            </w:r>
            <w:proofErr w:type="gramStart"/>
            <w:r>
              <w:rPr>
                <w:rFonts w:ascii="微软雅黑" w:eastAsia="微软雅黑" w:hAnsi="微软雅黑" w:hint="eastAsia"/>
                <w:sz w:val="24"/>
                <w:szCs w:val="24"/>
              </w:rPr>
              <w:t>对通修课程</w:t>
            </w:r>
            <w:proofErr w:type="gramEnd"/>
            <w:r>
              <w:rPr>
                <w:rFonts w:ascii="微软雅黑" w:eastAsia="微软雅黑" w:hAnsi="微软雅黑" w:hint="eastAsia"/>
                <w:sz w:val="24"/>
                <w:szCs w:val="24"/>
              </w:rPr>
              <w:t>进行管理时，系统</w:t>
            </w:r>
            <w:proofErr w:type="gramStart"/>
            <w:r>
              <w:rPr>
                <w:rFonts w:ascii="微软雅黑" w:eastAsia="微软雅黑" w:hAnsi="微软雅黑" w:hint="eastAsia"/>
                <w:sz w:val="24"/>
                <w:szCs w:val="24"/>
              </w:rPr>
              <w:t>进入通修课程</w:t>
            </w:r>
            <w:proofErr w:type="gramEnd"/>
            <w:r>
              <w:rPr>
                <w:rFonts w:ascii="微软雅黑" w:eastAsia="微软雅黑" w:hAnsi="微软雅黑" w:hint="eastAsia"/>
                <w:sz w:val="24"/>
                <w:szCs w:val="24"/>
              </w:rPr>
              <w:t>管理界面</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Genreal.Manage.End</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当教务处老师结束</w:t>
            </w:r>
            <w:proofErr w:type="gramStart"/>
            <w:r>
              <w:rPr>
                <w:rFonts w:ascii="微软雅黑" w:eastAsia="微软雅黑" w:hAnsi="微软雅黑" w:hint="eastAsia"/>
                <w:sz w:val="24"/>
                <w:szCs w:val="24"/>
              </w:rPr>
              <w:t>对通修课程</w:t>
            </w:r>
            <w:proofErr w:type="gramEnd"/>
            <w:r>
              <w:rPr>
                <w:rFonts w:ascii="微软雅黑" w:eastAsia="微软雅黑" w:hAnsi="微软雅黑" w:hint="eastAsia"/>
                <w:sz w:val="24"/>
                <w:szCs w:val="24"/>
              </w:rPr>
              <w:t>的管理时，系统返回教务处老师初始界面</w:t>
            </w:r>
          </w:p>
        </w:tc>
      </w:tr>
      <w:tr w:rsidR="0072687E">
        <w:tc>
          <w:tcPr>
            <w:tcW w:w="3513"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General.Search.Filter</w:t>
            </w:r>
          </w:p>
        </w:tc>
        <w:tc>
          <w:tcPr>
            <w:tcW w:w="7084" w:type="dxa"/>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系统应该允许教务处老师通过开课院系，修读院系</w:t>
            </w:r>
            <w:proofErr w:type="gramStart"/>
            <w:r>
              <w:rPr>
                <w:rFonts w:ascii="微软雅黑" w:eastAsia="微软雅黑" w:hAnsi="微软雅黑" w:hint="eastAsia"/>
                <w:sz w:val="24"/>
                <w:szCs w:val="24"/>
              </w:rPr>
              <w:t>对通修课程</w:t>
            </w:r>
            <w:proofErr w:type="gramEnd"/>
            <w:r>
              <w:rPr>
                <w:rFonts w:ascii="微软雅黑" w:eastAsia="微软雅黑" w:hAnsi="微软雅黑" w:hint="eastAsia"/>
                <w:sz w:val="24"/>
                <w:szCs w:val="24"/>
              </w:rPr>
              <w:t>列表进行筛选</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General.Search.ByNum</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系统应该允许教务处老师通过课程号检索课程</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General.Launch</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w:t>
            </w:r>
            <w:proofErr w:type="gramStart"/>
            <w:r>
              <w:rPr>
                <w:rFonts w:ascii="微软雅黑" w:eastAsia="微软雅黑" w:hAnsi="微软雅黑" w:hint="eastAsia"/>
                <w:sz w:val="24"/>
                <w:szCs w:val="24"/>
              </w:rPr>
              <w:t>发布通修课程</w:t>
            </w:r>
            <w:proofErr w:type="gramEnd"/>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General.Launch.Input</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系统要求教务处老师输入课程信息</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General.Launch.Input.Invalid</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当教务处老师输入非法信息时，系统提示错误，并提示取消或重新输入</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General.Launch.Blank</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当教务处老师输入的信息由空缺项时，系统提示教务处老师补全或取消</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General.Launch.LearnIns</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系统应该要求教务处老师</w:t>
            </w:r>
            <w:proofErr w:type="gramStart"/>
            <w:r>
              <w:rPr>
                <w:rFonts w:ascii="微软雅黑" w:eastAsia="微软雅黑" w:hAnsi="微软雅黑" w:hint="eastAsia"/>
                <w:sz w:val="24"/>
                <w:szCs w:val="24"/>
              </w:rPr>
              <w:t>输入通修课程</w:t>
            </w:r>
            <w:proofErr w:type="gramEnd"/>
            <w:r>
              <w:rPr>
                <w:rFonts w:ascii="微软雅黑" w:eastAsia="微软雅黑" w:hAnsi="微软雅黑" w:hint="eastAsia"/>
                <w:sz w:val="24"/>
                <w:szCs w:val="24"/>
              </w:rPr>
              <w:t>的修读院系</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General.Launch.TeachIns</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系统应该要求教务处老师输入开设课程的院系</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General.Launch.Cancel</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当教务处老师取消课程发布时，系统</w:t>
            </w:r>
            <w:proofErr w:type="gramStart"/>
            <w:r>
              <w:rPr>
                <w:rFonts w:ascii="微软雅黑" w:eastAsia="微软雅黑" w:hAnsi="微软雅黑" w:hint="eastAsia"/>
                <w:sz w:val="24"/>
                <w:szCs w:val="24"/>
              </w:rPr>
              <w:t>返回通修课程</w:t>
            </w:r>
            <w:proofErr w:type="gramEnd"/>
            <w:r>
              <w:rPr>
                <w:rFonts w:ascii="微软雅黑" w:eastAsia="微软雅黑" w:hAnsi="微软雅黑" w:hint="eastAsia"/>
                <w:sz w:val="24"/>
                <w:szCs w:val="24"/>
              </w:rPr>
              <w:t>管理界面</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General.Launch. Submit</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当教务处老师输入信息完毕提交课程信息确认发布时，系统进行验证</w:t>
            </w:r>
            <w:r>
              <w:rPr>
                <w:rFonts w:ascii="微软雅黑" w:eastAsia="微软雅黑" w:hAnsi="微软雅黑"/>
                <w:sz w:val="24"/>
                <w:szCs w:val="24"/>
              </w:rPr>
              <w:t>,</w:t>
            </w:r>
            <w:r>
              <w:rPr>
                <w:rFonts w:ascii="微软雅黑" w:eastAsia="微软雅黑" w:hAnsi="微软雅黑" w:hint="eastAsia"/>
                <w:sz w:val="24"/>
                <w:szCs w:val="24"/>
              </w:rPr>
              <w:t>参见</w:t>
            </w:r>
            <w:r>
              <w:rPr>
                <w:rFonts w:ascii="微软雅黑" w:eastAsia="微软雅黑" w:hAnsi="微软雅黑"/>
                <w:sz w:val="24"/>
                <w:szCs w:val="24"/>
              </w:rPr>
              <w:t>(General.Launch.Input.invalid;General.Launch.Blank),</w:t>
            </w:r>
            <w:r>
              <w:rPr>
                <w:rFonts w:ascii="微软雅黑" w:eastAsia="微软雅黑" w:hAnsi="微软雅黑" w:hint="eastAsia"/>
                <w:sz w:val="24"/>
                <w:szCs w:val="24"/>
              </w:rPr>
              <w:t>系统保存课程信息，并</w:t>
            </w:r>
            <w:proofErr w:type="gramStart"/>
            <w:r>
              <w:rPr>
                <w:rFonts w:ascii="微软雅黑" w:eastAsia="微软雅黑" w:hAnsi="微软雅黑" w:hint="eastAsia"/>
                <w:sz w:val="24"/>
                <w:szCs w:val="24"/>
              </w:rPr>
              <w:t>更新通修课程</w:t>
            </w:r>
            <w:proofErr w:type="gramEnd"/>
            <w:r>
              <w:rPr>
                <w:rFonts w:ascii="微软雅黑" w:eastAsia="微软雅黑" w:hAnsi="微软雅黑" w:hint="eastAsia"/>
                <w:sz w:val="24"/>
                <w:szCs w:val="24"/>
              </w:rPr>
              <w:t>列表</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General.Launch.Edit</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系统应该允许教务处老师对其输入的内容进行编辑</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General.Observe</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w:t>
            </w:r>
            <w:proofErr w:type="gramStart"/>
            <w:r>
              <w:rPr>
                <w:rFonts w:ascii="微软雅黑" w:eastAsia="微软雅黑" w:hAnsi="微软雅黑" w:hint="eastAsia"/>
                <w:sz w:val="24"/>
                <w:szCs w:val="24"/>
              </w:rPr>
              <w:t>查看通修课程</w:t>
            </w:r>
            <w:proofErr w:type="gramEnd"/>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General.Observe.Start</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当教务处老师请求</w:t>
            </w:r>
            <w:proofErr w:type="gramStart"/>
            <w:r>
              <w:rPr>
                <w:rFonts w:ascii="微软雅黑" w:eastAsia="微软雅黑" w:hAnsi="微软雅黑" w:hint="eastAsia"/>
                <w:sz w:val="24"/>
                <w:szCs w:val="24"/>
              </w:rPr>
              <w:t>查看通修课程</w:t>
            </w:r>
            <w:proofErr w:type="gramEnd"/>
            <w:r>
              <w:rPr>
                <w:rFonts w:ascii="微软雅黑" w:eastAsia="微软雅黑" w:hAnsi="微软雅黑" w:hint="eastAsia"/>
                <w:sz w:val="24"/>
                <w:szCs w:val="24"/>
              </w:rPr>
              <w:t>时，系统</w:t>
            </w:r>
            <w:proofErr w:type="gramStart"/>
            <w:r>
              <w:rPr>
                <w:rFonts w:ascii="微软雅黑" w:eastAsia="微软雅黑" w:hAnsi="微软雅黑" w:hint="eastAsia"/>
                <w:sz w:val="24"/>
                <w:szCs w:val="24"/>
              </w:rPr>
              <w:t>显示通修课程</w:t>
            </w:r>
            <w:proofErr w:type="gramEnd"/>
            <w:r>
              <w:rPr>
                <w:rFonts w:ascii="微软雅黑" w:eastAsia="微软雅黑" w:hAnsi="微软雅黑" w:hint="eastAsia"/>
                <w:sz w:val="24"/>
                <w:szCs w:val="24"/>
              </w:rPr>
              <w:t>列表</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General.Observe.End</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当教务处老师结束</w:t>
            </w:r>
            <w:proofErr w:type="gramStart"/>
            <w:r>
              <w:rPr>
                <w:rFonts w:ascii="微软雅黑" w:eastAsia="微软雅黑" w:hAnsi="微软雅黑" w:hint="eastAsia"/>
                <w:sz w:val="24"/>
                <w:szCs w:val="24"/>
              </w:rPr>
              <w:t>查看通修课程</w:t>
            </w:r>
            <w:proofErr w:type="gramEnd"/>
            <w:r>
              <w:rPr>
                <w:rFonts w:ascii="微软雅黑" w:eastAsia="微软雅黑" w:hAnsi="微软雅黑" w:hint="eastAsia"/>
                <w:sz w:val="24"/>
                <w:szCs w:val="24"/>
              </w:rPr>
              <w:t>时，系统</w:t>
            </w:r>
            <w:proofErr w:type="gramStart"/>
            <w:r>
              <w:rPr>
                <w:rFonts w:ascii="微软雅黑" w:eastAsia="微软雅黑" w:hAnsi="微软雅黑" w:hint="eastAsia"/>
                <w:sz w:val="24"/>
                <w:szCs w:val="24"/>
              </w:rPr>
              <w:t>返回通修课程</w:t>
            </w:r>
            <w:proofErr w:type="gramEnd"/>
            <w:r>
              <w:rPr>
                <w:rFonts w:ascii="微软雅黑" w:eastAsia="微软雅黑" w:hAnsi="微软雅黑" w:hint="eastAsia"/>
                <w:sz w:val="24"/>
                <w:szCs w:val="24"/>
              </w:rPr>
              <w:t>管理界面</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General.Observe.Select</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当教务处老师选择某门课程，确认查看时，系统显示该课程的具体信息</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General.Modify</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系统应该允许教务老师</w:t>
            </w:r>
            <w:proofErr w:type="gramStart"/>
            <w:r>
              <w:rPr>
                <w:rFonts w:ascii="微软雅黑" w:eastAsia="微软雅黑" w:hAnsi="微软雅黑" w:hint="eastAsia"/>
                <w:sz w:val="24"/>
                <w:szCs w:val="24"/>
              </w:rPr>
              <w:t>对通修课程</w:t>
            </w:r>
            <w:proofErr w:type="gramEnd"/>
            <w:r>
              <w:rPr>
                <w:rFonts w:ascii="微软雅黑" w:eastAsia="微软雅黑" w:hAnsi="微软雅黑" w:hint="eastAsia"/>
                <w:sz w:val="24"/>
                <w:szCs w:val="24"/>
              </w:rPr>
              <w:t>信息进行修改</w:t>
            </w:r>
          </w:p>
        </w:tc>
      </w:tr>
      <w:tr w:rsidR="0072687E">
        <w:tc>
          <w:tcPr>
            <w:tcW w:w="3513" w:type="dxa"/>
            <w:shd w:val="clear" w:color="auto" w:fill="FFFFFF"/>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sz w:val="24"/>
                <w:szCs w:val="24"/>
                <w:lang w:eastAsia="zh-CN"/>
              </w:rPr>
              <w:t>General.Modify.Start</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当教务处老师请求</w:t>
            </w:r>
            <w:proofErr w:type="gramStart"/>
            <w:r>
              <w:rPr>
                <w:rFonts w:ascii="微软雅黑" w:eastAsia="微软雅黑" w:hAnsi="微软雅黑" w:hint="eastAsia"/>
                <w:sz w:val="24"/>
                <w:szCs w:val="24"/>
              </w:rPr>
              <w:t>对通修课程</w:t>
            </w:r>
            <w:proofErr w:type="gramEnd"/>
            <w:r>
              <w:rPr>
                <w:rFonts w:ascii="微软雅黑" w:eastAsia="微软雅黑" w:hAnsi="微软雅黑" w:hint="eastAsia"/>
                <w:sz w:val="24"/>
                <w:szCs w:val="24"/>
              </w:rPr>
              <w:t>信息进行修改时，系统</w:t>
            </w:r>
            <w:proofErr w:type="gramStart"/>
            <w:r>
              <w:rPr>
                <w:rFonts w:ascii="微软雅黑" w:eastAsia="微软雅黑" w:hAnsi="微软雅黑" w:hint="eastAsia"/>
                <w:sz w:val="24"/>
                <w:szCs w:val="24"/>
              </w:rPr>
              <w:t>显示通修课程</w:t>
            </w:r>
            <w:proofErr w:type="gramEnd"/>
            <w:r>
              <w:rPr>
                <w:rFonts w:ascii="微软雅黑" w:eastAsia="微软雅黑" w:hAnsi="微软雅黑" w:hint="eastAsia"/>
                <w:sz w:val="24"/>
                <w:szCs w:val="24"/>
              </w:rPr>
              <w:t>列表</w:t>
            </w:r>
          </w:p>
        </w:tc>
      </w:tr>
      <w:tr w:rsidR="0072687E">
        <w:tc>
          <w:tcPr>
            <w:tcW w:w="3513" w:type="dxa"/>
            <w:shd w:val="clear" w:color="auto" w:fill="E6E6E6"/>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sz w:val="24"/>
                <w:szCs w:val="24"/>
                <w:lang w:eastAsia="zh-CN"/>
              </w:rPr>
              <w:t>General.Modify.End</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w:t>
            </w:r>
            <w:proofErr w:type="gramStart"/>
            <w:r>
              <w:rPr>
                <w:rFonts w:ascii="微软雅黑" w:eastAsia="微软雅黑" w:hAnsi="微软雅黑" w:hint="eastAsia"/>
                <w:sz w:val="24"/>
                <w:szCs w:val="24"/>
              </w:rPr>
              <w:t>结束通修课程</w:t>
            </w:r>
            <w:proofErr w:type="gramEnd"/>
            <w:r>
              <w:rPr>
                <w:rFonts w:ascii="微软雅黑" w:eastAsia="微软雅黑" w:hAnsi="微软雅黑" w:hint="eastAsia"/>
                <w:sz w:val="24"/>
                <w:szCs w:val="24"/>
              </w:rPr>
              <w:t>信息修改时，系统</w:t>
            </w:r>
            <w:proofErr w:type="gramStart"/>
            <w:r>
              <w:rPr>
                <w:rFonts w:ascii="微软雅黑" w:eastAsia="微软雅黑" w:hAnsi="微软雅黑" w:hint="eastAsia"/>
                <w:sz w:val="24"/>
                <w:szCs w:val="24"/>
              </w:rPr>
              <w:t>返回通修课程</w:t>
            </w:r>
            <w:proofErr w:type="gramEnd"/>
            <w:r>
              <w:rPr>
                <w:rFonts w:ascii="微软雅黑" w:eastAsia="微软雅黑" w:hAnsi="微软雅黑" w:hint="eastAsia"/>
                <w:sz w:val="24"/>
                <w:szCs w:val="24"/>
              </w:rPr>
              <w:t>管理界面</w:t>
            </w:r>
          </w:p>
        </w:tc>
      </w:tr>
      <w:tr w:rsidR="0072687E">
        <w:tc>
          <w:tcPr>
            <w:tcW w:w="3513" w:type="dxa"/>
            <w:shd w:val="clear" w:color="auto" w:fill="FFFFFF"/>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sz w:val="24"/>
                <w:szCs w:val="24"/>
                <w:lang w:eastAsia="zh-CN"/>
              </w:rPr>
              <w:t>General.Modify.Select</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当教务处老师选择课程并确认查看之后，系统显示该课程信息</w:t>
            </w:r>
          </w:p>
        </w:tc>
      </w:tr>
      <w:tr w:rsidR="0072687E">
        <w:tc>
          <w:tcPr>
            <w:tcW w:w="3513" w:type="dxa"/>
            <w:shd w:val="clear" w:color="auto" w:fill="E6E6E6"/>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sz w:val="24"/>
                <w:szCs w:val="24"/>
                <w:lang w:eastAsia="zh-CN"/>
              </w:rPr>
              <w:t>General.Modify.Edit</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系统应该允许教务处老师输入对该课程信息进行编辑</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General.Modify.Select</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当教务处老师选择课程并确认查看之后，系统显示该课程信息</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General.Modify.Edit</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系统应该允许教务处老师输入对该课程信息进行编辑</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General.Modify.Submit</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当教务处老师提交修改结果时，系统保存新信息</w:t>
            </w:r>
            <w:r>
              <w:rPr>
                <w:rFonts w:ascii="微软雅黑" w:eastAsia="微软雅黑" w:hAnsi="微软雅黑"/>
                <w:sz w:val="24"/>
                <w:szCs w:val="24"/>
              </w:rPr>
              <w:t>,</w:t>
            </w:r>
            <w:r>
              <w:rPr>
                <w:rFonts w:ascii="微软雅黑" w:eastAsia="微软雅黑" w:hAnsi="微软雅黑" w:hint="eastAsia"/>
                <w:sz w:val="24"/>
                <w:szCs w:val="24"/>
              </w:rPr>
              <w:t>并更新数据</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General.Modify.Null</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当教务处老师没有修改任何信息时，系统不做任何处理</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General.Modify.Invalid</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当教务处老师输入非法信息时，系统提示错误并提示重新输入或取消</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General.Modify.Delete</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系统应该允许教务处老师对已输入的信息进行删除</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General.Delete</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系统应该允许教务处老师</w:t>
            </w:r>
            <w:proofErr w:type="gramStart"/>
            <w:r>
              <w:rPr>
                <w:rFonts w:ascii="微软雅黑" w:eastAsia="微软雅黑" w:hAnsi="微软雅黑" w:hint="eastAsia"/>
                <w:sz w:val="24"/>
                <w:szCs w:val="24"/>
              </w:rPr>
              <w:t>删除通修课程</w:t>
            </w:r>
            <w:proofErr w:type="gramEnd"/>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General.Delete.Start</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当教务处老师请求</w:t>
            </w:r>
            <w:proofErr w:type="gramStart"/>
            <w:r>
              <w:rPr>
                <w:rFonts w:ascii="微软雅黑" w:eastAsia="微软雅黑" w:hAnsi="微软雅黑" w:hint="eastAsia"/>
                <w:sz w:val="24"/>
                <w:szCs w:val="24"/>
              </w:rPr>
              <w:t>删除通修课程</w:t>
            </w:r>
            <w:proofErr w:type="gramEnd"/>
            <w:r>
              <w:rPr>
                <w:rFonts w:ascii="微软雅黑" w:eastAsia="微软雅黑" w:hAnsi="微软雅黑" w:hint="eastAsia"/>
                <w:sz w:val="24"/>
                <w:szCs w:val="24"/>
              </w:rPr>
              <w:t>时，系统</w:t>
            </w:r>
            <w:proofErr w:type="gramStart"/>
            <w:r>
              <w:rPr>
                <w:rFonts w:ascii="微软雅黑" w:eastAsia="微软雅黑" w:hAnsi="微软雅黑" w:hint="eastAsia"/>
                <w:sz w:val="24"/>
                <w:szCs w:val="24"/>
              </w:rPr>
              <w:t>显示通修课程</w:t>
            </w:r>
            <w:proofErr w:type="gramEnd"/>
            <w:r>
              <w:rPr>
                <w:rFonts w:ascii="微软雅黑" w:eastAsia="微软雅黑" w:hAnsi="微软雅黑" w:hint="eastAsia"/>
                <w:sz w:val="24"/>
                <w:szCs w:val="24"/>
              </w:rPr>
              <w:t>列表</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General.Delete.End</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当教务处老师结束删除时，系统返回通识课程管理界面</w:t>
            </w:r>
          </w:p>
        </w:tc>
      </w:tr>
      <w:tr w:rsidR="0072687E">
        <w:tc>
          <w:tcPr>
            <w:tcW w:w="35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General.Delete.Select</w:t>
            </w:r>
          </w:p>
        </w:tc>
        <w:tc>
          <w:tcPr>
            <w:tcW w:w="7084"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当教务处老师选择了需要删除的课程并发布请求之后，系统提示教务处老师确认删除</w:t>
            </w:r>
          </w:p>
        </w:tc>
      </w:tr>
      <w:tr w:rsidR="0072687E">
        <w:tc>
          <w:tcPr>
            <w:tcW w:w="35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General.Delete.Ensure</w:t>
            </w:r>
          </w:p>
        </w:tc>
        <w:tc>
          <w:tcPr>
            <w:tcW w:w="7084"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当教务处老师确认删除操作之时，系统执行删除操作，并</w:t>
            </w:r>
            <w:proofErr w:type="gramStart"/>
            <w:r>
              <w:rPr>
                <w:rFonts w:ascii="微软雅黑" w:eastAsia="微软雅黑" w:hAnsi="微软雅黑" w:hint="eastAsia"/>
                <w:sz w:val="24"/>
                <w:szCs w:val="24"/>
              </w:rPr>
              <w:t>更新通修课程</w:t>
            </w:r>
            <w:proofErr w:type="gramEnd"/>
            <w:r>
              <w:rPr>
                <w:rFonts w:ascii="微软雅黑" w:eastAsia="微软雅黑" w:hAnsi="微软雅黑" w:hint="eastAsia"/>
                <w:sz w:val="24"/>
                <w:szCs w:val="24"/>
              </w:rPr>
              <w:t>列表</w:t>
            </w:r>
          </w:p>
        </w:tc>
      </w:tr>
      <w:tr w:rsidR="0072687E">
        <w:tc>
          <w:tcPr>
            <w:tcW w:w="3513" w:type="dxa"/>
            <w:tcBorders>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General.Delete.Ensure.Not</w:t>
            </w:r>
          </w:p>
        </w:tc>
        <w:tc>
          <w:tcPr>
            <w:tcW w:w="7084" w:type="dxa"/>
            <w:tcBorders>
              <w:bottom w:val="single" w:sz="12" w:space="0" w:color="6699FF"/>
            </w:tcBorders>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当教务处老师不选择确认删除操作时，系统不做处理</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27" w:name="用5"/>
      <w:bookmarkEnd w:id="27"/>
      <w:r>
        <w:rPr>
          <w:rFonts w:ascii="宋体" w:hAnsi="宋体" w:cs="宋体"/>
          <w:b/>
          <w:bCs/>
          <w:sz w:val="30"/>
          <w:szCs w:val="30"/>
          <w:lang w:eastAsia="zh-CN"/>
        </w:rPr>
        <w:t>3.2.5</w:t>
      </w:r>
      <w:r>
        <w:rPr>
          <w:rFonts w:ascii="宋体" w:hAnsi="宋体" w:cs="宋体" w:hint="eastAsia"/>
          <w:b/>
          <w:bCs/>
          <w:sz w:val="30"/>
          <w:szCs w:val="30"/>
          <w:lang w:eastAsia="zh-CN"/>
        </w:rPr>
        <w:t>录入教学计划</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 xml:space="preserve">     </w:t>
      </w:r>
      <w:r>
        <w:rPr>
          <w:rFonts w:ascii="宋体" w:hAnsi="宋体" w:cs="宋体"/>
          <w:b/>
          <w:bCs/>
          <w:sz w:val="30"/>
          <w:szCs w:val="30"/>
          <w:lang w:eastAsia="zh-CN"/>
        </w:rPr>
        <w:t>3.2.5.1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sz w:val="24"/>
          <w:szCs w:val="24"/>
          <w:lang w:eastAsia="zh-CN"/>
        </w:rPr>
        <w:t xml:space="preserve"> 在每个学期开始之前,院系教务老师将院系制定的教学计划完整、准确的录入系统,院系教务老师可以发布、修改教学计划.</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优先级=高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3.2.5.2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687A93">
      <w:pPr>
        <w:rPr>
          <w:rFonts w:ascii="微软雅黑" w:eastAsia="微软雅黑" w:hAnsi="微软雅黑" w:cs="微软雅黑"/>
          <w:lang w:eastAsia="zh-CN"/>
        </w:rPr>
      </w:pPr>
      <w:r>
        <w:rPr>
          <w:rFonts w:ascii="微软雅黑" w:eastAsia="微软雅黑" w:hAnsi="微软雅黑" w:cs="微软雅黑" w:hint="eastAsia"/>
          <w:lang w:eastAsia="zh-CN"/>
        </w:rPr>
        <w:t xml:space="preserve">    </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sz w:val="24"/>
          <w:szCs w:val="24"/>
          <w:lang w:eastAsia="zh-CN"/>
        </w:rPr>
        <w:t>刺激:院系教务老师向系统发出录入教学计划的请求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响应:系统提示院系教务老师按照学校的整体框架策略分模块录入教学计划</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刺激:院系教务老师分模块依次录入各个模块的课程信息,包括课程性质，课程名，课</w:t>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t xml:space="preserve"> 程编号，课程学分，各</w:t>
      </w:r>
      <w:proofErr w:type="gramStart"/>
      <w:r>
        <w:rPr>
          <w:rFonts w:ascii="微软雅黑" w:eastAsia="微软雅黑" w:hAnsi="微软雅黑" w:cs="微软雅黑" w:hint="eastAsia"/>
          <w:sz w:val="24"/>
          <w:szCs w:val="24"/>
          <w:lang w:eastAsia="zh-CN"/>
        </w:rPr>
        <w:t>学期周</w:t>
      </w:r>
      <w:proofErr w:type="gramEnd"/>
      <w:r>
        <w:rPr>
          <w:rFonts w:ascii="微软雅黑" w:eastAsia="微软雅黑" w:hAnsi="微软雅黑" w:cs="微软雅黑" w:hint="eastAsia"/>
          <w:sz w:val="24"/>
          <w:szCs w:val="24"/>
          <w:lang w:eastAsia="zh-CN"/>
        </w:rPr>
        <w:t>学时分配</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刺激:院系教务老师确认发布,</w:t>
      </w:r>
      <w:proofErr w:type="gramStart"/>
      <w:r>
        <w:rPr>
          <w:rFonts w:ascii="微软雅黑" w:eastAsia="微软雅黑" w:hAnsi="微软雅黑" w:cs="微软雅黑" w:hint="eastAsia"/>
          <w:sz w:val="24"/>
          <w:szCs w:val="24"/>
          <w:lang w:eastAsia="zh-CN"/>
        </w:rPr>
        <w:t>且信息</w:t>
      </w:r>
      <w:proofErr w:type="gramEnd"/>
      <w:r>
        <w:rPr>
          <w:rFonts w:ascii="微软雅黑" w:eastAsia="微软雅黑" w:hAnsi="微软雅黑" w:cs="微软雅黑" w:hint="eastAsia"/>
          <w:sz w:val="24"/>
          <w:szCs w:val="24"/>
          <w:lang w:eastAsia="zh-CN"/>
        </w:rPr>
        <w:t>正确</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响应:系统提示发布成功,显示已发布计划并记录教学计划信息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刺激:院系教务老师输入非法信息或输入不完整</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响应:系统提示错误,显示已发布计划，并要求重新输入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刺激:院系教务老师取消发布</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响应:系统关闭发布任务</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刺激:院系教务老师发出修改教学计划的请求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响应:系统显示先行教学计划,提示院系教务老师选择需要修改的模块</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刺激:院系教务老师选择需要修改的模块及课程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响应:系统提示院系教务老师进行修改,可以进行编辑、删除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刺激：院系教务老师进行修改，信息正确,并提交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响应：系统提示修改成功,显示已发布计划，并记录修改后的教学计划信息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刺激:院系教务老师修改信息不合法</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响应：系统提示修改错误，显示已发布计划，并要求重新修改</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刺激：院系教务老师取消修改</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响应：系统关闭修改任务</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3.2.5.3</w:t>
      </w:r>
      <w:r>
        <w:rPr>
          <w:rFonts w:ascii="宋体" w:hAnsi="宋体" w:cs="宋体" w:hint="eastAsia"/>
          <w:b/>
          <w:bCs/>
          <w:sz w:val="30"/>
          <w:szCs w:val="30"/>
          <w:lang w:eastAsia="zh-CN"/>
        </w:rPr>
        <w:t>相关功能需求</w:t>
      </w:r>
    </w:p>
    <w:p w:rsidR="0072687E" w:rsidRDefault="0072687E">
      <w:pPr>
        <w:rPr>
          <w:rFonts w:ascii="宋体" w:hAnsi="宋体" w:cs="宋体"/>
          <w:b/>
          <w:bCs/>
          <w:sz w:val="30"/>
          <w:szCs w:val="30"/>
          <w:lang w:eastAsia="zh-CN"/>
        </w:rPr>
      </w:pPr>
    </w:p>
    <w:tbl>
      <w:tblPr>
        <w:tblW w:w="9576"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3172"/>
        <w:gridCol w:w="6404"/>
      </w:tblGrid>
      <w:tr w:rsidR="0072687E">
        <w:tc>
          <w:tcPr>
            <w:tcW w:w="3172" w:type="dxa"/>
            <w:tcBorders>
              <w:tl2br w:val="nil"/>
              <w:tr2bl w:val="nil"/>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6404" w:type="dxa"/>
            <w:tcBorders>
              <w:tl2br w:val="nil"/>
              <w:tr2bl w:val="nil"/>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c>
          <w:tcPr>
            <w:tcW w:w="3172"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Plan.Release</w:t>
            </w:r>
          </w:p>
        </w:tc>
        <w:tc>
          <w:tcPr>
            <w:tcW w:w="6404"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系统应该允许院系教务老师发布教学计划</w:t>
            </w:r>
          </w:p>
        </w:tc>
      </w:tr>
      <w:tr w:rsidR="0072687E">
        <w:tc>
          <w:tcPr>
            <w:tcW w:w="3172"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Plan.Release.Start</w:t>
            </w:r>
          </w:p>
        </w:tc>
        <w:tc>
          <w:tcPr>
            <w:tcW w:w="6404"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当院系教务老师请求录入教学计划时，系统要提示老师按照整体框架策略分模块录入</w:t>
            </w:r>
          </w:p>
        </w:tc>
      </w:tr>
      <w:tr w:rsidR="0072687E">
        <w:tc>
          <w:tcPr>
            <w:tcW w:w="3172"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Plan.Release.Input</w:t>
            </w:r>
          </w:p>
        </w:tc>
        <w:tc>
          <w:tcPr>
            <w:tcW w:w="6404"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系统应该要求院系教务老师输入教学计划</w:t>
            </w:r>
          </w:p>
        </w:tc>
      </w:tr>
      <w:tr w:rsidR="0072687E">
        <w:tc>
          <w:tcPr>
            <w:tcW w:w="3172"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Plan.Release.Input.Invalid</w:t>
            </w:r>
          </w:p>
        </w:tc>
        <w:tc>
          <w:tcPr>
            <w:tcW w:w="6404"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当院系教务老师输入非法信息或输入不完整时，系统提示发布失败，要求重新输入，参见Plan.Release.Input</w:t>
            </w:r>
          </w:p>
        </w:tc>
      </w:tr>
      <w:tr w:rsidR="0072687E">
        <w:tc>
          <w:tcPr>
            <w:tcW w:w="3172"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Plan.Release.Cancel</w:t>
            </w:r>
          </w:p>
        </w:tc>
        <w:tc>
          <w:tcPr>
            <w:tcW w:w="6404"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当院系教务老师取消发布命令时，系统关闭发布任务，返回录入教学计划任务</w:t>
            </w:r>
          </w:p>
        </w:tc>
      </w:tr>
      <w:tr w:rsidR="0072687E">
        <w:tc>
          <w:tcPr>
            <w:tcW w:w="3172"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Plan.Release.Submit</w:t>
            </w:r>
          </w:p>
        </w:tc>
        <w:tc>
          <w:tcPr>
            <w:tcW w:w="6404"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当院系教务老师提交录入的教学计划时，系统保存信息，并更新</w:t>
            </w:r>
          </w:p>
        </w:tc>
      </w:tr>
      <w:tr w:rsidR="0072687E">
        <w:tc>
          <w:tcPr>
            <w:tcW w:w="3172"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plan.Release.End</w:t>
            </w:r>
          </w:p>
        </w:tc>
        <w:tc>
          <w:tcPr>
            <w:tcW w:w="6404"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当院系教务老师退出发布计划任务时，系统关闭当前发布任务，返回录入教学计划任务</w:t>
            </w:r>
          </w:p>
        </w:tc>
      </w:tr>
      <w:tr w:rsidR="0072687E">
        <w:tc>
          <w:tcPr>
            <w:tcW w:w="3172"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Plan.Modify</w:t>
            </w:r>
          </w:p>
        </w:tc>
        <w:tc>
          <w:tcPr>
            <w:tcW w:w="6404"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系统应该允许院系教务老师修改已发布的教学计划</w:t>
            </w:r>
          </w:p>
        </w:tc>
      </w:tr>
      <w:tr w:rsidR="0072687E">
        <w:tc>
          <w:tcPr>
            <w:tcW w:w="3172"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Plan.Modify.Start</w:t>
            </w:r>
          </w:p>
        </w:tc>
        <w:tc>
          <w:tcPr>
            <w:tcW w:w="6404"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当院系教务老师请求修改已发布教学计划时，系统显示先行教学计划，提示院系教务老师选择待修模块</w:t>
            </w:r>
          </w:p>
        </w:tc>
      </w:tr>
      <w:tr w:rsidR="0072687E">
        <w:tc>
          <w:tcPr>
            <w:tcW w:w="3172"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Plan.Modify.Select</w:t>
            </w:r>
          </w:p>
        </w:tc>
        <w:tc>
          <w:tcPr>
            <w:tcW w:w="6404"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w:t>
            </w:r>
            <w:proofErr w:type="gramStart"/>
            <w:r>
              <w:rPr>
                <w:rFonts w:ascii="微软雅黑" w:eastAsia="微软雅黑" w:hAnsi="微软雅黑" w:cs="微软雅黑" w:hint="eastAsia"/>
                <w:sz w:val="24"/>
                <w:szCs w:val="24"/>
                <w:lang w:eastAsia="zh-CN"/>
              </w:rPr>
              <w:t>老师选额待修</w:t>
            </w:r>
            <w:proofErr w:type="gramEnd"/>
            <w:r>
              <w:rPr>
                <w:rFonts w:ascii="微软雅黑" w:eastAsia="微软雅黑" w:hAnsi="微软雅黑" w:cs="微软雅黑" w:hint="eastAsia"/>
                <w:sz w:val="24"/>
                <w:szCs w:val="24"/>
                <w:lang w:eastAsia="zh-CN"/>
              </w:rPr>
              <w:t>模块及课程时，系统提示院系教务老师进行修改</w:t>
            </w:r>
          </w:p>
        </w:tc>
      </w:tr>
      <w:tr w:rsidR="0072687E">
        <w:tc>
          <w:tcPr>
            <w:tcW w:w="3172"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Plan.Modify.Edit</w:t>
            </w:r>
          </w:p>
        </w:tc>
        <w:tc>
          <w:tcPr>
            <w:tcW w:w="6404"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系统应该允许院系教务老师编辑已发布教学计划</w:t>
            </w:r>
          </w:p>
        </w:tc>
      </w:tr>
      <w:tr w:rsidR="0072687E">
        <w:tc>
          <w:tcPr>
            <w:tcW w:w="3172"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Plan.Modify.Edit.Invalid</w:t>
            </w:r>
          </w:p>
        </w:tc>
        <w:tc>
          <w:tcPr>
            <w:tcW w:w="6404"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当院系教务老师编辑信息不合法时，系统提示错误，要求重新编辑，参见Plan.Modify.Edit</w:t>
            </w:r>
          </w:p>
        </w:tc>
      </w:tr>
      <w:tr w:rsidR="0072687E">
        <w:tc>
          <w:tcPr>
            <w:tcW w:w="3172"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Plan.Modify.Submit</w:t>
            </w:r>
          </w:p>
        </w:tc>
        <w:tc>
          <w:tcPr>
            <w:tcW w:w="6404"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当院系教务老师提交计划编辑表时，系统保存信息，并更新数据</w:t>
            </w:r>
          </w:p>
        </w:tc>
      </w:tr>
      <w:tr w:rsidR="0072687E">
        <w:tc>
          <w:tcPr>
            <w:tcW w:w="3172"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Plan.Modify.Cancel</w:t>
            </w:r>
          </w:p>
        </w:tc>
        <w:tc>
          <w:tcPr>
            <w:tcW w:w="6404"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当院系教务老师取消修改命令时，系统关闭修改任务，返回录入教学计划任务</w:t>
            </w:r>
          </w:p>
        </w:tc>
      </w:tr>
      <w:tr w:rsidR="0072687E">
        <w:tc>
          <w:tcPr>
            <w:tcW w:w="3172"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Plan.Modify.End</w:t>
            </w:r>
          </w:p>
        </w:tc>
        <w:tc>
          <w:tcPr>
            <w:tcW w:w="6404"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当院系教务老师退出计划修改任务时，系统关闭当前修改任务，返回录入教学计划任务</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28" w:name="用6"/>
      <w:bookmarkEnd w:id="28"/>
      <w:r>
        <w:rPr>
          <w:rFonts w:ascii="宋体" w:hAnsi="宋体" w:cs="宋体"/>
          <w:b/>
          <w:bCs/>
          <w:sz w:val="30"/>
          <w:szCs w:val="30"/>
          <w:lang w:eastAsia="zh-CN"/>
        </w:rPr>
        <w:t>3.2.6</w:t>
      </w:r>
      <w:r>
        <w:rPr>
          <w:rFonts w:ascii="宋体" w:hAnsi="宋体" w:cs="宋体" w:hint="eastAsia"/>
          <w:b/>
          <w:bCs/>
          <w:sz w:val="30"/>
          <w:szCs w:val="30"/>
          <w:lang w:eastAsia="zh-CN"/>
        </w:rPr>
        <w:t>登记课程信息</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3.2.6.1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sz w:val="24"/>
          <w:szCs w:val="24"/>
          <w:lang w:eastAsia="zh-CN"/>
        </w:rPr>
        <w:t xml:space="preserve"> 在每学期开始之前，院系教务老师发布本学期开设的课程，并录入课程的部分信息，包括授课老师、授课时间。院系教务老师可以修改课程信息，也可添加课程修读学生名单。</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优先级=高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3.2.6.2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sz w:val="24"/>
          <w:szCs w:val="24"/>
          <w:lang w:eastAsia="zh-CN"/>
        </w:rPr>
        <w:t>刺激：院系教务老师向系统发出发布课程的请求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响应：系统显示院系可开设课程列表，提示选修课程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刺激：院系教务老师选择待开设课程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响应：系统提示输入信息，包括授课教师、授课时间</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刺激：院系教务老师指定授课老师、授课时间</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响应：系统提示发布成功，显示已发布课程列表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刺激：院系教务老师输入非法信息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响应：系统提示发布失败，要求重新发布</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刺激：院系教务老师取消发布</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响应：系统结束发布任务</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刺激：院系教务老师向系统发出修改课程信息的请求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响应：系统提示院系教务老师选择修改项</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刺激：院系教务老师选择修改项,输入新信息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响应：系统提示修改成功,显示修改后的课程信息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刺激：院系教务老师输入非法信息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响应：系统提示修改失败,要求重新输入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刺激：院系教务老师取消修改</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响应：系统结束修改任务</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刺激：院系教务老师向系统发出修改修读学生名单请求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响应：系统显示课程名单</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刺激：院系教务老师选择课程并添加通修课名单</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 xml:space="preserve">     响应：添加系统传递的名单，提示添加成功</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刺激：院系教务老师选择课程并添加跨专业选课名单</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响应：按系统信息添加名单,提示添加成功</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刺激：院系教务老师取消添加</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响应：系统结束添加任务</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3.2.6.3</w:t>
      </w:r>
      <w:r>
        <w:rPr>
          <w:rFonts w:ascii="宋体" w:hAnsi="宋体" w:cs="宋体" w:hint="eastAsia"/>
          <w:b/>
          <w:bCs/>
          <w:sz w:val="30"/>
          <w:szCs w:val="30"/>
          <w:lang w:eastAsia="zh-CN"/>
        </w:rPr>
        <w:t>相关功能需求//M</w:t>
      </w:r>
    </w:p>
    <w:p w:rsidR="0072687E" w:rsidRDefault="0072687E">
      <w:pPr>
        <w:rPr>
          <w:rFonts w:ascii="宋体" w:hAnsi="宋体" w:cs="宋体"/>
          <w:b/>
          <w:bCs/>
          <w:sz w:val="30"/>
          <w:szCs w:val="30"/>
          <w:lang w:eastAsia="zh-CN"/>
        </w:rPr>
      </w:pPr>
    </w:p>
    <w:tbl>
      <w:tblPr>
        <w:tblW w:w="9576"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3444"/>
        <w:gridCol w:w="6132"/>
      </w:tblGrid>
      <w:tr w:rsidR="0072687E">
        <w:tc>
          <w:tcPr>
            <w:tcW w:w="3444" w:type="dxa"/>
            <w:tcBorders>
              <w:tl2br w:val="nil"/>
              <w:tr2bl w:val="nil"/>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6132" w:type="dxa"/>
            <w:tcBorders>
              <w:tl2br w:val="nil"/>
              <w:tr2bl w:val="nil"/>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c>
          <w:tcPr>
            <w:tcW w:w="3444"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Course.Release</w:t>
            </w:r>
          </w:p>
        </w:tc>
        <w:tc>
          <w:tcPr>
            <w:tcW w:w="6132"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系统应该允许院系教务老师发布课程</w:t>
            </w:r>
          </w:p>
        </w:tc>
      </w:tr>
      <w:tr w:rsidR="0072687E">
        <w:tc>
          <w:tcPr>
            <w:tcW w:w="3444"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Course.Release.Start</w:t>
            </w:r>
          </w:p>
        </w:tc>
        <w:tc>
          <w:tcPr>
            <w:tcW w:w="6132"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当院系教务老师请求发布课程时，系统要显示院系可开设课程列表，提示老师选择</w:t>
            </w:r>
          </w:p>
        </w:tc>
      </w:tr>
      <w:tr w:rsidR="0072687E">
        <w:tc>
          <w:tcPr>
            <w:tcW w:w="3444"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Course.Release.Select</w:t>
            </w:r>
          </w:p>
        </w:tc>
        <w:tc>
          <w:tcPr>
            <w:tcW w:w="6132"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当院系教务老师选择要开设的课程时，系统提示输入信息：授课老师，授课时间</w:t>
            </w:r>
          </w:p>
        </w:tc>
      </w:tr>
      <w:tr w:rsidR="0072687E">
        <w:tc>
          <w:tcPr>
            <w:tcW w:w="3444"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Course.Release.Input</w:t>
            </w:r>
          </w:p>
        </w:tc>
        <w:tc>
          <w:tcPr>
            <w:tcW w:w="6132"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系统应该要求院系教务老师输入课程信息</w:t>
            </w:r>
          </w:p>
        </w:tc>
      </w:tr>
      <w:tr w:rsidR="0072687E">
        <w:tc>
          <w:tcPr>
            <w:tcW w:w="3444"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Course.Release.Input.Invalid</w:t>
            </w:r>
          </w:p>
        </w:tc>
        <w:tc>
          <w:tcPr>
            <w:tcW w:w="6132"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当院系教务老师输入非法信息或输入不完整时，系统提示发布失败，要求重新输入，参见Course.Release.Input</w:t>
            </w:r>
          </w:p>
        </w:tc>
      </w:tr>
      <w:tr w:rsidR="0072687E">
        <w:tc>
          <w:tcPr>
            <w:tcW w:w="3444"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Course.Release.Cancel</w:t>
            </w:r>
          </w:p>
        </w:tc>
        <w:tc>
          <w:tcPr>
            <w:tcW w:w="6132"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当院系教务老师取消发布命令时，系统关闭当前发布任务，返回登记课程信息任务</w:t>
            </w:r>
          </w:p>
        </w:tc>
      </w:tr>
      <w:tr w:rsidR="0072687E">
        <w:tc>
          <w:tcPr>
            <w:tcW w:w="3444"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Course.Release.Submit</w:t>
            </w:r>
          </w:p>
        </w:tc>
        <w:tc>
          <w:tcPr>
            <w:tcW w:w="6132"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当院系教务老师提交录入的课程信息时，系统保存信息，并更新数据</w:t>
            </w:r>
          </w:p>
        </w:tc>
      </w:tr>
      <w:tr w:rsidR="0072687E">
        <w:tc>
          <w:tcPr>
            <w:tcW w:w="3444"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Course.Release.End</w:t>
            </w:r>
          </w:p>
        </w:tc>
        <w:tc>
          <w:tcPr>
            <w:tcW w:w="6132"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当院系教务老师退出发布计划任务时，系统关闭当前发布任务，返回登记课程信息任务</w:t>
            </w:r>
          </w:p>
        </w:tc>
      </w:tr>
      <w:tr w:rsidR="0072687E">
        <w:tc>
          <w:tcPr>
            <w:tcW w:w="3444"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Course.Modify</w:t>
            </w:r>
          </w:p>
        </w:tc>
        <w:tc>
          <w:tcPr>
            <w:tcW w:w="6132"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系统应该允许院系教务老师修改已发布的课程信息</w:t>
            </w:r>
          </w:p>
        </w:tc>
      </w:tr>
      <w:tr w:rsidR="0072687E">
        <w:tc>
          <w:tcPr>
            <w:tcW w:w="3444"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Course.Modify.Start</w:t>
            </w:r>
          </w:p>
        </w:tc>
        <w:tc>
          <w:tcPr>
            <w:tcW w:w="6132"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当院系教务老师请求修改已发布课程信息时，系统显示已发布课程列表，提示院系教务老师修改项</w:t>
            </w:r>
          </w:p>
        </w:tc>
      </w:tr>
      <w:tr w:rsidR="0072687E">
        <w:tc>
          <w:tcPr>
            <w:tcW w:w="3444"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Coure.Modify.Select</w:t>
            </w:r>
          </w:p>
        </w:tc>
        <w:tc>
          <w:tcPr>
            <w:tcW w:w="6132"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当院系教务老师选择修改项时，系统提示院系教务老师进行修改</w:t>
            </w:r>
          </w:p>
        </w:tc>
      </w:tr>
      <w:tr w:rsidR="0072687E">
        <w:tc>
          <w:tcPr>
            <w:tcW w:w="3444"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Course.Modify.Edit</w:t>
            </w:r>
          </w:p>
        </w:tc>
        <w:tc>
          <w:tcPr>
            <w:tcW w:w="6132"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系统应该允许院系教务老师编辑已发布课程信息</w:t>
            </w:r>
          </w:p>
        </w:tc>
      </w:tr>
      <w:tr w:rsidR="0072687E">
        <w:tc>
          <w:tcPr>
            <w:tcW w:w="3444"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Course.Modify.Edit.Invalid</w:t>
            </w:r>
          </w:p>
        </w:tc>
        <w:tc>
          <w:tcPr>
            <w:tcW w:w="6132"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当院系教务老师编辑信息不合法时，系统提示错误，要求</w:t>
            </w:r>
            <w:r>
              <w:rPr>
                <w:rFonts w:ascii="微软雅黑" w:eastAsia="微软雅黑" w:hAnsi="微软雅黑" w:cs="微软雅黑" w:hint="eastAsia"/>
                <w:sz w:val="24"/>
                <w:szCs w:val="24"/>
                <w:lang w:eastAsia="zh-CN"/>
              </w:rPr>
              <w:lastRenderedPageBreak/>
              <w:t>重新编辑，参见Course.Modify.Edit</w:t>
            </w:r>
          </w:p>
        </w:tc>
      </w:tr>
      <w:tr w:rsidR="0072687E">
        <w:tc>
          <w:tcPr>
            <w:tcW w:w="3444"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Course.Modify.Submit</w:t>
            </w:r>
          </w:p>
        </w:tc>
        <w:tc>
          <w:tcPr>
            <w:tcW w:w="6132"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当院系教务老师提交课程信息编辑表时，系统保存信息，并更新数据</w:t>
            </w:r>
          </w:p>
        </w:tc>
      </w:tr>
      <w:tr w:rsidR="0072687E">
        <w:tc>
          <w:tcPr>
            <w:tcW w:w="3444"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Course.Modify.Cancel</w:t>
            </w:r>
          </w:p>
        </w:tc>
        <w:tc>
          <w:tcPr>
            <w:tcW w:w="6132"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当院系教务老师取消修改命令时，系统关闭修改任务，返回登记课程信息任务</w:t>
            </w:r>
          </w:p>
        </w:tc>
      </w:tr>
      <w:tr w:rsidR="0072687E">
        <w:tc>
          <w:tcPr>
            <w:tcW w:w="3444"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Course.Modify.End</w:t>
            </w:r>
          </w:p>
        </w:tc>
        <w:tc>
          <w:tcPr>
            <w:tcW w:w="6132"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当院系教务老师退出课程信息修改任务时，系统关闭当前修改任务，返回登记课程信息任务</w:t>
            </w:r>
          </w:p>
        </w:tc>
      </w:tr>
      <w:tr w:rsidR="0072687E">
        <w:tc>
          <w:tcPr>
            <w:tcW w:w="3444"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Course.Add</w:t>
            </w:r>
          </w:p>
        </w:tc>
        <w:tc>
          <w:tcPr>
            <w:tcW w:w="6132"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系统应该允许院系教务老师添加修读学生的名单</w:t>
            </w:r>
          </w:p>
        </w:tc>
      </w:tr>
      <w:tr w:rsidR="0072687E">
        <w:tc>
          <w:tcPr>
            <w:tcW w:w="3444"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Course.Add.Show</w:t>
            </w:r>
          </w:p>
        </w:tc>
        <w:tc>
          <w:tcPr>
            <w:tcW w:w="6132"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当院系教务老师请求添加修读学生的名单时，系统显示课程列表，提醒老师选择</w:t>
            </w:r>
          </w:p>
        </w:tc>
      </w:tr>
      <w:tr w:rsidR="0072687E">
        <w:tc>
          <w:tcPr>
            <w:tcW w:w="3444" w:type="dxa"/>
            <w:tcBorders>
              <w:tl2br w:val="nil"/>
              <w:tr2bl w:val="nil"/>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Course.Add.Genral</w:t>
            </w:r>
          </w:p>
        </w:tc>
        <w:tc>
          <w:tcPr>
            <w:tcW w:w="6132" w:type="dxa"/>
            <w:tcBorders>
              <w:tl2br w:val="nil"/>
              <w:tr2bl w:val="nil"/>
            </w:tcBorders>
            <w:shd w:val="clear" w:color="auto" w:fill="E6E6E6"/>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当院系教务老师选择</w:t>
            </w:r>
            <w:proofErr w:type="gramStart"/>
            <w:r>
              <w:rPr>
                <w:rFonts w:ascii="微软雅黑" w:eastAsia="微软雅黑" w:hAnsi="微软雅黑" w:cs="微软雅黑" w:hint="eastAsia"/>
                <w:sz w:val="24"/>
                <w:szCs w:val="24"/>
                <w:lang w:eastAsia="zh-CN"/>
              </w:rPr>
              <w:t>添加通修课程</w:t>
            </w:r>
            <w:proofErr w:type="gramEnd"/>
            <w:r>
              <w:rPr>
                <w:rFonts w:ascii="微软雅黑" w:eastAsia="微软雅黑" w:hAnsi="微软雅黑" w:cs="微软雅黑" w:hint="eastAsia"/>
                <w:sz w:val="24"/>
                <w:szCs w:val="24"/>
                <w:lang w:eastAsia="zh-CN"/>
              </w:rPr>
              <w:t>学生名单时，系统按照传递而来</w:t>
            </w:r>
            <w:proofErr w:type="gramStart"/>
            <w:r>
              <w:rPr>
                <w:rFonts w:ascii="微软雅黑" w:eastAsia="微软雅黑" w:hAnsi="微软雅黑" w:cs="微软雅黑" w:hint="eastAsia"/>
                <w:sz w:val="24"/>
                <w:szCs w:val="24"/>
                <w:lang w:eastAsia="zh-CN"/>
              </w:rPr>
              <w:t>的通修课程</w:t>
            </w:r>
            <w:proofErr w:type="gramEnd"/>
            <w:r>
              <w:rPr>
                <w:rFonts w:ascii="微软雅黑" w:eastAsia="微软雅黑" w:hAnsi="微软雅黑" w:cs="微软雅黑" w:hint="eastAsia"/>
                <w:sz w:val="24"/>
                <w:szCs w:val="24"/>
                <w:lang w:eastAsia="zh-CN"/>
              </w:rPr>
              <w:t>必修名单全部添加,保存并更新数据</w:t>
            </w:r>
          </w:p>
        </w:tc>
      </w:tr>
      <w:tr w:rsidR="0072687E">
        <w:tc>
          <w:tcPr>
            <w:tcW w:w="3444" w:type="dxa"/>
            <w:tcBorders>
              <w:tl2br w:val="nil"/>
              <w:tr2bl w:val="nil"/>
            </w:tcBorders>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Course.Add.InterPro</w:t>
            </w:r>
          </w:p>
        </w:tc>
        <w:tc>
          <w:tcPr>
            <w:tcW w:w="6132" w:type="dxa"/>
            <w:tcBorders>
              <w:tl2br w:val="nil"/>
              <w:tr2bl w:val="nil"/>
            </w:tcBorders>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当院系教务老师选择添加跨专业课程学生名单时，按照提供的学生信息，将该生添加入该课程学生列表,保存并更新数据</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29" w:name="用7"/>
      <w:bookmarkEnd w:id="29"/>
      <w:r>
        <w:rPr>
          <w:rFonts w:ascii="宋体" w:hAnsi="宋体" w:cs="宋体"/>
          <w:b/>
          <w:bCs/>
          <w:sz w:val="30"/>
          <w:szCs w:val="30"/>
          <w:lang w:eastAsia="zh-CN"/>
        </w:rPr>
        <w:t>3.2.7</w:t>
      </w:r>
      <w:r>
        <w:rPr>
          <w:rFonts w:ascii="宋体" w:hAnsi="宋体" w:cs="宋体" w:hint="eastAsia"/>
          <w:b/>
          <w:bCs/>
          <w:sz w:val="30"/>
          <w:szCs w:val="30"/>
          <w:lang w:eastAsia="zh-CN"/>
        </w:rPr>
        <w:t>查看课程列表</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3.2.7.1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sz w:val="24"/>
          <w:szCs w:val="24"/>
          <w:lang w:eastAsia="zh-CN"/>
        </w:rPr>
        <w:t>在相关课程信息发布后,院系教务老师可以查看课程列表及相关信息.对于某一课程,院系教务老师还可以查看选择该课程的学生列表.</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优先级=高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3.2.7.2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sz w:val="24"/>
          <w:szCs w:val="24"/>
          <w:lang w:eastAsia="zh-CN"/>
        </w:rPr>
        <w:t xml:space="preserve"> 刺激：院系教务老师向系统发出查看本院系所有课程列表的请求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响应：系统显示本院系所有课程列表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刺激：院系教务老师选择课程,请求查看课程信息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响应：系统显示该课程信息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 xml:space="preserve">     刺激：院系教务老师向系统发出查看课程学生列表的请求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响应：系统显示院系课程列表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刺激：院系教务老师选择课程,请求查看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响应：系统显示该课程学生列表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刺激：院系教务老师请求修改学生列表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响应：系统提示院系教务老师进行修改</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刺激：院系教务老师修改学生列表(增/</w:t>
      </w:r>
      <w:proofErr w:type="gramStart"/>
      <w:r>
        <w:rPr>
          <w:rFonts w:ascii="微软雅黑" w:eastAsia="微软雅黑" w:hAnsi="微软雅黑" w:cs="微软雅黑" w:hint="eastAsia"/>
          <w:sz w:val="24"/>
          <w:szCs w:val="24"/>
          <w:lang w:eastAsia="zh-CN"/>
        </w:rPr>
        <w:t>删</w:t>
      </w:r>
      <w:proofErr w:type="gramEnd"/>
      <w:r>
        <w:rPr>
          <w:rFonts w:ascii="微软雅黑" w:eastAsia="微软雅黑" w:hAnsi="微软雅黑" w:cs="微软雅黑" w:hint="eastAsia"/>
          <w:sz w:val="24"/>
          <w:szCs w:val="24"/>
          <w:lang w:eastAsia="zh-CN"/>
        </w:rPr>
        <w:t>)</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响应：系统提示修改成功,显示修改后的学生列表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刺激：院系教务老师取消修改</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响应：系统结束修改任务</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3.2.7.3</w:t>
      </w:r>
      <w:r>
        <w:rPr>
          <w:rFonts w:ascii="宋体" w:hAnsi="宋体" w:cs="宋体" w:hint="eastAsia"/>
          <w:b/>
          <w:bCs/>
          <w:sz w:val="30"/>
          <w:szCs w:val="30"/>
          <w:lang w:eastAsia="zh-CN"/>
        </w:rPr>
        <w:t>相关功能需求</w:t>
      </w:r>
    </w:p>
    <w:p w:rsidR="0072687E" w:rsidRDefault="0072687E">
      <w:pPr>
        <w:rPr>
          <w:rFonts w:ascii="微软雅黑" w:eastAsia="微软雅黑" w:hAnsi="微软雅黑" w:cs="微软雅黑"/>
          <w:sz w:val="24"/>
          <w:szCs w:val="24"/>
          <w:lang w:eastAsia="zh-CN"/>
        </w:rPr>
      </w:pPr>
    </w:p>
    <w:tbl>
      <w:tblPr>
        <w:tblW w:w="10201" w:type="dxa"/>
        <w:tblInd w:w="59"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2813"/>
        <w:gridCol w:w="7388"/>
      </w:tblGrid>
      <w:tr w:rsidR="0072687E">
        <w:tc>
          <w:tcPr>
            <w:tcW w:w="2813"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7388"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c>
          <w:tcPr>
            <w:tcW w:w="2813" w:type="dxa"/>
            <w:shd w:val="clear" w:color="auto" w:fill="E6E6E6"/>
            <w:vAlign w:val="center"/>
          </w:tcPr>
          <w:p w:rsidR="0072687E" w:rsidRDefault="00687A93">
            <w:pPr>
              <w:ind w:right="48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List.CourList</w:t>
            </w:r>
          </w:p>
        </w:tc>
        <w:tc>
          <w:tcPr>
            <w:tcW w:w="7388"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系统应该允许院系教务处老师查看本院课程列表</w:t>
            </w:r>
          </w:p>
        </w:tc>
      </w:tr>
      <w:tr w:rsidR="0072687E">
        <w:tc>
          <w:tcPr>
            <w:tcW w:w="2813" w:type="dxa"/>
            <w:vAlign w:val="center"/>
          </w:tcPr>
          <w:p w:rsidR="0072687E" w:rsidRDefault="00687A93">
            <w:pPr>
              <w:ind w:right="48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List.CourList.Start</w:t>
            </w:r>
          </w:p>
        </w:tc>
        <w:tc>
          <w:tcPr>
            <w:tcW w:w="7388" w:type="dxa"/>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当院系教务老师请求查看本院所有课程列表时，系统显示本院所有课程列表</w:t>
            </w:r>
          </w:p>
        </w:tc>
      </w:tr>
      <w:tr w:rsidR="0072687E">
        <w:tc>
          <w:tcPr>
            <w:tcW w:w="28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List.CourList.Detail</w:t>
            </w:r>
          </w:p>
        </w:tc>
        <w:tc>
          <w:tcPr>
            <w:tcW w:w="7388"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当院系教务老师选择某一课程，发出查看请求时，系统显示该课程信息</w:t>
            </w:r>
          </w:p>
        </w:tc>
      </w:tr>
      <w:tr w:rsidR="0072687E">
        <w:tc>
          <w:tcPr>
            <w:tcW w:w="2813"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List.StuList</w:t>
            </w:r>
          </w:p>
        </w:tc>
        <w:tc>
          <w:tcPr>
            <w:tcW w:w="7388" w:type="dxa"/>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系统应该允许院系教务处老师查看本院任意课程的学生列表</w:t>
            </w:r>
          </w:p>
        </w:tc>
      </w:tr>
      <w:tr w:rsidR="0072687E">
        <w:tc>
          <w:tcPr>
            <w:tcW w:w="28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List.StuList.Start</w:t>
            </w:r>
          </w:p>
        </w:tc>
        <w:tc>
          <w:tcPr>
            <w:tcW w:w="7388"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当院系教务老师发出查看课程学生列表的请求时，系统显示院系课程列表</w:t>
            </w:r>
          </w:p>
        </w:tc>
      </w:tr>
      <w:tr w:rsidR="0072687E">
        <w:tc>
          <w:tcPr>
            <w:tcW w:w="28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List.StuList.Check</w:t>
            </w:r>
          </w:p>
        </w:tc>
        <w:tc>
          <w:tcPr>
            <w:tcW w:w="7388"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当院系教务老师选择待查看课程，发出查看请求时，系统显示该课程学生列表</w:t>
            </w:r>
          </w:p>
        </w:tc>
      </w:tr>
      <w:tr w:rsidR="0072687E">
        <w:tc>
          <w:tcPr>
            <w:tcW w:w="28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List.Modify</w:t>
            </w:r>
          </w:p>
        </w:tc>
        <w:tc>
          <w:tcPr>
            <w:tcW w:w="7388"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系统应该允许院系教务老师修改课程的学生列表</w:t>
            </w:r>
          </w:p>
        </w:tc>
      </w:tr>
      <w:tr w:rsidR="0072687E">
        <w:tc>
          <w:tcPr>
            <w:tcW w:w="2813"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List.Modify.Start</w:t>
            </w:r>
          </w:p>
        </w:tc>
        <w:tc>
          <w:tcPr>
            <w:tcW w:w="7388" w:type="dxa"/>
            <w:shd w:val="clear" w:color="auto" w:fill="FFFFFF"/>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当院系教务老师请求修改学生列表时，系统提示学生列表进入可编辑状态</w:t>
            </w:r>
          </w:p>
        </w:tc>
      </w:tr>
      <w:tr w:rsidR="0072687E">
        <w:tc>
          <w:tcPr>
            <w:tcW w:w="2813" w:type="dxa"/>
            <w:shd w:val="clear" w:color="auto" w:fill="E6E6E6"/>
            <w:vAlign w:val="center"/>
          </w:tcPr>
          <w:p w:rsidR="0072687E" w:rsidRDefault="00687A93">
            <w:pPr>
              <w:jc w:val="both"/>
              <w:rPr>
                <w:rFonts w:ascii="微软雅黑" w:eastAsia="微软雅黑" w:hAnsi="微软雅黑" w:cs="微软雅黑"/>
                <w:color w:val="FF0000"/>
                <w:sz w:val="24"/>
                <w:szCs w:val="24"/>
                <w:lang w:eastAsia="zh-CN"/>
              </w:rPr>
            </w:pPr>
            <w:r>
              <w:rPr>
                <w:rFonts w:ascii="微软雅黑" w:eastAsia="微软雅黑" w:hAnsi="微软雅黑" w:cs="微软雅黑" w:hint="eastAsia"/>
                <w:sz w:val="24"/>
                <w:szCs w:val="24"/>
                <w:lang w:eastAsia="zh-CN"/>
              </w:rPr>
              <w:t>List.Modify.Edit</w:t>
            </w:r>
          </w:p>
        </w:tc>
        <w:tc>
          <w:tcPr>
            <w:tcW w:w="7388"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系统应该允许院系教务老师添加或删除学生列表</w:t>
            </w:r>
          </w:p>
        </w:tc>
      </w:tr>
      <w:tr w:rsidR="0072687E">
        <w:tc>
          <w:tcPr>
            <w:tcW w:w="2813"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List.Modify.Edit.Insert</w:t>
            </w:r>
          </w:p>
        </w:tc>
        <w:tc>
          <w:tcPr>
            <w:tcW w:w="7388" w:type="dxa"/>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当院系教务老师向列表添加学生时,系统保存信息,并更新数据</w:t>
            </w:r>
          </w:p>
        </w:tc>
      </w:tr>
      <w:tr w:rsidR="0072687E">
        <w:tc>
          <w:tcPr>
            <w:tcW w:w="2813"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List.Modify.Edit.Delete</w:t>
            </w:r>
          </w:p>
        </w:tc>
        <w:tc>
          <w:tcPr>
            <w:tcW w:w="7388" w:type="dxa"/>
            <w:shd w:val="clear" w:color="auto" w:fill="E6E6E6"/>
            <w:vAlign w:val="center"/>
          </w:tcPr>
          <w:p w:rsidR="0072687E" w:rsidRDefault="00687A93">
            <w:pPr>
              <w:pStyle w:val="p0"/>
              <w:rPr>
                <w:rFonts w:ascii="微软雅黑" w:eastAsia="微软雅黑" w:hAnsi="微软雅黑"/>
                <w:sz w:val="24"/>
                <w:szCs w:val="24"/>
              </w:rPr>
            </w:pPr>
            <w:r>
              <w:rPr>
                <w:rFonts w:ascii="微软雅黑" w:eastAsia="微软雅黑" w:hAnsi="微软雅黑" w:hint="eastAsia"/>
                <w:sz w:val="24"/>
                <w:szCs w:val="24"/>
              </w:rPr>
              <w:t>当院系教务老师删除列表中的学生时,系统保存信息,并更新数据</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30" w:name="用8"/>
      <w:bookmarkEnd w:id="30"/>
      <w:r>
        <w:rPr>
          <w:rFonts w:ascii="宋体" w:hAnsi="宋体" w:cs="宋体"/>
          <w:b/>
          <w:bCs/>
          <w:sz w:val="30"/>
          <w:szCs w:val="30"/>
          <w:lang w:eastAsia="zh-CN"/>
        </w:rPr>
        <w:t>3.2.8</w:t>
      </w:r>
      <w:r>
        <w:rPr>
          <w:rFonts w:ascii="宋体" w:hAnsi="宋体" w:cs="宋体" w:hint="eastAsia"/>
          <w:b/>
          <w:bCs/>
          <w:sz w:val="30"/>
          <w:szCs w:val="30"/>
          <w:lang w:eastAsia="zh-CN"/>
        </w:rPr>
        <w:t>查看学生列表</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3.2.8.1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sz w:val="24"/>
          <w:szCs w:val="24"/>
          <w:lang w:eastAsia="zh-CN"/>
        </w:rPr>
        <w:t>在所有课程发布后,任课老师可以查看自己的课程列表,并可查看其中某一课程的学生列表.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优先级=高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3.2.8.2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sz w:val="24"/>
          <w:szCs w:val="24"/>
          <w:lang w:eastAsia="zh-CN"/>
        </w:rPr>
        <w:t>刺激：任课老师向系统发出查看学生列表的请求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响应：系统显示该老师课程列表,提示老师选择某一课程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刺激：任课老师选择待查看课程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响应：系统显示选择该课程的学生列表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刺激：任课老师取消查看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响应：系统结束查看任务</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3.2.8.3</w:t>
      </w:r>
      <w:r>
        <w:rPr>
          <w:rFonts w:ascii="宋体" w:hAnsi="宋体" w:cs="宋体" w:hint="eastAsia"/>
          <w:b/>
          <w:bCs/>
          <w:sz w:val="30"/>
          <w:szCs w:val="30"/>
          <w:lang w:eastAsia="zh-CN"/>
        </w:rPr>
        <w:t>相关功能需求</w:t>
      </w:r>
    </w:p>
    <w:p w:rsidR="0072687E" w:rsidRDefault="0072687E">
      <w:pPr>
        <w:rPr>
          <w:rFonts w:ascii="宋体" w:hAnsi="宋体" w:cs="宋体"/>
          <w:b/>
          <w:bCs/>
          <w:sz w:val="30"/>
          <w:szCs w:val="30"/>
          <w:lang w:eastAsia="zh-CN"/>
        </w:rPr>
      </w:pPr>
    </w:p>
    <w:tbl>
      <w:tblPr>
        <w:tblW w:w="10201" w:type="dxa"/>
        <w:tblInd w:w="59"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2982"/>
        <w:gridCol w:w="7219"/>
      </w:tblGrid>
      <w:tr w:rsidR="0072687E">
        <w:tc>
          <w:tcPr>
            <w:tcW w:w="2982"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7219"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c>
          <w:tcPr>
            <w:tcW w:w="2982"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ViewStu.Cancel</w:t>
            </w:r>
          </w:p>
        </w:tc>
        <w:tc>
          <w:tcPr>
            <w:tcW w:w="7219" w:type="dxa"/>
            <w:shd w:val="clear" w:color="auto" w:fill="E6E6E6"/>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当任课老师请求取消查看时，系统关闭当前查看学生列表任务</w:t>
            </w:r>
          </w:p>
        </w:tc>
      </w:tr>
      <w:tr w:rsidR="0072687E">
        <w:tc>
          <w:tcPr>
            <w:tcW w:w="2982"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ViewStu.StuList.CouList</w:t>
            </w:r>
          </w:p>
        </w:tc>
        <w:tc>
          <w:tcPr>
            <w:tcW w:w="7219" w:type="dxa"/>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当任课老师请求查看学生列表时，系统显示该老师的课程列表，并提示任课老师选择某一课程</w:t>
            </w:r>
          </w:p>
        </w:tc>
      </w:tr>
      <w:tr w:rsidR="0072687E">
        <w:tc>
          <w:tcPr>
            <w:tcW w:w="2982"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ViewStu.StuList.Select</w:t>
            </w:r>
          </w:p>
        </w:tc>
        <w:tc>
          <w:tcPr>
            <w:tcW w:w="7219" w:type="dxa"/>
            <w:shd w:val="clear" w:color="auto" w:fill="E6E6E6"/>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当任课老师选择某一课程时，系统显示选择该课程的学生列表</w:t>
            </w:r>
          </w:p>
        </w:tc>
      </w:tr>
      <w:tr w:rsidR="0072687E">
        <w:tc>
          <w:tcPr>
            <w:tcW w:w="2982"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ViewStu.Close.Exit</w:t>
            </w:r>
          </w:p>
        </w:tc>
        <w:tc>
          <w:tcPr>
            <w:tcW w:w="7219" w:type="dxa"/>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当任课老师请求退出时，系统返回教师初始界面</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31" w:name="用9"/>
      <w:bookmarkEnd w:id="31"/>
      <w:r>
        <w:rPr>
          <w:rFonts w:ascii="宋体" w:hAnsi="宋体" w:cs="宋体"/>
          <w:b/>
          <w:bCs/>
          <w:sz w:val="30"/>
          <w:szCs w:val="30"/>
          <w:lang w:eastAsia="zh-CN"/>
        </w:rPr>
        <w:t>3.2.9</w:t>
      </w:r>
      <w:r>
        <w:rPr>
          <w:rFonts w:ascii="宋体" w:hAnsi="宋体" w:cs="宋体" w:hint="eastAsia"/>
          <w:b/>
          <w:bCs/>
          <w:sz w:val="30"/>
          <w:szCs w:val="30"/>
          <w:lang w:eastAsia="zh-CN"/>
        </w:rPr>
        <w:t>补充课程信息</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3.2.9.1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在院系教务老师登记所有课程信息后,任课老师可以对自己的课程信息进行补充.</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优先级=高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3.2.9.2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刺激：任课老师向系统发出完善课程信息的请求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响应：系统显示该老师课程列表,提示任课老师选择</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刺激：任课老师选择课程</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响应：系统提示任课老师输入信息,包括课程大纲、教材、参考书目</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刺激：任课老师输入信息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响应：系统提示完善成功，显示完善后的课程信息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刺激：任课老师输入非法信息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响应：系统提示完善失败，要求重新输入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刺激：任课老师取消完善</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响应：系统结束完善任务</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3.2.9.3</w:t>
      </w:r>
      <w:r>
        <w:rPr>
          <w:rFonts w:ascii="宋体" w:hAnsi="宋体" w:cs="宋体" w:hint="eastAsia"/>
          <w:b/>
          <w:bCs/>
          <w:sz w:val="30"/>
          <w:szCs w:val="30"/>
          <w:lang w:eastAsia="zh-CN"/>
        </w:rPr>
        <w:t>相关功能需求</w:t>
      </w:r>
    </w:p>
    <w:p w:rsidR="0072687E" w:rsidRDefault="0072687E">
      <w:pPr>
        <w:rPr>
          <w:rFonts w:ascii="宋体" w:hAnsi="宋体" w:cs="宋体"/>
          <w:b/>
          <w:bCs/>
          <w:sz w:val="30"/>
          <w:szCs w:val="30"/>
          <w:lang w:eastAsia="zh-CN"/>
        </w:rPr>
      </w:pPr>
    </w:p>
    <w:tbl>
      <w:tblPr>
        <w:tblW w:w="10201" w:type="dxa"/>
        <w:tblInd w:w="59"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102"/>
        <w:gridCol w:w="7099"/>
      </w:tblGrid>
      <w:tr w:rsidR="0072687E">
        <w:tc>
          <w:tcPr>
            <w:tcW w:w="3102"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7099"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c>
          <w:tcPr>
            <w:tcW w:w="3102"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Complete.Input</w:t>
            </w:r>
          </w:p>
        </w:tc>
        <w:tc>
          <w:tcPr>
            <w:tcW w:w="7099" w:type="dxa"/>
            <w:shd w:val="clear" w:color="auto" w:fill="E6E6E6"/>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系统应允许任课老师在补充课程信息任务中进行键盘输入</w:t>
            </w:r>
          </w:p>
        </w:tc>
      </w:tr>
      <w:tr w:rsidR="0072687E">
        <w:tc>
          <w:tcPr>
            <w:tcW w:w="3102"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Complete.Input.Select</w:t>
            </w:r>
          </w:p>
        </w:tc>
        <w:tc>
          <w:tcPr>
            <w:tcW w:w="7099" w:type="dxa"/>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当任课老师请求完善课程信息时，系统显示该老师课程列表，提示任课老师选择待完善课程</w:t>
            </w:r>
          </w:p>
        </w:tc>
      </w:tr>
      <w:tr w:rsidR="0072687E">
        <w:tc>
          <w:tcPr>
            <w:tcW w:w="3102"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Complete.Input.Entry</w:t>
            </w:r>
          </w:p>
        </w:tc>
        <w:tc>
          <w:tcPr>
            <w:tcW w:w="7099" w:type="dxa"/>
            <w:shd w:val="clear" w:color="auto" w:fill="E6E6E6"/>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当任课老师输入课程信息时，系统提示完善成功，并显示完善后的课程信息</w:t>
            </w:r>
          </w:p>
        </w:tc>
      </w:tr>
      <w:tr w:rsidR="0072687E">
        <w:tc>
          <w:tcPr>
            <w:tcW w:w="3102"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Complete.Input.Invalid</w:t>
            </w:r>
          </w:p>
        </w:tc>
        <w:tc>
          <w:tcPr>
            <w:tcW w:w="7099" w:type="dxa"/>
            <w:vAlign w:val="center"/>
          </w:tcPr>
          <w:p w:rsidR="0072687E" w:rsidRDefault="00687A93">
            <w:pPr>
              <w:jc w:val="both"/>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当任课老师输入非法信息时，系统提示完善失败，要求重新输入</w:t>
            </w:r>
          </w:p>
        </w:tc>
      </w:tr>
      <w:tr w:rsidR="0072687E">
        <w:tc>
          <w:tcPr>
            <w:tcW w:w="3102"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Complete.Select</w:t>
            </w:r>
          </w:p>
        </w:tc>
        <w:tc>
          <w:tcPr>
            <w:tcW w:w="7099"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当任课老师选择课程时，系统提示任课老师输入信息，包括课程大纲、教材、参考书目</w:t>
            </w:r>
          </w:p>
        </w:tc>
      </w:tr>
      <w:tr w:rsidR="0072687E">
        <w:tc>
          <w:tcPr>
            <w:tcW w:w="3102"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Complete.Cancel</w:t>
            </w:r>
          </w:p>
        </w:tc>
        <w:tc>
          <w:tcPr>
            <w:tcW w:w="7099"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当任课老师取消完善任务时，系统关闭当前完善任务，返回任课老师初始界面</w:t>
            </w:r>
          </w:p>
        </w:tc>
      </w:tr>
      <w:tr w:rsidR="0072687E">
        <w:tc>
          <w:tcPr>
            <w:tcW w:w="3102"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Complete.Update</w:t>
            </w:r>
          </w:p>
        </w:tc>
        <w:tc>
          <w:tcPr>
            <w:tcW w:w="7099"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系统更新重要数据，整个更新过程组成一个事务，要么全部更新，要么全部不更新</w:t>
            </w:r>
          </w:p>
        </w:tc>
      </w:tr>
      <w:tr w:rsidR="0072687E">
        <w:tc>
          <w:tcPr>
            <w:tcW w:w="3102"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Complete.Update.Course</w:t>
            </w:r>
          </w:p>
        </w:tc>
        <w:tc>
          <w:tcPr>
            <w:tcW w:w="7099" w:type="dxa"/>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系统更新课程信息</w:t>
            </w:r>
          </w:p>
        </w:tc>
      </w:tr>
      <w:tr w:rsidR="0072687E">
        <w:tc>
          <w:tcPr>
            <w:tcW w:w="3102"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Complete.Close.Exit</w:t>
            </w:r>
          </w:p>
        </w:tc>
        <w:tc>
          <w:tcPr>
            <w:tcW w:w="7099"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当用户完成完善任务退出时，系统返回任课老师初始界面</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32" w:name="用10"/>
      <w:bookmarkEnd w:id="32"/>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3.2.10</w:t>
      </w:r>
      <w:r>
        <w:rPr>
          <w:rFonts w:ascii="宋体" w:hAnsi="宋体" w:cs="宋体" w:hint="eastAsia"/>
          <w:b/>
          <w:bCs/>
          <w:sz w:val="30"/>
          <w:szCs w:val="30"/>
          <w:lang w:eastAsia="zh-CN"/>
        </w:rPr>
        <w:t>录入成绩</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3.2.10.1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当考试结果出来后，一个经过验证的老师开始录入成绩，或对已录入的成绩进行查看。</w:t>
      </w:r>
    </w:p>
    <w:p w:rsidR="0072687E" w:rsidRDefault="0072687E">
      <w:pPr>
        <w:tabs>
          <w:tab w:val="left" w:pos="420"/>
        </w:tabs>
        <w:ind w:firstLine="420"/>
        <w:rPr>
          <w:rFonts w:ascii="微软雅黑" w:eastAsia="微软雅黑" w:hAnsi="微软雅黑" w:cs="微软雅黑"/>
          <w:sz w:val="24"/>
          <w:szCs w:val="24"/>
          <w:lang w:eastAsia="zh-CN"/>
        </w:rPr>
      </w:pP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优先级=高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3.2.10.2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刺激：任课老师向系统发出录入成绩的请求</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响应：系统显示老师的课程列表</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刺激：老师选择一个课程</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响应：系统显示该课程的学生列表，提示老师输入成绩</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刺激：老师输入成绩</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响应：系统更新更新学生成绩，若成绩不完整则提示补全，若成绩不符合百分制则</w:t>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t xml:space="preserve">   </w:t>
      </w:r>
      <w:proofErr w:type="gramStart"/>
      <w:r>
        <w:rPr>
          <w:rFonts w:ascii="微软雅黑" w:eastAsia="微软雅黑" w:hAnsi="微软雅黑" w:cs="微软雅黑" w:hint="eastAsia"/>
          <w:sz w:val="24"/>
          <w:szCs w:val="24"/>
          <w:lang w:eastAsia="zh-CN"/>
        </w:rPr>
        <w:t>提示重</w:t>
      </w:r>
      <w:proofErr w:type="gramEnd"/>
      <w:r>
        <w:rPr>
          <w:rFonts w:ascii="微软雅黑" w:eastAsia="微软雅黑" w:hAnsi="微软雅黑" w:cs="微软雅黑" w:hint="eastAsia"/>
          <w:sz w:val="24"/>
          <w:szCs w:val="24"/>
          <w:lang w:eastAsia="zh-CN"/>
        </w:rPr>
        <w:t>录</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刺激：老师取消录入成绩</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响应：系统清除当前录入的成绩并返回</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刺激：老师提出查看成绩的请求</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响应：系统显示老师的课程列表</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刺激：老师选择课程</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响应：系统显示相应课程成绩单</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3.2.10.3</w:t>
      </w:r>
      <w:r>
        <w:rPr>
          <w:rFonts w:ascii="宋体" w:hAnsi="宋体" w:cs="宋体" w:hint="eastAsia"/>
          <w:b/>
          <w:bCs/>
          <w:sz w:val="30"/>
          <w:szCs w:val="30"/>
          <w:lang w:eastAsia="zh-CN"/>
        </w:rPr>
        <w:t>相关功能需求</w:t>
      </w:r>
    </w:p>
    <w:p w:rsidR="0072687E" w:rsidRDefault="0072687E">
      <w:pPr>
        <w:rPr>
          <w:rFonts w:ascii="微软雅黑" w:eastAsia="微软雅黑" w:hAnsi="微软雅黑" w:cs="微软雅黑"/>
          <w:sz w:val="24"/>
          <w:szCs w:val="24"/>
          <w:lang w:eastAsia="zh-CN"/>
        </w:rPr>
      </w:pPr>
    </w:p>
    <w:tbl>
      <w:tblPr>
        <w:tblW w:w="10201" w:type="dxa"/>
        <w:tblInd w:w="59"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747"/>
        <w:gridCol w:w="6454"/>
      </w:tblGrid>
      <w:tr w:rsidR="0072687E">
        <w:tc>
          <w:tcPr>
            <w:tcW w:w="3747" w:type="dxa"/>
            <w:tcBorders>
              <w:top w:val="single" w:sz="12" w:space="0" w:color="6699FF"/>
              <w:left w:val="single" w:sz="12" w:space="0" w:color="6699FF"/>
              <w:bottom w:val="single" w:sz="8" w:space="0" w:color="6699FF"/>
              <w:right w:val="single" w:sz="8" w:space="0" w:color="6699FF"/>
            </w:tcBorders>
            <w:shd w:val="clear" w:color="auto" w:fill="333399"/>
          </w:tcPr>
          <w:p w:rsidR="0072687E" w:rsidRDefault="00687A93">
            <w:pPr>
              <w:jc w:val="center"/>
              <w:rPr>
                <w:rFonts w:ascii="微软雅黑" w:eastAsia="微软雅黑" w:hAnsi="微软雅黑"/>
                <w:sz w:val="24"/>
                <w:lang w:eastAsia="zh-CN"/>
              </w:rPr>
            </w:pPr>
            <w:r>
              <w:rPr>
                <w:rFonts w:ascii="微软雅黑" w:eastAsia="微软雅黑" w:hAnsi="微软雅黑" w:hint="eastAsia"/>
                <w:sz w:val="24"/>
                <w:lang w:eastAsia="zh-CN"/>
              </w:rPr>
              <w:lastRenderedPageBreak/>
              <w:t>编号</w:t>
            </w:r>
          </w:p>
        </w:tc>
        <w:tc>
          <w:tcPr>
            <w:tcW w:w="6454" w:type="dxa"/>
            <w:tcBorders>
              <w:top w:val="single" w:sz="12" w:space="0" w:color="6699FF"/>
              <w:left w:val="single" w:sz="8" w:space="0" w:color="6699FF"/>
              <w:bottom w:val="single" w:sz="8" w:space="0" w:color="6699FF"/>
              <w:right w:val="single" w:sz="12" w:space="0" w:color="6699FF"/>
            </w:tcBorders>
            <w:shd w:val="clear" w:color="auto" w:fill="333399"/>
          </w:tcPr>
          <w:p w:rsidR="0072687E" w:rsidRDefault="00687A93">
            <w:pPr>
              <w:jc w:val="center"/>
              <w:rPr>
                <w:rFonts w:ascii="微软雅黑" w:eastAsia="微软雅黑" w:hAnsi="微软雅黑"/>
                <w:sz w:val="24"/>
                <w:lang w:eastAsia="zh-CN"/>
              </w:rPr>
            </w:pPr>
            <w:r>
              <w:rPr>
                <w:rFonts w:ascii="微软雅黑" w:eastAsia="微软雅黑" w:hAnsi="微软雅黑" w:hint="eastAsia"/>
                <w:sz w:val="24"/>
                <w:lang w:eastAsia="zh-CN"/>
              </w:rPr>
              <w:t>需求描述</w:t>
            </w:r>
          </w:p>
        </w:tc>
      </w:tr>
      <w:tr w:rsidR="0072687E">
        <w:tc>
          <w:tcPr>
            <w:tcW w:w="3747"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rPr>
              <w:t>Score.Record</w:t>
            </w:r>
          </w:p>
        </w:tc>
        <w:tc>
          <w:tcPr>
            <w:tcW w:w="6454"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在任课老师请求录入成绩时,系统显示该任课老师的未输入成绩的课程的列表，提示任课老师选择</w:t>
            </w:r>
          </w:p>
        </w:tc>
      </w:tr>
      <w:tr w:rsidR="0072687E">
        <w:tc>
          <w:tcPr>
            <w:tcW w:w="3747"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rPr>
              <w:t>Score.Record.Course</w:t>
            </w:r>
          </w:p>
        </w:tc>
        <w:tc>
          <w:tcPr>
            <w:tcW w:w="6454"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在任课老师选择一个课程并确认后，系统显示该课程学生列表</w:t>
            </w:r>
          </w:p>
        </w:tc>
      </w:tr>
      <w:tr w:rsidR="0072687E">
        <w:tc>
          <w:tcPr>
            <w:tcW w:w="3747"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Score.Record.Cancel</w:t>
            </w:r>
          </w:p>
        </w:tc>
        <w:tc>
          <w:tcPr>
            <w:tcW w:w="6454"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在任课老师取消录入成绩任务时，系统返回任课老师初始界面</w:t>
            </w:r>
          </w:p>
        </w:tc>
      </w:tr>
      <w:tr w:rsidR="0072687E">
        <w:tc>
          <w:tcPr>
            <w:tcW w:w="3747"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rPr>
              <w:t>Score.Record.Complete&amp;Valid</w:t>
            </w:r>
          </w:p>
        </w:tc>
        <w:tc>
          <w:tcPr>
            <w:tcW w:w="6454"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在老师录入</w:t>
            </w:r>
            <w:proofErr w:type="gramStart"/>
            <w:r>
              <w:rPr>
                <w:rFonts w:ascii="微软雅黑" w:eastAsia="微软雅黑" w:hAnsi="微软雅黑" w:hint="eastAsia"/>
                <w:sz w:val="24"/>
                <w:lang w:eastAsia="zh-CN"/>
              </w:rPr>
              <w:t>完成绩</w:t>
            </w:r>
            <w:proofErr w:type="gramEnd"/>
            <w:r>
              <w:rPr>
                <w:rFonts w:ascii="微软雅黑" w:eastAsia="微软雅黑" w:hAnsi="微软雅黑" w:hint="eastAsia"/>
                <w:sz w:val="24"/>
                <w:lang w:eastAsia="zh-CN"/>
              </w:rPr>
              <w:t>并确认时，系统跟新信息并提示录入成功</w:t>
            </w:r>
          </w:p>
        </w:tc>
      </w:tr>
      <w:tr w:rsidR="0072687E">
        <w:tc>
          <w:tcPr>
            <w:tcW w:w="3747"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rPr>
              <w:t>Score.Record.Uncompleted</w:t>
            </w:r>
          </w:p>
        </w:tc>
        <w:tc>
          <w:tcPr>
            <w:tcW w:w="6454"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系统提示成绩录入不完整，返回并要求重新输入</w:t>
            </w:r>
          </w:p>
        </w:tc>
      </w:tr>
      <w:tr w:rsidR="0072687E">
        <w:tc>
          <w:tcPr>
            <w:tcW w:w="3747" w:type="dxa"/>
            <w:tcBorders>
              <w:top w:val="single" w:sz="8" w:space="0" w:color="6699FF"/>
              <w:left w:val="single" w:sz="12" w:space="0" w:color="6699FF"/>
              <w:bottom w:val="single" w:sz="12"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Score.Observe</w:t>
            </w:r>
          </w:p>
        </w:tc>
        <w:tc>
          <w:tcPr>
            <w:tcW w:w="6454" w:type="dxa"/>
            <w:tcBorders>
              <w:top w:val="single" w:sz="8" w:space="0" w:color="6699FF"/>
              <w:left w:val="single" w:sz="8" w:space="0" w:color="6699FF"/>
              <w:bottom w:val="single" w:sz="12"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在任课老师请求查看成绩时，系统显示该任课老师的已输入成绩的课程的列表，提示任课老师选择</w:t>
            </w:r>
          </w:p>
        </w:tc>
      </w:tr>
      <w:tr w:rsidR="0072687E">
        <w:tc>
          <w:tcPr>
            <w:tcW w:w="3747" w:type="dxa"/>
            <w:tcBorders>
              <w:top w:val="single" w:sz="8" w:space="0" w:color="6699FF"/>
              <w:left w:val="single" w:sz="12" w:space="0" w:color="6699FF"/>
              <w:bottom w:val="single" w:sz="12"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Score.Observe.Cancel</w:t>
            </w:r>
          </w:p>
        </w:tc>
        <w:tc>
          <w:tcPr>
            <w:tcW w:w="6454" w:type="dxa"/>
            <w:tcBorders>
              <w:top w:val="single" w:sz="8" w:space="0" w:color="6699FF"/>
              <w:left w:val="single" w:sz="8" w:space="0" w:color="6699FF"/>
              <w:bottom w:val="single" w:sz="12"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当任课老师取消查看请求时，系统返回任课老师初始界面</w:t>
            </w:r>
          </w:p>
        </w:tc>
      </w:tr>
      <w:tr w:rsidR="0072687E">
        <w:tc>
          <w:tcPr>
            <w:tcW w:w="3747" w:type="dxa"/>
            <w:tcBorders>
              <w:top w:val="single" w:sz="8" w:space="0" w:color="6699FF"/>
              <w:left w:val="single" w:sz="12" w:space="0" w:color="6699FF"/>
              <w:bottom w:val="single" w:sz="12"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Score.Observe.Course</w:t>
            </w:r>
          </w:p>
        </w:tc>
        <w:tc>
          <w:tcPr>
            <w:tcW w:w="6454" w:type="dxa"/>
            <w:tcBorders>
              <w:top w:val="single" w:sz="8" w:space="0" w:color="6699FF"/>
              <w:left w:val="single" w:sz="8" w:space="0" w:color="6699FF"/>
              <w:bottom w:val="single" w:sz="12"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当任课老师选择课程并确认时，系统显示该课程所有修读学生的成绩列表</w:t>
            </w:r>
          </w:p>
        </w:tc>
      </w:tr>
      <w:tr w:rsidR="0072687E">
        <w:tc>
          <w:tcPr>
            <w:tcW w:w="3747" w:type="dxa"/>
            <w:tcBorders>
              <w:top w:val="single" w:sz="8" w:space="0" w:color="6699FF"/>
              <w:left w:val="single" w:sz="12" w:space="0" w:color="6699FF"/>
              <w:bottom w:val="single" w:sz="12"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Score.Observe.Course.Statics</w:t>
            </w:r>
          </w:p>
        </w:tc>
        <w:tc>
          <w:tcPr>
            <w:tcW w:w="6454" w:type="dxa"/>
            <w:tcBorders>
              <w:top w:val="single" w:sz="8" w:space="0" w:color="6699FF"/>
              <w:left w:val="single" w:sz="8" w:space="0" w:color="6699FF"/>
              <w:bottom w:val="single" w:sz="12"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系统应该能够显示该门课程的统计数据，包括及格率，优秀率，不及格人数，优秀人数，最高分，最低分。</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33" w:name="用11"/>
      <w:bookmarkEnd w:id="33"/>
      <w:r>
        <w:rPr>
          <w:rFonts w:ascii="宋体" w:hAnsi="宋体" w:cs="宋体"/>
          <w:b/>
          <w:bCs/>
          <w:sz w:val="30"/>
          <w:szCs w:val="30"/>
          <w:lang w:eastAsia="zh-CN"/>
        </w:rPr>
        <w:t>3.2.11</w:t>
      </w:r>
      <w:r>
        <w:rPr>
          <w:rFonts w:ascii="宋体" w:hAnsi="宋体" w:cs="宋体" w:hint="eastAsia"/>
          <w:b/>
          <w:bCs/>
          <w:sz w:val="30"/>
          <w:szCs w:val="30"/>
          <w:lang w:eastAsia="zh-CN"/>
        </w:rPr>
        <w:t>选择课程</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3.2.11.1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学生选择选修课程或补选课程</w:t>
      </w:r>
    </w:p>
    <w:p w:rsidR="0072687E" w:rsidRDefault="0072687E">
      <w:pPr>
        <w:tabs>
          <w:tab w:val="left" w:pos="420"/>
        </w:tabs>
        <w:ind w:firstLine="420"/>
        <w:rPr>
          <w:rFonts w:ascii="微软雅黑" w:eastAsia="微软雅黑" w:hAnsi="微软雅黑" w:cs="微软雅黑"/>
          <w:sz w:val="24"/>
          <w:szCs w:val="24"/>
          <w:lang w:eastAsia="zh-CN"/>
        </w:rPr>
      </w:pPr>
    </w:p>
    <w:p w:rsidR="0072687E" w:rsidRDefault="00687A93">
      <w:pPr>
        <w:tabs>
          <w:tab w:val="left" w:pos="420"/>
        </w:tabs>
        <w:ind w:firstLine="420"/>
        <w:rPr>
          <w:lang w:eastAsia="zh-CN"/>
        </w:rPr>
      </w:pPr>
      <w:r>
        <w:rPr>
          <w:rFonts w:ascii="微软雅黑" w:eastAsia="微软雅黑" w:hAnsi="微软雅黑" w:cs="微软雅黑" w:hint="eastAsia"/>
          <w:sz w:val="24"/>
          <w:szCs w:val="24"/>
          <w:lang w:eastAsia="zh-CN"/>
        </w:rPr>
        <w:t xml:space="preserve"> 优先级=高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3.2.11.2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刺激：学生提出选课请求</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响应：系统显示课程列表</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刺激：学生选择课程并确认</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 xml:space="preserve"> 响应：系统反馈选课结果</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刺激：学生请求显示已选课程</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响应：系统显示已选课程列表</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刺激：学生请求修改已选课程</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响应：系统处理修改并提示成功</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刺激：学生提出补选课程请求</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响应：系统显示可以补选的课程列表</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刺激：学生选择补选课程并确认</w:t>
      </w:r>
    </w:p>
    <w:p w:rsidR="0072687E" w:rsidRDefault="00687A93">
      <w:pPr>
        <w:tabs>
          <w:tab w:val="left" w:pos="420"/>
        </w:tabs>
        <w:ind w:firstLine="420"/>
        <w:rPr>
          <w:rFonts w:ascii="微软雅黑" w:eastAsia="微软雅黑" w:hAnsi="微软雅黑"/>
          <w:sz w:val="24"/>
          <w:lang w:eastAsia="zh-CN"/>
        </w:rPr>
      </w:pPr>
      <w:r>
        <w:rPr>
          <w:rFonts w:ascii="微软雅黑" w:eastAsia="微软雅黑" w:hAnsi="微软雅黑" w:cs="微软雅黑" w:hint="eastAsia"/>
          <w:sz w:val="24"/>
          <w:szCs w:val="24"/>
          <w:lang w:eastAsia="zh-CN"/>
        </w:rPr>
        <w:t>响应：</w:t>
      </w:r>
      <w:r>
        <w:rPr>
          <w:rFonts w:ascii="微软雅黑" w:eastAsia="微软雅黑" w:hAnsi="微软雅黑" w:hint="eastAsia"/>
          <w:sz w:val="24"/>
          <w:lang w:eastAsia="zh-CN"/>
        </w:rPr>
        <w:t>系统反馈补选结果</w:t>
      </w:r>
    </w:p>
    <w:p w:rsidR="0072687E" w:rsidRDefault="0072687E">
      <w:pPr>
        <w:tabs>
          <w:tab w:val="left" w:pos="420"/>
        </w:tabs>
        <w:ind w:firstLine="420"/>
        <w:rPr>
          <w:rFonts w:ascii="微软雅黑" w:eastAsia="微软雅黑" w:hAnsi="微软雅黑"/>
          <w:sz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3.2.11.3</w:t>
      </w:r>
      <w:r>
        <w:rPr>
          <w:rFonts w:ascii="宋体" w:hAnsi="宋体" w:cs="宋体" w:hint="eastAsia"/>
          <w:b/>
          <w:bCs/>
          <w:sz w:val="30"/>
          <w:szCs w:val="30"/>
          <w:lang w:eastAsia="zh-CN"/>
        </w:rPr>
        <w:t>相关功能需求</w:t>
      </w:r>
    </w:p>
    <w:p w:rsidR="0072687E" w:rsidRDefault="0072687E">
      <w:pPr>
        <w:rPr>
          <w:rFonts w:ascii="微软雅黑" w:eastAsia="微软雅黑" w:hAnsi="微软雅黑" w:cs="微软雅黑"/>
          <w:sz w:val="24"/>
          <w:szCs w:val="24"/>
          <w:lang w:eastAsia="zh-CN"/>
        </w:rPr>
      </w:pPr>
    </w:p>
    <w:tbl>
      <w:tblPr>
        <w:tblW w:w="10201" w:type="dxa"/>
        <w:tblInd w:w="59"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017"/>
        <w:gridCol w:w="7184"/>
      </w:tblGrid>
      <w:tr w:rsidR="0072687E">
        <w:tc>
          <w:tcPr>
            <w:tcW w:w="3017" w:type="dxa"/>
            <w:tcBorders>
              <w:top w:val="single" w:sz="12" w:space="0" w:color="6699FF"/>
              <w:left w:val="single" w:sz="12" w:space="0" w:color="6699FF"/>
              <w:bottom w:val="single" w:sz="8" w:space="0" w:color="6699FF"/>
              <w:right w:val="single" w:sz="8" w:space="0" w:color="6699FF"/>
            </w:tcBorders>
            <w:shd w:val="clear" w:color="auto" w:fill="333399"/>
          </w:tcPr>
          <w:p w:rsidR="0072687E" w:rsidRDefault="00687A93">
            <w:pPr>
              <w:jc w:val="center"/>
              <w:rPr>
                <w:rFonts w:ascii="微软雅黑" w:eastAsia="微软雅黑" w:hAnsi="微软雅黑"/>
                <w:sz w:val="24"/>
                <w:lang w:eastAsia="zh-CN"/>
              </w:rPr>
            </w:pPr>
            <w:r>
              <w:rPr>
                <w:rFonts w:ascii="微软雅黑" w:eastAsia="微软雅黑" w:hAnsi="微软雅黑" w:hint="eastAsia"/>
                <w:sz w:val="24"/>
                <w:lang w:eastAsia="zh-CN"/>
              </w:rPr>
              <w:t>编号</w:t>
            </w:r>
          </w:p>
        </w:tc>
        <w:tc>
          <w:tcPr>
            <w:tcW w:w="7184" w:type="dxa"/>
            <w:tcBorders>
              <w:top w:val="single" w:sz="12" w:space="0" w:color="6699FF"/>
              <w:left w:val="single" w:sz="8" w:space="0" w:color="6699FF"/>
              <w:bottom w:val="single" w:sz="8" w:space="0" w:color="6699FF"/>
              <w:right w:val="single" w:sz="12" w:space="0" w:color="6699FF"/>
            </w:tcBorders>
            <w:shd w:val="clear" w:color="auto" w:fill="333399"/>
          </w:tcPr>
          <w:p w:rsidR="0072687E" w:rsidRDefault="00687A93">
            <w:pPr>
              <w:jc w:val="center"/>
              <w:rPr>
                <w:rFonts w:ascii="微软雅黑" w:eastAsia="微软雅黑" w:hAnsi="微软雅黑"/>
                <w:sz w:val="24"/>
                <w:lang w:eastAsia="zh-CN"/>
              </w:rPr>
            </w:pPr>
            <w:r>
              <w:rPr>
                <w:rFonts w:ascii="微软雅黑" w:eastAsia="微软雅黑" w:hAnsi="微软雅黑" w:hint="eastAsia"/>
                <w:sz w:val="24"/>
                <w:lang w:eastAsia="zh-CN"/>
              </w:rPr>
              <w:t>需求描述</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Select.Course</w:t>
            </w:r>
          </w:p>
        </w:tc>
        <w:tc>
          <w:tcPr>
            <w:tcW w:w="7184"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在学生提出选课请求时，系统显示课程列表</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rPr>
              <w:t>Select.Restrit</w:t>
            </w:r>
          </w:p>
        </w:tc>
        <w:tc>
          <w:tcPr>
            <w:tcW w:w="7184"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系统应该对学生的选课权限进行分级限制</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Select.Choose.Cannot</w:t>
            </w:r>
          </w:p>
        </w:tc>
        <w:tc>
          <w:tcPr>
            <w:tcW w:w="7184"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当学生选择了没有选择权限的课程是，系统提示没有权限，选择失败，参见Select.Choose.Fail</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Select.Choose.Can</w:t>
            </w:r>
          </w:p>
        </w:tc>
        <w:tc>
          <w:tcPr>
            <w:tcW w:w="7184"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当学生具有相应的选课权限时，系统生成选课记录，并</w:t>
            </w:r>
            <w:proofErr w:type="gramStart"/>
            <w:r>
              <w:rPr>
                <w:rFonts w:ascii="微软雅黑" w:eastAsia="微软雅黑" w:hAnsi="微软雅黑" w:hint="eastAsia"/>
                <w:sz w:val="24"/>
                <w:lang w:eastAsia="zh-CN"/>
              </w:rPr>
              <w:t>做为</w:t>
            </w:r>
            <w:proofErr w:type="gramEnd"/>
            <w:r>
              <w:rPr>
                <w:rFonts w:ascii="微软雅黑" w:eastAsia="微软雅黑" w:hAnsi="微软雅黑" w:hint="eastAsia"/>
                <w:sz w:val="24"/>
                <w:lang w:eastAsia="zh-CN"/>
              </w:rPr>
              <w:t>已选课程显示给学生</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rPr>
              <w:t>Select.Max</w:t>
            </w:r>
          </w:p>
        </w:tc>
        <w:tc>
          <w:tcPr>
            <w:tcW w:w="7184"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系统应该可以检查学生的选课数目是否达到上限</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Select.ReachMax</w:t>
            </w:r>
          </w:p>
        </w:tc>
        <w:tc>
          <w:tcPr>
            <w:tcW w:w="7184"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当学生选课门数已达上限且再次提交选择请求时，系统提示达到上限。</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Select.Modify</w:t>
            </w:r>
          </w:p>
        </w:tc>
        <w:tc>
          <w:tcPr>
            <w:tcW w:w="7184"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当时间尚未晚于选课系统规定的截止时间时，系统应该允许学生对个人选课列表进行修改</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Select.Show</w:t>
            </w:r>
          </w:p>
        </w:tc>
        <w:tc>
          <w:tcPr>
            <w:tcW w:w="7184"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系统显示已选课程列表</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Select.Cancel</w:t>
            </w:r>
          </w:p>
        </w:tc>
        <w:tc>
          <w:tcPr>
            <w:tcW w:w="7184"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系统退出选课任务</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Select.Redo</w:t>
            </w:r>
          </w:p>
          <w:p w:rsidR="0072687E" w:rsidRDefault="0072687E">
            <w:pPr>
              <w:tabs>
                <w:tab w:val="left" w:pos="420"/>
              </w:tabs>
              <w:jc w:val="both"/>
              <w:rPr>
                <w:rFonts w:ascii="微软雅黑" w:eastAsia="微软雅黑" w:hAnsi="微软雅黑"/>
                <w:sz w:val="24"/>
                <w:lang w:eastAsia="zh-CN"/>
              </w:rPr>
            </w:pPr>
          </w:p>
        </w:tc>
        <w:tc>
          <w:tcPr>
            <w:tcW w:w="7184"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rPr>
                <w:rFonts w:ascii="微软雅黑" w:eastAsia="微软雅黑" w:hAnsi="微软雅黑"/>
                <w:sz w:val="24"/>
                <w:lang w:eastAsia="zh-CN"/>
              </w:rPr>
            </w:pPr>
            <w:r>
              <w:rPr>
                <w:rFonts w:ascii="微软雅黑" w:eastAsia="微软雅黑" w:hAnsi="微软雅黑" w:hint="eastAsia"/>
                <w:sz w:val="24"/>
                <w:lang w:eastAsia="zh-CN"/>
              </w:rPr>
              <w:t>系统应该允许学生在选课结果正式发布之后，在正式开课两周之内进行课程补选</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Select.Redo.Fail/Success</w:t>
            </w:r>
          </w:p>
        </w:tc>
        <w:tc>
          <w:tcPr>
            <w:tcW w:w="7184"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rPr>
                <w:rFonts w:ascii="微软雅黑" w:eastAsia="微软雅黑" w:hAnsi="微软雅黑"/>
                <w:sz w:val="24"/>
                <w:lang w:eastAsia="zh-CN"/>
              </w:rPr>
            </w:pPr>
            <w:r>
              <w:rPr>
                <w:rFonts w:ascii="微软雅黑" w:eastAsia="微软雅黑" w:hAnsi="微软雅黑" w:hint="eastAsia"/>
                <w:sz w:val="24"/>
                <w:lang w:eastAsia="zh-CN"/>
              </w:rPr>
              <w:t>在学生选择课程并确认后，系统处理选课请求完毕后输出结果：</w:t>
            </w:r>
          </w:p>
          <w:p w:rsidR="0072687E" w:rsidRDefault="00687A93">
            <w:pPr>
              <w:numPr>
                <w:ilvl w:val="0"/>
                <w:numId w:val="6"/>
              </w:numPr>
              <w:tabs>
                <w:tab w:val="left" w:pos="420"/>
              </w:tabs>
              <w:rPr>
                <w:rFonts w:ascii="微软雅黑" w:eastAsia="微软雅黑" w:hAnsi="微软雅黑"/>
                <w:sz w:val="24"/>
                <w:lang w:eastAsia="zh-CN"/>
              </w:rPr>
            </w:pPr>
            <w:r>
              <w:rPr>
                <w:rFonts w:ascii="微软雅黑" w:eastAsia="微软雅黑" w:hAnsi="微软雅黑" w:hint="eastAsia"/>
                <w:sz w:val="24"/>
                <w:lang w:eastAsia="zh-CN"/>
              </w:rPr>
              <w:t>当系统确定补选成功时，提示补选成功的信息</w:t>
            </w:r>
          </w:p>
          <w:p w:rsidR="0072687E" w:rsidRDefault="00687A93">
            <w:pPr>
              <w:tabs>
                <w:tab w:val="left" w:pos="420"/>
              </w:tabs>
              <w:rPr>
                <w:rFonts w:ascii="微软雅黑" w:eastAsia="微软雅黑" w:hAnsi="微软雅黑"/>
                <w:sz w:val="24"/>
                <w:lang w:eastAsia="zh-CN"/>
              </w:rPr>
            </w:pPr>
            <w:r>
              <w:rPr>
                <w:rFonts w:ascii="微软雅黑" w:eastAsia="微软雅黑" w:hAnsi="微软雅黑" w:hint="eastAsia"/>
                <w:sz w:val="24"/>
                <w:lang w:eastAsia="zh-CN"/>
              </w:rPr>
              <w:lastRenderedPageBreak/>
              <w:t>2.当系统确定补选不成功时，提示补选失败的信息，并显示原因</w:t>
            </w:r>
          </w:p>
        </w:tc>
      </w:tr>
      <w:tr w:rsidR="0072687E">
        <w:tc>
          <w:tcPr>
            <w:tcW w:w="3017"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rPr>
              <w:lastRenderedPageBreak/>
              <w:t>Select.</w:t>
            </w:r>
            <w:r>
              <w:rPr>
                <w:rFonts w:ascii="微软雅黑" w:eastAsia="微软雅黑" w:hAnsi="微软雅黑" w:hint="eastAsia"/>
                <w:sz w:val="24"/>
                <w:lang w:eastAsia="zh-CN"/>
              </w:rPr>
              <w:t>Redo.</w:t>
            </w:r>
            <w:r>
              <w:rPr>
                <w:rFonts w:ascii="微软雅黑" w:eastAsia="微软雅黑" w:hAnsi="微软雅黑" w:hint="eastAsia"/>
                <w:sz w:val="24"/>
              </w:rPr>
              <w:t>Cours</w:t>
            </w:r>
            <w:r>
              <w:rPr>
                <w:rFonts w:ascii="微软雅黑" w:eastAsia="微软雅黑" w:hAnsi="微软雅黑" w:hint="eastAsia"/>
                <w:sz w:val="24"/>
                <w:lang w:eastAsia="zh-CN"/>
              </w:rPr>
              <w:t>e</w:t>
            </w:r>
          </w:p>
        </w:tc>
        <w:tc>
          <w:tcPr>
            <w:tcW w:w="7184"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在学生提出补选课程请求时，系统显示可以补选的课程列表</w:t>
            </w:r>
          </w:p>
        </w:tc>
      </w:tr>
      <w:tr w:rsidR="0072687E">
        <w:tc>
          <w:tcPr>
            <w:tcW w:w="3017" w:type="dxa"/>
            <w:tcBorders>
              <w:top w:val="single" w:sz="8" w:space="0" w:color="6699FF"/>
              <w:left w:val="single" w:sz="12" w:space="0" w:color="6699FF"/>
              <w:bottom w:val="single" w:sz="12"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rPr>
              <w:t>Select.</w:t>
            </w:r>
            <w:r>
              <w:rPr>
                <w:rFonts w:ascii="微软雅黑" w:eastAsia="微软雅黑" w:hAnsi="微软雅黑" w:hint="eastAsia"/>
                <w:sz w:val="24"/>
                <w:lang w:eastAsia="zh-CN"/>
              </w:rPr>
              <w:t>Redo</w:t>
            </w:r>
            <w:r>
              <w:rPr>
                <w:rFonts w:ascii="微软雅黑" w:eastAsia="微软雅黑" w:hAnsi="微软雅黑" w:hint="eastAsia"/>
                <w:sz w:val="24"/>
              </w:rPr>
              <w:t>.Limit</w:t>
            </w:r>
          </w:p>
          <w:p w:rsidR="0072687E" w:rsidRDefault="0072687E">
            <w:pPr>
              <w:tabs>
                <w:tab w:val="left" w:pos="420"/>
              </w:tabs>
              <w:jc w:val="both"/>
              <w:rPr>
                <w:rFonts w:ascii="微软雅黑" w:eastAsia="微软雅黑" w:hAnsi="微软雅黑"/>
                <w:sz w:val="24"/>
                <w:lang w:eastAsia="zh-CN"/>
              </w:rPr>
            </w:pPr>
          </w:p>
        </w:tc>
        <w:tc>
          <w:tcPr>
            <w:tcW w:w="7184" w:type="dxa"/>
            <w:tcBorders>
              <w:top w:val="single" w:sz="8" w:space="0" w:color="6699FF"/>
              <w:left w:val="single" w:sz="8" w:space="0" w:color="6699FF"/>
              <w:bottom w:val="single" w:sz="12"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系统查看学生的选课权限以及是否满足课程的限制要求，并据此审核学生的补选请求</w:t>
            </w:r>
          </w:p>
        </w:tc>
      </w:tr>
      <w:tr w:rsidR="0072687E">
        <w:tc>
          <w:tcPr>
            <w:tcW w:w="3017" w:type="dxa"/>
            <w:tcBorders>
              <w:top w:val="single" w:sz="8" w:space="0" w:color="6699FF"/>
              <w:left w:val="single" w:sz="12" w:space="0" w:color="6699FF"/>
              <w:bottom w:val="single" w:sz="12"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Select.Redo.Cancel</w:t>
            </w:r>
          </w:p>
        </w:tc>
        <w:tc>
          <w:tcPr>
            <w:tcW w:w="7184" w:type="dxa"/>
            <w:tcBorders>
              <w:top w:val="single" w:sz="8" w:space="0" w:color="6699FF"/>
              <w:left w:val="single" w:sz="8" w:space="0" w:color="6699FF"/>
              <w:bottom w:val="single" w:sz="12"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系统退出选课任务</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bookmarkStart w:id="34" w:name="用12"/>
      <w:bookmarkEnd w:id="34"/>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3.2.12</w:t>
      </w:r>
      <w:r>
        <w:rPr>
          <w:rFonts w:ascii="宋体" w:hAnsi="宋体" w:cs="宋体" w:hint="eastAsia"/>
          <w:b/>
          <w:bCs/>
          <w:sz w:val="30"/>
          <w:szCs w:val="30"/>
          <w:lang w:eastAsia="zh-CN"/>
        </w:rPr>
        <w:t>退选课程</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3.2.12.1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在一个经过验证的学生选择课程后，学生可以退选课程</w:t>
      </w:r>
    </w:p>
    <w:p w:rsidR="0072687E" w:rsidRDefault="0072687E">
      <w:pPr>
        <w:tabs>
          <w:tab w:val="left" w:pos="420"/>
        </w:tabs>
        <w:ind w:firstLine="420"/>
        <w:rPr>
          <w:rFonts w:ascii="微软雅黑" w:eastAsia="微软雅黑" w:hAnsi="微软雅黑" w:cs="微软雅黑"/>
          <w:sz w:val="24"/>
          <w:szCs w:val="24"/>
          <w:lang w:eastAsia="zh-CN"/>
        </w:rPr>
      </w:pP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优先级=高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3.2.12.2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刺激：学生提出退选请求</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响应：系统显示学生已选课程列表</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刺激：学生选择课程</w:t>
      </w:r>
    </w:p>
    <w:p w:rsidR="0072687E" w:rsidRDefault="00687A93">
      <w:pPr>
        <w:tabs>
          <w:tab w:val="left" w:pos="420"/>
        </w:tabs>
        <w:ind w:firstLine="4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响应：系统提示退</w:t>
      </w:r>
      <w:proofErr w:type="gramStart"/>
      <w:r>
        <w:rPr>
          <w:rFonts w:ascii="微软雅黑" w:eastAsia="微软雅黑" w:hAnsi="微软雅黑" w:cs="微软雅黑" w:hint="eastAsia"/>
          <w:sz w:val="24"/>
          <w:szCs w:val="24"/>
          <w:lang w:eastAsia="zh-CN"/>
        </w:rPr>
        <w:t>选成功</w:t>
      </w:r>
      <w:proofErr w:type="gramEnd"/>
      <w:r>
        <w:rPr>
          <w:rFonts w:ascii="微软雅黑" w:eastAsia="微软雅黑" w:hAnsi="微软雅黑" w:cs="微软雅黑" w:hint="eastAsia"/>
          <w:sz w:val="24"/>
          <w:szCs w:val="24"/>
          <w:lang w:eastAsia="zh-CN"/>
        </w:rPr>
        <w:t>或失败</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w:t>
      </w:r>
      <w:r>
        <w:rPr>
          <w:rFonts w:ascii="宋体" w:hAnsi="宋体" w:cs="宋体" w:hint="eastAsia"/>
          <w:b/>
          <w:bCs/>
          <w:sz w:val="30"/>
          <w:szCs w:val="30"/>
          <w:lang w:eastAsia="zh-CN"/>
        </w:rPr>
        <w:t>2</w:t>
      </w:r>
      <w:r>
        <w:rPr>
          <w:rFonts w:ascii="宋体" w:hAnsi="宋体" w:cs="宋体"/>
          <w:b/>
          <w:bCs/>
          <w:sz w:val="30"/>
          <w:szCs w:val="30"/>
          <w:lang w:eastAsia="zh-CN"/>
        </w:rPr>
        <w:t>.3</w:t>
      </w:r>
      <w:r>
        <w:rPr>
          <w:rFonts w:ascii="宋体" w:hAnsi="宋体" w:cs="宋体" w:hint="eastAsia"/>
          <w:b/>
          <w:bCs/>
          <w:sz w:val="30"/>
          <w:szCs w:val="30"/>
          <w:lang w:eastAsia="zh-CN"/>
        </w:rPr>
        <w:t>相关功能需求</w:t>
      </w:r>
    </w:p>
    <w:p w:rsidR="0072687E" w:rsidRDefault="0072687E">
      <w:pPr>
        <w:rPr>
          <w:rFonts w:ascii="微软雅黑" w:eastAsia="微软雅黑" w:hAnsi="微软雅黑" w:cs="微软雅黑"/>
          <w:sz w:val="24"/>
          <w:szCs w:val="24"/>
          <w:lang w:eastAsia="zh-CN"/>
        </w:rPr>
      </w:pPr>
    </w:p>
    <w:tbl>
      <w:tblPr>
        <w:tblW w:w="10201" w:type="dxa"/>
        <w:tblInd w:w="59"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2472"/>
        <w:gridCol w:w="7729"/>
      </w:tblGrid>
      <w:tr w:rsidR="0072687E">
        <w:tc>
          <w:tcPr>
            <w:tcW w:w="2472" w:type="dxa"/>
            <w:tcBorders>
              <w:top w:val="single" w:sz="12" w:space="0" w:color="6699FF"/>
              <w:left w:val="single" w:sz="12" w:space="0" w:color="6699FF"/>
              <w:bottom w:val="single" w:sz="8" w:space="0" w:color="6699FF"/>
              <w:right w:val="single" w:sz="8" w:space="0" w:color="6699FF"/>
            </w:tcBorders>
            <w:shd w:val="clear" w:color="auto" w:fill="333399"/>
          </w:tcPr>
          <w:p w:rsidR="0072687E" w:rsidRDefault="00687A93">
            <w:pPr>
              <w:jc w:val="center"/>
              <w:rPr>
                <w:rFonts w:ascii="微软雅黑" w:eastAsia="微软雅黑" w:hAnsi="微软雅黑"/>
                <w:sz w:val="24"/>
                <w:lang w:eastAsia="zh-CN"/>
              </w:rPr>
            </w:pPr>
            <w:r>
              <w:rPr>
                <w:rFonts w:ascii="微软雅黑" w:eastAsia="微软雅黑" w:hAnsi="微软雅黑" w:hint="eastAsia"/>
                <w:sz w:val="24"/>
                <w:lang w:eastAsia="zh-CN"/>
              </w:rPr>
              <w:t>编号</w:t>
            </w:r>
          </w:p>
        </w:tc>
        <w:tc>
          <w:tcPr>
            <w:tcW w:w="7729" w:type="dxa"/>
            <w:tcBorders>
              <w:top w:val="single" w:sz="12" w:space="0" w:color="6699FF"/>
              <w:left w:val="single" w:sz="8" w:space="0" w:color="6699FF"/>
              <w:bottom w:val="single" w:sz="8" w:space="0" w:color="6699FF"/>
              <w:right w:val="single" w:sz="12" w:space="0" w:color="6699FF"/>
            </w:tcBorders>
            <w:shd w:val="clear" w:color="auto" w:fill="333399"/>
          </w:tcPr>
          <w:p w:rsidR="0072687E" w:rsidRDefault="00687A93">
            <w:pPr>
              <w:jc w:val="center"/>
              <w:rPr>
                <w:rFonts w:ascii="微软雅黑" w:eastAsia="微软雅黑" w:hAnsi="微软雅黑"/>
                <w:sz w:val="24"/>
                <w:lang w:eastAsia="zh-CN"/>
              </w:rPr>
            </w:pPr>
            <w:r>
              <w:rPr>
                <w:rFonts w:ascii="微软雅黑" w:eastAsia="微软雅黑" w:hAnsi="微软雅黑" w:hint="eastAsia"/>
                <w:sz w:val="24"/>
                <w:lang w:eastAsia="zh-CN"/>
              </w:rPr>
              <w:t>需求描述</w:t>
            </w:r>
          </w:p>
        </w:tc>
      </w:tr>
      <w:tr w:rsidR="0072687E">
        <w:tc>
          <w:tcPr>
            <w:tcW w:w="2472"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Drop</w:t>
            </w:r>
            <w:r>
              <w:rPr>
                <w:rFonts w:ascii="微软雅黑" w:eastAsia="微软雅黑" w:hAnsi="微软雅黑" w:hint="eastAsia"/>
                <w:sz w:val="24"/>
              </w:rPr>
              <w:t>.</w:t>
            </w:r>
            <w:r>
              <w:rPr>
                <w:rFonts w:ascii="微软雅黑" w:eastAsia="微软雅黑" w:hAnsi="微软雅黑" w:hint="eastAsia"/>
                <w:sz w:val="24"/>
                <w:lang w:eastAsia="zh-CN"/>
              </w:rPr>
              <w:t>Course</w:t>
            </w:r>
          </w:p>
        </w:tc>
        <w:tc>
          <w:tcPr>
            <w:tcW w:w="7729"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当学生发出退选请求时，系统显示该学生的已选课程列表</w:t>
            </w:r>
          </w:p>
        </w:tc>
      </w:tr>
      <w:tr w:rsidR="0072687E">
        <w:tc>
          <w:tcPr>
            <w:tcW w:w="2472"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Drop.Success</w:t>
            </w:r>
          </w:p>
        </w:tc>
        <w:tc>
          <w:tcPr>
            <w:tcW w:w="7729"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当系统认可学生的退选请求时，提示学生退选成功，更新选修课列表</w:t>
            </w:r>
          </w:p>
        </w:tc>
      </w:tr>
      <w:tr w:rsidR="0072687E">
        <w:tc>
          <w:tcPr>
            <w:tcW w:w="2472"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Drop.Fail</w:t>
            </w:r>
          </w:p>
        </w:tc>
        <w:tc>
          <w:tcPr>
            <w:tcW w:w="7729"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当系统拒绝学生的退选请求时，提示学生退选失败。</w:t>
            </w:r>
          </w:p>
        </w:tc>
      </w:tr>
      <w:tr w:rsidR="0072687E">
        <w:tc>
          <w:tcPr>
            <w:tcW w:w="2472"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Drop.Cancel</w:t>
            </w:r>
          </w:p>
        </w:tc>
        <w:tc>
          <w:tcPr>
            <w:tcW w:w="7729"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当学生取消退选时，系统不做任何逻辑处理，返回学生初始界面</w:t>
            </w:r>
          </w:p>
        </w:tc>
      </w:tr>
      <w:tr w:rsidR="0072687E">
        <w:tc>
          <w:tcPr>
            <w:tcW w:w="2472"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Drop.Select</w:t>
            </w:r>
          </w:p>
          <w:p w:rsidR="0072687E" w:rsidRDefault="0072687E">
            <w:pPr>
              <w:tabs>
                <w:tab w:val="left" w:pos="420"/>
              </w:tabs>
              <w:jc w:val="both"/>
              <w:rPr>
                <w:rFonts w:ascii="微软雅黑" w:eastAsia="微软雅黑" w:hAnsi="微软雅黑"/>
                <w:sz w:val="24"/>
                <w:lang w:eastAsia="zh-CN"/>
              </w:rPr>
            </w:pPr>
          </w:p>
        </w:tc>
        <w:tc>
          <w:tcPr>
            <w:tcW w:w="7729"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学生从列表中选择课程并确认退选，系统进行决策。参见Drop.Fail、Drop. Success</w:t>
            </w:r>
          </w:p>
        </w:tc>
      </w:tr>
      <w:tr w:rsidR="0072687E">
        <w:tc>
          <w:tcPr>
            <w:tcW w:w="2472"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lastRenderedPageBreak/>
              <w:t>Drop.Select.None</w:t>
            </w:r>
          </w:p>
        </w:tc>
        <w:tc>
          <w:tcPr>
            <w:tcW w:w="7729"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当学生没有选择任意门课程时，系统提示学生选择课程方可退选</w:t>
            </w:r>
          </w:p>
        </w:tc>
      </w:tr>
      <w:tr w:rsidR="0072687E">
        <w:tc>
          <w:tcPr>
            <w:tcW w:w="2472" w:type="dxa"/>
            <w:tcBorders>
              <w:top w:val="single" w:sz="8" w:space="0" w:color="6699FF"/>
              <w:left w:val="single" w:sz="12" w:space="0" w:color="6699FF"/>
              <w:bottom w:val="single" w:sz="8"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Drop.Select.Several</w:t>
            </w:r>
          </w:p>
        </w:tc>
        <w:tc>
          <w:tcPr>
            <w:tcW w:w="7729" w:type="dxa"/>
            <w:tcBorders>
              <w:top w:val="single" w:sz="8" w:space="0" w:color="6699FF"/>
              <w:left w:val="single" w:sz="8" w:space="0" w:color="6699FF"/>
              <w:bottom w:val="single" w:sz="8"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系统应该允许学生一次退选多门课程</w:t>
            </w:r>
          </w:p>
        </w:tc>
      </w:tr>
      <w:tr w:rsidR="0072687E">
        <w:tc>
          <w:tcPr>
            <w:tcW w:w="2472" w:type="dxa"/>
            <w:tcBorders>
              <w:top w:val="single" w:sz="8" w:space="0" w:color="6699FF"/>
              <w:left w:val="single" w:sz="12" w:space="0" w:color="6699FF"/>
              <w:bottom w:val="single" w:sz="8" w:space="0" w:color="6699FF"/>
              <w:right w:val="single" w:sz="8"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Drop</w:t>
            </w:r>
            <w:r>
              <w:rPr>
                <w:rFonts w:ascii="微软雅黑" w:eastAsia="微软雅黑" w:hAnsi="微软雅黑" w:hint="eastAsia"/>
                <w:sz w:val="24"/>
              </w:rPr>
              <w:t>.</w:t>
            </w:r>
            <w:r>
              <w:rPr>
                <w:rFonts w:ascii="微软雅黑" w:eastAsia="微软雅黑" w:hAnsi="微软雅黑" w:hint="eastAsia"/>
                <w:sz w:val="24"/>
                <w:lang w:eastAsia="zh-CN"/>
              </w:rPr>
              <w:t>Check</w:t>
            </w:r>
          </w:p>
        </w:tc>
        <w:tc>
          <w:tcPr>
            <w:tcW w:w="7729" w:type="dxa"/>
            <w:tcBorders>
              <w:top w:val="single" w:sz="8" w:space="0" w:color="6699FF"/>
              <w:left w:val="single" w:sz="8" w:space="0" w:color="6699FF"/>
              <w:bottom w:val="single" w:sz="8" w:space="0" w:color="6699FF"/>
              <w:right w:val="single" w:sz="12" w:space="0" w:color="6699FF"/>
            </w:tcBorders>
            <w:shd w:val="clear" w:color="auto" w:fill="FFFFFF"/>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系统应该可以检查学生的退选请求是否合法</w:t>
            </w:r>
          </w:p>
        </w:tc>
      </w:tr>
      <w:tr w:rsidR="0072687E">
        <w:tc>
          <w:tcPr>
            <w:tcW w:w="2472" w:type="dxa"/>
            <w:tcBorders>
              <w:top w:val="single" w:sz="8" w:space="0" w:color="6699FF"/>
              <w:left w:val="single" w:sz="12" w:space="0" w:color="6699FF"/>
              <w:bottom w:val="single" w:sz="12" w:space="0" w:color="6699FF"/>
              <w:right w:val="single" w:sz="8"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Drop</w:t>
            </w:r>
            <w:r>
              <w:rPr>
                <w:rFonts w:ascii="微软雅黑" w:eastAsia="微软雅黑" w:hAnsi="微软雅黑" w:hint="eastAsia"/>
                <w:sz w:val="24"/>
              </w:rPr>
              <w:t>.Check.Date</w:t>
            </w:r>
          </w:p>
        </w:tc>
        <w:tc>
          <w:tcPr>
            <w:tcW w:w="7729" w:type="dxa"/>
            <w:tcBorders>
              <w:top w:val="single" w:sz="8" w:space="0" w:color="6699FF"/>
              <w:left w:val="single" w:sz="8" w:space="0" w:color="6699FF"/>
              <w:bottom w:val="single" w:sz="12" w:space="0" w:color="6699FF"/>
              <w:right w:val="single" w:sz="12" w:space="0" w:color="6699FF"/>
            </w:tcBorders>
            <w:shd w:val="clear" w:color="auto" w:fill="E6E6E6"/>
            <w:vAlign w:val="center"/>
          </w:tcPr>
          <w:p w:rsidR="0072687E" w:rsidRDefault="00687A93">
            <w:pPr>
              <w:tabs>
                <w:tab w:val="left" w:pos="420"/>
              </w:tabs>
              <w:jc w:val="both"/>
              <w:rPr>
                <w:rFonts w:ascii="微软雅黑" w:eastAsia="微软雅黑" w:hAnsi="微软雅黑"/>
                <w:sz w:val="24"/>
                <w:lang w:eastAsia="zh-CN"/>
              </w:rPr>
            </w:pPr>
            <w:r>
              <w:rPr>
                <w:rFonts w:ascii="微软雅黑" w:eastAsia="微软雅黑" w:hAnsi="微软雅黑" w:hint="eastAsia"/>
                <w:sz w:val="24"/>
                <w:lang w:eastAsia="zh-CN"/>
              </w:rPr>
              <w:t>系统检查课程，若课程为选修课且在申请日期开课两周内，则允许退选</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w:t>
      </w:r>
      <w:bookmarkStart w:id="35" w:name="用13"/>
      <w:bookmarkEnd w:id="35"/>
      <w:r>
        <w:rPr>
          <w:rFonts w:ascii="宋体" w:hAnsi="宋体" w:cs="宋体"/>
          <w:b/>
          <w:bCs/>
          <w:sz w:val="30"/>
          <w:szCs w:val="30"/>
          <w:lang w:eastAsia="zh-CN"/>
        </w:rPr>
        <w:t>13</w:t>
      </w:r>
      <w:r>
        <w:rPr>
          <w:rFonts w:ascii="宋体" w:hAnsi="宋体" w:cs="宋体" w:hint="eastAsia"/>
          <w:b/>
          <w:bCs/>
          <w:sz w:val="30"/>
          <w:szCs w:val="30"/>
          <w:lang w:eastAsia="zh-CN"/>
        </w:rPr>
        <w:t>查看成绩</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3.2.13.1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学生登录系统之后，向系统发出查看成绩的请求，系统展示相关的信息，学生能够通过选择，查看任意修过的学期课程成绩和学分绩，并能对自己成绩向系统提供质疑。</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优先级=高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3.2.13.2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刺激：学生发出查看成绩的请求。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响应：系统提示学生选择已修的学期</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刺激：学生选择相应的学期</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响应：系统展现该学期所有课的成绩</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刺激：学生查看学分</w:t>
      </w:r>
      <w:proofErr w:type="gramStart"/>
      <w:r>
        <w:rPr>
          <w:rFonts w:ascii="微软雅黑" w:eastAsia="微软雅黑" w:hAnsi="微软雅黑" w:cs="微软雅黑" w:hint="eastAsia"/>
          <w:sz w:val="24"/>
          <w:szCs w:val="24"/>
          <w:lang w:eastAsia="zh-CN"/>
        </w:rPr>
        <w:t>绩</w:t>
      </w:r>
      <w:proofErr w:type="gramEnd"/>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响应：系统计算学分绩，并显示</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刺激：学生发出</w:t>
      </w:r>
      <w:proofErr w:type="gramStart"/>
      <w:r>
        <w:rPr>
          <w:rFonts w:ascii="微软雅黑" w:eastAsia="微软雅黑" w:hAnsi="微软雅黑" w:cs="微软雅黑" w:hint="eastAsia"/>
          <w:sz w:val="24"/>
          <w:szCs w:val="24"/>
          <w:lang w:eastAsia="zh-CN"/>
        </w:rPr>
        <w:t>查看总</w:t>
      </w:r>
      <w:proofErr w:type="gramEnd"/>
      <w:r>
        <w:rPr>
          <w:rFonts w:ascii="微软雅黑" w:eastAsia="微软雅黑" w:hAnsi="微软雅黑" w:cs="微软雅黑" w:hint="eastAsia"/>
          <w:sz w:val="24"/>
          <w:szCs w:val="24"/>
          <w:lang w:eastAsia="zh-CN"/>
        </w:rPr>
        <w:t>学分的请求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响应：系统显示已修的学分</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刺激：学生发出返回请求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响应：系统返回到上一操作界面</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3.2.13.3</w:t>
      </w:r>
      <w:r>
        <w:rPr>
          <w:rFonts w:ascii="宋体" w:hAnsi="宋体" w:cs="宋体" w:hint="eastAsia"/>
          <w:b/>
          <w:bCs/>
          <w:sz w:val="30"/>
          <w:szCs w:val="30"/>
          <w:lang w:eastAsia="zh-CN"/>
        </w:rPr>
        <w:t>相关功能需求</w:t>
      </w:r>
    </w:p>
    <w:p w:rsidR="0072687E" w:rsidRDefault="0072687E">
      <w:pPr>
        <w:rPr>
          <w:rFonts w:ascii="微软雅黑" w:eastAsia="微软雅黑" w:hAnsi="微软雅黑" w:cs="微软雅黑"/>
          <w:sz w:val="24"/>
          <w:szCs w:val="24"/>
          <w:lang w:eastAsia="zh-CN"/>
        </w:rPr>
      </w:pPr>
    </w:p>
    <w:tbl>
      <w:tblPr>
        <w:tblW w:w="10140"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2981"/>
        <w:gridCol w:w="7159"/>
      </w:tblGrid>
      <w:tr w:rsidR="0072687E">
        <w:trPr>
          <w:trHeight w:val="90"/>
        </w:trPr>
        <w:tc>
          <w:tcPr>
            <w:tcW w:w="2981" w:type="dxa"/>
            <w:tcBorders>
              <w:top w:val="single" w:sz="12" w:space="0" w:color="6699FF"/>
              <w:bottom w:val="single" w:sz="12" w:space="0" w:color="6699FF"/>
            </w:tcBorders>
            <w:shd w:val="clear" w:color="auto" w:fill="333399"/>
            <w:vAlign w:val="center"/>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7159" w:type="dxa"/>
            <w:tcBorders>
              <w:top w:val="single" w:sz="12" w:space="0" w:color="6699FF"/>
              <w:bottom w:val="single" w:sz="12" w:space="0" w:color="6699FF"/>
            </w:tcBorders>
            <w:shd w:val="clear" w:color="auto" w:fill="333399"/>
            <w:vAlign w:val="center"/>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rPr>
          <w:trHeight w:val="90"/>
        </w:trPr>
        <w:tc>
          <w:tcPr>
            <w:tcW w:w="2981"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Score.Observe</w:t>
            </w:r>
          </w:p>
        </w:tc>
        <w:tc>
          <w:tcPr>
            <w:tcW w:w="7159"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系统应该允许学生查看个人的成绩信息</w:t>
            </w:r>
          </w:p>
        </w:tc>
      </w:tr>
      <w:tr w:rsidR="0072687E">
        <w:trPr>
          <w:trHeight w:val="324"/>
        </w:trPr>
        <w:tc>
          <w:tcPr>
            <w:tcW w:w="2981"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Score.Observe.Start</w:t>
            </w:r>
          </w:p>
        </w:tc>
        <w:tc>
          <w:tcPr>
            <w:tcW w:w="7159"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学生发出请求，系统显示查看成绩的界面</w:t>
            </w:r>
          </w:p>
        </w:tc>
      </w:tr>
      <w:tr w:rsidR="0072687E">
        <w:trPr>
          <w:trHeight w:val="324"/>
        </w:trPr>
        <w:tc>
          <w:tcPr>
            <w:tcW w:w="2981"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Score.Observe.Cancel</w:t>
            </w:r>
          </w:p>
        </w:tc>
        <w:tc>
          <w:tcPr>
            <w:tcW w:w="7159"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当学生取消查看成绩请求时，系统返回学生初始化界面</w:t>
            </w:r>
          </w:p>
        </w:tc>
      </w:tr>
      <w:tr w:rsidR="0072687E">
        <w:trPr>
          <w:trHeight w:val="324"/>
        </w:trPr>
        <w:tc>
          <w:tcPr>
            <w:tcW w:w="2981"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Score.Observe.End</w:t>
            </w:r>
          </w:p>
        </w:tc>
        <w:tc>
          <w:tcPr>
            <w:tcW w:w="7159"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当学生结束成绩查看时，系统返回学生初始界面</w:t>
            </w:r>
          </w:p>
        </w:tc>
      </w:tr>
      <w:tr w:rsidR="0072687E">
        <w:trPr>
          <w:trHeight w:val="324"/>
        </w:trPr>
        <w:tc>
          <w:tcPr>
            <w:tcW w:w="2981"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Score.Observe.Show</w:t>
            </w:r>
          </w:p>
        </w:tc>
        <w:tc>
          <w:tcPr>
            <w:tcW w:w="7159"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当学生发出查看成绩的请求时，系统显示学生修读的课程列表以及每门课程的成绩</w:t>
            </w:r>
          </w:p>
        </w:tc>
      </w:tr>
      <w:tr w:rsidR="0072687E">
        <w:trPr>
          <w:trHeight w:val="324"/>
        </w:trPr>
        <w:tc>
          <w:tcPr>
            <w:tcW w:w="2981"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Score.Observe.UseFilter</w:t>
            </w:r>
          </w:p>
        </w:tc>
        <w:tc>
          <w:tcPr>
            <w:tcW w:w="7159"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系统应该允许学生按照一定标准过滤课程，查看部分课程的成绩</w:t>
            </w:r>
          </w:p>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参见</w:t>
            </w:r>
            <w:r>
              <w:rPr>
                <w:rFonts w:ascii="微软雅黑" w:eastAsia="微软雅黑" w:hAnsi="微软雅黑" w:cs="微软雅黑"/>
                <w:sz w:val="24"/>
                <w:szCs w:val="24"/>
                <w:lang w:eastAsia="zh-CN"/>
              </w:rPr>
              <w:t>Score.Filter</w:t>
            </w:r>
          </w:p>
        </w:tc>
      </w:tr>
      <w:tr w:rsidR="0072687E">
        <w:trPr>
          <w:trHeight w:val="324"/>
        </w:trPr>
        <w:tc>
          <w:tcPr>
            <w:tcW w:w="2981"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Score.Filter.System</w:t>
            </w:r>
          </w:p>
        </w:tc>
        <w:tc>
          <w:tcPr>
            <w:tcW w:w="7159"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系统应该允许学生以学期为单位查看成绩</w:t>
            </w:r>
          </w:p>
        </w:tc>
      </w:tr>
      <w:tr w:rsidR="0072687E">
        <w:trPr>
          <w:trHeight w:val="324"/>
        </w:trPr>
        <w:tc>
          <w:tcPr>
            <w:tcW w:w="2981"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Score.Filter.property</w:t>
            </w:r>
          </w:p>
        </w:tc>
        <w:tc>
          <w:tcPr>
            <w:tcW w:w="7159"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系统应该允许学生根据课程属性查看成绩</w:t>
            </w:r>
          </w:p>
        </w:tc>
      </w:tr>
      <w:tr w:rsidR="0072687E">
        <w:trPr>
          <w:trHeight w:val="324"/>
        </w:trPr>
        <w:tc>
          <w:tcPr>
            <w:tcW w:w="2981"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Score.Filter.Annually</w:t>
            </w:r>
          </w:p>
        </w:tc>
        <w:tc>
          <w:tcPr>
            <w:tcW w:w="7159"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系统应该允许学生以学年为单位查看成绩</w:t>
            </w:r>
          </w:p>
        </w:tc>
      </w:tr>
      <w:tr w:rsidR="0072687E">
        <w:trPr>
          <w:trHeight w:val="324"/>
        </w:trPr>
        <w:tc>
          <w:tcPr>
            <w:tcW w:w="2981"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Score.GPA</w:t>
            </w:r>
          </w:p>
        </w:tc>
        <w:tc>
          <w:tcPr>
            <w:tcW w:w="7159"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系统应该能够计算学生的</w:t>
            </w:r>
            <w:r>
              <w:rPr>
                <w:rFonts w:ascii="微软雅黑" w:eastAsia="微软雅黑" w:hAnsi="微软雅黑" w:cs="微软雅黑"/>
                <w:sz w:val="24"/>
                <w:szCs w:val="24"/>
                <w:lang w:eastAsia="zh-CN"/>
              </w:rPr>
              <w:t>GPA</w:t>
            </w:r>
            <w:r>
              <w:rPr>
                <w:rFonts w:ascii="微软雅黑" w:eastAsia="微软雅黑" w:hAnsi="微软雅黑" w:cs="微软雅黑" w:hint="eastAsia"/>
                <w:sz w:val="24"/>
                <w:szCs w:val="24"/>
                <w:lang w:eastAsia="zh-CN"/>
              </w:rPr>
              <w:t>并显示</w:t>
            </w:r>
          </w:p>
        </w:tc>
      </w:tr>
      <w:tr w:rsidR="0072687E">
        <w:trPr>
          <w:trHeight w:val="324"/>
        </w:trPr>
        <w:tc>
          <w:tcPr>
            <w:tcW w:w="2981"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Score.GPA.start</w:t>
            </w:r>
          </w:p>
        </w:tc>
        <w:tc>
          <w:tcPr>
            <w:tcW w:w="7159"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当学生发出查看</w:t>
            </w:r>
            <w:r>
              <w:rPr>
                <w:rFonts w:ascii="微软雅黑" w:eastAsia="微软雅黑" w:hAnsi="微软雅黑" w:cs="微软雅黑"/>
                <w:sz w:val="24"/>
                <w:szCs w:val="24"/>
                <w:lang w:eastAsia="zh-CN"/>
              </w:rPr>
              <w:t>GPA</w:t>
            </w:r>
            <w:r>
              <w:rPr>
                <w:rFonts w:ascii="微软雅黑" w:eastAsia="微软雅黑" w:hAnsi="微软雅黑" w:cs="微软雅黑" w:hint="eastAsia"/>
                <w:sz w:val="24"/>
                <w:szCs w:val="24"/>
                <w:lang w:eastAsia="zh-CN"/>
              </w:rPr>
              <w:t>的请求时，系统转至相关界面</w:t>
            </w:r>
          </w:p>
        </w:tc>
      </w:tr>
      <w:tr w:rsidR="0072687E">
        <w:trPr>
          <w:trHeight w:val="324"/>
        </w:trPr>
        <w:tc>
          <w:tcPr>
            <w:tcW w:w="2981"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Score.GPA.Filter</w:t>
            </w:r>
          </w:p>
        </w:tc>
        <w:tc>
          <w:tcPr>
            <w:tcW w:w="7159" w:type="dxa"/>
            <w:tcBorders>
              <w:top w:val="single" w:sz="12" w:space="0" w:color="6699FF"/>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系统应该允许学生选择计算范围，参见</w:t>
            </w:r>
            <w:r>
              <w:rPr>
                <w:rFonts w:ascii="微软雅黑" w:eastAsia="微软雅黑" w:hAnsi="微软雅黑" w:cs="微软雅黑"/>
                <w:sz w:val="24"/>
                <w:szCs w:val="24"/>
                <w:lang w:eastAsia="zh-CN"/>
              </w:rPr>
              <w:t>Score.Filter.*</w:t>
            </w:r>
          </w:p>
        </w:tc>
      </w:tr>
      <w:tr w:rsidR="0072687E">
        <w:trPr>
          <w:trHeight w:val="324"/>
        </w:trPr>
        <w:tc>
          <w:tcPr>
            <w:tcW w:w="2981"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Score.GPA.show</w:t>
            </w:r>
          </w:p>
        </w:tc>
        <w:tc>
          <w:tcPr>
            <w:tcW w:w="7159" w:type="dxa"/>
            <w:tcBorders>
              <w:top w:val="single" w:sz="12" w:space="0" w:color="6699FF"/>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当学生选定范围，并提交查看请求时，系统显示</w:t>
            </w:r>
            <w:r>
              <w:rPr>
                <w:rFonts w:ascii="微软雅黑" w:eastAsia="微软雅黑" w:hAnsi="微软雅黑" w:cs="微软雅黑"/>
                <w:sz w:val="24"/>
                <w:szCs w:val="24"/>
                <w:lang w:eastAsia="zh-CN"/>
              </w:rPr>
              <w:t>GPA</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3.2.14</w:t>
      </w:r>
      <w:bookmarkStart w:id="36" w:name="用14"/>
      <w:bookmarkEnd w:id="36"/>
      <w:r>
        <w:rPr>
          <w:rFonts w:ascii="宋体" w:hAnsi="宋体" w:cs="宋体" w:hint="eastAsia"/>
          <w:b/>
          <w:bCs/>
          <w:sz w:val="30"/>
          <w:szCs w:val="30"/>
          <w:lang w:eastAsia="zh-CN"/>
        </w:rPr>
        <w:t>管理用户</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3.2.14.1</w:t>
      </w:r>
      <w:r>
        <w:rPr>
          <w:rFonts w:ascii="宋体" w:hAnsi="宋体" w:cs="宋体" w:hint="eastAsia"/>
          <w:b/>
          <w:bCs/>
          <w:sz w:val="30"/>
          <w:szCs w:val="30"/>
          <w:lang w:eastAsia="zh-CN"/>
        </w:rPr>
        <w:t>特性描述</w:t>
      </w:r>
    </w:p>
    <w:p w:rsidR="0072687E" w:rsidRDefault="0072687E">
      <w:pPr>
        <w:rPr>
          <w:rFonts w:ascii="微软雅黑" w:eastAsia="微软雅黑" w:hAnsi="微软雅黑" w:cs="微软雅黑"/>
          <w:sz w:val="24"/>
          <w:szCs w:val="24"/>
          <w:lang w:eastAsia="zh-CN"/>
        </w:rPr>
      </w:pP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管理员登陆系统，对系统的用户信息进行创建，删除，修改，查看。管理用户的信息。</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优先级=高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3.2.14.2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刺激：管理员发出创建用户请求</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响应：系统显示创建用户的界面</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刺激：管理员取消创建用户</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响应：系统取消操作，返回主界面</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lastRenderedPageBreak/>
        <w:t>刺激：管理员导入相关文件，确认创建用户</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响应：系统创建相关用户和信息，并更新数据</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刺激：管理员发出查看用户信息的请求</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响应：系统显示查看界面</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刺激：管理员输入查看的用户</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响应：系统显示对应用户的详细信息</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刺激：管理员发出删除用户的请求</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响应：系统显示删除界面</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刺激：管理员输入删除用户ＩＤ</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响应：系统删除对应用户，并更新数据</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刺激：管理员发出修改用户信息的请求</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响应：系统显示修改信息的界面</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刺激：管理员输入修改的信息</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响应：系统保存修改后的信息，并更新数据</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刺激：管理员重置用户密码</w:t>
      </w:r>
    </w:p>
    <w:p w:rsidR="0072687E" w:rsidRDefault="00687A93">
      <w:pPr>
        <w:ind w:firstLine="630"/>
        <w:rPr>
          <w:rFonts w:ascii="微软雅黑" w:eastAsia="微软雅黑" w:hAnsi="微软雅黑"/>
          <w:sz w:val="24"/>
          <w:lang w:eastAsia="zh-CN"/>
        </w:rPr>
      </w:pPr>
      <w:r>
        <w:rPr>
          <w:rFonts w:ascii="微软雅黑" w:eastAsia="微软雅黑" w:hAnsi="微软雅黑" w:hint="eastAsia"/>
          <w:sz w:val="24"/>
          <w:lang w:eastAsia="zh-CN"/>
        </w:rPr>
        <w:t>响应：系统重置该用户密码，并提示重置成功</w:t>
      </w:r>
    </w:p>
    <w:p w:rsidR="0072687E" w:rsidRDefault="00687A93">
      <w:pPr>
        <w:rPr>
          <w:rFonts w:ascii="微软雅黑" w:eastAsia="微软雅黑" w:hAnsi="微软雅黑"/>
          <w:sz w:val="24"/>
          <w:lang w:eastAsia="zh-CN"/>
        </w:rPr>
      </w:pPr>
      <w:r>
        <w:rPr>
          <w:rFonts w:ascii="微软雅黑" w:eastAsia="微软雅黑" w:hAnsi="微软雅黑" w:hint="eastAsia"/>
          <w:sz w:val="24"/>
          <w:lang w:eastAsia="zh-CN"/>
        </w:rPr>
        <w:t xml:space="preserve">     刺激：管理员发出退出管理员操作界面请求</w:t>
      </w:r>
    </w:p>
    <w:p w:rsidR="0072687E" w:rsidRDefault="00687A93">
      <w:pPr>
        <w:rPr>
          <w:rFonts w:ascii="微软雅黑" w:eastAsia="微软雅黑" w:hAnsi="微软雅黑"/>
          <w:sz w:val="24"/>
          <w:lang w:eastAsia="zh-CN"/>
        </w:rPr>
      </w:pPr>
      <w:r>
        <w:rPr>
          <w:rFonts w:ascii="微软雅黑" w:eastAsia="微软雅黑" w:hAnsi="微软雅黑" w:hint="eastAsia"/>
          <w:sz w:val="24"/>
          <w:lang w:eastAsia="zh-CN"/>
        </w:rPr>
        <w:t xml:space="preserve">     响应：系统返回到管理员操作界面</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3.2.14.3</w:t>
      </w:r>
      <w:r>
        <w:rPr>
          <w:rFonts w:ascii="宋体" w:hAnsi="宋体" w:cs="宋体" w:hint="eastAsia"/>
          <w:b/>
          <w:bCs/>
          <w:sz w:val="30"/>
          <w:szCs w:val="30"/>
          <w:lang w:eastAsia="zh-CN"/>
        </w:rPr>
        <w:t>相关功能需求</w:t>
      </w:r>
    </w:p>
    <w:p w:rsidR="0072687E" w:rsidRDefault="0072687E">
      <w:pPr>
        <w:rPr>
          <w:rFonts w:ascii="宋体" w:hAnsi="宋体" w:cs="宋体"/>
          <w:b/>
          <w:bCs/>
          <w:sz w:val="30"/>
          <w:szCs w:val="30"/>
          <w:lang w:eastAsia="zh-CN"/>
        </w:rPr>
      </w:pPr>
    </w:p>
    <w:tbl>
      <w:tblPr>
        <w:tblW w:w="10201" w:type="dxa"/>
        <w:jc w:val="center"/>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206"/>
        <w:gridCol w:w="6995"/>
      </w:tblGrid>
      <w:tr w:rsidR="0072687E">
        <w:trPr>
          <w:jc w:val="center"/>
        </w:trPr>
        <w:tc>
          <w:tcPr>
            <w:tcW w:w="3206"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6995"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72687E">
        <w:trPr>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w:t>
            </w:r>
            <w:r>
              <w:rPr>
                <w:rFonts w:ascii="微软雅黑" w:eastAsia="微软雅黑" w:hAnsi="微软雅黑" w:cs="微软雅黑"/>
                <w:sz w:val="24"/>
                <w:szCs w:val="24"/>
              </w:rPr>
              <w:t>.</w:t>
            </w:r>
            <w:r>
              <w:rPr>
                <w:rFonts w:ascii="微软雅黑" w:eastAsia="微软雅黑" w:hAnsi="微软雅黑" w:cs="微软雅黑"/>
                <w:sz w:val="24"/>
                <w:szCs w:val="24"/>
                <w:lang w:eastAsia="zh-CN"/>
              </w:rPr>
              <w:t>I</w:t>
            </w:r>
            <w:r>
              <w:rPr>
                <w:rFonts w:ascii="微软雅黑" w:eastAsia="微软雅黑" w:hAnsi="微软雅黑" w:cs="微软雅黑"/>
                <w:sz w:val="24"/>
                <w:szCs w:val="24"/>
              </w:rPr>
              <w:t>nput</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系统允许管理员进行键盘和鼠标输入和操作</w:t>
            </w:r>
          </w:p>
        </w:tc>
      </w:tr>
      <w:tr w:rsidR="0072687E">
        <w:trPr>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Admin.Cancel</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当管理员发出取消请求是，用户不做任何逻辑处理，返回上级界面</w:t>
            </w:r>
          </w:p>
        </w:tc>
      </w:tr>
      <w:tr w:rsidR="0072687E">
        <w:trPr>
          <w:trHeight w:val="420"/>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Admin.Add</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系统应该允许管理员添加用户</w:t>
            </w:r>
          </w:p>
        </w:tc>
      </w:tr>
      <w:tr w:rsidR="0072687E">
        <w:trPr>
          <w:trHeight w:val="489"/>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Admin.Add.Start</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当管理员发出添加用户请求的时候，系统显示添加用户界面</w:t>
            </w:r>
          </w:p>
        </w:tc>
      </w:tr>
      <w:tr w:rsidR="0072687E">
        <w:trPr>
          <w:trHeight w:val="761"/>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Admin.Add.Import</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系统允许管理员通过导入已获得的文件进行用户添加，管理员输入文件路径</w:t>
            </w:r>
          </w:p>
        </w:tc>
      </w:tr>
      <w:tr w:rsidR="0072687E">
        <w:trPr>
          <w:trHeight w:val="414"/>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Admin.Add.FileError</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当所给文件不存在或出现某种形式的错误的时候，系统提示错误</w:t>
            </w:r>
          </w:p>
        </w:tc>
      </w:tr>
      <w:tr w:rsidR="0072687E">
        <w:trPr>
          <w:trHeight w:val="90"/>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Admin.Add.Info.Invlid</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当导入的信息中，存在不合法的信息时，系统提示错误，清除所有已完成的操作</w:t>
            </w:r>
          </w:p>
        </w:tc>
      </w:tr>
      <w:tr w:rsidR="0072687E">
        <w:trPr>
          <w:trHeight w:val="298"/>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Admin.Add.CreatUser</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当文件成功导入之后，系统应该自行创建用户，并设置初始密码</w:t>
            </w:r>
          </w:p>
        </w:tc>
      </w:tr>
      <w:tr w:rsidR="0072687E">
        <w:trPr>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Admin.Modify</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系统应该允许管理员修改用户信息</w:t>
            </w:r>
          </w:p>
        </w:tc>
      </w:tr>
      <w:tr w:rsidR="0072687E">
        <w:trPr>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Admin.Modify.Start</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管理员发出请求，系统显示管理员修改用户界面</w:t>
            </w:r>
          </w:p>
        </w:tc>
      </w:tr>
      <w:tr w:rsidR="0072687E">
        <w:trPr>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Admin.Modify.Filter</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系统应该允许管理员在选择用户时使用某一信息进行过滤，参见</w:t>
            </w:r>
            <w:r>
              <w:rPr>
                <w:rFonts w:ascii="微软雅黑" w:eastAsia="微软雅黑" w:hAnsi="微软雅黑" w:cs="微软雅黑"/>
                <w:sz w:val="24"/>
                <w:szCs w:val="24"/>
                <w:lang w:eastAsia="zh-CN"/>
              </w:rPr>
              <w:t>Admin.Filter</w:t>
            </w:r>
          </w:p>
        </w:tc>
      </w:tr>
      <w:tr w:rsidR="0072687E">
        <w:trPr>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Admin.Modify.Select</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当管理员选择了某个用户、并确认时</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查询</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，系统显示该用户的信息，进入编辑状态</w:t>
            </w:r>
          </w:p>
        </w:tc>
      </w:tr>
      <w:tr w:rsidR="0072687E">
        <w:trPr>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Admin.Modify.Edit</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系统应该允许管理员任意编辑所有信息</w:t>
            </w:r>
          </w:p>
        </w:tc>
      </w:tr>
      <w:tr w:rsidR="0072687E">
        <w:trPr>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Admin.Modify.Invalid</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输入信息不合法，系统提示错误，要求重新输入或取消</w:t>
            </w:r>
          </w:p>
        </w:tc>
      </w:tr>
      <w:tr w:rsidR="0072687E">
        <w:trPr>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Adimin.Modify.Null</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当管理员不改变任何项的信息时，系统不做任何逻辑处理</w:t>
            </w:r>
          </w:p>
        </w:tc>
      </w:tr>
      <w:tr w:rsidR="0072687E">
        <w:trPr>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Admin.Modify.Blank</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当管理院提交的表格有空缺项，系统提示有空缺，并要求补全</w:t>
            </w:r>
          </w:p>
        </w:tc>
      </w:tr>
      <w:tr w:rsidR="0072687E">
        <w:trPr>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Admin.Modify.End</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管理员修改完毕，系统更新数据，提示修改成功</w:t>
            </w:r>
          </w:p>
        </w:tc>
      </w:tr>
      <w:tr w:rsidR="0072687E">
        <w:trPr>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Admin.Reset</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系统应该允许管理员进行用户密码的重置</w:t>
            </w:r>
          </w:p>
        </w:tc>
      </w:tr>
      <w:tr w:rsidR="0072687E">
        <w:trPr>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Admin.Reset.Start</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当管理员请求重置用户密码时，系统显示用户列表</w:t>
            </w:r>
          </w:p>
        </w:tc>
      </w:tr>
      <w:tr w:rsidR="0072687E">
        <w:trPr>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Admin.Reset.End</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当管理员结束重置时，系统返回管理员初始界面</w:t>
            </w:r>
          </w:p>
        </w:tc>
      </w:tr>
      <w:tr w:rsidR="0072687E">
        <w:trPr>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Admin.Reset.Filter</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系统应该允许管理员通过某项属性对用户进行过滤，参见</w:t>
            </w:r>
            <w:r>
              <w:rPr>
                <w:rFonts w:ascii="微软雅黑" w:eastAsia="微软雅黑" w:hAnsi="微软雅黑" w:cs="微软雅黑"/>
                <w:sz w:val="24"/>
                <w:szCs w:val="24"/>
                <w:lang w:eastAsia="zh-CN"/>
              </w:rPr>
              <w:t>Admin.Filter</w:t>
            </w:r>
          </w:p>
        </w:tc>
      </w:tr>
      <w:tr w:rsidR="0072687E">
        <w:trPr>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Admin.Reset.Select</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当管理员选择用户并提交请求时，系统应该提示请求确认消息</w:t>
            </w:r>
          </w:p>
        </w:tc>
      </w:tr>
      <w:tr w:rsidR="0072687E">
        <w:trPr>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Admin.Reset.Ensure</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当管理员确认重置时，系统提示输入新密码</w:t>
            </w:r>
          </w:p>
        </w:tc>
      </w:tr>
      <w:tr w:rsidR="0072687E">
        <w:trPr>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Admin.Reset.Ensure.Not</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当管理员不确认重置时，系统退出重置，不做任何处理</w:t>
            </w:r>
          </w:p>
        </w:tc>
      </w:tr>
      <w:tr w:rsidR="0072687E">
        <w:trPr>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Admin.Reset.input</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管理员输入新的密码</w:t>
            </w:r>
          </w:p>
        </w:tc>
      </w:tr>
      <w:tr w:rsidR="0072687E">
        <w:trPr>
          <w:jc w:val="center"/>
        </w:trPr>
        <w:tc>
          <w:tcPr>
            <w:tcW w:w="3206"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Admin.Reset.input.Ensur</w:t>
            </w:r>
            <w:r>
              <w:rPr>
                <w:rFonts w:ascii="微软雅黑" w:eastAsia="微软雅黑" w:hAnsi="微软雅黑" w:cs="微软雅黑" w:hint="eastAsia"/>
                <w:sz w:val="24"/>
                <w:szCs w:val="24"/>
                <w:lang w:eastAsia="zh-CN"/>
              </w:rPr>
              <w:t>e</w:t>
            </w:r>
          </w:p>
        </w:tc>
        <w:tc>
          <w:tcPr>
            <w:tcW w:w="6995" w:type="dxa"/>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管理员确认，系统更新密码</w:t>
            </w:r>
          </w:p>
        </w:tc>
      </w:tr>
      <w:tr w:rsidR="0072687E">
        <w:trPr>
          <w:jc w:val="center"/>
        </w:trPr>
        <w:tc>
          <w:tcPr>
            <w:tcW w:w="3206"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Admin.Reset.input.Not</w:t>
            </w:r>
          </w:p>
        </w:tc>
        <w:tc>
          <w:tcPr>
            <w:tcW w:w="6995" w:type="dxa"/>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管理员取消密码重置，系统返回编辑状态</w:t>
            </w:r>
          </w:p>
        </w:tc>
      </w:tr>
      <w:tr w:rsidR="0072687E">
        <w:trPr>
          <w:jc w:val="center"/>
        </w:trPr>
        <w:tc>
          <w:tcPr>
            <w:tcW w:w="3206" w:type="dxa"/>
            <w:tcBorders>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Admin.Filter</w:t>
            </w:r>
          </w:p>
        </w:tc>
        <w:tc>
          <w:tcPr>
            <w:tcW w:w="6995" w:type="dxa"/>
            <w:tcBorders>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系统应该可以用某个属性过滤用户</w:t>
            </w:r>
          </w:p>
        </w:tc>
      </w:tr>
      <w:tr w:rsidR="0072687E">
        <w:trPr>
          <w:jc w:val="center"/>
        </w:trPr>
        <w:tc>
          <w:tcPr>
            <w:tcW w:w="3206" w:type="dxa"/>
            <w:tcBorders>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Admin.Filter.ByNum</w:t>
            </w:r>
          </w:p>
        </w:tc>
        <w:tc>
          <w:tcPr>
            <w:tcW w:w="6995" w:type="dxa"/>
            <w:tcBorders>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系统应该可以用工号过滤用户</w:t>
            </w:r>
          </w:p>
        </w:tc>
      </w:tr>
      <w:tr w:rsidR="0072687E">
        <w:trPr>
          <w:jc w:val="center"/>
        </w:trPr>
        <w:tc>
          <w:tcPr>
            <w:tcW w:w="3206" w:type="dxa"/>
            <w:tcBorders>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Admin.Filter.ByIns</w:t>
            </w:r>
          </w:p>
        </w:tc>
        <w:tc>
          <w:tcPr>
            <w:tcW w:w="6995" w:type="dxa"/>
            <w:tcBorders>
              <w:bottom w:val="single" w:sz="12" w:space="0" w:color="6699FF"/>
            </w:tcBorders>
            <w:shd w:val="clear" w:color="auto" w:fill="FFFFFF"/>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系统应该可以用院系过滤用户</w:t>
            </w:r>
          </w:p>
        </w:tc>
      </w:tr>
      <w:tr w:rsidR="0072687E">
        <w:trPr>
          <w:jc w:val="center"/>
        </w:trPr>
        <w:tc>
          <w:tcPr>
            <w:tcW w:w="3206" w:type="dxa"/>
            <w:tcBorders>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Admin.Filter.ByRole</w:t>
            </w:r>
          </w:p>
        </w:tc>
        <w:tc>
          <w:tcPr>
            <w:tcW w:w="6995" w:type="dxa"/>
            <w:tcBorders>
              <w:bottom w:val="single" w:sz="12" w:space="0" w:color="6699FF"/>
            </w:tcBorders>
            <w:shd w:val="clear" w:color="auto" w:fill="E6E6E6"/>
            <w:vAlign w:val="center"/>
          </w:tcPr>
          <w:p w:rsidR="0072687E" w:rsidRDefault="00687A93">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系统应该可以</w:t>
            </w:r>
            <w:proofErr w:type="gramStart"/>
            <w:r>
              <w:rPr>
                <w:rFonts w:ascii="微软雅黑" w:eastAsia="微软雅黑" w:hAnsi="微软雅黑" w:cs="微软雅黑" w:hint="eastAsia"/>
                <w:sz w:val="24"/>
                <w:szCs w:val="24"/>
                <w:lang w:eastAsia="zh-CN"/>
              </w:rPr>
              <w:t>用用户</w:t>
            </w:r>
            <w:proofErr w:type="gramEnd"/>
            <w:r>
              <w:rPr>
                <w:rFonts w:ascii="微软雅黑" w:eastAsia="微软雅黑" w:hAnsi="微软雅黑" w:cs="微软雅黑" w:hint="eastAsia"/>
                <w:sz w:val="24"/>
                <w:szCs w:val="24"/>
                <w:lang w:eastAsia="zh-CN"/>
              </w:rPr>
              <w:t>角色过滤用户</w:t>
            </w:r>
          </w:p>
        </w:tc>
      </w:tr>
    </w:tbl>
    <w:p w:rsidR="0072687E" w:rsidRDefault="0072687E">
      <w:pPr>
        <w:rPr>
          <w:rFonts w:ascii="微软雅黑" w:eastAsia="微软雅黑" w:hAnsi="微软雅黑" w:cs="微软雅黑" w:hint="eastAsia"/>
          <w:sz w:val="24"/>
          <w:szCs w:val="24"/>
          <w:lang w:eastAsia="zh-CN"/>
        </w:rPr>
      </w:pPr>
    </w:p>
    <w:p w:rsidR="00F167A6" w:rsidRDefault="00F167A6">
      <w:pPr>
        <w:rPr>
          <w:rFonts w:ascii="微软雅黑" w:eastAsia="微软雅黑" w:hAnsi="微软雅黑" w:cs="微软雅黑" w:hint="eastAsia"/>
          <w:sz w:val="24"/>
          <w:szCs w:val="24"/>
          <w:lang w:eastAsia="zh-CN"/>
        </w:rPr>
      </w:pPr>
    </w:p>
    <w:p w:rsidR="00F167A6" w:rsidRDefault="00F167A6">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宋体" w:hAnsi="宋体" w:cs="宋体" w:hint="eastAsia"/>
          <w:b/>
          <w:bCs/>
          <w:sz w:val="30"/>
          <w:szCs w:val="30"/>
          <w:lang w:eastAsia="zh-CN"/>
        </w:rPr>
        <w:t xml:space="preserve">   3</w:t>
      </w:r>
      <w:bookmarkStart w:id="37" w:name="课程信息查看"/>
      <w:bookmarkEnd w:id="37"/>
      <w:r>
        <w:rPr>
          <w:rFonts w:ascii="宋体" w:hAnsi="宋体" w:cs="宋体" w:hint="eastAsia"/>
          <w:b/>
          <w:bCs/>
          <w:sz w:val="30"/>
          <w:szCs w:val="30"/>
          <w:lang w:eastAsia="zh-CN"/>
        </w:rPr>
        <w:t>.2.15课程信息查看</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hint="eastAsia"/>
          <w:b/>
          <w:bCs/>
          <w:sz w:val="30"/>
          <w:szCs w:val="30"/>
          <w:lang w:eastAsia="zh-CN"/>
        </w:rPr>
        <w:t xml:space="preserve"> 3.2.15.1特性描述</w:t>
      </w:r>
    </w:p>
    <w:tbl>
      <w:tblPr>
        <w:tblpPr w:vertAnchor="page" w:horzAnchor="margin" w:tblpY="3560"/>
        <w:tblW w:w="9665"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978"/>
        <w:gridCol w:w="5687"/>
      </w:tblGrid>
      <w:tr w:rsidR="00287685" w:rsidTr="00287685">
        <w:trPr>
          <w:trHeight w:val="243"/>
        </w:trPr>
        <w:tc>
          <w:tcPr>
            <w:tcW w:w="3978" w:type="dxa"/>
            <w:tcBorders>
              <w:top w:val="single" w:sz="12" w:space="0" w:color="6699FF"/>
              <w:bottom w:val="single" w:sz="12" w:space="0" w:color="6699FF"/>
            </w:tcBorders>
            <w:shd w:val="clear" w:color="auto" w:fill="333399"/>
            <w:vAlign w:val="center"/>
          </w:tcPr>
          <w:p w:rsidR="00287685" w:rsidRDefault="00287685" w:rsidP="00287685">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编号</w:t>
            </w:r>
          </w:p>
        </w:tc>
        <w:tc>
          <w:tcPr>
            <w:tcW w:w="5687" w:type="dxa"/>
            <w:tcBorders>
              <w:top w:val="single" w:sz="12" w:space="0" w:color="6699FF"/>
              <w:bottom w:val="single" w:sz="12" w:space="0" w:color="6699FF"/>
            </w:tcBorders>
            <w:shd w:val="clear" w:color="auto" w:fill="333399"/>
            <w:vAlign w:val="center"/>
          </w:tcPr>
          <w:p w:rsidR="00287685" w:rsidRDefault="00287685" w:rsidP="00287685">
            <w:pPr>
              <w:jc w:val="cente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需求描述</w:t>
            </w:r>
          </w:p>
        </w:tc>
      </w:tr>
      <w:tr w:rsidR="00287685" w:rsidTr="00287685">
        <w:trPr>
          <w:trHeight w:val="243"/>
        </w:trPr>
        <w:tc>
          <w:tcPr>
            <w:tcW w:w="3978"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LookCourse.Start</w:t>
            </w:r>
          </w:p>
        </w:tc>
        <w:tc>
          <w:tcPr>
            <w:tcW w:w="5687"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当学生发出查看课程信息的请求时，系统提示学生选择查看的范围，参见LookCourse.Range</w:t>
            </w:r>
          </w:p>
        </w:tc>
      </w:tr>
      <w:tr w:rsidR="00287685" w:rsidTr="00287685">
        <w:trPr>
          <w:trHeight w:val="876"/>
        </w:trPr>
        <w:tc>
          <w:tcPr>
            <w:tcW w:w="3978"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LookCourse.End</w:t>
            </w:r>
          </w:p>
        </w:tc>
        <w:tc>
          <w:tcPr>
            <w:tcW w:w="5687"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当学生结束查看课程信息时，系统返回学生初始界面</w:t>
            </w:r>
          </w:p>
        </w:tc>
      </w:tr>
      <w:tr w:rsidR="00287685" w:rsidTr="00287685">
        <w:trPr>
          <w:trHeight w:val="876"/>
        </w:trPr>
        <w:tc>
          <w:tcPr>
            <w:tcW w:w="3978"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LookCourse.Cancel</w:t>
            </w:r>
          </w:p>
        </w:tc>
        <w:tc>
          <w:tcPr>
            <w:tcW w:w="5687"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当学生取消查看课程信息时，系统返回学生初始界面</w:t>
            </w:r>
          </w:p>
        </w:tc>
      </w:tr>
      <w:tr w:rsidR="00287685" w:rsidTr="00287685">
        <w:trPr>
          <w:trHeight w:val="876"/>
        </w:trPr>
        <w:tc>
          <w:tcPr>
            <w:tcW w:w="3978"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LookCourse.Range</w:t>
            </w:r>
          </w:p>
        </w:tc>
        <w:tc>
          <w:tcPr>
            <w:tcW w:w="5687"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系统应该允许学生选择查看课程的范围</w:t>
            </w:r>
          </w:p>
        </w:tc>
      </w:tr>
      <w:tr w:rsidR="00287685" w:rsidTr="00287685">
        <w:trPr>
          <w:trHeight w:val="876"/>
        </w:trPr>
        <w:tc>
          <w:tcPr>
            <w:tcW w:w="3978"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LookCourse.Range.All</w:t>
            </w:r>
          </w:p>
        </w:tc>
        <w:tc>
          <w:tcPr>
            <w:tcW w:w="5687"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允许学生选择查看全校的课程列表</w:t>
            </w:r>
          </w:p>
        </w:tc>
      </w:tr>
      <w:tr w:rsidR="00287685" w:rsidTr="00287685">
        <w:trPr>
          <w:trHeight w:val="876"/>
        </w:trPr>
        <w:tc>
          <w:tcPr>
            <w:tcW w:w="3978"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LookCourse.Range.LaunchIns</w:t>
            </w:r>
          </w:p>
        </w:tc>
        <w:tc>
          <w:tcPr>
            <w:tcW w:w="5687"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系统应该允许学生查看某院系开设的课程列表</w:t>
            </w:r>
          </w:p>
        </w:tc>
      </w:tr>
      <w:tr w:rsidR="00287685" w:rsidTr="00287685">
        <w:trPr>
          <w:trHeight w:val="876"/>
        </w:trPr>
        <w:tc>
          <w:tcPr>
            <w:tcW w:w="3978"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LookCourse.Range.BYProperity</w:t>
            </w:r>
          </w:p>
        </w:tc>
        <w:tc>
          <w:tcPr>
            <w:tcW w:w="5687"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系统应该允许学生查看某种属性的课程列表</w:t>
            </w:r>
          </w:p>
        </w:tc>
      </w:tr>
      <w:tr w:rsidR="00287685" w:rsidTr="00287685">
        <w:trPr>
          <w:trHeight w:val="876"/>
        </w:trPr>
        <w:tc>
          <w:tcPr>
            <w:tcW w:w="3978"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LookCourse.Range.LearnIns</w:t>
            </w:r>
          </w:p>
        </w:tc>
        <w:tc>
          <w:tcPr>
            <w:tcW w:w="5687"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系统应该允许学生查看某院系学生需要学习的课程列表</w:t>
            </w:r>
          </w:p>
        </w:tc>
      </w:tr>
      <w:tr w:rsidR="00287685" w:rsidTr="00287685">
        <w:trPr>
          <w:trHeight w:val="876"/>
        </w:trPr>
        <w:tc>
          <w:tcPr>
            <w:tcW w:w="3978"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LookCourse.Range.Fillter.Grade</w:t>
            </w:r>
          </w:p>
        </w:tc>
        <w:tc>
          <w:tcPr>
            <w:tcW w:w="5687"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系统应该允许学生分年级进行查看</w:t>
            </w:r>
          </w:p>
        </w:tc>
      </w:tr>
      <w:tr w:rsidR="00287685" w:rsidTr="00287685">
        <w:trPr>
          <w:trHeight w:val="876"/>
        </w:trPr>
        <w:tc>
          <w:tcPr>
            <w:tcW w:w="3978"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LookCourse.ShowDetail</w:t>
            </w:r>
          </w:p>
        </w:tc>
        <w:tc>
          <w:tcPr>
            <w:tcW w:w="5687"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系统应该允许学生查看某项课程的具体信息</w:t>
            </w:r>
          </w:p>
        </w:tc>
      </w:tr>
      <w:tr w:rsidR="00287685" w:rsidTr="00287685">
        <w:trPr>
          <w:trHeight w:val="876"/>
        </w:trPr>
        <w:tc>
          <w:tcPr>
            <w:tcW w:w="3978"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L</w:t>
            </w:r>
            <w:r>
              <w:rPr>
                <w:rFonts w:ascii="微软雅黑" w:eastAsia="微软雅黑" w:hAnsi="微软雅黑" w:cs="微软雅黑" w:hint="eastAsia"/>
                <w:sz w:val="24"/>
                <w:szCs w:val="24"/>
                <w:lang w:eastAsia="zh-CN"/>
              </w:rPr>
              <w:t>ookCourse.ShowDetail.ShowInfo</w:t>
            </w:r>
          </w:p>
        </w:tc>
        <w:tc>
          <w:tcPr>
            <w:tcW w:w="5687" w:type="dxa"/>
            <w:tcBorders>
              <w:top w:val="single" w:sz="12" w:space="0" w:color="6699FF"/>
              <w:bottom w:val="single" w:sz="12" w:space="0" w:color="6699FF"/>
            </w:tcBorders>
            <w:shd w:val="clear" w:color="auto" w:fill="FFFFFF"/>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当学生发出查看某门课程的具体信息的时候，系统显示对应的信息</w:t>
            </w:r>
          </w:p>
        </w:tc>
      </w:tr>
      <w:tr w:rsidR="00287685" w:rsidTr="00287685">
        <w:trPr>
          <w:trHeight w:val="876"/>
        </w:trPr>
        <w:tc>
          <w:tcPr>
            <w:tcW w:w="3978"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bookmarkStart w:id="38" w:name="_GoBack"/>
            <w:bookmarkEnd w:id="38"/>
            <w:r>
              <w:rPr>
                <w:rFonts w:ascii="微软雅黑" w:eastAsia="微软雅黑" w:hAnsi="微软雅黑" w:cs="微软雅黑" w:hint="eastAsia"/>
                <w:sz w:val="24"/>
                <w:szCs w:val="24"/>
                <w:lang w:eastAsia="zh-CN"/>
              </w:rPr>
              <w:lastRenderedPageBreak/>
              <w:t>LookCourse.ShowDetail.End</w:t>
            </w:r>
          </w:p>
        </w:tc>
        <w:tc>
          <w:tcPr>
            <w:tcW w:w="5687" w:type="dxa"/>
            <w:tcBorders>
              <w:top w:val="single" w:sz="12" w:space="0" w:color="6699FF"/>
              <w:bottom w:val="single" w:sz="12" w:space="0" w:color="6699FF"/>
            </w:tcBorders>
            <w:shd w:val="clear" w:color="auto" w:fill="E6E6E6"/>
            <w:vAlign w:val="center"/>
          </w:tcPr>
          <w:p w:rsidR="00287685" w:rsidRDefault="00287685" w:rsidP="00287685">
            <w:p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当学生查看具体信息结束时，系统返回上级界面</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学生登录系统之后，向系统发出查看课程信息的请求，系统展示相关的信息。学生能够查看全校所有的课程列表以及具体的课程信息。</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优先级=高</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w:t>
      </w:r>
      <w:r>
        <w:rPr>
          <w:rFonts w:ascii="宋体" w:hAnsi="宋体" w:cs="宋体" w:hint="eastAsia"/>
          <w:b/>
          <w:bCs/>
          <w:sz w:val="30"/>
          <w:szCs w:val="30"/>
          <w:lang w:eastAsia="zh-CN"/>
        </w:rPr>
        <w:t>5</w:t>
      </w:r>
      <w:r>
        <w:rPr>
          <w:rFonts w:ascii="宋体" w:hAnsi="宋体" w:cs="宋体"/>
          <w:b/>
          <w:bCs/>
          <w:sz w:val="30"/>
          <w:szCs w:val="30"/>
          <w:lang w:eastAsia="zh-CN"/>
        </w:rPr>
        <w:t>.2</w:t>
      </w:r>
      <w:r>
        <w:rPr>
          <w:rFonts w:ascii="宋体" w:hAnsi="宋体" w:cs="宋体" w:hint="eastAsia"/>
          <w:b/>
          <w:bCs/>
          <w:sz w:val="30"/>
          <w:szCs w:val="30"/>
          <w:lang w:eastAsia="zh-CN"/>
        </w:rPr>
        <w:t>刺激</w:t>
      </w:r>
      <w:r>
        <w:rPr>
          <w:rFonts w:ascii="宋体" w:hAnsi="宋体" w:cs="宋体"/>
          <w:b/>
          <w:bCs/>
          <w:sz w:val="30"/>
          <w:szCs w:val="30"/>
          <w:lang w:eastAsia="zh-CN"/>
        </w:rPr>
        <w:t>/</w:t>
      </w:r>
      <w:r>
        <w:rPr>
          <w:rFonts w:ascii="宋体" w:hAnsi="宋体" w:cs="宋体" w:hint="eastAsia"/>
          <w:b/>
          <w:bCs/>
          <w:sz w:val="30"/>
          <w:szCs w:val="30"/>
          <w:lang w:eastAsia="zh-CN"/>
        </w:rPr>
        <w:t>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刺激：学生发出查看课程信息的请求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响应：系统提示学生选择查看的范围</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刺激：学生选择查看的范围，并确认</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w:t>
      </w: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系统显示对应范围的课程列表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刺激：学生发出查看某一门课程具体信息的请求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响应：系统显示对应课程的课程信息</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3.2.1</w:t>
      </w:r>
      <w:r>
        <w:rPr>
          <w:rFonts w:ascii="宋体" w:hAnsi="宋体" w:cs="宋体" w:hint="eastAsia"/>
          <w:b/>
          <w:bCs/>
          <w:sz w:val="30"/>
          <w:szCs w:val="30"/>
          <w:lang w:eastAsia="zh-CN"/>
        </w:rPr>
        <w:t>5</w:t>
      </w:r>
      <w:r>
        <w:rPr>
          <w:rFonts w:ascii="宋体" w:hAnsi="宋体" w:cs="宋体"/>
          <w:b/>
          <w:bCs/>
          <w:sz w:val="30"/>
          <w:szCs w:val="30"/>
          <w:lang w:eastAsia="zh-CN"/>
        </w:rPr>
        <w:t>.3</w:t>
      </w:r>
      <w:r>
        <w:rPr>
          <w:rFonts w:ascii="宋体" w:hAnsi="宋体" w:cs="宋体" w:hint="eastAsia"/>
          <w:b/>
          <w:bCs/>
          <w:sz w:val="30"/>
          <w:szCs w:val="30"/>
          <w:lang w:eastAsia="zh-CN"/>
        </w:rPr>
        <w:t>相关功能需求</w:t>
      </w:r>
    </w:p>
    <w:p w:rsidR="0072687E" w:rsidRDefault="0072687E">
      <w:pPr>
        <w:rPr>
          <w:rFonts w:ascii="微软雅黑" w:eastAsia="微软雅黑" w:hAnsi="微软雅黑" w:cs="微软雅黑" w:hint="eastAsia"/>
          <w:sz w:val="24"/>
          <w:szCs w:val="24"/>
          <w:lang w:eastAsia="zh-CN"/>
        </w:rPr>
      </w:pPr>
    </w:p>
    <w:p w:rsidR="00E82411" w:rsidRPr="00E82411" w:rsidRDefault="00E82411" w:rsidP="00E82411">
      <w:pPr>
        <w:rPr>
          <w:rFonts w:ascii="微软雅黑" w:eastAsia="微软雅黑" w:hAnsi="微软雅黑" w:cs="微软雅黑"/>
          <w:sz w:val="24"/>
          <w:szCs w:val="24"/>
          <w:lang w:eastAsia="zh-CN"/>
        </w:rPr>
      </w:pPr>
      <w:r w:rsidRPr="00E82411">
        <w:rPr>
          <w:rFonts w:ascii="宋体" w:hAnsi="宋体" w:cs="宋体"/>
          <w:b/>
          <w:bCs/>
          <w:sz w:val="30"/>
          <w:szCs w:val="30"/>
          <w:lang w:eastAsia="zh-CN"/>
        </w:rPr>
        <w:t>3.2.</w:t>
      </w:r>
      <w:r w:rsidRPr="00E82411">
        <w:rPr>
          <w:rFonts w:ascii="宋体" w:hAnsi="宋体" w:cs="宋体" w:hint="eastAsia"/>
          <w:b/>
          <w:bCs/>
          <w:sz w:val="30"/>
          <w:szCs w:val="30"/>
          <w:lang w:eastAsia="zh-CN"/>
        </w:rPr>
        <w:t>16.1发送通知</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宋体" w:hAnsi="宋体" w:cs="宋体"/>
          <w:b/>
          <w:bCs/>
          <w:sz w:val="30"/>
          <w:szCs w:val="30"/>
          <w:lang w:eastAsia="zh-CN"/>
        </w:rPr>
        <w:t xml:space="preserve"> 3.2.</w:t>
      </w:r>
      <w:r w:rsidRPr="00E82411">
        <w:rPr>
          <w:rFonts w:ascii="宋体" w:hAnsi="宋体" w:cs="宋体" w:hint="eastAsia"/>
          <w:b/>
          <w:bCs/>
          <w:sz w:val="30"/>
          <w:szCs w:val="30"/>
          <w:lang w:eastAsia="zh-CN"/>
        </w:rPr>
        <w:t>16</w:t>
      </w:r>
      <w:r w:rsidRPr="00E82411">
        <w:rPr>
          <w:rFonts w:ascii="宋体" w:hAnsi="宋体" w:cs="宋体"/>
          <w:b/>
          <w:bCs/>
          <w:sz w:val="30"/>
          <w:szCs w:val="30"/>
          <w:lang w:eastAsia="zh-CN"/>
        </w:rPr>
        <w:t>.</w:t>
      </w:r>
      <w:r w:rsidRPr="00E82411">
        <w:rPr>
          <w:rFonts w:ascii="宋体" w:hAnsi="宋体" w:cs="宋体" w:hint="eastAsia"/>
          <w:b/>
          <w:bCs/>
          <w:sz w:val="30"/>
          <w:szCs w:val="30"/>
          <w:lang w:eastAsia="zh-CN"/>
        </w:rPr>
        <w:t>1.1特性描述</w:t>
      </w:r>
    </w:p>
    <w:p w:rsidR="00E82411" w:rsidRPr="00E82411" w:rsidRDefault="00E82411" w:rsidP="00E82411">
      <w:pPr>
        <w:ind w:firstLineChars="200" w:firstLine="480"/>
        <w:rPr>
          <w:rFonts w:ascii="微软雅黑" w:eastAsia="微软雅黑" w:hAnsi="微软雅黑" w:cs="微软雅黑"/>
          <w:sz w:val="24"/>
          <w:szCs w:val="24"/>
          <w:lang w:eastAsia="zh-CN"/>
        </w:rPr>
      </w:pPr>
    </w:p>
    <w:p w:rsidR="00E82411" w:rsidRPr="00E82411" w:rsidRDefault="00E82411" w:rsidP="00E82411">
      <w:pPr>
        <w:ind w:firstLineChars="200" w:firstLine="480"/>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学校教学活动进行到一定的阶段，需要发布通知公告，以规划教学活动的进行，一个经过验证的教务处老师开始发送通知。</w:t>
      </w:r>
    </w:p>
    <w:p w:rsidR="00E82411" w:rsidRPr="00E82411" w:rsidRDefault="00E82411" w:rsidP="00E82411">
      <w:pPr>
        <w:ind w:firstLineChars="200" w:firstLine="480"/>
        <w:rPr>
          <w:rFonts w:ascii="微软雅黑" w:eastAsia="微软雅黑" w:hAnsi="微软雅黑" w:cs="微软雅黑"/>
          <w:sz w:val="24"/>
          <w:szCs w:val="24"/>
          <w:lang w:eastAsia="zh-CN"/>
        </w:rPr>
      </w:pPr>
    </w:p>
    <w:p w:rsidR="00E82411" w:rsidRPr="00E82411" w:rsidRDefault="00E82411" w:rsidP="00E82411">
      <w:pPr>
        <w:ind w:firstLineChars="200" w:firstLine="480"/>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优先级</w:t>
      </w:r>
      <w:r w:rsidRPr="00E82411">
        <w:rPr>
          <w:rFonts w:ascii="微软雅黑" w:eastAsia="微软雅黑" w:hAnsi="微软雅黑" w:cs="微软雅黑"/>
          <w:sz w:val="24"/>
          <w:szCs w:val="24"/>
          <w:lang w:eastAsia="zh-CN"/>
        </w:rPr>
        <w:t>=</w:t>
      </w:r>
      <w:r w:rsidRPr="00E82411">
        <w:rPr>
          <w:rFonts w:ascii="微软雅黑" w:eastAsia="微软雅黑" w:hAnsi="微软雅黑" w:cs="微软雅黑" w:hint="eastAsia"/>
          <w:sz w:val="24"/>
          <w:szCs w:val="24"/>
          <w:lang w:eastAsia="zh-CN"/>
        </w:rPr>
        <w:t>高</w:t>
      </w:r>
    </w:p>
    <w:p w:rsidR="00E82411" w:rsidRPr="00E82411" w:rsidRDefault="00E82411" w:rsidP="00E82411">
      <w:pPr>
        <w:rPr>
          <w:rFonts w:ascii="微软雅黑" w:eastAsia="微软雅黑" w:hAnsi="微软雅黑" w:cs="微软雅黑"/>
          <w:sz w:val="24"/>
          <w:szCs w:val="24"/>
          <w:lang w:eastAsia="zh-CN"/>
        </w:rPr>
      </w:pPr>
    </w:p>
    <w:p w:rsidR="00E82411" w:rsidRPr="00E82411" w:rsidRDefault="00E82411" w:rsidP="00E82411">
      <w:pPr>
        <w:rPr>
          <w:rFonts w:ascii="宋体" w:cs="宋体"/>
          <w:b/>
          <w:bCs/>
          <w:sz w:val="30"/>
          <w:szCs w:val="30"/>
          <w:lang w:eastAsia="zh-CN"/>
        </w:rPr>
      </w:pPr>
      <w:r w:rsidRPr="00E82411">
        <w:rPr>
          <w:rFonts w:ascii="微软雅黑" w:eastAsia="微软雅黑" w:hAnsi="微软雅黑" w:cs="微软雅黑"/>
          <w:sz w:val="24"/>
          <w:szCs w:val="24"/>
          <w:lang w:eastAsia="zh-CN"/>
        </w:rPr>
        <w:t xml:space="preserve">     </w:t>
      </w:r>
      <w:r w:rsidRPr="00E82411">
        <w:rPr>
          <w:rFonts w:ascii="宋体" w:hAnsi="宋体" w:cs="宋体"/>
          <w:b/>
          <w:bCs/>
          <w:sz w:val="30"/>
          <w:szCs w:val="30"/>
          <w:lang w:eastAsia="zh-CN"/>
        </w:rPr>
        <w:t>3.2.</w:t>
      </w:r>
      <w:r w:rsidRPr="00E82411">
        <w:rPr>
          <w:rFonts w:ascii="宋体" w:hAnsi="宋体" w:cs="宋体" w:hint="eastAsia"/>
          <w:b/>
          <w:bCs/>
          <w:sz w:val="30"/>
          <w:szCs w:val="30"/>
          <w:lang w:eastAsia="zh-CN"/>
        </w:rPr>
        <w:t>16.1</w:t>
      </w:r>
      <w:r w:rsidRPr="00E82411">
        <w:rPr>
          <w:rFonts w:ascii="宋体" w:hAnsi="宋体" w:cs="宋体"/>
          <w:b/>
          <w:bCs/>
          <w:sz w:val="30"/>
          <w:szCs w:val="30"/>
          <w:lang w:eastAsia="zh-CN"/>
        </w:rPr>
        <w:t>.2</w:t>
      </w:r>
      <w:r w:rsidRPr="00E82411">
        <w:rPr>
          <w:rFonts w:ascii="宋体" w:hAnsi="宋体" w:cs="宋体" w:hint="eastAsia"/>
          <w:b/>
          <w:bCs/>
          <w:sz w:val="30"/>
          <w:szCs w:val="30"/>
          <w:lang w:eastAsia="zh-CN"/>
        </w:rPr>
        <w:t>刺激</w:t>
      </w:r>
      <w:r w:rsidRPr="00E82411">
        <w:rPr>
          <w:rFonts w:ascii="宋体" w:hAnsi="宋体" w:cs="宋体"/>
          <w:b/>
          <w:bCs/>
          <w:sz w:val="30"/>
          <w:szCs w:val="30"/>
          <w:lang w:eastAsia="zh-CN"/>
        </w:rPr>
        <w:t>/</w:t>
      </w:r>
      <w:r w:rsidRPr="00E82411">
        <w:rPr>
          <w:rFonts w:ascii="宋体" w:hAnsi="宋体" w:cs="宋体" w:hint="eastAsia"/>
          <w:b/>
          <w:bCs/>
          <w:sz w:val="30"/>
          <w:szCs w:val="30"/>
          <w:lang w:eastAsia="zh-CN"/>
        </w:rPr>
        <w:t>响应序列</w:t>
      </w:r>
    </w:p>
    <w:p w:rsidR="00E82411" w:rsidRPr="00E82411" w:rsidRDefault="00E82411" w:rsidP="00E82411">
      <w:pPr>
        <w:rPr>
          <w:rFonts w:ascii="宋体" w:cs="宋体"/>
          <w:b/>
          <w:bCs/>
          <w:sz w:val="30"/>
          <w:szCs w:val="30"/>
          <w:lang w:eastAsia="zh-CN"/>
        </w:rPr>
      </w:pP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刺激：教务处老师请求进入通知公告模块</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lastRenderedPageBreak/>
        <w:t xml:space="preserve">     </w:t>
      </w:r>
      <w:r w:rsidRPr="00E82411">
        <w:rPr>
          <w:rFonts w:ascii="微软雅黑" w:eastAsia="微软雅黑" w:hAnsi="微软雅黑" w:cs="微软雅黑" w:hint="eastAsia"/>
          <w:sz w:val="24"/>
          <w:szCs w:val="24"/>
          <w:lang w:eastAsia="zh-CN"/>
        </w:rPr>
        <w:t>响应：系统进入整体框架策略管理界面，显示已发送通知。</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刺激：教务处老师请求发送新的通知</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响应：系统显示发送通知界面，提示教务处老师输入通知题目，内容，被通知对象。</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刺激：教务处老师输入要求的信息并确认</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响应：系统保存通知信息，并提示发送成功。</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刺激：教务处老师输入的信息不合法</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响应：系统提示输入信息错误</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刺激：教务处老师点击某个已经发送的通知</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响应：系统显示该通知的具体内容。</w:t>
      </w:r>
    </w:p>
    <w:p w:rsidR="00E82411" w:rsidRPr="00E82411" w:rsidRDefault="00E82411" w:rsidP="00E82411">
      <w:pPr>
        <w:rPr>
          <w:rFonts w:ascii="微软雅黑" w:eastAsia="微软雅黑" w:hAnsi="微软雅黑" w:cs="微软雅黑"/>
          <w:sz w:val="24"/>
          <w:szCs w:val="24"/>
          <w:lang w:eastAsia="zh-CN"/>
        </w:rPr>
      </w:pP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相关功能需求</w:t>
      </w:r>
    </w:p>
    <w:tbl>
      <w:tblPr>
        <w:tblW w:w="10260" w:type="dxa"/>
        <w:tblInd w:w="-333"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996"/>
        <w:gridCol w:w="6264"/>
      </w:tblGrid>
      <w:tr w:rsidR="00E82411" w:rsidRPr="00E82411" w:rsidTr="00E85974">
        <w:tc>
          <w:tcPr>
            <w:tcW w:w="3996" w:type="dxa"/>
            <w:tcBorders>
              <w:top w:val="single" w:sz="12" w:space="0" w:color="6699FF"/>
            </w:tcBorders>
            <w:shd w:val="clear" w:color="auto" w:fill="333399"/>
          </w:tcPr>
          <w:p w:rsidR="00E82411" w:rsidRPr="00E82411" w:rsidRDefault="00E82411" w:rsidP="00E85974">
            <w:pPr>
              <w:jc w:val="center"/>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编号</w:t>
            </w:r>
          </w:p>
        </w:tc>
        <w:tc>
          <w:tcPr>
            <w:tcW w:w="6264" w:type="dxa"/>
            <w:tcBorders>
              <w:top w:val="single" w:sz="12" w:space="0" w:color="6699FF"/>
            </w:tcBorders>
            <w:shd w:val="clear" w:color="auto" w:fill="333399"/>
          </w:tcPr>
          <w:p w:rsidR="00E82411" w:rsidRPr="00E82411" w:rsidRDefault="00E82411" w:rsidP="00E85974">
            <w:pPr>
              <w:jc w:val="center"/>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需求描述</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ProcsNotice.Send</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系统应该允许教务处老师发送通知公告</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Procs.Notice.Start</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教务处老师开始发送通知是，系统进入发送通知界面</w:t>
            </w:r>
          </w:p>
        </w:tc>
      </w:tr>
      <w:tr w:rsidR="00E82411" w:rsidRPr="00E82411" w:rsidTr="00E85974">
        <w:tc>
          <w:tcPr>
            <w:tcW w:w="3996" w:type="dxa"/>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w:t>
            </w:r>
            <w:r w:rsidRPr="00E82411">
              <w:rPr>
                <w:rFonts w:ascii="微软雅黑" w:eastAsia="微软雅黑" w:hAnsi="微软雅黑" w:cs="微软雅黑"/>
                <w:sz w:val="24"/>
                <w:szCs w:val="24"/>
                <w:lang w:eastAsia="zh-CN"/>
              </w:rPr>
              <w:t>.</w:t>
            </w:r>
            <w:r w:rsidRPr="00E82411">
              <w:rPr>
                <w:rFonts w:ascii="微软雅黑" w:eastAsia="微软雅黑" w:hAnsi="微软雅黑" w:cs="微软雅黑" w:hint="eastAsia"/>
                <w:sz w:val="24"/>
                <w:szCs w:val="24"/>
                <w:lang w:eastAsia="zh-CN"/>
              </w:rPr>
              <w:t>Notice.End</w:t>
            </w:r>
          </w:p>
        </w:tc>
        <w:tc>
          <w:tcPr>
            <w:tcW w:w="6264" w:type="dxa"/>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在教务处老师输入结束发送命令时，系统保存信息并正确退出</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Procs.Notice.Send.New</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系统应该允许老师新建通知</w:t>
            </w:r>
          </w:p>
        </w:tc>
      </w:tr>
      <w:tr w:rsidR="00E82411" w:rsidRPr="00E82411" w:rsidTr="00E85974">
        <w:tc>
          <w:tcPr>
            <w:tcW w:w="3996" w:type="dxa"/>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Procs.Notice.Send.InputTitle</w:t>
            </w:r>
          </w:p>
        </w:tc>
        <w:tc>
          <w:tcPr>
            <w:tcW w:w="6264" w:type="dxa"/>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系统应该允许教务处老师输入通知题目</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Procs.Notice.Send.InputDescription</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系统应该允许教务处老师输入框架描述</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Procs.Notice.Send.Input.Modify</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系统应该允许教务处老师对通知内容进行编辑中修改。</w:t>
            </w:r>
          </w:p>
        </w:tc>
      </w:tr>
      <w:tr w:rsidR="00E82411" w:rsidRPr="00E82411" w:rsidTr="00E85974">
        <w:tc>
          <w:tcPr>
            <w:tcW w:w="3996"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ProcsNotice.Send.SelectTarget</w:t>
            </w:r>
          </w:p>
        </w:tc>
        <w:tc>
          <w:tcPr>
            <w:tcW w:w="6264"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系统应该允许教务处老师选择接受通知的对象。</w:t>
            </w:r>
          </w:p>
        </w:tc>
      </w:tr>
      <w:tr w:rsidR="00E82411" w:rsidRPr="00E82411" w:rsidTr="00E85974">
        <w:trPr>
          <w:trHeight w:val="90"/>
        </w:trPr>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Procs.Notice.Look</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系统应该允许教务处老师查看历史通知</w:t>
            </w:r>
          </w:p>
        </w:tc>
      </w:tr>
      <w:tr w:rsidR="00E82411" w:rsidRPr="00E82411" w:rsidTr="00E85974">
        <w:tc>
          <w:tcPr>
            <w:tcW w:w="3996"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Procs.Notice.Look.PreviousList</w:t>
            </w:r>
          </w:p>
        </w:tc>
        <w:tc>
          <w:tcPr>
            <w:tcW w:w="6264"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系统应该显示历史通知的列表</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Procs.NoticeLook</w:t>
            </w:r>
            <w:proofErr w:type="gramStart"/>
            <w:r w:rsidRPr="00E82411">
              <w:rPr>
                <w:rFonts w:ascii="微软雅黑" w:eastAsia="微软雅黑" w:hAnsi="微软雅黑" w:cs="微软雅黑" w:hint="eastAsia"/>
                <w:sz w:val="24"/>
                <w:szCs w:val="24"/>
                <w:lang w:eastAsia="zh-CN"/>
              </w:rPr>
              <w:t>..</w:t>
            </w:r>
            <w:proofErr w:type="gramEnd"/>
            <w:r w:rsidRPr="00E82411">
              <w:rPr>
                <w:rFonts w:ascii="微软雅黑" w:eastAsia="微软雅黑" w:hAnsi="微软雅黑" w:cs="微软雅黑" w:hint="eastAsia"/>
                <w:sz w:val="24"/>
                <w:szCs w:val="24"/>
                <w:lang w:eastAsia="zh-CN"/>
              </w:rPr>
              <w:t>SelectOne</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教务处老师选择一条历史通知并确认时，系统显示该通知的具体内容。</w:t>
            </w:r>
          </w:p>
        </w:tc>
      </w:tr>
      <w:tr w:rsidR="00E82411" w:rsidRPr="00E82411" w:rsidTr="00E85974">
        <w:tc>
          <w:tcPr>
            <w:tcW w:w="3996"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w:t>
            </w:r>
            <w:r w:rsidRPr="00E82411">
              <w:rPr>
                <w:rFonts w:ascii="微软雅黑" w:eastAsia="微软雅黑" w:hAnsi="微软雅黑" w:cs="微软雅黑"/>
                <w:sz w:val="24"/>
                <w:szCs w:val="24"/>
                <w:lang w:eastAsia="zh-CN"/>
              </w:rPr>
              <w:t>.</w:t>
            </w:r>
            <w:r w:rsidRPr="00E82411">
              <w:rPr>
                <w:rFonts w:ascii="微软雅黑" w:eastAsia="微软雅黑" w:hAnsi="微软雅黑" w:cs="微软雅黑" w:hint="eastAsia"/>
                <w:sz w:val="24"/>
                <w:szCs w:val="24"/>
                <w:lang w:eastAsia="zh-CN"/>
              </w:rPr>
              <w:t>Notice.Send</w:t>
            </w:r>
            <w:r w:rsidRPr="00E82411">
              <w:rPr>
                <w:rFonts w:ascii="微软雅黑" w:eastAsia="微软雅黑" w:hAnsi="微软雅黑" w:cs="微软雅黑"/>
                <w:sz w:val="24"/>
                <w:szCs w:val="24"/>
                <w:lang w:eastAsia="zh-CN"/>
              </w:rPr>
              <w:t>.Input.Invalid</w:t>
            </w:r>
          </w:p>
        </w:tc>
        <w:tc>
          <w:tcPr>
            <w:tcW w:w="6264"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当教务处老师输入了非法的通知信息时，系统提示错误和重新输入。</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Procs.Notice.UnableModify</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系统不允许教务处老师修改已发送的通知</w:t>
            </w:r>
          </w:p>
        </w:tc>
      </w:tr>
    </w:tbl>
    <w:p w:rsidR="00E82411" w:rsidRPr="00E82411" w:rsidRDefault="00E82411" w:rsidP="00E82411">
      <w:pPr>
        <w:rPr>
          <w:rFonts w:ascii="微软雅黑" w:eastAsia="微软雅黑" w:hAnsi="微软雅黑" w:cs="微软雅黑"/>
          <w:sz w:val="24"/>
          <w:szCs w:val="24"/>
          <w:lang w:eastAsia="zh-CN"/>
        </w:rPr>
      </w:pPr>
    </w:p>
    <w:p w:rsidR="00E82411" w:rsidRPr="00E82411" w:rsidRDefault="00E82411" w:rsidP="00E82411">
      <w:pPr>
        <w:rPr>
          <w:rFonts w:ascii="微软雅黑" w:eastAsia="微软雅黑" w:hAnsi="微软雅黑" w:cs="微软雅黑"/>
          <w:sz w:val="24"/>
          <w:szCs w:val="24"/>
          <w:lang w:eastAsia="zh-CN"/>
        </w:rPr>
      </w:pP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宋体" w:hAnsi="宋体" w:cs="宋体"/>
          <w:b/>
          <w:bCs/>
          <w:sz w:val="30"/>
          <w:szCs w:val="30"/>
          <w:lang w:eastAsia="zh-CN"/>
        </w:rPr>
        <w:t>3.2.</w:t>
      </w:r>
      <w:r w:rsidRPr="00E82411">
        <w:rPr>
          <w:rFonts w:ascii="宋体" w:hAnsi="宋体" w:cs="宋体" w:hint="eastAsia"/>
          <w:b/>
          <w:bCs/>
          <w:sz w:val="30"/>
          <w:szCs w:val="30"/>
          <w:lang w:eastAsia="zh-CN"/>
        </w:rPr>
        <w:t>16.2时间安排</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宋体" w:hAnsi="宋体" w:cs="宋体"/>
          <w:b/>
          <w:bCs/>
          <w:sz w:val="30"/>
          <w:szCs w:val="30"/>
          <w:lang w:eastAsia="zh-CN"/>
        </w:rPr>
        <w:t xml:space="preserve"> 3.2.</w:t>
      </w:r>
      <w:r w:rsidRPr="00E82411">
        <w:rPr>
          <w:rFonts w:ascii="宋体" w:hAnsi="宋体" w:cs="宋体" w:hint="eastAsia"/>
          <w:b/>
          <w:bCs/>
          <w:sz w:val="30"/>
          <w:szCs w:val="30"/>
          <w:lang w:eastAsia="zh-CN"/>
        </w:rPr>
        <w:t>16</w:t>
      </w:r>
      <w:r w:rsidRPr="00E82411">
        <w:rPr>
          <w:rFonts w:ascii="宋体" w:hAnsi="宋体" w:cs="宋体"/>
          <w:b/>
          <w:bCs/>
          <w:sz w:val="30"/>
          <w:szCs w:val="30"/>
          <w:lang w:eastAsia="zh-CN"/>
        </w:rPr>
        <w:t>.</w:t>
      </w:r>
      <w:r w:rsidRPr="00E82411">
        <w:rPr>
          <w:rFonts w:ascii="宋体" w:hAnsi="宋体" w:cs="宋体" w:hint="eastAsia"/>
          <w:b/>
          <w:bCs/>
          <w:sz w:val="30"/>
          <w:szCs w:val="30"/>
          <w:lang w:eastAsia="zh-CN"/>
        </w:rPr>
        <w:t>2.1特性描述</w:t>
      </w:r>
    </w:p>
    <w:p w:rsidR="00E82411" w:rsidRPr="00E82411" w:rsidRDefault="00E82411" w:rsidP="00E82411">
      <w:pPr>
        <w:ind w:firstLineChars="200" w:firstLine="480"/>
        <w:rPr>
          <w:rFonts w:ascii="微软雅黑" w:eastAsia="微软雅黑" w:hAnsi="微软雅黑" w:cs="微软雅黑"/>
          <w:sz w:val="24"/>
          <w:szCs w:val="24"/>
          <w:lang w:eastAsia="zh-CN"/>
        </w:rPr>
      </w:pPr>
    </w:p>
    <w:p w:rsidR="00E82411" w:rsidRPr="00E82411" w:rsidRDefault="00E82411" w:rsidP="00E82411">
      <w:pPr>
        <w:ind w:firstLineChars="200" w:firstLine="480"/>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学校相关负责人员制定出学校教学活动的流程时间表，教务处老师据此设置各个教学活动的开始截止时间，控制系统的状态。</w:t>
      </w:r>
    </w:p>
    <w:p w:rsidR="00E82411" w:rsidRPr="00E82411" w:rsidRDefault="00E82411" w:rsidP="00E82411">
      <w:pPr>
        <w:ind w:firstLineChars="200" w:firstLine="480"/>
        <w:rPr>
          <w:rFonts w:ascii="微软雅黑" w:eastAsia="微软雅黑" w:hAnsi="微软雅黑" w:cs="微软雅黑"/>
          <w:sz w:val="24"/>
          <w:szCs w:val="24"/>
          <w:lang w:eastAsia="zh-CN"/>
        </w:rPr>
      </w:pPr>
    </w:p>
    <w:p w:rsidR="00E82411" w:rsidRPr="00E82411" w:rsidRDefault="00E82411" w:rsidP="00E82411">
      <w:pPr>
        <w:ind w:firstLineChars="200" w:firstLine="480"/>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优先级</w:t>
      </w:r>
      <w:r w:rsidRPr="00E82411">
        <w:rPr>
          <w:rFonts w:ascii="微软雅黑" w:eastAsia="微软雅黑" w:hAnsi="微软雅黑" w:cs="微软雅黑"/>
          <w:sz w:val="24"/>
          <w:szCs w:val="24"/>
          <w:lang w:eastAsia="zh-CN"/>
        </w:rPr>
        <w:t>=</w:t>
      </w:r>
      <w:r w:rsidRPr="00E82411">
        <w:rPr>
          <w:rFonts w:ascii="微软雅黑" w:eastAsia="微软雅黑" w:hAnsi="微软雅黑" w:cs="微软雅黑" w:hint="eastAsia"/>
          <w:sz w:val="24"/>
          <w:szCs w:val="24"/>
          <w:lang w:eastAsia="zh-CN"/>
        </w:rPr>
        <w:t>高</w:t>
      </w:r>
    </w:p>
    <w:p w:rsidR="00E82411" w:rsidRPr="00E82411" w:rsidRDefault="00E82411" w:rsidP="00E82411">
      <w:pPr>
        <w:rPr>
          <w:rFonts w:ascii="微软雅黑" w:eastAsia="微软雅黑" w:hAnsi="微软雅黑" w:cs="微软雅黑"/>
          <w:sz w:val="24"/>
          <w:szCs w:val="24"/>
          <w:lang w:eastAsia="zh-CN"/>
        </w:rPr>
      </w:pPr>
    </w:p>
    <w:p w:rsidR="00E82411" w:rsidRPr="00E82411" w:rsidRDefault="00E82411" w:rsidP="00E82411">
      <w:pPr>
        <w:rPr>
          <w:rFonts w:ascii="宋体" w:cs="宋体"/>
          <w:b/>
          <w:bCs/>
          <w:sz w:val="30"/>
          <w:szCs w:val="30"/>
          <w:lang w:eastAsia="zh-CN"/>
        </w:rPr>
      </w:pPr>
      <w:r w:rsidRPr="00E82411">
        <w:rPr>
          <w:rFonts w:ascii="微软雅黑" w:eastAsia="微软雅黑" w:hAnsi="微软雅黑" w:cs="微软雅黑"/>
          <w:sz w:val="24"/>
          <w:szCs w:val="24"/>
          <w:lang w:eastAsia="zh-CN"/>
        </w:rPr>
        <w:t xml:space="preserve">     </w:t>
      </w:r>
      <w:r w:rsidRPr="00E82411">
        <w:rPr>
          <w:rFonts w:ascii="宋体" w:hAnsi="宋体" w:cs="宋体"/>
          <w:b/>
          <w:bCs/>
          <w:sz w:val="30"/>
          <w:szCs w:val="30"/>
          <w:lang w:eastAsia="zh-CN"/>
        </w:rPr>
        <w:t>3.2.1</w:t>
      </w:r>
      <w:r w:rsidRPr="00E82411">
        <w:rPr>
          <w:rFonts w:ascii="宋体" w:hAnsi="宋体" w:cs="宋体" w:hint="eastAsia"/>
          <w:b/>
          <w:bCs/>
          <w:sz w:val="30"/>
          <w:szCs w:val="30"/>
          <w:lang w:eastAsia="zh-CN"/>
        </w:rPr>
        <w:t>6</w:t>
      </w:r>
      <w:r w:rsidRPr="00E82411">
        <w:rPr>
          <w:rFonts w:ascii="宋体" w:hAnsi="宋体" w:cs="宋体"/>
          <w:b/>
          <w:bCs/>
          <w:sz w:val="30"/>
          <w:szCs w:val="30"/>
          <w:lang w:eastAsia="zh-CN"/>
        </w:rPr>
        <w:t>.2</w:t>
      </w:r>
      <w:r w:rsidRPr="00E82411">
        <w:rPr>
          <w:rFonts w:ascii="宋体" w:hAnsi="宋体" w:cs="宋体" w:hint="eastAsia"/>
          <w:b/>
          <w:bCs/>
          <w:sz w:val="30"/>
          <w:szCs w:val="30"/>
          <w:lang w:eastAsia="zh-CN"/>
        </w:rPr>
        <w:t>.2刺激</w:t>
      </w:r>
      <w:r w:rsidRPr="00E82411">
        <w:rPr>
          <w:rFonts w:ascii="宋体" w:hAnsi="宋体" w:cs="宋体"/>
          <w:b/>
          <w:bCs/>
          <w:sz w:val="30"/>
          <w:szCs w:val="30"/>
          <w:lang w:eastAsia="zh-CN"/>
        </w:rPr>
        <w:t>/</w:t>
      </w:r>
      <w:r w:rsidRPr="00E82411">
        <w:rPr>
          <w:rFonts w:ascii="宋体" w:hAnsi="宋体" w:cs="宋体" w:hint="eastAsia"/>
          <w:b/>
          <w:bCs/>
          <w:sz w:val="30"/>
          <w:szCs w:val="30"/>
          <w:lang w:eastAsia="zh-CN"/>
        </w:rPr>
        <w:t>响应序列</w:t>
      </w:r>
    </w:p>
    <w:p w:rsidR="00E82411" w:rsidRPr="00E82411" w:rsidRDefault="00E82411" w:rsidP="00E82411">
      <w:pPr>
        <w:rPr>
          <w:rFonts w:ascii="宋体" w:cs="宋体"/>
          <w:b/>
          <w:bCs/>
          <w:sz w:val="30"/>
          <w:szCs w:val="30"/>
          <w:lang w:eastAsia="zh-CN"/>
        </w:rPr>
      </w:pP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刺激：教务处老师请求进行教学活动的时间安排</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响应：系统进入教学活动时间安排的界面，显示教学活动列表</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刺激：系统选中每个教学活动</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响应：系统显示教学活动时间设置界面，</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刺激：教务处选中已经设置过时间的教学活动</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响应：系统显示该活动的其实和截止时间。</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刺激：教务处老师输入某</w:t>
      </w:r>
      <w:proofErr w:type="gramStart"/>
      <w:r w:rsidRPr="00E82411">
        <w:rPr>
          <w:rFonts w:ascii="微软雅黑" w:eastAsia="微软雅黑" w:hAnsi="微软雅黑" w:cs="微软雅黑" w:hint="eastAsia"/>
          <w:sz w:val="24"/>
          <w:szCs w:val="24"/>
          <w:lang w:eastAsia="zh-CN"/>
        </w:rPr>
        <w:t>一教学</w:t>
      </w:r>
      <w:proofErr w:type="gramEnd"/>
      <w:r w:rsidRPr="00E82411">
        <w:rPr>
          <w:rFonts w:ascii="微软雅黑" w:eastAsia="微软雅黑" w:hAnsi="微软雅黑" w:cs="微软雅黑" w:hint="eastAsia"/>
          <w:sz w:val="24"/>
          <w:szCs w:val="24"/>
          <w:lang w:eastAsia="zh-CN"/>
        </w:rPr>
        <w:t>活动的起始时间和终止时间，选择保存设置</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响应：系统提示教务处老师时间只能设置一次，请求教务处老师再次确认</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刺激：教务处老师第二次设置某一活动的时间信息</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响应：系统提示不能进行第二次设置。</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刺激：教务处老师验证信息，选择确认。</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响应：系统存储时间信息。，</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刺激：教务处老师取消时间设置</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r w:rsidRPr="00E82411">
        <w:rPr>
          <w:rFonts w:ascii="微软雅黑" w:eastAsia="微软雅黑" w:hAnsi="微软雅黑" w:cs="微软雅黑" w:hint="eastAsia"/>
          <w:sz w:val="24"/>
          <w:szCs w:val="24"/>
          <w:lang w:eastAsia="zh-CN"/>
        </w:rPr>
        <w:t>响应：系统不做任何处理。</w:t>
      </w:r>
    </w:p>
    <w:p w:rsidR="00E82411" w:rsidRPr="00E82411" w:rsidRDefault="00E82411" w:rsidP="00E82411">
      <w:pPr>
        <w:rPr>
          <w:rFonts w:ascii="微软雅黑" w:eastAsia="微软雅黑" w:hAnsi="微软雅黑" w:cs="微软雅黑"/>
          <w:sz w:val="24"/>
          <w:szCs w:val="24"/>
          <w:lang w:eastAsia="zh-CN"/>
        </w:rPr>
      </w:pPr>
      <w:r w:rsidRPr="00E82411">
        <w:rPr>
          <w:rFonts w:ascii="微软雅黑" w:eastAsia="微软雅黑" w:hAnsi="微软雅黑" w:cs="微软雅黑"/>
          <w:sz w:val="24"/>
          <w:szCs w:val="24"/>
          <w:lang w:eastAsia="zh-CN"/>
        </w:rPr>
        <w:t xml:space="preserve">     </w:t>
      </w:r>
    </w:p>
    <w:p w:rsidR="00E82411" w:rsidRPr="00E82411" w:rsidRDefault="00E82411" w:rsidP="00E82411">
      <w:pPr>
        <w:rPr>
          <w:rFonts w:ascii="微软雅黑" w:eastAsia="微软雅黑" w:hAnsi="微软雅黑" w:cs="微软雅黑"/>
          <w:sz w:val="24"/>
          <w:szCs w:val="24"/>
          <w:lang w:eastAsia="zh-CN"/>
        </w:rPr>
      </w:pPr>
    </w:p>
    <w:p w:rsidR="00E82411" w:rsidRPr="00E82411" w:rsidRDefault="00E82411" w:rsidP="00E82411">
      <w:pPr>
        <w:rPr>
          <w:rFonts w:ascii="宋体" w:cs="宋体"/>
          <w:b/>
          <w:bCs/>
          <w:sz w:val="30"/>
          <w:szCs w:val="30"/>
          <w:lang w:eastAsia="zh-CN"/>
        </w:rPr>
      </w:pPr>
      <w:r w:rsidRPr="00E82411">
        <w:rPr>
          <w:rFonts w:ascii="微软雅黑" w:eastAsia="微软雅黑" w:hAnsi="微软雅黑" w:cs="微软雅黑"/>
          <w:sz w:val="24"/>
          <w:szCs w:val="24"/>
          <w:lang w:eastAsia="zh-CN"/>
        </w:rPr>
        <w:t xml:space="preserve">     </w:t>
      </w:r>
      <w:r w:rsidRPr="00E82411">
        <w:rPr>
          <w:rFonts w:ascii="宋体" w:hAnsi="宋体" w:cs="宋体"/>
          <w:b/>
          <w:bCs/>
          <w:sz w:val="30"/>
          <w:szCs w:val="30"/>
          <w:lang w:eastAsia="zh-CN"/>
        </w:rPr>
        <w:t>3.2.1</w:t>
      </w:r>
      <w:r w:rsidRPr="00E82411">
        <w:rPr>
          <w:rFonts w:ascii="宋体" w:hAnsi="宋体" w:cs="宋体" w:hint="eastAsia"/>
          <w:b/>
          <w:bCs/>
          <w:sz w:val="30"/>
          <w:szCs w:val="30"/>
          <w:lang w:eastAsia="zh-CN"/>
        </w:rPr>
        <w:t>6</w:t>
      </w:r>
      <w:r w:rsidRPr="00E82411">
        <w:rPr>
          <w:rFonts w:ascii="宋体" w:hAnsi="宋体" w:cs="宋体"/>
          <w:b/>
          <w:bCs/>
          <w:sz w:val="30"/>
          <w:szCs w:val="30"/>
          <w:lang w:eastAsia="zh-CN"/>
        </w:rPr>
        <w:t>.</w:t>
      </w:r>
      <w:r w:rsidRPr="00E82411">
        <w:rPr>
          <w:rFonts w:ascii="宋体" w:hAnsi="宋体" w:cs="宋体" w:hint="eastAsia"/>
          <w:b/>
          <w:bCs/>
          <w:sz w:val="30"/>
          <w:szCs w:val="30"/>
          <w:lang w:eastAsia="zh-CN"/>
        </w:rPr>
        <w:t>2.3相关功能需求</w:t>
      </w:r>
    </w:p>
    <w:p w:rsidR="00E82411" w:rsidRPr="00E82411" w:rsidRDefault="00E82411" w:rsidP="00E82411">
      <w:pPr>
        <w:rPr>
          <w:rFonts w:ascii="宋体" w:cs="宋体"/>
          <w:b/>
          <w:bCs/>
          <w:sz w:val="30"/>
          <w:szCs w:val="30"/>
          <w:lang w:eastAsia="zh-CN"/>
        </w:rPr>
      </w:pPr>
    </w:p>
    <w:tbl>
      <w:tblPr>
        <w:tblW w:w="10260" w:type="dxa"/>
        <w:tblInd w:w="-333"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996"/>
        <w:gridCol w:w="6264"/>
      </w:tblGrid>
      <w:tr w:rsidR="00E82411" w:rsidRPr="00E82411" w:rsidTr="00E85974">
        <w:tc>
          <w:tcPr>
            <w:tcW w:w="3996" w:type="dxa"/>
            <w:tcBorders>
              <w:top w:val="single" w:sz="12" w:space="0" w:color="6699FF"/>
            </w:tcBorders>
            <w:shd w:val="clear" w:color="auto" w:fill="333399"/>
          </w:tcPr>
          <w:p w:rsidR="00E82411" w:rsidRPr="00E82411" w:rsidRDefault="00E82411" w:rsidP="00E85974">
            <w:pPr>
              <w:jc w:val="center"/>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编号</w:t>
            </w:r>
          </w:p>
        </w:tc>
        <w:tc>
          <w:tcPr>
            <w:tcW w:w="6264" w:type="dxa"/>
            <w:tcBorders>
              <w:top w:val="single" w:sz="12" w:space="0" w:color="6699FF"/>
            </w:tcBorders>
            <w:shd w:val="clear" w:color="auto" w:fill="333399"/>
          </w:tcPr>
          <w:p w:rsidR="00E82411" w:rsidRPr="00E82411" w:rsidRDefault="00E82411" w:rsidP="00E85974">
            <w:pPr>
              <w:jc w:val="center"/>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需求描述</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lastRenderedPageBreak/>
              <w:t>Procs.Timer</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系统应该允许教务处老师设置教学活动的时间</w:t>
            </w:r>
          </w:p>
        </w:tc>
      </w:tr>
      <w:tr w:rsidR="00E82411" w:rsidRPr="00E82411" w:rsidTr="00E85974">
        <w:tc>
          <w:tcPr>
            <w:tcW w:w="3996" w:type="dxa"/>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Procs.Timer.Start</w:t>
            </w:r>
          </w:p>
        </w:tc>
        <w:tc>
          <w:tcPr>
            <w:tcW w:w="6264" w:type="dxa"/>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在教务处老师请求进行教学活动时间设置时，系统进行</w:t>
            </w:r>
            <w:proofErr w:type="gramStart"/>
            <w:r w:rsidRPr="00E82411">
              <w:rPr>
                <w:rFonts w:ascii="微软雅黑" w:eastAsia="微软雅黑" w:hAnsi="微软雅黑" w:cs="微软雅黑" w:hint="eastAsia"/>
                <w:sz w:val="24"/>
                <w:szCs w:val="24"/>
                <w:lang w:eastAsia="zh-CN"/>
              </w:rPr>
              <w:t>入教学</w:t>
            </w:r>
            <w:proofErr w:type="gramEnd"/>
            <w:r w:rsidRPr="00E82411">
              <w:rPr>
                <w:rFonts w:ascii="微软雅黑" w:eastAsia="微软雅黑" w:hAnsi="微软雅黑" w:cs="微软雅黑" w:hint="eastAsia"/>
                <w:sz w:val="24"/>
                <w:szCs w:val="24"/>
                <w:lang w:eastAsia="zh-CN"/>
              </w:rPr>
              <w:t>活动时间设置界面。</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Procs.Timer.ShowActivityList</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系统显示教学活动的列表</w:t>
            </w:r>
          </w:p>
        </w:tc>
      </w:tr>
      <w:tr w:rsidR="00E82411" w:rsidRPr="00E82411" w:rsidTr="00E85974">
        <w:tc>
          <w:tcPr>
            <w:tcW w:w="3996" w:type="dxa"/>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Procs.Timer.SelectAct</w:t>
            </w:r>
          </w:p>
        </w:tc>
        <w:tc>
          <w:tcPr>
            <w:tcW w:w="6264" w:type="dxa"/>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教务处老师选择某个教学活动</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Procs.Timer.SelectAct.HasSet</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当选中的教学活动已经设置时，系统显示该教学活动的时间信息</w:t>
            </w:r>
          </w:p>
        </w:tc>
      </w:tr>
      <w:tr w:rsidR="00E82411" w:rsidRPr="00E82411" w:rsidTr="00E85974">
        <w:tc>
          <w:tcPr>
            <w:tcW w:w="3996"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Procs.Timer.SelectAct.NotSet</w:t>
            </w:r>
          </w:p>
        </w:tc>
        <w:tc>
          <w:tcPr>
            <w:tcW w:w="6264"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当选中的教学活动没有设置时，系统显示设置教学活动时间的界面。</w:t>
            </w:r>
          </w:p>
        </w:tc>
      </w:tr>
      <w:tr w:rsidR="00E82411" w:rsidRPr="00E82411" w:rsidTr="00E85974">
        <w:trPr>
          <w:trHeight w:val="90"/>
        </w:trPr>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Procs.Timer.SelectAct.Input</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教务处老师输入时间安排的信息</w:t>
            </w:r>
          </w:p>
        </w:tc>
      </w:tr>
      <w:tr w:rsidR="00E82411" w:rsidRPr="00E82411" w:rsidTr="00E85974">
        <w:tc>
          <w:tcPr>
            <w:tcW w:w="3996"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Procs.Timer.SelectAct.Input.Invalid</w:t>
            </w:r>
          </w:p>
        </w:tc>
        <w:tc>
          <w:tcPr>
            <w:tcW w:w="6264"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教务处老师输入无效，包括格式不符，时间下限和上限冲突等时，系统提示输入无效。</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Procs.Timer.SelectAct.NoModifyHint</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系统应该可以提示活动安排只能在开始学期的时候进行一次设置不能修改</w:t>
            </w:r>
          </w:p>
        </w:tc>
      </w:tr>
      <w:tr w:rsidR="00E82411" w:rsidRPr="00E82411" w:rsidTr="00E85974">
        <w:tc>
          <w:tcPr>
            <w:tcW w:w="3996"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Procs.Timer.ModifyHasSet</w:t>
            </w:r>
          </w:p>
        </w:tc>
        <w:tc>
          <w:tcPr>
            <w:tcW w:w="6264" w:type="dxa"/>
            <w:shd w:val="clear" w:color="auto" w:fill="FFFFFF"/>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教务处老师企图第二次设置某个学期的教学活动的时间的时候，系统提示已经设置过了。见NoModifyHint</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Proce.Timer.SeletcAct.Valid</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当教务处老师输入有效的</w:t>
            </w:r>
            <w:proofErr w:type="gramStart"/>
            <w:r w:rsidRPr="00E82411">
              <w:rPr>
                <w:rFonts w:ascii="微软雅黑" w:eastAsia="微软雅黑" w:hAnsi="微软雅黑" w:cs="微软雅黑" w:hint="eastAsia"/>
                <w:sz w:val="24"/>
                <w:szCs w:val="24"/>
                <w:lang w:eastAsia="zh-CN"/>
              </w:rPr>
              <w:t>额时间</w:t>
            </w:r>
            <w:proofErr w:type="gramEnd"/>
            <w:r w:rsidRPr="00E82411">
              <w:rPr>
                <w:rFonts w:ascii="微软雅黑" w:eastAsia="微软雅黑" w:hAnsi="微软雅黑" w:cs="微软雅黑" w:hint="eastAsia"/>
                <w:sz w:val="24"/>
                <w:szCs w:val="24"/>
                <w:lang w:eastAsia="zh-CN"/>
              </w:rPr>
              <w:t>信息的时候，系统存储结果。</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Procs.Timer.SelectAct.Cancle</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当教务老师取消设置的时候，系统不保存信息。</w:t>
            </w:r>
          </w:p>
        </w:tc>
      </w:tr>
      <w:tr w:rsidR="00E82411" w:rsidRPr="00E82411" w:rsidTr="00E85974">
        <w:tc>
          <w:tcPr>
            <w:tcW w:w="3996"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Proce.Timer.End</w:t>
            </w:r>
          </w:p>
        </w:tc>
        <w:tc>
          <w:tcPr>
            <w:tcW w:w="6264" w:type="dxa"/>
            <w:shd w:val="clear" w:color="auto" w:fill="E6E6E6"/>
            <w:vAlign w:val="center"/>
          </w:tcPr>
          <w:p w:rsidR="00E82411" w:rsidRPr="00E82411" w:rsidRDefault="00E82411" w:rsidP="00E85974">
            <w:pPr>
              <w:jc w:val="both"/>
              <w:rPr>
                <w:rFonts w:ascii="微软雅黑" w:eastAsia="微软雅黑" w:hAnsi="微软雅黑" w:cs="微软雅黑"/>
                <w:sz w:val="24"/>
                <w:szCs w:val="24"/>
                <w:lang w:eastAsia="zh-CN"/>
              </w:rPr>
            </w:pPr>
            <w:r w:rsidRPr="00E82411">
              <w:rPr>
                <w:rFonts w:ascii="微软雅黑" w:eastAsia="微软雅黑" w:hAnsi="微软雅黑" w:cs="微软雅黑" w:hint="eastAsia"/>
                <w:sz w:val="24"/>
                <w:szCs w:val="24"/>
                <w:lang w:eastAsia="zh-CN"/>
              </w:rPr>
              <w:t>当教务处老师结束设置的 时候，系统返回教务处老师进度管理界面。</w:t>
            </w:r>
          </w:p>
        </w:tc>
      </w:tr>
    </w:tbl>
    <w:p w:rsidR="00E82411" w:rsidRPr="00E82411" w:rsidRDefault="00E82411">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2"/>
          <w:szCs w:val="32"/>
          <w:lang w:eastAsia="zh-CN"/>
        </w:rPr>
        <w:t>3.3</w:t>
      </w:r>
      <w:bookmarkStart w:id="39" w:name="非功能需求"/>
      <w:bookmarkEnd w:id="39"/>
      <w:r>
        <w:rPr>
          <w:rFonts w:ascii="宋体" w:hAnsi="宋体" w:cs="宋体" w:hint="eastAsia"/>
          <w:b/>
          <w:bCs/>
          <w:sz w:val="32"/>
          <w:szCs w:val="32"/>
          <w:lang w:eastAsia="zh-CN"/>
        </w:rPr>
        <w:t>非功能需求</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3.3.1</w:t>
      </w:r>
      <w:bookmarkStart w:id="40" w:name="安全性"/>
      <w:bookmarkEnd w:id="40"/>
      <w:r>
        <w:rPr>
          <w:rFonts w:ascii="宋体" w:hAnsi="宋体" w:cs="宋体" w:hint="eastAsia"/>
          <w:b/>
          <w:bCs/>
          <w:sz w:val="30"/>
          <w:szCs w:val="30"/>
          <w:lang w:eastAsia="zh-CN"/>
        </w:rPr>
        <w:t>安全性</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Safety1：系统应该只允许经过验证和授权的用户访问</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Safety2：系统应该按照用户身份验证用户的访问权限：</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教务处老师、院系教务老师、任课老师、学生、管理员的身份授权参见功</w:t>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t xml:space="preserve">  </w:t>
      </w:r>
      <w:proofErr w:type="gramStart"/>
      <w:r>
        <w:rPr>
          <w:rFonts w:ascii="微软雅黑" w:eastAsia="微软雅黑" w:hAnsi="微软雅黑" w:cs="微软雅黑" w:hint="eastAsia"/>
          <w:sz w:val="24"/>
          <w:szCs w:val="24"/>
          <w:lang w:eastAsia="zh-CN"/>
        </w:rPr>
        <w:t>能需求</w:t>
      </w:r>
      <w:proofErr w:type="gramEnd"/>
      <w:r>
        <w:rPr>
          <w:rFonts w:ascii="微软雅黑" w:eastAsia="微软雅黑" w:hAnsi="微软雅黑" w:cs="微软雅黑" w:hint="eastAsia"/>
          <w:sz w:val="24"/>
          <w:szCs w:val="24"/>
          <w:lang w:eastAsia="zh-CN"/>
        </w:rPr>
        <w:t>3.2；</w:t>
      </w:r>
    </w:p>
    <w:p w:rsidR="0072687E" w:rsidRDefault="00687A93">
      <w:pPr>
        <w:ind w:left="500"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 xml:space="preserve"> </w:t>
      </w:r>
      <w:r>
        <w:rPr>
          <w:rFonts w:ascii="微软雅黑" w:eastAsia="微软雅黑" w:hAnsi="微软雅黑" w:cs="微软雅黑" w:hint="eastAsia"/>
          <w:sz w:val="24"/>
          <w:szCs w:val="24"/>
          <w:lang w:eastAsia="zh-CN"/>
        </w:rPr>
        <w:tab/>
        <w:t xml:space="preserve">  其他身份的用户没有访问权限</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Safety3：30分钟内用户没有任何操作，则强制该用户退出登录</w:t>
      </w:r>
    </w:p>
    <w:p w:rsidR="0072687E" w:rsidRDefault="0072687E">
      <w:pPr>
        <w:ind w:left="500" w:firstLine="500"/>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w:t>
      </w:r>
      <w:bookmarkStart w:id="41" w:name="登陆"/>
      <w:bookmarkEnd w:id="41"/>
      <w:r>
        <w:rPr>
          <w:rFonts w:ascii="宋体" w:hAnsi="宋体" w:cs="宋体" w:hint="eastAsia"/>
          <w:b/>
          <w:bCs/>
          <w:sz w:val="30"/>
          <w:szCs w:val="30"/>
          <w:lang w:eastAsia="zh-CN"/>
        </w:rPr>
        <w:t>3.3.1.1 登陆</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w:t>
      </w:r>
      <w:r>
        <w:rPr>
          <w:rFonts w:ascii="宋体" w:hAnsi="宋体" w:cs="宋体" w:hint="eastAsia"/>
          <w:b/>
          <w:bCs/>
          <w:sz w:val="30"/>
          <w:szCs w:val="30"/>
          <w:lang w:eastAsia="zh-CN"/>
        </w:rPr>
        <w:t>3.3.1.1.1特性描述</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w:t>
      </w: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为了保证所有使用本系统的用户的信息安全，维护用户的隐私权，所有用户在使用系统提供的一切功能之前，需要凭借独有的标识（用户名）和标识对应的密码进行登陆，进行身份验证和权限配置。</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 xml:space="preserve">  优先级</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高</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宋体" w:hAnsi="宋体" w:cs="宋体" w:hint="eastAsia"/>
          <w:b/>
          <w:bCs/>
          <w:sz w:val="30"/>
          <w:szCs w:val="30"/>
          <w:lang w:eastAsia="zh-CN"/>
        </w:rPr>
        <w:t xml:space="preserve">    3.3.1.1.2 刺激/响应序列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刺激：用户通过入口进入系统</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响应：系统显示登陆界面</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刺激：用户输入用户名和密码，发出登陆请求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响应：系统对用户的登陆信息进行验证，如果用户名存在且和密码匹配，则登陆成功</w:t>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t xml:space="preserve">   进入该用户的操作初始界面，否则提示用户登陆失败。</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宋体" w:hAnsi="宋体" w:cs="宋体" w:hint="eastAsia"/>
          <w:b/>
          <w:bCs/>
          <w:sz w:val="30"/>
          <w:szCs w:val="30"/>
          <w:lang w:eastAsia="zh-CN"/>
        </w:rPr>
        <w:t xml:space="preserve">    3.3.1.1.3 详细描述</w:t>
      </w:r>
    </w:p>
    <w:tbl>
      <w:tblPr>
        <w:tblpPr w:leftFromText="180" w:rightFromText="180" w:vertAnchor="text" w:horzAnchor="page" w:tblpX="1569" w:tblpY="368"/>
        <w:tblOverlap w:val="never"/>
        <w:tblW w:w="9335"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044"/>
        <w:gridCol w:w="6291"/>
      </w:tblGrid>
      <w:tr w:rsidR="0072687E">
        <w:tc>
          <w:tcPr>
            <w:tcW w:w="3044"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6291"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2687E">
        <w:tc>
          <w:tcPr>
            <w:tcW w:w="3044" w:type="dxa"/>
            <w:shd w:val="clear" w:color="auto" w:fill="E6E6E6"/>
            <w:vAlign w:val="center"/>
          </w:tcPr>
          <w:p w:rsidR="0072687E" w:rsidRDefault="00687A93">
            <w:pPr>
              <w:ind w:right="480"/>
              <w:rPr>
                <w:rFonts w:ascii="微软雅黑" w:eastAsia="微软雅黑" w:hAnsi="微软雅黑" w:cs="微软雅黑"/>
                <w:sz w:val="24"/>
                <w:szCs w:val="24"/>
              </w:rPr>
            </w:pPr>
            <w:r>
              <w:rPr>
                <w:rFonts w:ascii="微软雅黑" w:eastAsia="微软雅黑" w:hAnsi="微软雅黑" w:cs="微软雅黑" w:hint="eastAsia"/>
                <w:sz w:val="24"/>
                <w:szCs w:val="24"/>
              </w:rPr>
              <w:t>Safe.Login</w:t>
            </w:r>
          </w:p>
        </w:tc>
        <w:tc>
          <w:tcPr>
            <w:tcW w:w="6291"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系统应该要求用户登陆，进行身份验证</w:t>
            </w:r>
          </w:p>
        </w:tc>
      </w:tr>
      <w:tr w:rsidR="0072687E">
        <w:tc>
          <w:tcPr>
            <w:tcW w:w="3044" w:type="dxa"/>
            <w:shd w:val="clear" w:color="auto" w:fill="FFFFFF"/>
            <w:vAlign w:val="center"/>
          </w:tcPr>
          <w:p w:rsidR="0072687E" w:rsidRDefault="00687A93">
            <w:pPr>
              <w:ind w:right="480"/>
              <w:rPr>
                <w:rFonts w:ascii="微软雅黑" w:eastAsia="微软雅黑" w:hAnsi="微软雅黑" w:cs="微软雅黑"/>
                <w:sz w:val="24"/>
                <w:szCs w:val="24"/>
              </w:rPr>
            </w:pPr>
            <w:r>
              <w:rPr>
                <w:rFonts w:ascii="微软雅黑" w:eastAsia="微软雅黑" w:hAnsi="微软雅黑" w:cs="微软雅黑" w:hint="eastAsia"/>
                <w:sz w:val="24"/>
                <w:szCs w:val="24"/>
              </w:rPr>
              <w:t>Safe.Canc</w:t>
            </w:r>
            <w:r>
              <w:rPr>
                <w:rFonts w:ascii="微软雅黑" w:eastAsia="微软雅黑" w:hAnsi="微软雅黑" w:cs="微软雅黑" w:hint="eastAsia"/>
                <w:sz w:val="24"/>
                <w:szCs w:val="24"/>
                <w:lang w:eastAsia="zh-CN"/>
              </w:rPr>
              <w:t>el</w:t>
            </w:r>
          </w:p>
        </w:tc>
        <w:tc>
          <w:tcPr>
            <w:tcW w:w="6291" w:type="dxa"/>
            <w:shd w:val="clear" w:color="auto" w:fill="FFFFFF"/>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当用户取消登录时，退出系统</w:t>
            </w:r>
          </w:p>
        </w:tc>
      </w:tr>
      <w:tr w:rsidR="0072687E">
        <w:tc>
          <w:tcPr>
            <w:tcW w:w="3044" w:type="dxa"/>
            <w:shd w:val="clear" w:color="auto" w:fill="E6E6E6"/>
            <w:vAlign w:val="center"/>
          </w:tcPr>
          <w:p w:rsidR="0072687E" w:rsidRDefault="00687A93">
            <w:pPr>
              <w:ind w:right="480"/>
              <w:rPr>
                <w:rFonts w:ascii="微软雅黑" w:eastAsia="微软雅黑" w:hAnsi="微软雅黑" w:cs="微软雅黑"/>
                <w:sz w:val="24"/>
                <w:szCs w:val="24"/>
              </w:rPr>
            </w:pPr>
            <w:r>
              <w:rPr>
                <w:rFonts w:ascii="微软雅黑" w:eastAsia="微软雅黑" w:hAnsi="微软雅黑" w:cs="微软雅黑" w:hint="eastAsia"/>
                <w:sz w:val="24"/>
                <w:szCs w:val="24"/>
              </w:rPr>
              <w:t>Safe.Del</w:t>
            </w:r>
          </w:p>
        </w:tc>
        <w:tc>
          <w:tcPr>
            <w:tcW w:w="6291"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系统应该允许用户删除已经输入的信息</w:t>
            </w:r>
          </w:p>
        </w:tc>
      </w:tr>
      <w:tr w:rsidR="0072687E">
        <w:tc>
          <w:tcPr>
            <w:tcW w:w="3044" w:type="dxa"/>
            <w:vAlign w:val="center"/>
          </w:tcPr>
          <w:p w:rsidR="0072687E" w:rsidRDefault="00687A93">
            <w:pPr>
              <w:ind w:right="480"/>
              <w:rPr>
                <w:rFonts w:ascii="微软雅黑" w:eastAsia="微软雅黑" w:hAnsi="微软雅黑" w:cs="微软雅黑"/>
                <w:sz w:val="24"/>
                <w:szCs w:val="24"/>
              </w:rPr>
            </w:pPr>
            <w:r>
              <w:rPr>
                <w:rFonts w:ascii="微软雅黑" w:eastAsia="微软雅黑" w:hAnsi="微软雅黑" w:cs="微软雅黑"/>
                <w:sz w:val="24"/>
                <w:szCs w:val="24"/>
              </w:rPr>
              <w:t>S</w:t>
            </w:r>
            <w:r>
              <w:rPr>
                <w:rFonts w:ascii="微软雅黑" w:eastAsia="微软雅黑" w:hAnsi="微软雅黑" w:cs="微软雅黑" w:hint="eastAsia"/>
                <w:sz w:val="24"/>
                <w:szCs w:val="24"/>
              </w:rPr>
              <w:t>afe.Login.NoUser</w:t>
            </w:r>
          </w:p>
        </w:tc>
        <w:tc>
          <w:tcPr>
            <w:tcW w:w="6291" w:type="dxa"/>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当用户输入的用户名不存在时，系统提示登录失败</w:t>
            </w:r>
          </w:p>
        </w:tc>
      </w:tr>
      <w:tr w:rsidR="0072687E">
        <w:tc>
          <w:tcPr>
            <w:tcW w:w="3044" w:type="dxa"/>
            <w:shd w:val="clear" w:color="auto" w:fill="E6E6E6"/>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Safe.Login.Incompitable</w:t>
            </w:r>
          </w:p>
        </w:tc>
        <w:tc>
          <w:tcPr>
            <w:tcW w:w="6291"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当用户输入的用户名和密码不匹配时，系统提示登陆失败</w:t>
            </w:r>
          </w:p>
        </w:tc>
      </w:tr>
      <w:tr w:rsidR="0072687E">
        <w:tc>
          <w:tcPr>
            <w:tcW w:w="3044" w:type="dxa"/>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Safe.Login.Null</w:t>
            </w:r>
          </w:p>
        </w:tc>
        <w:tc>
          <w:tcPr>
            <w:tcW w:w="6291" w:type="dxa"/>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当用户名或密码空缺时，系统提示空缺，并要求补全</w:t>
            </w:r>
          </w:p>
        </w:tc>
      </w:tr>
      <w:tr w:rsidR="0072687E">
        <w:tc>
          <w:tcPr>
            <w:tcW w:w="3044" w:type="dxa"/>
            <w:shd w:val="clear" w:color="auto" w:fill="E6E6E6"/>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Safe.Login.Invalid</w:t>
            </w:r>
          </w:p>
        </w:tc>
        <w:tc>
          <w:tcPr>
            <w:tcW w:w="6291"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当用户输入了非法字符的时候，系统提示输入非法</w:t>
            </w:r>
          </w:p>
        </w:tc>
      </w:tr>
      <w:tr w:rsidR="0072687E">
        <w:tc>
          <w:tcPr>
            <w:tcW w:w="3044" w:type="dxa"/>
            <w:shd w:val="clear" w:color="auto" w:fill="FFFFFF"/>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Safe.Login.Success</w:t>
            </w:r>
          </w:p>
        </w:tc>
        <w:tc>
          <w:tcPr>
            <w:tcW w:w="6291" w:type="dxa"/>
            <w:shd w:val="clear" w:color="auto" w:fill="FFFFFF"/>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当用户的用户名和密码匹配时，登陆成功，跳转到用户相应的初始界面</w:t>
            </w:r>
          </w:p>
        </w:tc>
      </w:tr>
      <w:tr w:rsidR="0072687E">
        <w:tc>
          <w:tcPr>
            <w:tcW w:w="3044" w:type="dxa"/>
            <w:shd w:val="clear" w:color="auto" w:fill="E6E6E6"/>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Safe.Login.Fail</w:t>
            </w:r>
          </w:p>
        </w:tc>
        <w:tc>
          <w:tcPr>
            <w:tcW w:w="6291" w:type="dxa"/>
            <w:shd w:val="clear" w:color="auto" w:fill="E6E6E6"/>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登录失败，参见Safe.Login.NoUser，Safe.Login.InCompitable</w:t>
            </w:r>
          </w:p>
        </w:tc>
      </w:tr>
    </w:tbl>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宋体" w:hAnsi="宋体" w:cs="宋体" w:hint="eastAsia"/>
          <w:b/>
          <w:bCs/>
          <w:sz w:val="30"/>
          <w:szCs w:val="30"/>
          <w:lang w:eastAsia="zh-CN"/>
        </w:rPr>
        <w:t xml:space="preserve">     </w:t>
      </w:r>
      <w:bookmarkStart w:id="42" w:name="修改密码"/>
      <w:bookmarkEnd w:id="42"/>
      <w:r>
        <w:rPr>
          <w:rFonts w:ascii="宋体" w:hAnsi="宋体" w:cs="宋体" w:hint="eastAsia"/>
          <w:b/>
          <w:bCs/>
          <w:sz w:val="30"/>
          <w:szCs w:val="30"/>
          <w:lang w:eastAsia="zh-CN"/>
        </w:rPr>
        <w:t>3.3.1.2 修改密码</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宋体" w:hAnsi="宋体" w:cs="宋体" w:hint="eastAsia"/>
          <w:b/>
          <w:bCs/>
          <w:sz w:val="30"/>
          <w:szCs w:val="30"/>
          <w:lang w:eastAsia="zh-CN"/>
        </w:rPr>
        <w:t xml:space="preserve">     3.3.1.2.1 特性描述</w:t>
      </w:r>
    </w:p>
    <w:p w:rsidR="0072687E" w:rsidRDefault="0072687E">
      <w:pPr>
        <w:ind w:firstLineChars="300" w:firstLine="720"/>
        <w:rPr>
          <w:rFonts w:ascii="微软雅黑" w:eastAsia="微软雅黑" w:hAnsi="微软雅黑" w:cs="微软雅黑"/>
          <w:sz w:val="24"/>
          <w:szCs w:val="24"/>
        </w:rPr>
      </w:pPr>
    </w:p>
    <w:p w:rsidR="0072687E" w:rsidRDefault="00687A93">
      <w:pPr>
        <w:ind w:firstLineChars="300" w:firstLine="72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一个已经经过验证的用户有权利修改个人密码，以保证信息安全。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优先级</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高</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宋体" w:hAnsi="宋体" w:cs="宋体" w:hint="eastAsia"/>
          <w:b/>
          <w:bCs/>
          <w:sz w:val="30"/>
          <w:szCs w:val="30"/>
          <w:lang w:eastAsia="zh-CN"/>
        </w:rPr>
        <w:t xml:space="preserve">     3.3.1.2.2 刺激/响应序列</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刺激：用户发出修改密码请求</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响应：系统显示修改密码界面，提示用户输入旧密码和新密码（两遍）</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刺激：用户输入旧密码和新密码，请求修改密码</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响应：系统对用户名和密码再次验证，若匹配并且两个新密码相同，则提示修改成</w:t>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t xml:space="preserve">   功，并存储。</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刺激：用户输入错误的修密码</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响应：系统提示旧密码错误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刺激：用户输入的两个新密码不相同</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响应：系统提示两次输入不匹配，请用户重新输入</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刺激：用户输入的密码格式错误</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响应：系统提示密码格式错误，提示修改</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宋体" w:hAnsi="宋体" w:cs="宋体" w:hint="eastAsia"/>
          <w:b/>
          <w:bCs/>
          <w:sz w:val="30"/>
          <w:szCs w:val="30"/>
          <w:lang w:eastAsia="zh-CN"/>
        </w:rPr>
        <w:t xml:space="preserve">    3.3.1.2.3 详细描述</w:t>
      </w:r>
    </w:p>
    <w:tbl>
      <w:tblPr>
        <w:tblpPr w:leftFromText="180" w:rightFromText="180" w:vertAnchor="text" w:horzAnchor="page" w:tblpX="1586" w:tblpY="398"/>
        <w:tblOverlap w:val="never"/>
        <w:tblW w:w="9535" w:type="dxa"/>
        <w:tblBorders>
          <w:top w:val="single" w:sz="12" w:space="0" w:color="6699FF"/>
          <w:left w:val="single" w:sz="12" w:space="0" w:color="6699FF"/>
          <w:bottom w:val="single" w:sz="12" w:space="0" w:color="6699FF"/>
          <w:right w:val="single" w:sz="12" w:space="0" w:color="6699FF"/>
          <w:insideH w:val="single" w:sz="8" w:space="0" w:color="6699FF"/>
          <w:insideV w:val="single" w:sz="8" w:space="0" w:color="6699FF"/>
        </w:tblBorders>
        <w:tblLayout w:type="fixed"/>
        <w:tblLook w:val="0000" w:firstRow="0" w:lastRow="0" w:firstColumn="0" w:lastColumn="0" w:noHBand="0" w:noVBand="0"/>
      </w:tblPr>
      <w:tblGrid>
        <w:gridCol w:w="3135"/>
        <w:gridCol w:w="6400"/>
      </w:tblGrid>
      <w:tr w:rsidR="0072687E">
        <w:tc>
          <w:tcPr>
            <w:tcW w:w="3135"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6400" w:type="dxa"/>
            <w:tcBorders>
              <w:top w:val="single" w:sz="12" w:space="0" w:color="6699FF"/>
            </w:tcBorders>
            <w:shd w:val="clear" w:color="auto" w:fill="333399"/>
          </w:tcPr>
          <w:p w:rsidR="0072687E" w:rsidRDefault="00687A9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2687E">
        <w:tc>
          <w:tcPr>
            <w:tcW w:w="3135" w:type="dxa"/>
            <w:shd w:val="clear" w:color="auto" w:fill="E6E6E6"/>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Safe.ChangePW</w:t>
            </w:r>
          </w:p>
        </w:tc>
        <w:tc>
          <w:tcPr>
            <w:tcW w:w="6400"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系统应该允许用户修改密码</w:t>
            </w:r>
          </w:p>
        </w:tc>
      </w:tr>
      <w:tr w:rsidR="0072687E">
        <w:trPr>
          <w:trHeight w:val="363"/>
        </w:trPr>
        <w:tc>
          <w:tcPr>
            <w:tcW w:w="3135" w:type="dxa"/>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Safe.ChangePW.Start</w:t>
            </w:r>
          </w:p>
        </w:tc>
        <w:tc>
          <w:tcPr>
            <w:tcW w:w="6400" w:type="dxa"/>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当用户发出修改密码请求时，系统进入修改密码界面</w:t>
            </w:r>
          </w:p>
        </w:tc>
      </w:tr>
      <w:tr w:rsidR="0072687E">
        <w:tc>
          <w:tcPr>
            <w:tcW w:w="3135" w:type="dxa"/>
            <w:shd w:val="clear" w:color="auto" w:fill="E6E6E6"/>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Safe.ChanePW.Canc</w:t>
            </w:r>
            <w:r>
              <w:rPr>
                <w:rFonts w:ascii="微软雅黑" w:eastAsia="微软雅黑" w:hAnsi="微软雅黑" w:cs="微软雅黑" w:hint="eastAsia"/>
                <w:sz w:val="24"/>
                <w:szCs w:val="24"/>
                <w:lang w:eastAsia="zh-CN"/>
              </w:rPr>
              <w:t>el</w:t>
            </w:r>
          </w:p>
        </w:tc>
        <w:tc>
          <w:tcPr>
            <w:tcW w:w="6400"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当用户取消修改密码时，系统不做任何数据处理，返回初始界面</w:t>
            </w:r>
          </w:p>
        </w:tc>
      </w:tr>
      <w:tr w:rsidR="0072687E">
        <w:tc>
          <w:tcPr>
            <w:tcW w:w="3135" w:type="dxa"/>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Safe.ChangePW.FalseOld</w:t>
            </w:r>
          </w:p>
        </w:tc>
        <w:tc>
          <w:tcPr>
            <w:tcW w:w="6400" w:type="dxa"/>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当用户输入错误的旧密码时，系统提示旧密码错误</w:t>
            </w:r>
          </w:p>
        </w:tc>
      </w:tr>
      <w:tr w:rsidR="0072687E">
        <w:tc>
          <w:tcPr>
            <w:tcW w:w="3135" w:type="dxa"/>
            <w:shd w:val="clear" w:color="auto" w:fill="E6E6E6"/>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Safe.ChangePW.NewDiff</w:t>
            </w:r>
          </w:p>
        </w:tc>
        <w:tc>
          <w:tcPr>
            <w:tcW w:w="6400"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当用户输入的新密码不相同时，系统提示两次输入不同，提示用户检查</w:t>
            </w:r>
          </w:p>
        </w:tc>
      </w:tr>
      <w:tr w:rsidR="0072687E">
        <w:tc>
          <w:tcPr>
            <w:tcW w:w="3135" w:type="dxa"/>
            <w:shd w:val="clear" w:color="auto" w:fill="FFFFFF"/>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Safe.ChangePW.Null</w:t>
            </w:r>
          </w:p>
        </w:tc>
        <w:tc>
          <w:tcPr>
            <w:tcW w:w="6400" w:type="dxa"/>
            <w:shd w:val="clear" w:color="auto" w:fill="FFFFFF"/>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当用户的输入有空缺时，系统提示空缺，要求补全</w:t>
            </w:r>
          </w:p>
        </w:tc>
      </w:tr>
      <w:tr w:rsidR="0072687E">
        <w:tc>
          <w:tcPr>
            <w:tcW w:w="3135" w:type="dxa"/>
            <w:shd w:val="clear" w:color="auto" w:fill="E6E6E6"/>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Safe.ChangePW.Success</w:t>
            </w:r>
          </w:p>
        </w:tc>
        <w:tc>
          <w:tcPr>
            <w:tcW w:w="6400" w:type="dxa"/>
            <w:shd w:val="clear" w:color="auto" w:fill="E6E6E6"/>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当用户旧密码正确且新密码一致时，提示修改成功</w:t>
            </w:r>
          </w:p>
        </w:tc>
      </w:tr>
      <w:tr w:rsidR="0072687E">
        <w:tc>
          <w:tcPr>
            <w:tcW w:w="3135" w:type="dxa"/>
            <w:shd w:val="clear" w:color="auto" w:fill="FFFFFF"/>
            <w:vAlign w:val="center"/>
          </w:tcPr>
          <w:p w:rsidR="0072687E" w:rsidRDefault="00687A93">
            <w:pPr>
              <w:rPr>
                <w:rFonts w:ascii="微软雅黑" w:eastAsia="微软雅黑" w:hAnsi="微软雅黑" w:cs="微软雅黑"/>
                <w:sz w:val="24"/>
                <w:szCs w:val="24"/>
              </w:rPr>
            </w:pPr>
            <w:r>
              <w:rPr>
                <w:rFonts w:ascii="微软雅黑" w:eastAsia="微软雅黑" w:hAnsi="微软雅黑" w:cs="微软雅黑" w:hint="eastAsia"/>
                <w:sz w:val="24"/>
                <w:szCs w:val="24"/>
              </w:rPr>
              <w:t>Safe.ChangePW.Invalid</w:t>
            </w:r>
          </w:p>
        </w:tc>
        <w:tc>
          <w:tcPr>
            <w:tcW w:w="6400" w:type="dxa"/>
            <w:shd w:val="clear" w:color="auto" w:fill="FFFFFF"/>
            <w:vAlign w:val="center"/>
          </w:tcPr>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当用户输入字符格式非法时，提示错误要求重新输入</w:t>
            </w:r>
          </w:p>
        </w:tc>
      </w:tr>
    </w:tbl>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3.3.2</w:t>
      </w:r>
      <w:bookmarkStart w:id="43" w:name="可维护性"/>
      <w:bookmarkEnd w:id="43"/>
      <w:r>
        <w:rPr>
          <w:rFonts w:ascii="宋体" w:hAnsi="宋体" w:cs="宋体" w:hint="eastAsia"/>
          <w:b/>
          <w:bCs/>
          <w:sz w:val="30"/>
          <w:szCs w:val="30"/>
          <w:lang w:eastAsia="zh-CN"/>
        </w:rPr>
        <w:t>可维护性</w:t>
      </w:r>
    </w:p>
    <w:p w:rsidR="0072687E" w:rsidRDefault="0072687E">
      <w:pPr>
        <w:rPr>
          <w:rFonts w:ascii="微软雅黑" w:eastAsia="微软雅黑" w:hAnsi="微软雅黑" w:cs="微软雅黑"/>
          <w:sz w:val="24"/>
          <w:szCs w:val="24"/>
          <w:lang w:eastAsia="zh-CN"/>
        </w:rPr>
      </w:pP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Modifiability1：如果系统要增加新的课程功能（例如重修等），要能够在2人3天</w:t>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t>内完成</w:t>
      </w: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Modifiability2：如果系统要扩展个性化功能（例如自动检查课程时间冲突、自动生</w:t>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t>成课程表等），要能够在2人3天内完成</w:t>
      </w: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Modifiability3：如果系统要改为触屏与刷卡交互模式，要能够在0.5个人月内完成</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0"/>
          <w:szCs w:val="30"/>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3.3.3</w:t>
      </w:r>
      <w:bookmarkStart w:id="44" w:name="易用性"/>
      <w:bookmarkEnd w:id="44"/>
      <w:r>
        <w:rPr>
          <w:rFonts w:ascii="宋体" w:hAnsi="宋体" w:cs="宋体" w:hint="eastAsia"/>
          <w:b/>
          <w:bCs/>
          <w:sz w:val="30"/>
          <w:szCs w:val="30"/>
          <w:lang w:eastAsia="zh-CN"/>
        </w:rPr>
        <w:t>易用性</w:t>
      </w:r>
    </w:p>
    <w:p w:rsidR="0072687E" w:rsidRDefault="0072687E">
      <w:pPr>
        <w:rPr>
          <w:rFonts w:ascii="宋体" w:hAnsi="宋体" w:cs="宋体"/>
          <w:b/>
          <w:bCs/>
          <w:sz w:val="30"/>
          <w:szCs w:val="30"/>
          <w:lang w:eastAsia="zh-CN"/>
        </w:rPr>
      </w:pP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Usability1：不需要用户使用手册或系统使用培训，用户也能够使用本系统所有功能</w:t>
      </w: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Usability2：学生选课时可以看到课程的具体信息</w:t>
      </w: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Usability3：教学计划、课程信息、选课记录、成绩变化时，系统可以在30分钟以</w:t>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ab/>
        <w:t>内更新，保证消息的即时性</w:t>
      </w:r>
    </w:p>
    <w:p w:rsidR="0072687E" w:rsidRDefault="0072687E">
      <w:pPr>
        <w:rPr>
          <w:rFonts w:ascii="宋体" w:hAnsi="宋体" w:cs="宋体"/>
          <w:b/>
          <w:bCs/>
          <w:sz w:val="30"/>
          <w:szCs w:val="30"/>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3.3.4</w:t>
      </w:r>
      <w:bookmarkStart w:id="45" w:name="可靠性"/>
      <w:bookmarkEnd w:id="45"/>
      <w:r>
        <w:rPr>
          <w:rFonts w:ascii="宋体" w:hAnsi="宋体" w:cs="宋体" w:hint="eastAsia"/>
          <w:b/>
          <w:bCs/>
          <w:sz w:val="30"/>
          <w:szCs w:val="30"/>
          <w:lang w:eastAsia="zh-CN"/>
        </w:rPr>
        <w:t>可靠性</w:t>
      </w:r>
    </w:p>
    <w:p w:rsidR="0072687E" w:rsidRDefault="0072687E">
      <w:pPr>
        <w:rPr>
          <w:rFonts w:ascii="微软雅黑" w:eastAsia="微软雅黑" w:hAnsi="微软雅黑" w:cs="微软雅黑"/>
          <w:sz w:val="24"/>
          <w:szCs w:val="24"/>
          <w:lang w:eastAsia="zh-CN"/>
        </w:rPr>
      </w:pP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Reliability1：当5000以内的人同时在线时，系统</w:t>
      </w:r>
      <w:proofErr w:type="gramStart"/>
      <w:r>
        <w:rPr>
          <w:rFonts w:ascii="微软雅黑" w:eastAsia="微软雅黑" w:hAnsi="微软雅黑" w:cs="微软雅黑" w:hint="eastAsia"/>
          <w:sz w:val="24"/>
          <w:szCs w:val="24"/>
          <w:lang w:eastAsia="zh-CN"/>
        </w:rPr>
        <w:t>不</w:t>
      </w:r>
      <w:proofErr w:type="gramEnd"/>
      <w:r>
        <w:rPr>
          <w:rFonts w:ascii="微软雅黑" w:eastAsia="微软雅黑" w:hAnsi="微软雅黑" w:cs="微软雅黑" w:hint="eastAsia"/>
          <w:sz w:val="24"/>
          <w:szCs w:val="24"/>
          <w:lang w:eastAsia="zh-CN"/>
        </w:rPr>
        <w:t>崩溃</w:t>
      </w: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Reliability2：系统崩溃后，已更新保存的数据不会丢失</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3.3.5</w:t>
      </w:r>
      <w:bookmarkStart w:id="46" w:name="业务规则"/>
      <w:bookmarkEnd w:id="46"/>
      <w:r>
        <w:rPr>
          <w:rFonts w:ascii="宋体" w:hAnsi="宋体" w:cs="宋体" w:hint="eastAsia"/>
          <w:b/>
          <w:bCs/>
          <w:sz w:val="30"/>
          <w:szCs w:val="30"/>
          <w:lang w:eastAsia="zh-CN"/>
        </w:rPr>
        <w:t>业务规则</w:t>
      </w:r>
    </w:p>
    <w:p w:rsidR="0072687E" w:rsidRDefault="0072687E">
      <w:pPr>
        <w:rPr>
          <w:rFonts w:ascii="微软雅黑" w:eastAsia="微软雅黑" w:hAnsi="微软雅黑" w:cs="微软雅黑"/>
          <w:sz w:val="24"/>
          <w:szCs w:val="24"/>
          <w:lang w:eastAsia="zh-CN"/>
        </w:rPr>
      </w:pP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BR1：适用NJWU整体框架策略（课程、信息分模块）</w:t>
      </w: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BR2：适用NJWU院系及用户规模</w:t>
      </w: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BR3：适用NJWU教学管理结构（教务处老师、院系教务老师、任课老师）</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3.3.6</w:t>
      </w:r>
      <w:bookmarkStart w:id="47" w:name="约束"/>
      <w:bookmarkEnd w:id="47"/>
      <w:r>
        <w:rPr>
          <w:rFonts w:ascii="宋体" w:hAnsi="宋体" w:cs="宋体" w:hint="eastAsia"/>
          <w:b/>
          <w:bCs/>
          <w:sz w:val="30"/>
          <w:szCs w:val="30"/>
          <w:lang w:eastAsia="zh-CN"/>
        </w:rPr>
        <w:t>约束</w:t>
      </w:r>
    </w:p>
    <w:p w:rsidR="0072687E" w:rsidRDefault="0072687E">
      <w:pPr>
        <w:rPr>
          <w:rFonts w:ascii="微软雅黑" w:eastAsia="微软雅黑" w:hAnsi="微软雅黑" w:cs="微软雅黑"/>
          <w:sz w:val="24"/>
          <w:szCs w:val="24"/>
          <w:lang w:eastAsia="zh-CN"/>
        </w:rPr>
      </w:pP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IC1：系统要在网络上分布为一个服务器和多个客户端</w:t>
      </w:r>
    </w:p>
    <w:p w:rsidR="0072687E" w:rsidRDefault="00687A93">
      <w:pPr>
        <w:ind w:firstLine="50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IC2：系统本身不含对话、邮件等联系机制，需要借助专门的渠道，</w:t>
      </w:r>
      <w:proofErr w:type="gramStart"/>
      <w:r>
        <w:rPr>
          <w:rFonts w:ascii="微软雅黑" w:eastAsia="微软雅黑" w:hAnsi="微软雅黑" w:cs="微软雅黑" w:hint="eastAsia"/>
          <w:sz w:val="24"/>
          <w:szCs w:val="24"/>
          <w:lang w:eastAsia="zh-CN"/>
        </w:rPr>
        <w:t>如院邮、校邮</w:t>
      </w:r>
      <w:proofErr w:type="gramEnd"/>
      <w:r>
        <w:rPr>
          <w:rFonts w:ascii="微软雅黑" w:eastAsia="微软雅黑" w:hAnsi="微软雅黑" w:cs="微软雅黑" w:hint="eastAsia"/>
          <w:sz w:val="24"/>
          <w:szCs w:val="24"/>
          <w:lang w:eastAsia="zh-CN"/>
        </w:rPr>
        <w:t>等</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2"/>
          <w:szCs w:val="32"/>
          <w:lang w:eastAsia="zh-CN"/>
        </w:rPr>
        <w:t>3.4</w:t>
      </w:r>
      <w:bookmarkStart w:id="48" w:name="数据需求"/>
      <w:bookmarkEnd w:id="48"/>
      <w:r>
        <w:rPr>
          <w:rFonts w:ascii="宋体" w:hAnsi="宋体" w:cs="宋体" w:hint="eastAsia"/>
          <w:b/>
          <w:bCs/>
          <w:sz w:val="32"/>
          <w:szCs w:val="32"/>
          <w:lang w:eastAsia="zh-CN"/>
        </w:rPr>
        <w:t>数据需求</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3.4.1</w:t>
      </w:r>
      <w:bookmarkStart w:id="49" w:name="数据定义"/>
      <w:bookmarkEnd w:id="49"/>
      <w:r>
        <w:rPr>
          <w:rFonts w:ascii="宋体" w:hAnsi="宋体" w:cs="宋体" w:hint="eastAsia"/>
          <w:b/>
          <w:bCs/>
          <w:sz w:val="30"/>
          <w:szCs w:val="30"/>
          <w:lang w:eastAsia="zh-CN"/>
        </w:rPr>
        <w:t>数据定义</w:t>
      </w:r>
    </w:p>
    <w:p w:rsidR="0072687E" w:rsidRDefault="0072687E">
      <w:pPr>
        <w:rPr>
          <w:rFonts w:ascii="微软雅黑" w:eastAsia="微软雅黑" w:hAnsi="微软雅黑" w:cs="微软雅黑"/>
          <w:sz w:val="24"/>
          <w:szCs w:val="24"/>
          <w:lang w:eastAsia="zh-CN"/>
        </w:rPr>
      </w:pP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DR1：每位学生的在校学习记录的相关数据要保存20年</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DR2：系统删除之后的教师，学生，课程数据仍要存储1年的时间，以防突发情况</w:t>
      </w: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DR3：数据要每隔1周备份一次</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3.4.2</w:t>
      </w:r>
      <w:bookmarkStart w:id="50" w:name="默认数据"/>
      <w:bookmarkEnd w:id="50"/>
      <w:r>
        <w:rPr>
          <w:rFonts w:ascii="宋体" w:hAnsi="宋体" w:cs="宋体" w:hint="eastAsia"/>
          <w:b/>
          <w:bCs/>
          <w:sz w:val="30"/>
          <w:szCs w:val="30"/>
          <w:lang w:eastAsia="zh-CN"/>
        </w:rPr>
        <w:t>默认数据</w:t>
      </w:r>
    </w:p>
    <w:p w:rsidR="0072687E" w:rsidRDefault="0072687E">
      <w:pPr>
        <w:rPr>
          <w:rFonts w:ascii="微软雅黑" w:eastAsia="微软雅黑" w:hAnsi="微软雅黑" w:cs="微软雅黑"/>
          <w:sz w:val="24"/>
          <w:szCs w:val="24"/>
          <w:lang w:eastAsia="zh-CN"/>
        </w:rPr>
      </w:pP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默认数据用于以下情况</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#系统增加新数据</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#编辑时不小心将相关内容清空</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Default1：用户的默认登录身份是学生</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Default2：新建用户密码默认为该用户的ID</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Default3；操作人员默认为当前登录用户</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Default4；学生学分默认为0</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Default5：及格默认为60</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Default6：学分</w:t>
      </w:r>
      <w:proofErr w:type="gramStart"/>
      <w:r>
        <w:rPr>
          <w:rFonts w:ascii="微软雅黑" w:eastAsia="微软雅黑" w:hAnsi="微软雅黑" w:cs="微软雅黑" w:hint="eastAsia"/>
          <w:sz w:val="24"/>
          <w:szCs w:val="24"/>
          <w:lang w:eastAsia="zh-CN"/>
        </w:rPr>
        <w:t>绩</w:t>
      </w:r>
      <w:proofErr w:type="gramEnd"/>
      <w:r>
        <w:rPr>
          <w:rFonts w:ascii="微软雅黑" w:eastAsia="微软雅黑" w:hAnsi="微软雅黑" w:cs="微软雅黑" w:hint="eastAsia"/>
          <w:sz w:val="24"/>
          <w:szCs w:val="24"/>
          <w:lang w:eastAsia="zh-CN"/>
        </w:rPr>
        <w:t>默认算法为</w:t>
      </w:r>
      <w:r w:rsidR="00225FFE">
        <w:rPr>
          <w:rFonts w:ascii="微软雅黑" w:eastAsia="微软雅黑" w:hAnsi="微软雅黑" w:cs="微软雅黑"/>
          <w:sz w:val="24"/>
          <w:szCs w:val="24"/>
        </w:rPr>
        <w:pict>
          <v:shape id="图片框 1030" o:spid="_x0000_i1026" type="#_x0000_t75" style="width:123.6pt;height:29.2pt">
            <v:imagedata r:id="rId11" o:title=""/>
          </v:shape>
        </w:pic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Default7：学生默认课程列表为空</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Default8：老师默认授课列表为空</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Default9：新建课程的默认学生列表为空</w:t>
      </w:r>
    </w:p>
    <w:p w:rsidR="0072687E" w:rsidRDefault="0072687E">
      <w:pPr>
        <w:rPr>
          <w:rFonts w:ascii="微软雅黑" w:eastAsia="微软雅黑" w:hAnsi="微软雅黑" w:cs="微软雅黑"/>
          <w:sz w:val="24"/>
          <w:szCs w:val="24"/>
          <w:lang w:eastAsia="zh-CN"/>
        </w:rPr>
      </w:pPr>
    </w:p>
    <w:p w:rsidR="0072687E" w:rsidRDefault="00687A93">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Pr>
          <w:rFonts w:ascii="宋体" w:hAnsi="宋体" w:cs="宋体"/>
          <w:b/>
          <w:bCs/>
          <w:sz w:val="30"/>
          <w:szCs w:val="30"/>
          <w:lang w:eastAsia="zh-CN"/>
        </w:rPr>
        <w:t>3.4.3</w:t>
      </w:r>
      <w:bookmarkStart w:id="51" w:name="数据格式要求"/>
      <w:bookmarkEnd w:id="51"/>
      <w:r>
        <w:rPr>
          <w:rFonts w:ascii="宋体" w:hAnsi="宋体" w:cs="宋体" w:hint="eastAsia"/>
          <w:b/>
          <w:bCs/>
          <w:sz w:val="30"/>
          <w:szCs w:val="30"/>
          <w:lang w:eastAsia="zh-CN"/>
        </w:rPr>
        <w:t>数据格式要求</w:t>
      </w:r>
    </w:p>
    <w:p w:rsidR="0072687E" w:rsidRDefault="0072687E">
      <w:pPr>
        <w:rPr>
          <w:rFonts w:ascii="微软雅黑" w:eastAsia="微软雅黑" w:hAnsi="微软雅黑" w:cs="微软雅黑"/>
          <w:sz w:val="24"/>
          <w:szCs w:val="24"/>
          <w:lang w:eastAsia="zh-CN"/>
        </w:rPr>
      </w:pPr>
    </w:p>
    <w:p w:rsidR="0072687E" w:rsidRDefault="00687A93">
      <w:pPr>
        <w:ind w:firstLine="630"/>
        <w:rPr>
          <w:rFonts w:ascii="微软雅黑" w:eastAsia="微软雅黑" w:hAnsi="微软雅黑" w:cs="微软雅黑"/>
          <w:sz w:val="24"/>
          <w:szCs w:val="24"/>
        </w:rPr>
      </w:pPr>
      <w:r>
        <w:rPr>
          <w:rFonts w:ascii="微软雅黑" w:eastAsia="微软雅黑" w:hAnsi="微软雅黑" w:cs="微软雅黑" w:hint="eastAsia"/>
          <w:sz w:val="24"/>
          <w:szCs w:val="24"/>
        </w:rPr>
        <w:t>Format1：用户ID用9位的数字表识</w:t>
      </w:r>
    </w:p>
    <w:p w:rsidR="0072687E" w:rsidRDefault="00687A93">
      <w:pPr>
        <w:ind w:firstLine="630"/>
        <w:rPr>
          <w:rFonts w:ascii="微软雅黑" w:eastAsia="微软雅黑" w:hAnsi="微软雅黑" w:cs="微软雅黑"/>
          <w:sz w:val="24"/>
          <w:szCs w:val="24"/>
        </w:rPr>
      </w:pPr>
      <w:r>
        <w:rPr>
          <w:rFonts w:ascii="微软雅黑" w:eastAsia="微软雅黑" w:hAnsi="微软雅黑" w:cs="微软雅黑" w:hint="eastAsia"/>
          <w:sz w:val="24"/>
          <w:szCs w:val="24"/>
        </w:rPr>
        <w:t>Format2：学分和成绩必须为整数</w:t>
      </w:r>
    </w:p>
    <w:p w:rsidR="0072687E" w:rsidRDefault="00687A93">
      <w:pPr>
        <w:ind w:firstLine="630"/>
        <w:rPr>
          <w:rFonts w:ascii="微软雅黑" w:eastAsia="微软雅黑" w:hAnsi="微软雅黑" w:cs="微软雅黑"/>
          <w:sz w:val="24"/>
          <w:szCs w:val="24"/>
        </w:rPr>
      </w:pPr>
      <w:r>
        <w:rPr>
          <w:rFonts w:ascii="微软雅黑" w:eastAsia="微软雅黑" w:hAnsi="微软雅黑" w:cs="微软雅黑" w:hint="eastAsia"/>
          <w:sz w:val="24"/>
          <w:szCs w:val="24"/>
        </w:rPr>
        <w:t>Format3：学分绩保留到小数点4位</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rPr>
        <w:t>Format4：课程编号</w:t>
      </w:r>
    </w:p>
    <w:p w:rsidR="0072687E" w:rsidRDefault="0072687E">
      <w:pPr>
        <w:rPr>
          <w:rFonts w:ascii="微软雅黑" w:eastAsia="微软雅黑" w:hAnsi="微软雅黑" w:cs="微软雅黑"/>
          <w:sz w:val="24"/>
          <w:szCs w:val="24"/>
          <w:lang w:eastAsia="zh-CN"/>
        </w:rPr>
      </w:pPr>
    </w:p>
    <w:p w:rsidR="0072687E" w:rsidRDefault="00687A93">
      <w:pPr>
        <w:rPr>
          <w:rFonts w:ascii="宋体" w:hAnsi="宋体" w:cs="宋体"/>
          <w:b/>
          <w:bCs/>
          <w:sz w:val="32"/>
          <w:szCs w:val="32"/>
          <w:lang w:eastAsia="zh-CN"/>
        </w:rPr>
      </w:pPr>
      <w:r>
        <w:rPr>
          <w:rFonts w:ascii="微软雅黑" w:eastAsia="微软雅黑" w:hAnsi="微软雅黑" w:cs="微软雅黑"/>
          <w:sz w:val="24"/>
          <w:szCs w:val="24"/>
          <w:lang w:eastAsia="zh-CN"/>
        </w:rPr>
        <w:t xml:space="preserve">   </w:t>
      </w:r>
      <w:r>
        <w:rPr>
          <w:rFonts w:ascii="宋体" w:hAnsi="宋体" w:cs="宋体"/>
          <w:b/>
          <w:bCs/>
          <w:sz w:val="32"/>
          <w:szCs w:val="32"/>
          <w:lang w:eastAsia="zh-CN"/>
        </w:rPr>
        <w:t>3.5</w:t>
      </w:r>
      <w:bookmarkStart w:id="52" w:name="其他需求"/>
      <w:bookmarkEnd w:id="52"/>
      <w:r>
        <w:rPr>
          <w:rFonts w:ascii="宋体" w:hAnsi="宋体" w:cs="宋体" w:hint="eastAsia"/>
          <w:b/>
          <w:bCs/>
          <w:sz w:val="32"/>
          <w:szCs w:val="32"/>
          <w:lang w:eastAsia="zh-CN"/>
        </w:rPr>
        <w:t>其他需求</w:t>
      </w:r>
    </w:p>
    <w:p w:rsidR="0072687E" w:rsidRDefault="0072687E">
      <w:pPr>
        <w:rPr>
          <w:rFonts w:ascii="宋体" w:hAnsi="宋体" w:cs="宋体"/>
          <w:b/>
          <w:bCs/>
          <w:sz w:val="32"/>
          <w:szCs w:val="32"/>
          <w:lang w:eastAsia="zh-CN"/>
        </w:rPr>
      </w:pPr>
    </w:p>
    <w:p w:rsidR="0072687E" w:rsidRDefault="00687A93">
      <w:pPr>
        <w:ind w:firstLine="630"/>
        <w:rPr>
          <w:rFonts w:ascii="微软雅黑" w:eastAsia="微软雅黑" w:hAnsi="微软雅黑" w:cs="微软雅黑"/>
          <w:sz w:val="24"/>
          <w:szCs w:val="24"/>
        </w:rPr>
      </w:pPr>
      <w:r>
        <w:rPr>
          <w:rFonts w:ascii="微软雅黑" w:eastAsia="微软雅黑" w:hAnsi="微软雅黑" w:cs="微软雅黑" w:hint="eastAsia"/>
          <w:sz w:val="24"/>
          <w:szCs w:val="24"/>
        </w:rPr>
        <w:t>1校园中必须用网络系统</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2选课操作必须在开学之前完成</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3成绩的发布必须在考试后一个月之内发布</w:t>
      </w:r>
    </w:p>
    <w:p w:rsidR="0072687E" w:rsidRDefault="00687A93">
      <w:pPr>
        <w:ind w:firstLine="63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4每个用户必须只能拥有一个用户名</w:t>
      </w:r>
    </w:p>
    <w:p w:rsidR="0072687E" w:rsidRDefault="00687A93">
      <w:pPr>
        <w:ind w:firstLine="630"/>
        <w:rPr>
          <w:rFonts w:ascii="宋体" w:hAnsi="宋体" w:cs="宋体"/>
          <w:b/>
          <w:bCs/>
          <w:sz w:val="32"/>
          <w:szCs w:val="32"/>
          <w:lang w:eastAsia="zh-CN"/>
        </w:rPr>
      </w:pPr>
      <w:r>
        <w:rPr>
          <w:rFonts w:ascii="微软雅黑" w:eastAsia="微软雅黑" w:hAnsi="微软雅黑" w:cs="微软雅黑" w:hint="eastAsia"/>
          <w:sz w:val="24"/>
          <w:szCs w:val="24"/>
          <w:lang w:eastAsia="zh-CN"/>
        </w:rPr>
        <w:t>5要求用户具有一定的计算机水平</w:t>
      </w:r>
    </w:p>
    <w:sectPr w:rsidR="0072687E">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C03" w:rsidRDefault="000C7C03">
      <w:r>
        <w:separator/>
      </w:r>
    </w:p>
  </w:endnote>
  <w:endnote w:type="continuationSeparator" w:id="0">
    <w:p w:rsidR="000C7C03" w:rsidRDefault="000C7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7CF" w:rsidRDefault="00A777CF">
    <w:pPr>
      <w:pStyle w:val="a3"/>
    </w:pPr>
    <w:r>
      <w:rPr>
        <w:lang w:eastAsia="zh-CN"/>
      </w:rPr>
      <w:pict>
        <v:shapetype id="_x0000_t202" coordsize="21600,21600" o:spt="202" path="m,l,21600r21600,l21600,xe">
          <v:stroke joinstyle="miter"/>
          <v:path gradientshapeok="t" o:connecttype="rect"/>
        </v:shapetype>
        <v:shape id="文本框4" o:spid="_x0000_s2049" type="#_x0000_t202" style="position:absolute;left:0;text-align:left;margin-left:0;margin-top:-10.1pt;width:87.8pt;height:17.95pt;z-index:2;mso-position-horizontal:center;mso-position-horizontal-relative:margin" o:preferrelative="t" filled="f" stroked="f">
          <v:textbox inset="0,0,0,0">
            <w:txbxContent>
              <w:p w:rsidR="00A777CF" w:rsidRDefault="00A777CF">
                <w:pPr>
                  <w:snapToGrid w:val="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第</w:t>
                </w:r>
                <w:r>
                  <w:rPr>
                    <w:rFonts w:ascii="微软雅黑" w:eastAsia="微软雅黑" w:hAnsi="微软雅黑" w:cs="微软雅黑"/>
                    <w:sz w:val="18"/>
                    <w:szCs w:val="18"/>
                    <w:lang w:eastAsia="zh-CN"/>
                  </w:rPr>
                  <w:t xml:space="preserve"> </w:t>
                </w:r>
                <w:r>
                  <w:rPr>
                    <w:rFonts w:ascii="微软雅黑" w:eastAsia="微软雅黑" w:hAnsi="微软雅黑" w:cs="微软雅黑"/>
                    <w:sz w:val="18"/>
                    <w:szCs w:val="18"/>
                    <w:lang w:eastAsia="zh-CN"/>
                  </w:rPr>
                  <w:fldChar w:fldCharType="begin"/>
                </w:r>
                <w:r>
                  <w:rPr>
                    <w:rFonts w:ascii="微软雅黑" w:eastAsia="微软雅黑" w:hAnsi="微软雅黑" w:cs="微软雅黑"/>
                    <w:sz w:val="18"/>
                    <w:szCs w:val="18"/>
                    <w:lang w:eastAsia="zh-CN"/>
                  </w:rPr>
                  <w:instrText xml:space="preserve"> PAGE  \* MERGEFORMAT </w:instrText>
                </w:r>
                <w:r>
                  <w:rPr>
                    <w:rFonts w:ascii="微软雅黑" w:eastAsia="微软雅黑" w:hAnsi="微软雅黑" w:cs="微软雅黑"/>
                    <w:sz w:val="18"/>
                    <w:szCs w:val="18"/>
                    <w:lang w:eastAsia="zh-CN"/>
                  </w:rPr>
                  <w:fldChar w:fldCharType="separate"/>
                </w:r>
                <w:r w:rsidR="00287685" w:rsidRPr="00287685">
                  <w:rPr>
                    <w:noProof/>
                  </w:rPr>
                  <w:t>38</w:t>
                </w:r>
                <w:r>
                  <w:rPr>
                    <w:rFonts w:ascii="微软雅黑" w:eastAsia="微软雅黑" w:hAnsi="微软雅黑" w:cs="微软雅黑"/>
                    <w:sz w:val="18"/>
                    <w:szCs w:val="18"/>
                    <w:lang w:eastAsia="zh-CN"/>
                  </w:rPr>
                  <w:fldChar w:fldCharType="end"/>
                </w:r>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页</w:t>
                </w:r>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共</w:t>
                </w:r>
                <w:r>
                  <w:rPr>
                    <w:rFonts w:ascii="微软雅黑" w:eastAsia="微软雅黑" w:hAnsi="微软雅黑" w:cs="微软雅黑"/>
                    <w:sz w:val="18"/>
                    <w:szCs w:val="18"/>
                    <w:lang w:eastAsia="zh-CN"/>
                  </w:rPr>
                  <w:t xml:space="preserve"> </w:t>
                </w:r>
                <w:fldSimple w:instr=" NUMPAGES  \* MERGEFORMAT ">
                  <w:r w:rsidR="00287685" w:rsidRPr="00287685">
                    <w:rPr>
                      <w:rFonts w:ascii="微软雅黑" w:eastAsia="微软雅黑" w:hAnsi="微软雅黑" w:cs="微软雅黑"/>
                      <w:noProof/>
                      <w:sz w:val="18"/>
                      <w:szCs w:val="18"/>
                      <w:lang w:eastAsia="zh-CN"/>
                    </w:rPr>
                    <w:t>47</w:t>
                  </w:r>
                </w:fldSimple>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页</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C03" w:rsidRDefault="000C7C03">
      <w:r>
        <w:separator/>
      </w:r>
    </w:p>
  </w:footnote>
  <w:footnote w:type="continuationSeparator" w:id="0">
    <w:p w:rsidR="000C7C03" w:rsidRDefault="000C7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7CF" w:rsidRDefault="00A777CF">
    <w:pPr>
      <w:pStyle w:val="a4"/>
      <w:rPr>
        <w:rFonts w:ascii="微软雅黑" w:eastAsia="微软雅黑" w:hAnsi="微软雅黑" w:cs="微软雅黑"/>
        <w:b w:val="0"/>
        <w:bCs/>
        <w:i w:val="0"/>
        <w:iCs/>
        <w:sz w:val="21"/>
        <w:szCs w:val="21"/>
        <w:lang w:eastAsia="zh-CN"/>
      </w:rPr>
    </w:pPr>
    <w:r>
      <w:rPr>
        <w:lang w:eastAsia="zh-CN"/>
      </w:rPr>
      <w:pict>
        <v:line id="直线 3" o:spid="_x0000_s2050" style="position:absolute;z-index:1" from="0,15.9pt" to="468.4pt,16.65pt" o:preferrelative="t">
          <v:stroke miterlimit="2"/>
        </v:line>
      </w:pict>
    </w:r>
    <w:r>
      <w:rPr>
        <w:rFonts w:ascii="微软雅黑" w:eastAsia="微软雅黑" w:hAnsi="微软雅黑" w:cs="微软雅黑" w:hint="eastAsia"/>
        <w:b w:val="0"/>
        <w:bCs/>
        <w:i w:val="0"/>
        <w:iCs/>
        <w:sz w:val="21"/>
        <w:szCs w:val="21"/>
        <w:lang w:eastAsia="zh-CN"/>
      </w:rPr>
      <w:t>需求规格说明书</w:t>
    </w:r>
    <w:r>
      <w:rPr>
        <w:rFonts w:ascii="微软雅黑" w:eastAsia="微软雅黑" w:hAnsi="微软雅黑" w:cs="微软雅黑"/>
        <w:b w:val="0"/>
        <w:bCs/>
        <w:i w:val="0"/>
        <w:iCs/>
        <w:sz w:val="21"/>
        <w:szCs w:val="21"/>
        <w:lang w:eastAsia="zh-CN"/>
      </w:rPr>
      <w:t xml:space="preserve">                          NJWU</w:t>
    </w:r>
    <w:r>
      <w:rPr>
        <w:rFonts w:ascii="微软雅黑" w:eastAsia="微软雅黑" w:hAnsi="微软雅黑" w:cs="微软雅黑" w:hint="eastAsia"/>
        <w:b w:val="0"/>
        <w:bCs/>
        <w:i w:val="0"/>
        <w:iCs/>
        <w:sz w:val="21"/>
        <w:szCs w:val="21"/>
        <w:lang w:eastAsia="zh-CN"/>
      </w:rPr>
      <w:t>选课系统</w:t>
    </w:r>
    <w:r>
      <w:rPr>
        <w:rFonts w:ascii="微软雅黑" w:eastAsia="微软雅黑" w:hAnsi="微软雅黑" w:cs="微软雅黑"/>
        <w:b w:val="0"/>
        <w:bCs/>
        <w:i w:val="0"/>
        <w:iCs/>
        <w:sz w:val="21"/>
        <w:szCs w:val="21"/>
        <w:lang w:eastAsia="zh-CN"/>
      </w:rPr>
      <w:t xml:space="preserve">                          AURORA</w:t>
    </w:r>
  </w:p>
  <w:p w:rsidR="00A777CF" w:rsidRDefault="00A777CF">
    <w:pPr>
      <w:pStyle w:val="a4"/>
      <w:rPr>
        <w:rFonts w:ascii="微软雅黑" w:eastAsia="微软雅黑" w:hAnsi="微软雅黑" w:cs="微软雅黑"/>
        <w:b w:val="0"/>
        <w:bCs/>
        <w:i w:val="0"/>
        <w:iCs/>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rPr>
        <w:rFonts w:ascii="Times New Roman" w:hint="default"/>
        <w:u w:val="none"/>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nsid w:val="00000002"/>
    <w:multiLevelType w:val="singleLevel"/>
    <w:tmpl w:val="00000002"/>
    <w:lvl w:ilvl="0">
      <w:start w:val="1"/>
      <w:numFmt w:val="decimal"/>
      <w:suff w:val="nothing"/>
      <w:lvlText w:val="%1."/>
      <w:lvlJc w:val="left"/>
    </w:lvl>
  </w:abstractNum>
  <w:abstractNum w:abstractNumId="2">
    <w:nsid w:val="00000005"/>
    <w:multiLevelType w:val="singleLevel"/>
    <w:tmpl w:val="00000005"/>
    <w:lvl w:ilvl="0">
      <w:start w:val="3"/>
      <w:numFmt w:val="decimal"/>
      <w:suff w:val="nothing"/>
      <w:lvlText w:val="%1."/>
      <w:lvlJc w:val="left"/>
    </w:lvl>
  </w:abstractNum>
  <w:abstractNum w:abstractNumId="3">
    <w:nsid w:val="00000006"/>
    <w:multiLevelType w:val="singleLevel"/>
    <w:tmpl w:val="00000006"/>
    <w:lvl w:ilvl="0">
      <w:start w:val="3"/>
      <w:numFmt w:val="decimal"/>
      <w:suff w:val="nothing"/>
      <w:lvlText w:val="%1."/>
      <w:lvlJc w:val="left"/>
      <w:rPr>
        <w:rFonts w:cs="Times New Roman"/>
      </w:rPr>
    </w:lvl>
  </w:abstractNum>
  <w:abstractNum w:abstractNumId="4">
    <w:nsid w:val="0000000A"/>
    <w:multiLevelType w:val="singleLevel"/>
    <w:tmpl w:val="0000000A"/>
    <w:lvl w:ilvl="0">
      <w:start w:val="2"/>
      <w:numFmt w:val="decimal"/>
      <w:suff w:val="nothing"/>
      <w:lvlText w:val="%1."/>
      <w:lvlJc w:val="left"/>
    </w:lvl>
  </w:abstractNum>
  <w:abstractNum w:abstractNumId="5">
    <w:nsid w:val="0000000C"/>
    <w:multiLevelType w:val="singleLevel"/>
    <w:tmpl w:val="0000000C"/>
    <w:lvl w:ilvl="0">
      <w:start w:val="2"/>
      <w:numFmt w:val="decimal"/>
      <w:suff w:val="nothing"/>
      <w:lvlText w:val="%1."/>
      <w:lvlJc w:val="left"/>
      <w:rPr>
        <w:rFonts w:cs="Times New Roman"/>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grammar="clean"/>
  <w:doNotTrackMoves/>
  <w:defaultTabStop w:val="50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687E"/>
    <w:rsid w:val="000C7C03"/>
    <w:rsid w:val="00106A81"/>
    <w:rsid w:val="00194C7C"/>
    <w:rsid w:val="001B31DA"/>
    <w:rsid w:val="001D3B96"/>
    <w:rsid w:val="00225FFE"/>
    <w:rsid w:val="0027041B"/>
    <w:rsid w:val="00287685"/>
    <w:rsid w:val="002A2DC0"/>
    <w:rsid w:val="002C0A57"/>
    <w:rsid w:val="00456C5C"/>
    <w:rsid w:val="0055716A"/>
    <w:rsid w:val="00687A93"/>
    <w:rsid w:val="006F0552"/>
    <w:rsid w:val="0072687E"/>
    <w:rsid w:val="007B238D"/>
    <w:rsid w:val="00802D1C"/>
    <w:rsid w:val="009F168A"/>
    <w:rsid w:val="00A72CFC"/>
    <w:rsid w:val="00A777CF"/>
    <w:rsid w:val="00B405F6"/>
    <w:rsid w:val="00C10338"/>
    <w:rsid w:val="00CD2AA8"/>
    <w:rsid w:val="00D85D0B"/>
    <w:rsid w:val="00E323DF"/>
    <w:rsid w:val="00E82411"/>
    <w:rsid w:val="00F167A6"/>
    <w:rsid w:val="00F43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keepNext/>
      <w:tabs>
        <w:tab w:val="center" w:pos="4320"/>
        <w:tab w:val="right" w:pos="8640"/>
      </w:tabs>
      <w:jc w:val="center"/>
    </w:pPr>
    <w:rPr>
      <w:b/>
      <w:i/>
      <w:sz w:val="20"/>
    </w:rPr>
  </w:style>
  <w:style w:type="paragraph" w:styleId="a4">
    <w:name w:val="header"/>
    <w:basedOn w:val="a"/>
    <w:pPr>
      <w:keepNext/>
      <w:tabs>
        <w:tab w:val="center" w:pos="4320"/>
        <w:tab w:val="right" w:pos="8640"/>
      </w:tabs>
    </w:pPr>
    <w:rPr>
      <w:b/>
      <w:i/>
      <w:sz w:val="20"/>
    </w:rPr>
  </w:style>
  <w:style w:type="paragraph" w:styleId="a5">
    <w:name w:val="Title"/>
    <w:basedOn w:val="a"/>
    <w:link w:val="Char"/>
    <w:pPr>
      <w:spacing w:before="240" w:after="720"/>
      <w:jc w:val="right"/>
    </w:pPr>
    <w:rPr>
      <w:rFonts w:ascii="Cambria" w:hAnsi="Cambria"/>
      <w:b/>
      <w:bCs/>
      <w:sz w:val="32"/>
      <w:szCs w:val="32"/>
    </w:rPr>
  </w:style>
  <w:style w:type="character" w:styleId="a6">
    <w:name w:val="FollowedHyperlink"/>
    <w:rPr>
      <w:rFonts w:cs="Times New Roman"/>
      <w:color w:val="800080"/>
      <w:u w:val="single"/>
    </w:rPr>
  </w:style>
  <w:style w:type="character" w:styleId="a7">
    <w:name w:val="Hyperlink"/>
    <w:rPr>
      <w:rFonts w:cs="Times New Roman"/>
      <w:color w:val="0000FF"/>
      <w:u w:val="single"/>
    </w:rPr>
  </w:style>
  <w:style w:type="paragraph" w:customStyle="1" w:styleId="ByLine">
    <w:name w:val="ByLine"/>
    <w:basedOn w:val="a5"/>
    <w:rPr>
      <w:sz w:val="28"/>
    </w:rPr>
  </w:style>
  <w:style w:type="paragraph" w:customStyle="1" w:styleId="ListParagraph1">
    <w:name w:val="List Paragraph1"/>
    <w:basedOn w:val="a"/>
    <w:pPr>
      <w:ind w:firstLineChars="200" w:firstLine="420"/>
    </w:pPr>
    <w:rPr>
      <w:rFonts w:ascii="Calibri" w:hAnsi="Calibri"/>
      <w:szCs w:val="22"/>
    </w:rPr>
  </w:style>
  <w:style w:type="paragraph" w:customStyle="1" w:styleId="p0">
    <w:name w:val="p0"/>
    <w:basedOn w:val="a"/>
    <w:pPr>
      <w:jc w:val="both"/>
    </w:pPr>
    <w:rPr>
      <w:sz w:val="21"/>
      <w:szCs w:val="21"/>
      <w:lang w:eastAsia="zh-CN"/>
    </w:rPr>
  </w:style>
  <w:style w:type="paragraph" w:customStyle="1" w:styleId="1">
    <w:name w:val="页脚1"/>
    <w:basedOn w:val="a"/>
    <w:link w:val="FooterCharChar"/>
    <w:pPr>
      <w:suppressLineNumbers/>
      <w:tabs>
        <w:tab w:val="center" w:pos="4153"/>
        <w:tab w:val="right" w:pos="8306"/>
      </w:tabs>
    </w:pPr>
    <w:rPr>
      <w:sz w:val="18"/>
      <w:szCs w:val="18"/>
    </w:rPr>
  </w:style>
  <w:style w:type="paragraph" w:customStyle="1" w:styleId="10">
    <w:name w:val="页眉1"/>
    <w:basedOn w:val="a"/>
    <w:link w:val="HeaderCharChar"/>
    <w:pPr>
      <w:suppressLineNumbers/>
      <w:pBdr>
        <w:bottom w:val="single" w:sz="6" w:space="0" w:color="00000A"/>
      </w:pBdr>
      <w:tabs>
        <w:tab w:val="center" w:pos="4153"/>
        <w:tab w:val="right" w:pos="8306"/>
      </w:tabs>
      <w:jc w:val="center"/>
    </w:pPr>
    <w:rPr>
      <w:sz w:val="18"/>
      <w:szCs w:val="18"/>
    </w:rPr>
  </w:style>
  <w:style w:type="paragraph" w:customStyle="1" w:styleId="11">
    <w:name w:val="列出段落1"/>
    <w:basedOn w:val="a"/>
    <w:pPr>
      <w:tabs>
        <w:tab w:val="left" w:pos="420"/>
      </w:tabs>
      <w:ind w:firstLine="420"/>
    </w:pPr>
    <w:rPr>
      <w:szCs w:val="22"/>
    </w:rPr>
  </w:style>
  <w:style w:type="paragraph" w:customStyle="1" w:styleId="12">
    <w:name w:val="列出段落1"/>
    <w:basedOn w:val="a"/>
    <w:pPr>
      <w:ind w:firstLineChars="200" w:firstLine="420"/>
    </w:pPr>
  </w:style>
  <w:style w:type="character" w:customStyle="1" w:styleId="FooterCharChar">
    <w:name w:val="Footer Char Char"/>
    <w:link w:val="1"/>
    <w:semiHidden/>
    <w:rPr>
      <w:sz w:val="18"/>
      <w:szCs w:val="18"/>
    </w:rPr>
  </w:style>
  <w:style w:type="character" w:customStyle="1" w:styleId="HeaderCharChar">
    <w:name w:val="Header Char Char"/>
    <w:link w:val="10"/>
    <w:semiHidden/>
    <w:rPr>
      <w:sz w:val="18"/>
      <w:szCs w:val="18"/>
    </w:rPr>
  </w:style>
  <w:style w:type="character" w:customStyle="1" w:styleId="Char">
    <w:name w:val="标题 Char"/>
    <w:link w:val="a5"/>
    <w:semiHidden/>
    <w:rPr>
      <w:rFonts w:ascii="Cambria" w:hAnsi="Cambria" w:cs="Times New Roman"/>
      <w:b/>
      <w:bCs/>
      <w:kern w:val="0"/>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47</Pages>
  <Words>5820</Words>
  <Characters>33177</Characters>
  <Application>Microsoft Office Word</Application>
  <DocSecurity>0</DocSecurity>
  <Lines>276</Lines>
  <Paragraphs>77</Paragraphs>
  <ScaleCrop>false</ScaleCrop>
  <Company>Sky123.Org</Company>
  <LinksUpToDate>false</LinksUpToDate>
  <CharactersWithSpaces>38920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NJWU选课系统</dc:title>
  <cp:lastModifiedBy>微软用户</cp:lastModifiedBy>
  <cp:revision>16</cp:revision>
  <dcterms:created xsi:type="dcterms:W3CDTF">2013-10-01T03:07:00Z</dcterms:created>
  <dcterms:modified xsi:type="dcterms:W3CDTF">2013-12-21T23:13:00Z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