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3DF" w:rsidRPr="00791A6A" w:rsidRDefault="002D47CC">
      <w:pPr>
        <w:jc w:val="center"/>
        <w:rPr>
          <w:rFonts w:ascii="宋体" w:hAnsi="宋体"/>
          <w:b/>
          <w:sz w:val="72"/>
          <w:lang w:eastAsia="zh-CN"/>
        </w:rPr>
      </w:pPr>
      <w:r w:rsidRPr="00791A6A">
        <w:rPr>
          <w:rFonts w:ascii="宋体" w:hAnsi="宋体"/>
          <w:b/>
          <w:sz w:val="72"/>
          <w:lang w:eastAsia="zh-CN"/>
        </w:rPr>
        <w:t>NJWU</w:t>
      </w:r>
      <w:r w:rsidRPr="00791A6A">
        <w:rPr>
          <w:rFonts w:ascii="宋体" w:hAnsi="宋体" w:hint="eastAsia"/>
          <w:b/>
          <w:sz w:val="72"/>
          <w:lang w:eastAsia="zh-CN"/>
        </w:rPr>
        <w:t>选课系统</w:t>
      </w:r>
    </w:p>
    <w:p w:rsidR="001363DF" w:rsidRPr="00791A6A" w:rsidRDefault="002D47CC">
      <w:pPr>
        <w:jc w:val="center"/>
        <w:rPr>
          <w:rFonts w:ascii="宋体" w:hAnsi="宋体"/>
          <w:b/>
          <w:sz w:val="72"/>
          <w:lang w:eastAsia="zh-CN"/>
        </w:rPr>
      </w:pPr>
      <w:r w:rsidRPr="00791A6A">
        <w:rPr>
          <w:rFonts w:ascii="宋体" w:hAnsi="宋体"/>
          <w:b/>
          <w:sz w:val="72"/>
          <w:lang w:eastAsia="zh-CN"/>
        </w:rPr>
        <w:t>(Course Selection System)</w:t>
      </w:r>
    </w:p>
    <w:p w:rsidR="001363DF" w:rsidRPr="00791A6A" w:rsidRDefault="00891716">
      <w:pPr>
        <w:jc w:val="center"/>
        <w:rPr>
          <w:rFonts w:ascii="宋体" w:hAnsi="宋体"/>
          <w:b/>
          <w:sz w:val="72"/>
          <w:lang w:eastAsia="zh-CN"/>
        </w:rPr>
      </w:pPr>
      <w:r w:rsidRPr="00791A6A">
        <w:rPr>
          <w:rFonts w:ascii="宋体" w:hAnsi="宋体" w:hint="eastAsia"/>
          <w:b/>
          <w:sz w:val="72"/>
          <w:lang w:eastAsia="zh-CN"/>
        </w:rPr>
        <w:t>总测试报告</w:t>
      </w:r>
    </w:p>
    <w:p w:rsidR="001363DF" w:rsidRPr="006B3F42" w:rsidRDefault="001363DF">
      <w:pPr>
        <w:jc w:val="center"/>
        <w:rPr>
          <w:rFonts w:ascii="宋体" w:eastAsia="微软雅黑"/>
          <w:b/>
          <w:sz w:val="72"/>
          <w:lang w:eastAsia="zh-CN"/>
        </w:rPr>
      </w:pPr>
    </w:p>
    <w:p w:rsidR="001363DF" w:rsidRPr="006B3F42" w:rsidRDefault="00790ED8">
      <w:pPr>
        <w:pStyle w:val="a5"/>
        <w:jc w:val="center"/>
        <w:rPr>
          <w:rFonts w:eastAsia="微软雅黑"/>
          <w:lang w:eastAsia="zh-CN"/>
        </w:rPr>
      </w:pPr>
      <w:r>
        <w:rPr>
          <w:rFonts w:eastAsia="微软雅黑"/>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2" o:spid="_x0000_s1029" type="#_x0000_t75" style="position:absolute;left:0;text-align:left;margin-left:87.7pt;margin-top:3.25pt;width:297.5pt;height:310.8pt;z-index:1">
            <v:imagedata r:id="rId10" o:title=""/>
          </v:shape>
        </w:pict>
      </w:r>
    </w:p>
    <w:p w:rsidR="001363DF" w:rsidRPr="006B3F42" w:rsidRDefault="001363DF">
      <w:pPr>
        <w:pStyle w:val="a5"/>
        <w:jc w:val="both"/>
        <w:rPr>
          <w:rFonts w:eastAsia="微软雅黑"/>
          <w:lang w:eastAsia="zh-CN"/>
        </w:rPr>
      </w:pPr>
    </w:p>
    <w:p w:rsidR="001363DF" w:rsidRPr="006B3F42" w:rsidRDefault="001363DF">
      <w:pPr>
        <w:pStyle w:val="a5"/>
        <w:jc w:val="center"/>
        <w:rPr>
          <w:rFonts w:eastAsia="微软雅黑"/>
          <w:sz w:val="40"/>
          <w:lang w:eastAsia="zh-CN"/>
        </w:rPr>
      </w:pPr>
    </w:p>
    <w:p w:rsidR="001363DF" w:rsidRPr="006B3F42" w:rsidRDefault="001363DF">
      <w:pPr>
        <w:jc w:val="both"/>
        <w:rPr>
          <w:rFonts w:ascii="微软雅黑" w:eastAsia="微软雅黑" w:hAnsi="微软雅黑" w:cs="微软雅黑"/>
          <w:b/>
          <w:bCs/>
          <w:sz w:val="40"/>
          <w:szCs w:val="40"/>
          <w:lang w:eastAsia="zh-CN"/>
        </w:rPr>
      </w:pPr>
    </w:p>
    <w:p w:rsidR="001363DF" w:rsidRPr="006B3F42" w:rsidRDefault="001363DF">
      <w:pPr>
        <w:jc w:val="both"/>
        <w:rPr>
          <w:rFonts w:ascii="微软雅黑" w:eastAsia="微软雅黑" w:hAnsi="微软雅黑" w:cs="微软雅黑"/>
          <w:b/>
          <w:bCs/>
          <w:sz w:val="40"/>
          <w:szCs w:val="40"/>
          <w:lang w:eastAsia="zh-CN"/>
        </w:rPr>
      </w:pPr>
    </w:p>
    <w:p w:rsidR="001363DF" w:rsidRPr="006B3F42" w:rsidRDefault="001363DF">
      <w:pPr>
        <w:jc w:val="center"/>
        <w:rPr>
          <w:rFonts w:ascii="微软雅黑" w:eastAsia="微软雅黑" w:hAnsi="微软雅黑" w:cs="微软雅黑"/>
          <w:b/>
          <w:bCs/>
          <w:sz w:val="40"/>
          <w:szCs w:val="40"/>
          <w:lang w:eastAsia="zh-CN"/>
        </w:rPr>
      </w:pPr>
    </w:p>
    <w:p w:rsidR="001363DF" w:rsidRPr="006B3F42" w:rsidRDefault="001363DF">
      <w:pPr>
        <w:jc w:val="center"/>
        <w:rPr>
          <w:rFonts w:ascii="微软雅黑" w:eastAsia="微软雅黑" w:hAnsi="微软雅黑" w:cs="微软雅黑"/>
          <w:b/>
          <w:bCs/>
          <w:sz w:val="40"/>
          <w:szCs w:val="40"/>
          <w:lang w:eastAsia="zh-CN"/>
        </w:rPr>
      </w:pPr>
    </w:p>
    <w:p w:rsidR="001363DF" w:rsidRPr="006B3F42" w:rsidRDefault="001363DF">
      <w:pPr>
        <w:jc w:val="center"/>
        <w:rPr>
          <w:rFonts w:ascii="宋体" w:eastAsia="微软雅黑" w:cs="宋体"/>
          <w:b/>
          <w:bCs/>
          <w:sz w:val="40"/>
          <w:szCs w:val="40"/>
          <w:lang w:eastAsia="zh-CN"/>
        </w:rPr>
      </w:pPr>
    </w:p>
    <w:p w:rsidR="001363DF" w:rsidRPr="00791A6A" w:rsidRDefault="002D47CC">
      <w:pPr>
        <w:jc w:val="center"/>
        <w:rPr>
          <w:rFonts w:ascii="宋体" w:hAnsi="宋体" w:cs="宋体"/>
          <w:b/>
          <w:bCs/>
          <w:sz w:val="40"/>
          <w:szCs w:val="40"/>
          <w:lang w:eastAsia="zh-CN"/>
        </w:rPr>
      </w:pPr>
      <w:r w:rsidRPr="00791A6A">
        <w:rPr>
          <w:rFonts w:ascii="宋体" w:hAnsi="宋体" w:cs="宋体" w:hint="eastAsia"/>
          <w:b/>
          <w:bCs/>
          <w:sz w:val="40"/>
          <w:szCs w:val="40"/>
          <w:lang w:eastAsia="zh-CN"/>
        </w:rPr>
        <w:t>南京大学软件学院</w:t>
      </w:r>
      <w:r w:rsidRPr="00791A6A">
        <w:rPr>
          <w:rFonts w:ascii="宋体" w:hAnsi="宋体" w:cs="宋体"/>
          <w:b/>
          <w:bCs/>
          <w:sz w:val="40"/>
          <w:szCs w:val="40"/>
          <w:lang w:eastAsia="zh-CN"/>
        </w:rPr>
        <w:t>Aurora</w:t>
      </w:r>
      <w:r w:rsidRPr="00791A6A">
        <w:rPr>
          <w:rFonts w:ascii="宋体" w:hAnsi="宋体" w:cs="宋体" w:hint="eastAsia"/>
          <w:b/>
          <w:bCs/>
          <w:sz w:val="40"/>
          <w:szCs w:val="40"/>
          <w:lang w:eastAsia="zh-CN"/>
        </w:rPr>
        <w:t>小组</w:t>
      </w:r>
    </w:p>
    <w:p w:rsidR="00465874" w:rsidRPr="006B3F42" w:rsidRDefault="00891716" w:rsidP="00465874">
      <w:pPr>
        <w:pStyle w:val="ByLine"/>
        <w:jc w:val="center"/>
        <w:rPr>
          <w:rFonts w:ascii="宋体" w:eastAsia="微软雅黑" w:hAnsi="宋体" w:cs="宋体"/>
          <w:sz w:val="40"/>
          <w:szCs w:val="40"/>
          <w:lang w:eastAsia="zh-CN"/>
        </w:rPr>
      </w:pPr>
      <w:r w:rsidRPr="006B3F42">
        <w:rPr>
          <w:rFonts w:ascii="宋体" w:eastAsia="微软雅黑" w:hAnsi="宋体" w:cs="宋体"/>
          <w:sz w:val="40"/>
          <w:szCs w:val="40"/>
          <w:lang w:eastAsia="zh-CN"/>
        </w:rPr>
        <w:t>2013-</w:t>
      </w:r>
      <w:r w:rsidR="009922D7">
        <w:rPr>
          <w:rFonts w:ascii="宋体" w:eastAsia="微软雅黑" w:hAnsi="宋体" w:cs="宋体" w:hint="eastAsia"/>
          <w:sz w:val="40"/>
          <w:szCs w:val="40"/>
          <w:lang w:eastAsia="zh-CN"/>
        </w:rPr>
        <w:t>12</w:t>
      </w:r>
      <w:r w:rsidRPr="006B3F42">
        <w:rPr>
          <w:rFonts w:ascii="宋体" w:eastAsia="微软雅黑" w:hAnsi="宋体" w:cs="宋体"/>
          <w:sz w:val="40"/>
          <w:szCs w:val="40"/>
          <w:lang w:eastAsia="zh-CN"/>
        </w:rPr>
        <w:t>-</w:t>
      </w:r>
      <w:r w:rsidR="009922D7">
        <w:rPr>
          <w:rFonts w:ascii="宋体" w:eastAsia="微软雅黑" w:hAnsi="宋体" w:cs="宋体" w:hint="eastAsia"/>
          <w:sz w:val="40"/>
          <w:szCs w:val="40"/>
          <w:lang w:eastAsia="zh-CN"/>
        </w:rPr>
        <w:t>9</w:t>
      </w:r>
    </w:p>
    <w:p w:rsidR="00465874" w:rsidRPr="006B3F42" w:rsidRDefault="00465874">
      <w:pPr>
        <w:pStyle w:val="TOC"/>
        <w:rPr>
          <w:rFonts w:eastAsia="微软雅黑"/>
        </w:rPr>
      </w:pPr>
      <w:r w:rsidRPr="006B3F42">
        <w:rPr>
          <w:rFonts w:eastAsia="微软雅黑"/>
          <w:lang w:val="zh-CN"/>
        </w:rPr>
        <w:lastRenderedPageBreak/>
        <w:t>目录</w:t>
      </w:r>
    </w:p>
    <w:p w:rsidR="006B3F42" w:rsidRPr="008B222C" w:rsidRDefault="00465874">
      <w:pPr>
        <w:pStyle w:val="13"/>
        <w:tabs>
          <w:tab w:val="right" w:leader="dot" w:pos="9350"/>
        </w:tabs>
        <w:rPr>
          <w:rFonts w:ascii="Calibri" w:eastAsia="微软雅黑" w:hAnsi="Calibri"/>
          <w:noProof/>
          <w:kern w:val="2"/>
          <w:sz w:val="21"/>
          <w:szCs w:val="22"/>
          <w:lang w:eastAsia="zh-CN"/>
        </w:rPr>
      </w:pPr>
      <w:r w:rsidRPr="006B3F42">
        <w:rPr>
          <w:rFonts w:eastAsia="微软雅黑"/>
        </w:rPr>
        <w:fldChar w:fldCharType="begin"/>
      </w:r>
      <w:r w:rsidRPr="006B3F42">
        <w:rPr>
          <w:rFonts w:eastAsia="微软雅黑"/>
        </w:rPr>
        <w:instrText xml:space="preserve"> TOC \o "1-3" \h \z \u </w:instrText>
      </w:r>
      <w:r w:rsidRPr="006B3F42">
        <w:rPr>
          <w:rFonts w:eastAsia="微软雅黑"/>
        </w:rPr>
        <w:fldChar w:fldCharType="separate"/>
      </w:r>
      <w:hyperlink w:anchor="_Toc374400404" w:history="1">
        <w:r w:rsidR="006B3F42" w:rsidRPr="006B3F42">
          <w:rPr>
            <w:rStyle w:val="a7"/>
            <w:rFonts w:ascii="宋体" w:eastAsia="微软雅黑" w:hAnsi="宋体" w:cs="宋体"/>
            <w:noProof/>
            <w:lang w:eastAsia="zh-CN"/>
          </w:rPr>
          <w:t>1</w:t>
        </w:r>
        <w:r w:rsidR="006B3F42" w:rsidRPr="006B3F42">
          <w:rPr>
            <w:rStyle w:val="a7"/>
            <w:rFonts w:ascii="宋体" w:eastAsia="微软雅黑" w:hAnsi="宋体" w:cs="宋体" w:hint="eastAsia"/>
            <w:noProof/>
            <w:lang w:eastAsia="zh-CN"/>
          </w:rPr>
          <w:t>．引言</w:t>
        </w:r>
        <w:r w:rsidR="006B3F42" w:rsidRPr="006B3F42">
          <w:rPr>
            <w:rFonts w:eastAsia="微软雅黑"/>
            <w:noProof/>
            <w:webHidden/>
          </w:rPr>
          <w:tab/>
        </w:r>
        <w:r w:rsidR="006B3F42" w:rsidRPr="006B3F42">
          <w:rPr>
            <w:rFonts w:eastAsia="微软雅黑"/>
            <w:noProof/>
            <w:webHidden/>
          </w:rPr>
          <w:fldChar w:fldCharType="begin"/>
        </w:r>
        <w:r w:rsidR="006B3F42" w:rsidRPr="006B3F42">
          <w:rPr>
            <w:rFonts w:eastAsia="微软雅黑"/>
            <w:noProof/>
            <w:webHidden/>
          </w:rPr>
          <w:instrText xml:space="preserve"> PAGEREF _Toc374400404 \h </w:instrText>
        </w:r>
        <w:r w:rsidR="006B3F42" w:rsidRPr="006B3F42">
          <w:rPr>
            <w:rFonts w:eastAsia="微软雅黑"/>
            <w:noProof/>
            <w:webHidden/>
          </w:rPr>
        </w:r>
        <w:r w:rsidR="006B3F42" w:rsidRPr="006B3F42">
          <w:rPr>
            <w:rFonts w:eastAsia="微软雅黑"/>
            <w:noProof/>
            <w:webHidden/>
          </w:rPr>
          <w:fldChar w:fldCharType="separate"/>
        </w:r>
        <w:r w:rsidR="006B3F42" w:rsidRPr="006B3F42">
          <w:rPr>
            <w:rFonts w:eastAsia="微软雅黑"/>
            <w:noProof/>
            <w:webHidden/>
          </w:rPr>
          <w:t>3</w:t>
        </w:r>
        <w:r w:rsidR="006B3F42" w:rsidRPr="006B3F42">
          <w:rPr>
            <w:rFonts w:eastAsia="微软雅黑"/>
            <w:noProof/>
            <w:webHidden/>
          </w:rPr>
          <w:fldChar w:fldCharType="end"/>
        </w:r>
      </w:hyperlink>
    </w:p>
    <w:p w:rsidR="006B3F42" w:rsidRPr="008B222C" w:rsidRDefault="00790ED8" w:rsidP="006B3F42">
      <w:pPr>
        <w:pStyle w:val="20"/>
        <w:tabs>
          <w:tab w:val="right" w:leader="dot" w:pos="9350"/>
        </w:tabs>
        <w:ind w:left="440"/>
        <w:rPr>
          <w:rFonts w:ascii="Calibri" w:eastAsia="微软雅黑" w:hAnsi="Calibri"/>
          <w:noProof/>
          <w:kern w:val="2"/>
          <w:sz w:val="21"/>
          <w:szCs w:val="22"/>
          <w:lang w:eastAsia="zh-CN"/>
        </w:rPr>
      </w:pPr>
      <w:hyperlink w:anchor="_Toc374400405" w:history="1">
        <w:r w:rsidR="006B3F42" w:rsidRPr="006B3F42">
          <w:rPr>
            <w:rStyle w:val="a7"/>
            <w:rFonts w:ascii="宋体" w:eastAsia="微软雅黑" w:hAnsi="宋体" w:cs="宋体"/>
            <w:noProof/>
            <w:lang w:eastAsia="zh-CN"/>
          </w:rPr>
          <w:t>1.1</w:t>
        </w:r>
        <w:r w:rsidR="006B3F42" w:rsidRPr="006B3F42">
          <w:rPr>
            <w:rStyle w:val="a7"/>
            <w:rFonts w:ascii="宋体" w:eastAsia="微软雅黑" w:hAnsi="宋体" w:cs="宋体" w:hint="eastAsia"/>
            <w:noProof/>
            <w:lang w:eastAsia="zh-CN"/>
          </w:rPr>
          <w:t>文档标识</w:t>
        </w:r>
        <w:r w:rsidR="006B3F42" w:rsidRPr="006B3F42">
          <w:rPr>
            <w:rFonts w:eastAsia="微软雅黑"/>
            <w:noProof/>
            <w:webHidden/>
          </w:rPr>
          <w:tab/>
        </w:r>
        <w:r w:rsidR="006B3F42" w:rsidRPr="006B3F42">
          <w:rPr>
            <w:rFonts w:eastAsia="微软雅黑"/>
            <w:noProof/>
            <w:webHidden/>
          </w:rPr>
          <w:fldChar w:fldCharType="begin"/>
        </w:r>
        <w:r w:rsidR="006B3F42" w:rsidRPr="006B3F42">
          <w:rPr>
            <w:rFonts w:eastAsia="微软雅黑"/>
            <w:noProof/>
            <w:webHidden/>
          </w:rPr>
          <w:instrText xml:space="preserve"> PAGEREF _Toc374400405 \h </w:instrText>
        </w:r>
        <w:r w:rsidR="006B3F42" w:rsidRPr="006B3F42">
          <w:rPr>
            <w:rFonts w:eastAsia="微软雅黑"/>
            <w:noProof/>
            <w:webHidden/>
          </w:rPr>
        </w:r>
        <w:r w:rsidR="006B3F42" w:rsidRPr="006B3F42">
          <w:rPr>
            <w:rFonts w:eastAsia="微软雅黑"/>
            <w:noProof/>
            <w:webHidden/>
          </w:rPr>
          <w:fldChar w:fldCharType="separate"/>
        </w:r>
        <w:r w:rsidR="006B3F42" w:rsidRPr="006B3F42">
          <w:rPr>
            <w:rFonts w:eastAsia="微软雅黑"/>
            <w:noProof/>
            <w:webHidden/>
          </w:rPr>
          <w:t>3</w:t>
        </w:r>
        <w:r w:rsidR="006B3F42" w:rsidRPr="006B3F42">
          <w:rPr>
            <w:rFonts w:eastAsia="微软雅黑"/>
            <w:noProof/>
            <w:webHidden/>
          </w:rPr>
          <w:fldChar w:fldCharType="end"/>
        </w:r>
      </w:hyperlink>
    </w:p>
    <w:p w:rsidR="006B3F42" w:rsidRPr="008B222C" w:rsidRDefault="00790ED8" w:rsidP="006B3F42">
      <w:pPr>
        <w:pStyle w:val="20"/>
        <w:tabs>
          <w:tab w:val="right" w:leader="dot" w:pos="9350"/>
        </w:tabs>
        <w:ind w:left="440"/>
        <w:rPr>
          <w:rFonts w:ascii="Calibri" w:eastAsia="微软雅黑" w:hAnsi="Calibri"/>
          <w:noProof/>
          <w:kern w:val="2"/>
          <w:sz w:val="21"/>
          <w:szCs w:val="22"/>
          <w:lang w:eastAsia="zh-CN"/>
        </w:rPr>
      </w:pPr>
      <w:hyperlink w:anchor="_Toc374400406" w:history="1">
        <w:r w:rsidR="006B3F42" w:rsidRPr="006B3F42">
          <w:rPr>
            <w:rStyle w:val="a7"/>
            <w:rFonts w:ascii="宋体" w:eastAsia="微软雅黑" w:hAnsi="宋体" w:cs="宋体"/>
            <w:noProof/>
            <w:lang w:eastAsia="zh-CN"/>
          </w:rPr>
          <w:t>1.2</w:t>
        </w:r>
        <w:r w:rsidR="006B3F42" w:rsidRPr="006B3F42">
          <w:rPr>
            <w:rStyle w:val="a7"/>
            <w:rFonts w:ascii="宋体" w:eastAsia="微软雅黑" w:hAnsi="宋体" w:cs="宋体" w:hint="eastAsia"/>
            <w:noProof/>
            <w:lang w:eastAsia="zh-CN"/>
          </w:rPr>
          <w:t>范围</w:t>
        </w:r>
        <w:r w:rsidR="006B3F42" w:rsidRPr="006B3F42">
          <w:rPr>
            <w:rFonts w:eastAsia="微软雅黑"/>
            <w:noProof/>
            <w:webHidden/>
          </w:rPr>
          <w:tab/>
        </w:r>
        <w:r w:rsidR="006B3F42" w:rsidRPr="006B3F42">
          <w:rPr>
            <w:rFonts w:eastAsia="微软雅黑"/>
            <w:noProof/>
            <w:webHidden/>
          </w:rPr>
          <w:fldChar w:fldCharType="begin"/>
        </w:r>
        <w:r w:rsidR="006B3F42" w:rsidRPr="006B3F42">
          <w:rPr>
            <w:rFonts w:eastAsia="微软雅黑"/>
            <w:noProof/>
            <w:webHidden/>
          </w:rPr>
          <w:instrText xml:space="preserve"> PAGEREF _Toc374400406 \h </w:instrText>
        </w:r>
        <w:r w:rsidR="006B3F42" w:rsidRPr="006B3F42">
          <w:rPr>
            <w:rFonts w:eastAsia="微软雅黑"/>
            <w:noProof/>
            <w:webHidden/>
          </w:rPr>
        </w:r>
        <w:r w:rsidR="006B3F42" w:rsidRPr="006B3F42">
          <w:rPr>
            <w:rFonts w:eastAsia="微软雅黑"/>
            <w:noProof/>
            <w:webHidden/>
          </w:rPr>
          <w:fldChar w:fldCharType="separate"/>
        </w:r>
        <w:r w:rsidR="006B3F42" w:rsidRPr="006B3F42">
          <w:rPr>
            <w:rFonts w:eastAsia="微软雅黑"/>
            <w:noProof/>
            <w:webHidden/>
          </w:rPr>
          <w:t>3</w:t>
        </w:r>
        <w:r w:rsidR="006B3F42" w:rsidRPr="006B3F42">
          <w:rPr>
            <w:rFonts w:eastAsia="微软雅黑"/>
            <w:noProof/>
            <w:webHidden/>
          </w:rPr>
          <w:fldChar w:fldCharType="end"/>
        </w:r>
      </w:hyperlink>
    </w:p>
    <w:p w:rsidR="006B3F42" w:rsidRPr="008B222C" w:rsidRDefault="00790ED8" w:rsidP="006B3F42">
      <w:pPr>
        <w:pStyle w:val="20"/>
        <w:tabs>
          <w:tab w:val="right" w:leader="dot" w:pos="9350"/>
        </w:tabs>
        <w:ind w:left="440"/>
        <w:rPr>
          <w:rFonts w:ascii="Calibri" w:eastAsia="微软雅黑" w:hAnsi="Calibri"/>
          <w:noProof/>
          <w:kern w:val="2"/>
          <w:sz w:val="21"/>
          <w:szCs w:val="22"/>
          <w:lang w:eastAsia="zh-CN"/>
        </w:rPr>
      </w:pPr>
      <w:hyperlink w:anchor="_Toc374400407" w:history="1">
        <w:r w:rsidR="006B3F42" w:rsidRPr="006B3F42">
          <w:rPr>
            <w:rStyle w:val="a7"/>
            <w:rFonts w:ascii="宋体" w:eastAsia="微软雅黑" w:hAnsi="宋体" w:cs="宋体"/>
            <w:noProof/>
            <w:lang w:eastAsia="zh-CN"/>
          </w:rPr>
          <w:t>1.3</w:t>
        </w:r>
        <w:r w:rsidR="006B3F42" w:rsidRPr="006B3F42">
          <w:rPr>
            <w:rStyle w:val="a7"/>
            <w:rFonts w:ascii="宋体" w:eastAsia="微软雅黑" w:hAnsi="宋体" w:cs="宋体" w:hint="eastAsia"/>
            <w:noProof/>
            <w:lang w:eastAsia="zh-CN"/>
          </w:rPr>
          <w:t>参考文献</w:t>
        </w:r>
        <w:r w:rsidR="006B3F42" w:rsidRPr="006B3F42">
          <w:rPr>
            <w:rFonts w:eastAsia="微软雅黑"/>
            <w:noProof/>
            <w:webHidden/>
          </w:rPr>
          <w:tab/>
        </w:r>
        <w:r w:rsidR="006B3F42" w:rsidRPr="006B3F42">
          <w:rPr>
            <w:rFonts w:eastAsia="微软雅黑"/>
            <w:noProof/>
            <w:webHidden/>
          </w:rPr>
          <w:fldChar w:fldCharType="begin"/>
        </w:r>
        <w:r w:rsidR="006B3F42" w:rsidRPr="006B3F42">
          <w:rPr>
            <w:rFonts w:eastAsia="微软雅黑"/>
            <w:noProof/>
            <w:webHidden/>
          </w:rPr>
          <w:instrText xml:space="preserve"> PAGEREF _Toc374400407 \h </w:instrText>
        </w:r>
        <w:r w:rsidR="006B3F42" w:rsidRPr="006B3F42">
          <w:rPr>
            <w:rFonts w:eastAsia="微软雅黑"/>
            <w:noProof/>
            <w:webHidden/>
          </w:rPr>
        </w:r>
        <w:r w:rsidR="006B3F42" w:rsidRPr="006B3F42">
          <w:rPr>
            <w:rFonts w:eastAsia="微软雅黑"/>
            <w:noProof/>
            <w:webHidden/>
          </w:rPr>
          <w:fldChar w:fldCharType="separate"/>
        </w:r>
        <w:r w:rsidR="006B3F42" w:rsidRPr="006B3F42">
          <w:rPr>
            <w:rFonts w:eastAsia="微软雅黑"/>
            <w:noProof/>
            <w:webHidden/>
          </w:rPr>
          <w:t>3</w:t>
        </w:r>
        <w:r w:rsidR="006B3F42" w:rsidRPr="006B3F42">
          <w:rPr>
            <w:rFonts w:eastAsia="微软雅黑"/>
            <w:noProof/>
            <w:webHidden/>
          </w:rPr>
          <w:fldChar w:fldCharType="end"/>
        </w:r>
      </w:hyperlink>
    </w:p>
    <w:p w:rsidR="006B3F42" w:rsidRPr="008B222C" w:rsidRDefault="00790ED8" w:rsidP="006B3F42">
      <w:pPr>
        <w:pStyle w:val="20"/>
        <w:tabs>
          <w:tab w:val="right" w:leader="dot" w:pos="9350"/>
        </w:tabs>
        <w:ind w:left="440"/>
        <w:rPr>
          <w:rFonts w:ascii="Calibri" w:eastAsia="微软雅黑" w:hAnsi="Calibri"/>
          <w:noProof/>
          <w:kern w:val="2"/>
          <w:sz w:val="21"/>
          <w:szCs w:val="22"/>
          <w:lang w:eastAsia="zh-CN"/>
        </w:rPr>
      </w:pPr>
      <w:hyperlink w:anchor="_Toc374400408" w:history="1">
        <w:r w:rsidR="006B3F42" w:rsidRPr="006B3F42">
          <w:rPr>
            <w:rStyle w:val="a7"/>
            <w:rFonts w:ascii="宋体" w:eastAsia="微软雅黑" w:hAnsi="宋体" w:cs="宋体"/>
            <w:noProof/>
            <w:lang w:eastAsia="zh-CN"/>
          </w:rPr>
          <w:t>1.4</w:t>
        </w:r>
        <w:r w:rsidR="006B3F42" w:rsidRPr="006B3F42">
          <w:rPr>
            <w:rStyle w:val="a7"/>
            <w:rFonts w:ascii="宋体" w:eastAsia="微软雅黑" w:hAnsi="宋体" w:cs="宋体" w:hint="eastAsia"/>
            <w:noProof/>
            <w:lang w:eastAsia="zh-CN"/>
          </w:rPr>
          <w:t>术语和缩略语</w:t>
        </w:r>
        <w:r w:rsidR="006B3F42" w:rsidRPr="006B3F42">
          <w:rPr>
            <w:rFonts w:eastAsia="微软雅黑"/>
            <w:noProof/>
            <w:webHidden/>
          </w:rPr>
          <w:tab/>
        </w:r>
        <w:r w:rsidR="006B3F42" w:rsidRPr="006B3F42">
          <w:rPr>
            <w:rFonts w:eastAsia="微软雅黑"/>
            <w:noProof/>
            <w:webHidden/>
          </w:rPr>
          <w:fldChar w:fldCharType="begin"/>
        </w:r>
        <w:r w:rsidR="006B3F42" w:rsidRPr="006B3F42">
          <w:rPr>
            <w:rFonts w:eastAsia="微软雅黑"/>
            <w:noProof/>
            <w:webHidden/>
          </w:rPr>
          <w:instrText xml:space="preserve"> PAGEREF _Toc374400408 \h </w:instrText>
        </w:r>
        <w:r w:rsidR="006B3F42" w:rsidRPr="006B3F42">
          <w:rPr>
            <w:rFonts w:eastAsia="微软雅黑"/>
            <w:noProof/>
            <w:webHidden/>
          </w:rPr>
        </w:r>
        <w:r w:rsidR="006B3F42" w:rsidRPr="006B3F42">
          <w:rPr>
            <w:rFonts w:eastAsia="微软雅黑"/>
            <w:noProof/>
            <w:webHidden/>
          </w:rPr>
          <w:fldChar w:fldCharType="separate"/>
        </w:r>
        <w:r w:rsidR="006B3F42" w:rsidRPr="006B3F42">
          <w:rPr>
            <w:rFonts w:eastAsia="微软雅黑"/>
            <w:noProof/>
            <w:webHidden/>
          </w:rPr>
          <w:t>3</w:t>
        </w:r>
        <w:r w:rsidR="006B3F42" w:rsidRPr="006B3F42">
          <w:rPr>
            <w:rFonts w:eastAsia="微软雅黑"/>
            <w:noProof/>
            <w:webHidden/>
          </w:rPr>
          <w:fldChar w:fldCharType="end"/>
        </w:r>
      </w:hyperlink>
    </w:p>
    <w:p w:rsidR="006B3F42" w:rsidRPr="008B222C" w:rsidRDefault="00790ED8">
      <w:pPr>
        <w:pStyle w:val="13"/>
        <w:tabs>
          <w:tab w:val="right" w:leader="dot" w:pos="9350"/>
        </w:tabs>
        <w:rPr>
          <w:rFonts w:ascii="Calibri" w:eastAsia="微软雅黑" w:hAnsi="Calibri"/>
          <w:noProof/>
          <w:kern w:val="2"/>
          <w:sz w:val="21"/>
          <w:szCs w:val="22"/>
          <w:lang w:eastAsia="zh-CN"/>
        </w:rPr>
      </w:pPr>
      <w:hyperlink w:anchor="_Toc374400409" w:history="1">
        <w:r w:rsidR="006B3F42" w:rsidRPr="006B3F42">
          <w:rPr>
            <w:rStyle w:val="a7"/>
            <w:rFonts w:ascii="宋体" w:eastAsia="微软雅黑" w:hAnsi="宋体" w:cs="宋体"/>
            <w:noProof/>
            <w:lang w:eastAsia="zh-CN"/>
          </w:rPr>
          <w:t>2.</w:t>
        </w:r>
        <w:r w:rsidR="006B3F42" w:rsidRPr="006B3F42">
          <w:rPr>
            <w:rStyle w:val="a7"/>
            <w:rFonts w:ascii="宋体" w:eastAsia="微软雅黑" w:hAnsi="宋体" w:cs="宋体" w:hint="eastAsia"/>
            <w:noProof/>
            <w:lang w:eastAsia="zh-CN"/>
          </w:rPr>
          <w:t>详细情况</w:t>
        </w:r>
        <w:r w:rsidR="006B3F42" w:rsidRPr="006B3F42">
          <w:rPr>
            <w:rFonts w:eastAsia="微软雅黑"/>
            <w:noProof/>
            <w:webHidden/>
          </w:rPr>
          <w:tab/>
        </w:r>
        <w:r w:rsidR="006B3F42" w:rsidRPr="006B3F42">
          <w:rPr>
            <w:rFonts w:eastAsia="微软雅黑"/>
            <w:noProof/>
            <w:webHidden/>
          </w:rPr>
          <w:fldChar w:fldCharType="begin"/>
        </w:r>
        <w:r w:rsidR="006B3F42" w:rsidRPr="006B3F42">
          <w:rPr>
            <w:rFonts w:eastAsia="微软雅黑"/>
            <w:noProof/>
            <w:webHidden/>
          </w:rPr>
          <w:instrText xml:space="preserve"> PAGEREF _Toc374400409 \h </w:instrText>
        </w:r>
        <w:r w:rsidR="006B3F42" w:rsidRPr="006B3F42">
          <w:rPr>
            <w:rFonts w:eastAsia="微软雅黑"/>
            <w:noProof/>
            <w:webHidden/>
          </w:rPr>
        </w:r>
        <w:r w:rsidR="006B3F42" w:rsidRPr="006B3F42">
          <w:rPr>
            <w:rFonts w:eastAsia="微软雅黑"/>
            <w:noProof/>
            <w:webHidden/>
          </w:rPr>
          <w:fldChar w:fldCharType="separate"/>
        </w:r>
        <w:r w:rsidR="006B3F42" w:rsidRPr="006B3F42">
          <w:rPr>
            <w:rFonts w:eastAsia="微软雅黑"/>
            <w:noProof/>
            <w:webHidden/>
          </w:rPr>
          <w:t>4</w:t>
        </w:r>
        <w:r w:rsidR="006B3F42" w:rsidRPr="006B3F42">
          <w:rPr>
            <w:rFonts w:eastAsia="微软雅黑"/>
            <w:noProof/>
            <w:webHidden/>
          </w:rPr>
          <w:fldChar w:fldCharType="end"/>
        </w:r>
      </w:hyperlink>
    </w:p>
    <w:p w:rsidR="006B3F42" w:rsidRPr="008B222C" w:rsidRDefault="00790ED8" w:rsidP="006B3F42">
      <w:pPr>
        <w:pStyle w:val="20"/>
        <w:tabs>
          <w:tab w:val="right" w:leader="dot" w:pos="9350"/>
        </w:tabs>
        <w:ind w:left="440"/>
        <w:rPr>
          <w:rFonts w:ascii="Calibri" w:eastAsia="微软雅黑" w:hAnsi="Calibri"/>
          <w:noProof/>
          <w:kern w:val="2"/>
          <w:sz w:val="21"/>
          <w:szCs w:val="22"/>
          <w:lang w:eastAsia="zh-CN"/>
        </w:rPr>
      </w:pPr>
      <w:hyperlink w:anchor="_Toc374400410" w:history="1">
        <w:r w:rsidR="006B3F42" w:rsidRPr="006B3F42">
          <w:rPr>
            <w:rStyle w:val="a7"/>
            <w:rFonts w:ascii="宋体" w:eastAsia="微软雅黑" w:hAnsi="宋体" w:cs="宋体"/>
            <w:noProof/>
            <w:lang w:eastAsia="zh-CN"/>
          </w:rPr>
          <w:t>2.1</w:t>
        </w:r>
        <w:r w:rsidR="006B3F42" w:rsidRPr="006B3F42">
          <w:rPr>
            <w:rStyle w:val="a7"/>
            <w:rFonts w:ascii="宋体" w:eastAsia="微软雅黑" w:hAnsi="宋体" w:cs="宋体" w:hint="eastAsia"/>
            <w:noProof/>
            <w:lang w:eastAsia="zh-CN"/>
          </w:rPr>
          <w:t>总测试结果概述</w:t>
        </w:r>
        <w:r w:rsidR="006B3F42" w:rsidRPr="006B3F42">
          <w:rPr>
            <w:rFonts w:eastAsia="微软雅黑"/>
            <w:noProof/>
            <w:webHidden/>
          </w:rPr>
          <w:tab/>
        </w:r>
        <w:r w:rsidR="006B3F42" w:rsidRPr="006B3F42">
          <w:rPr>
            <w:rFonts w:eastAsia="微软雅黑"/>
            <w:noProof/>
            <w:webHidden/>
          </w:rPr>
          <w:fldChar w:fldCharType="begin"/>
        </w:r>
        <w:r w:rsidR="006B3F42" w:rsidRPr="006B3F42">
          <w:rPr>
            <w:rFonts w:eastAsia="微软雅黑"/>
            <w:noProof/>
            <w:webHidden/>
          </w:rPr>
          <w:instrText xml:space="preserve"> PAGEREF _Toc374400410 \h </w:instrText>
        </w:r>
        <w:r w:rsidR="006B3F42" w:rsidRPr="006B3F42">
          <w:rPr>
            <w:rFonts w:eastAsia="微软雅黑"/>
            <w:noProof/>
            <w:webHidden/>
          </w:rPr>
        </w:r>
        <w:r w:rsidR="006B3F42" w:rsidRPr="006B3F42">
          <w:rPr>
            <w:rFonts w:eastAsia="微软雅黑"/>
            <w:noProof/>
            <w:webHidden/>
          </w:rPr>
          <w:fldChar w:fldCharType="separate"/>
        </w:r>
        <w:r w:rsidR="006B3F42" w:rsidRPr="006B3F42">
          <w:rPr>
            <w:rFonts w:eastAsia="微软雅黑"/>
            <w:noProof/>
            <w:webHidden/>
          </w:rPr>
          <w:t>4</w:t>
        </w:r>
        <w:r w:rsidR="006B3F42" w:rsidRPr="006B3F42">
          <w:rPr>
            <w:rFonts w:eastAsia="微软雅黑"/>
            <w:noProof/>
            <w:webHidden/>
          </w:rPr>
          <w:fldChar w:fldCharType="end"/>
        </w:r>
      </w:hyperlink>
    </w:p>
    <w:p w:rsidR="006B3F42" w:rsidRPr="008B222C" w:rsidRDefault="00790ED8" w:rsidP="006B3F42">
      <w:pPr>
        <w:pStyle w:val="30"/>
        <w:tabs>
          <w:tab w:val="right" w:leader="dot" w:pos="9350"/>
        </w:tabs>
        <w:ind w:left="880"/>
        <w:rPr>
          <w:rFonts w:ascii="Calibri" w:eastAsia="微软雅黑" w:hAnsi="Calibri"/>
          <w:noProof/>
          <w:kern w:val="2"/>
          <w:sz w:val="21"/>
          <w:szCs w:val="22"/>
          <w:lang w:eastAsia="zh-CN"/>
        </w:rPr>
      </w:pPr>
      <w:hyperlink w:anchor="_Toc374400411" w:history="1">
        <w:r w:rsidR="006B3F42" w:rsidRPr="006B3F42">
          <w:rPr>
            <w:rStyle w:val="a7"/>
            <w:rFonts w:ascii="宋体" w:eastAsia="微软雅黑" w:hAnsi="宋体" w:cs="宋体"/>
            <w:noProof/>
            <w:lang w:eastAsia="zh-CN"/>
          </w:rPr>
          <w:t>2.1.1</w:t>
        </w:r>
        <w:r w:rsidR="006B3F42" w:rsidRPr="006B3F42">
          <w:rPr>
            <w:rStyle w:val="a7"/>
            <w:rFonts w:ascii="宋体" w:eastAsia="微软雅黑" w:hAnsi="宋体" w:cs="宋体" w:hint="eastAsia"/>
            <w:noProof/>
            <w:lang w:eastAsia="zh-CN"/>
          </w:rPr>
          <w:t>测试用例设计</w:t>
        </w:r>
        <w:r w:rsidR="006B3F42" w:rsidRPr="006B3F42">
          <w:rPr>
            <w:rFonts w:eastAsia="微软雅黑"/>
            <w:noProof/>
            <w:webHidden/>
          </w:rPr>
          <w:tab/>
        </w:r>
        <w:r w:rsidR="006B3F42" w:rsidRPr="006B3F42">
          <w:rPr>
            <w:rFonts w:eastAsia="微软雅黑"/>
            <w:noProof/>
            <w:webHidden/>
          </w:rPr>
          <w:fldChar w:fldCharType="begin"/>
        </w:r>
        <w:r w:rsidR="006B3F42" w:rsidRPr="006B3F42">
          <w:rPr>
            <w:rFonts w:eastAsia="微软雅黑"/>
            <w:noProof/>
            <w:webHidden/>
          </w:rPr>
          <w:instrText xml:space="preserve"> PAGEREF _Toc374400411 \h </w:instrText>
        </w:r>
        <w:r w:rsidR="006B3F42" w:rsidRPr="006B3F42">
          <w:rPr>
            <w:rFonts w:eastAsia="微软雅黑"/>
            <w:noProof/>
            <w:webHidden/>
          </w:rPr>
        </w:r>
        <w:r w:rsidR="006B3F42" w:rsidRPr="006B3F42">
          <w:rPr>
            <w:rFonts w:eastAsia="微软雅黑"/>
            <w:noProof/>
            <w:webHidden/>
          </w:rPr>
          <w:fldChar w:fldCharType="separate"/>
        </w:r>
        <w:r w:rsidR="006B3F42" w:rsidRPr="006B3F42">
          <w:rPr>
            <w:rFonts w:eastAsia="微软雅黑"/>
            <w:noProof/>
            <w:webHidden/>
          </w:rPr>
          <w:t>4</w:t>
        </w:r>
        <w:r w:rsidR="006B3F42" w:rsidRPr="006B3F42">
          <w:rPr>
            <w:rFonts w:eastAsia="微软雅黑"/>
            <w:noProof/>
            <w:webHidden/>
          </w:rPr>
          <w:fldChar w:fldCharType="end"/>
        </w:r>
      </w:hyperlink>
    </w:p>
    <w:p w:rsidR="006B3F42" w:rsidRPr="008B222C" w:rsidRDefault="00790ED8" w:rsidP="006B3F42">
      <w:pPr>
        <w:pStyle w:val="30"/>
        <w:tabs>
          <w:tab w:val="right" w:leader="dot" w:pos="9350"/>
        </w:tabs>
        <w:ind w:left="880"/>
        <w:rPr>
          <w:rFonts w:ascii="Calibri" w:eastAsia="微软雅黑" w:hAnsi="Calibri"/>
          <w:noProof/>
          <w:kern w:val="2"/>
          <w:sz w:val="21"/>
          <w:szCs w:val="22"/>
          <w:lang w:eastAsia="zh-CN"/>
        </w:rPr>
      </w:pPr>
      <w:hyperlink w:anchor="_Toc374400412" w:history="1">
        <w:r w:rsidR="006B3F42" w:rsidRPr="006B3F42">
          <w:rPr>
            <w:rStyle w:val="a7"/>
            <w:rFonts w:ascii="宋体" w:eastAsia="微软雅黑" w:hAnsi="宋体" w:cs="宋体"/>
            <w:noProof/>
            <w:lang w:eastAsia="zh-CN"/>
          </w:rPr>
          <w:t>2.1.2</w:t>
        </w:r>
        <w:r w:rsidR="006B3F42" w:rsidRPr="006B3F42">
          <w:rPr>
            <w:rStyle w:val="a7"/>
            <w:rFonts w:ascii="宋体" w:eastAsia="微软雅黑" w:hAnsi="宋体" w:cs="宋体" w:hint="eastAsia"/>
            <w:noProof/>
            <w:lang w:eastAsia="zh-CN"/>
          </w:rPr>
          <w:t>测试环境与配置</w:t>
        </w:r>
        <w:r w:rsidR="006B3F42" w:rsidRPr="006B3F42">
          <w:rPr>
            <w:rFonts w:eastAsia="微软雅黑"/>
            <w:noProof/>
            <w:webHidden/>
          </w:rPr>
          <w:tab/>
        </w:r>
        <w:r w:rsidR="006B3F42" w:rsidRPr="006B3F42">
          <w:rPr>
            <w:rFonts w:eastAsia="微软雅黑"/>
            <w:noProof/>
            <w:webHidden/>
          </w:rPr>
          <w:fldChar w:fldCharType="begin"/>
        </w:r>
        <w:r w:rsidR="006B3F42" w:rsidRPr="006B3F42">
          <w:rPr>
            <w:rFonts w:eastAsia="微软雅黑"/>
            <w:noProof/>
            <w:webHidden/>
          </w:rPr>
          <w:instrText xml:space="preserve"> PAGEREF _Toc374400412 \h </w:instrText>
        </w:r>
        <w:r w:rsidR="006B3F42" w:rsidRPr="006B3F42">
          <w:rPr>
            <w:rFonts w:eastAsia="微软雅黑"/>
            <w:noProof/>
            <w:webHidden/>
          </w:rPr>
        </w:r>
        <w:r w:rsidR="006B3F42" w:rsidRPr="006B3F42">
          <w:rPr>
            <w:rFonts w:eastAsia="微软雅黑"/>
            <w:noProof/>
            <w:webHidden/>
          </w:rPr>
          <w:fldChar w:fldCharType="separate"/>
        </w:r>
        <w:r w:rsidR="006B3F42" w:rsidRPr="006B3F42">
          <w:rPr>
            <w:rFonts w:eastAsia="微软雅黑"/>
            <w:noProof/>
            <w:webHidden/>
          </w:rPr>
          <w:t>4</w:t>
        </w:r>
        <w:r w:rsidR="006B3F42" w:rsidRPr="006B3F42">
          <w:rPr>
            <w:rFonts w:eastAsia="微软雅黑"/>
            <w:noProof/>
            <w:webHidden/>
          </w:rPr>
          <w:fldChar w:fldCharType="end"/>
        </w:r>
      </w:hyperlink>
    </w:p>
    <w:p w:rsidR="006B3F42" w:rsidRPr="008B222C" w:rsidRDefault="00790ED8" w:rsidP="006B3F42">
      <w:pPr>
        <w:pStyle w:val="30"/>
        <w:tabs>
          <w:tab w:val="right" w:leader="dot" w:pos="9350"/>
        </w:tabs>
        <w:ind w:left="880"/>
        <w:rPr>
          <w:rFonts w:ascii="Calibri" w:eastAsia="微软雅黑" w:hAnsi="Calibri"/>
          <w:noProof/>
          <w:kern w:val="2"/>
          <w:sz w:val="21"/>
          <w:szCs w:val="22"/>
          <w:lang w:eastAsia="zh-CN"/>
        </w:rPr>
      </w:pPr>
      <w:hyperlink w:anchor="_Toc374400413" w:history="1">
        <w:r w:rsidR="006B3F42" w:rsidRPr="006B3F42">
          <w:rPr>
            <w:rStyle w:val="a7"/>
            <w:rFonts w:ascii="宋体" w:eastAsia="微软雅黑" w:hAnsi="宋体" w:cs="宋体"/>
            <w:noProof/>
            <w:lang w:eastAsia="zh-CN"/>
          </w:rPr>
          <w:t xml:space="preserve">2.1.3 </w:t>
        </w:r>
        <w:r w:rsidR="006B3F42" w:rsidRPr="006B3F42">
          <w:rPr>
            <w:rStyle w:val="a7"/>
            <w:rFonts w:ascii="宋体" w:eastAsia="微软雅黑" w:hAnsi="宋体" w:cs="宋体" w:hint="eastAsia"/>
            <w:noProof/>
            <w:lang w:eastAsia="zh-CN"/>
          </w:rPr>
          <w:t>测试方法和工具</w:t>
        </w:r>
        <w:r w:rsidR="006B3F42" w:rsidRPr="006B3F42">
          <w:rPr>
            <w:rFonts w:eastAsia="微软雅黑"/>
            <w:noProof/>
            <w:webHidden/>
          </w:rPr>
          <w:tab/>
        </w:r>
        <w:r w:rsidR="006B3F42" w:rsidRPr="006B3F42">
          <w:rPr>
            <w:rFonts w:eastAsia="微软雅黑"/>
            <w:noProof/>
            <w:webHidden/>
          </w:rPr>
          <w:fldChar w:fldCharType="begin"/>
        </w:r>
        <w:r w:rsidR="006B3F42" w:rsidRPr="006B3F42">
          <w:rPr>
            <w:rFonts w:eastAsia="微软雅黑"/>
            <w:noProof/>
            <w:webHidden/>
          </w:rPr>
          <w:instrText xml:space="preserve"> PAGEREF _Toc374400413 \h </w:instrText>
        </w:r>
        <w:r w:rsidR="006B3F42" w:rsidRPr="006B3F42">
          <w:rPr>
            <w:rFonts w:eastAsia="微软雅黑"/>
            <w:noProof/>
            <w:webHidden/>
          </w:rPr>
        </w:r>
        <w:r w:rsidR="006B3F42" w:rsidRPr="006B3F42">
          <w:rPr>
            <w:rFonts w:eastAsia="微软雅黑"/>
            <w:noProof/>
            <w:webHidden/>
          </w:rPr>
          <w:fldChar w:fldCharType="separate"/>
        </w:r>
        <w:r w:rsidR="006B3F42" w:rsidRPr="006B3F42">
          <w:rPr>
            <w:rFonts w:eastAsia="微软雅黑"/>
            <w:noProof/>
            <w:webHidden/>
          </w:rPr>
          <w:t>5</w:t>
        </w:r>
        <w:r w:rsidR="006B3F42" w:rsidRPr="006B3F42">
          <w:rPr>
            <w:rFonts w:eastAsia="微软雅黑"/>
            <w:noProof/>
            <w:webHidden/>
          </w:rPr>
          <w:fldChar w:fldCharType="end"/>
        </w:r>
      </w:hyperlink>
    </w:p>
    <w:p w:rsidR="006B3F42" w:rsidRPr="008B222C" w:rsidRDefault="00790ED8" w:rsidP="006B3F42">
      <w:pPr>
        <w:pStyle w:val="20"/>
        <w:tabs>
          <w:tab w:val="right" w:leader="dot" w:pos="9350"/>
        </w:tabs>
        <w:ind w:left="440"/>
        <w:rPr>
          <w:rFonts w:ascii="Calibri" w:eastAsia="微软雅黑" w:hAnsi="Calibri"/>
          <w:noProof/>
          <w:kern w:val="2"/>
          <w:sz w:val="21"/>
          <w:szCs w:val="22"/>
          <w:lang w:eastAsia="zh-CN"/>
        </w:rPr>
      </w:pPr>
      <w:hyperlink w:anchor="_Toc374400414" w:history="1">
        <w:r w:rsidR="006B3F42" w:rsidRPr="006B3F42">
          <w:rPr>
            <w:rStyle w:val="a7"/>
            <w:rFonts w:ascii="宋体" w:eastAsia="微软雅黑" w:hAnsi="宋体" w:cs="宋体"/>
            <w:noProof/>
            <w:lang w:eastAsia="zh-CN"/>
          </w:rPr>
          <w:t>2.2</w:t>
        </w:r>
        <w:r w:rsidR="006B3F42" w:rsidRPr="006B3F42">
          <w:rPr>
            <w:rStyle w:val="a7"/>
            <w:rFonts w:ascii="宋体" w:eastAsia="微软雅黑" w:hAnsi="宋体" w:cs="宋体" w:hint="eastAsia"/>
            <w:noProof/>
            <w:lang w:eastAsia="zh-CN"/>
          </w:rPr>
          <w:t>详细测试结果</w:t>
        </w:r>
        <w:r w:rsidR="006B3F42" w:rsidRPr="006B3F42">
          <w:rPr>
            <w:rFonts w:eastAsia="微软雅黑"/>
            <w:noProof/>
            <w:webHidden/>
          </w:rPr>
          <w:tab/>
        </w:r>
        <w:r w:rsidR="006B3F42" w:rsidRPr="006B3F42">
          <w:rPr>
            <w:rFonts w:eastAsia="微软雅黑"/>
            <w:noProof/>
            <w:webHidden/>
          </w:rPr>
          <w:fldChar w:fldCharType="begin"/>
        </w:r>
        <w:r w:rsidR="006B3F42" w:rsidRPr="006B3F42">
          <w:rPr>
            <w:rFonts w:eastAsia="微软雅黑"/>
            <w:noProof/>
            <w:webHidden/>
          </w:rPr>
          <w:instrText xml:space="preserve"> PAGEREF _Toc374400414 \h </w:instrText>
        </w:r>
        <w:r w:rsidR="006B3F42" w:rsidRPr="006B3F42">
          <w:rPr>
            <w:rFonts w:eastAsia="微软雅黑"/>
            <w:noProof/>
            <w:webHidden/>
          </w:rPr>
        </w:r>
        <w:r w:rsidR="006B3F42" w:rsidRPr="006B3F42">
          <w:rPr>
            <w:rFonts w:eastAsia="微软雅黑"/>
            <w:noProof/>
            <w:webHidden/>
          </w:rPr>
          <w:fldChar w:fldCharType="separate"/>
        </w:r>
        <w:r w:rsidR="006B3F42" w:rsidRPr="006B3F42">
          <w:rPr>
            <w:rFonts w:eastAsia="微软雅黑"/>
            <w:noProof/>
            <w:webHidden/>
          </w:rPr>
          <w:t>6</w:t>
        </w:r>
        <w:r w:rsidR="006B3F42" w:rsidRPr="006B3F42">
          <w:rPr>
            <w:rFonts w:eastAsia="微软雅黑"/>
            <w:noProof/>
            <w:webHidden/>
          </w:rPr>
          <w:fldChar w:fldCharType="end"/>
        </w:r>
      </w:hyperlink>
    </w:p>
    <w:p w:rsidR="006B3F42" w:rsidRPr="008B222C" w:rsidRDefault="00790ED8" w:rsidP="006B3F42">
      <w:pPr>
        <w:pStyle w:val="30"/>
        <w:tabs>
          <w:tab w:val="right" w:leader="dot" w:pos="9350"/>
        </w:tabs>
        <w:ind w:left="880"/>
        <w:rPr>
          <w:rFonts w:ascii="Calibri" w:eastAsia="微软雅黑" w:hAnsi="Calibri"/>
          <w:noProof/>
          <w:kern w:val="2"/>
          <w:sz w:val="21"/>
          <w:szCs w:val="22"/>
          <w:lang w:eastAsia="zh-CN"/>
        </w:rPr>
      </w:pPr>
      <w:hyperlink w:anchor="_Toc374400415" w:history="1">
        <w:r w:rsidR="006B3F42" w:rsidRPr="006B3F42">
          <w:rPr>
            <w:rStyle w:val="a7"/>
            <w:rFonts w:ascii="微软雅黑" w:eastAsia="微软雅黑" w:hAnsi="微软雅黑" w:cs="微软雅黑"/>
            <w:noProof/>
            <w:lang w:eastAsia="zh-CN"/>
          </w:rPr>
          <w:t xml:space="preserve">2.2.1 </w:t>
        </w:r>
        <w:r w:rsidR="006B3F42" w:rsidRPr="006B3F42">
          <w:rPr>
            <w:rStyle w:val="a7"/>
            <w:rFonts w:ascii="微软雅黑" w:eastAsia="微软雅黑" w:hAnsi="微软雅黑" w:cs="微软雅黑" w:hint="eastAsia"/>
            <w:noProof/>
            <w:lang w:eastAsia="zh-CN"/>
          </w:rPr>
          <w:t>测试活动总结</w:t>
        </w:r>
        <w:r w:rsidR="006B3F42" w:rsidRPr="006B3F42">
          <w:rPr>
            <w:rFonts w:eastAsia="微软雅黑"/>
            <w:noProof/>
            <w:webHidden/>
          </w:rPr>
          <w:tab/>
        </w:r>
        <w:r w:rsidR="006B3F42" w:rsidRPr="006B3F42">
          <w:rPr>
            <w:rFonts w:eastAsia="微软雅黑"/>
            <w:noProof/>
            <w:webHidden/>
          </w:rPr>
          <w:fldChar w:fldCharType="begin"/>
        </w:r>
        <w:r w:rsidR="006B3F42" w:rsidRPr="006B3F42">
          <w:rPr>
            <w:rFonts w:eastAsia="微软雅黑"/>
            <w:noProof/>
            <w:webHidden/>
          </w:rPr>
          <w:instrText xml:space="preserve"> PAGEREF _Toc374400415 \h </w:instrText>
        </w:r>
        <w:r w:rsidR="006B3F42" w:rsidRPr="006B3F42">
          <w:rPr>
            <w:rFonts w:eastAsia="微软雅黑"/>
            <w:noProof/>
            <w:webHidden/>
          </w:rPr>
        </w:r>
        <w:r w:rsidR="006B3F42" w:rsidRPr="006B3F42">
          <w:rPr>
            <w:rFonts w:eastAsia="微软雅黑"/>
            <w:noProof/>
            <w:webHidden/>
          </w:rPr>
          <w:fldChar w:fldCharType="separate"/>
        </w:r>
        <w:r w:rsidR="006B3F42" w:rsidRPr="006B3F42">
          <w:rPr>
            <w:rFonts w:eastAsia="微软雅黑"/>
            <w:noProof/>
            <w:webHidden/>
          </w:rPr>
          <w:t>6</w:t>
        </w:r>
        <w:r w:rsidR="006B3F42" w:rsidRPr="006B3F42">
          <w:rPr>
            <w:rFonts w:eastAsia="微软雅黑"/>
            <w:noProof/>
            <w:webHidden/>
          </w:rPr>
          <w:fldChar w:fldCharType="end"/>
        </w:r>
      </w:hyperlink>
    </w:p>
    <w:p w:rsidR="006B3F42" w:rsidRPr="008B222C" w:rsidRDefault="00790ED8" w:rsidP="006B3F42">
      <w:pPr>
        <w:pStyle w:val="30"/>
        <w:tabs>
          <w:tab w:val="right" w:leader="dot" w:pos="9350"/>
        </w:tabs>
        <w:ind w:left="880"/>
        <w:rPr>
          <w:rFonts w:ascii="Calibri" w:eastAsia="微软雅黑" w:hAnsi="Calibri"/>
          <w:noProof/>
          <w:kern w:val="2"/>
          <w:sz w:val="21"/>
          <w:szCs w:val="22"/>
          <w:lang w:eastAsia="zh-CN"/>
        </w:rPr>
      </w:pPr>
      <w:hyperlink w:anchor="_Toc374400416" w:history="1">
        <w:r w:rsidR="006B3F42" w:rsidRPr="006B3F42">
          <w:rPr>
            <w:rStyle w:val="a7"/>
            <w:rFonts w:ascii="微软雅黑" w:eastAsia="微软雅黑" w:hAnsi="微软雅黑" w:cs="微软雅黑"/>
            <w:noProof/>
            <w:lang w:eastAsia="zh-CN"/>
          </w:rPr>
          <w:t>2.2.2</w:t>
        </w:r>
        <w:r w:rsidR="006B3F42" w:rsidRPr="006B3F42">
          <w:rPr>
            <w:rStyle w:val="a7"/>
            <w:rFonts w:ascii="微软雅黑" w:eastAsia="微软雅黑" w:hAnsi="微软雅黑" w:cs="微软雅黑" w:hint="eastAsia"/>
            <w:noProof/>
            <w:lang w:eastAsia="zh-CN"/>
          </w:rPr>
          <w:t>测试任务的结果总结</w:t>
        </w:r>
        <w:r w:rsidR="006B3F42" w:rsidRPr="006B3F42">
          <w:rPr>
            <w:rFonts w:eastAsia="微软雅黑"/>
            <w:noProof/>
            <w:webHidden/>
          </w:rPr>
          <w:tab/>
        </w:r>
        <w:r w:rsidR="006B3F42" w:rsidRPr="006B3F42">
          <w:rPr>
            <w:rFonts w:eastAsia="微软雅黑"/>
            <w:noProof/>
            <w:webHidden/>
          </w:rPr>
          <w:fldChar w:fldCharType="begin"/>
        </w:r>
        <w:r w:rsidR="006B3F42" w:rsidRPr="006B3F42">
          <w:rPr>
            <w:rFonts w:eastAsia="微软雅黑"/>
            <w:noProof/>
            <w:webHidden/>
          </w:rPr>
          <w:instrText xml:space="preserve"> PAGEREF _Toc374400416 \h </w:instrText>
        </w:r>
        <w:r w:rsidR="006B3F42" w:rsidRPr="006B3F42">
          <w:rPr>
            <w:rFonts w:eastAsia="微软雅黑"/>
            <w:noProof/>
            <w:webHidden/>
          </w:rPr>
        </w:r>
        <w:r w:rsidR="006B3F42" w:rsidRPr="006B3F42">
          <w:rPr>
            <w:rFonts w:eastAsia="微软雅黑"/>
            <w:noProof/>
            <w:webHidden/>
          </w:rPr>
          <w:fldChar w:fldCharType="separate"/>
        </w:r>
        <w:r w:rsidR="006B3F42" w:rsidRPr="006B3F42">
          <w:rPr>
            <w:rFonts w:eastAsia="微软雅黑"/>
            <w:noProof/>
            <w:webHidden/>
          </w:rPr>
          <w:t>6</w:t>
        </w:r>
        <w:r w:rsidR="006B3F42" w:rsidRPr="006B3F42">
          <w:rPr>
            <w:rFonts w:eastAsia="微软雅黑"/>
            <w:noProof/>
            <w:webHidden/>
          </w:rPr>
          <w:fldChar w:fldCharType="end"/>
        </w:r>
      </w:hyperlink>
    </w:p>
    <w:p w:rsidR="006B3F42" w:rsidRPr="008B222C" w:rsidRDefault="00790ED8" w:rsidP="006B3F42">
      <w:pPr>
        <w:pStyle w:val="30"/>
        <w:tabs>
          <w:tab w:val="right" w:leader="dot" w:pos="9350"/>
        </w:tabs>
        <w:ind w:left="880"/>
        <w:rPr>
          <w:rFonts w:ascii="Calibri" w:eastAsia="微软雅黑" w:hAnsi="Calibri"/>
          <w:noProof/>
          <w:kern w:val="2"/>
          <w:sz w:val="21"/>
          <w:szCs w:val="22"/>
          <w:lang w:eastAsia="zh-CN"/>
        </w:rPr>
      </w:pPr>
      <w:hyperlink w:anchor="_Toc374400417" w:history="1">
        <w:r w:rsidR="006B3F42" w:rsidRPr="006B3F42">
          <w:rPr>
            <w:rStyle w:val="a7"/>
            <w:rFonts w:ascii="微软雅黑" w:eastAsia="微软雅黑" w:hAnsi="微软雅黑" w:cs="微软雅黑"/>
            <w:noProof/>
            <w:lang w:eastAsia="zh-CN"/>
          </w:rPr>
          <w:t>2.2.3</w:t>
        </w:r>
        <w:r w:rsidR="006B3F42" w:rsidRPr="006B3F42">
          <w:rPr>
            <w:rStyle w:val="a7"/>
            <w:rFonts w:ascii="微软雅黑" w:eastAsia="微软雅黑" w:hAnsi="微软雅黑" w:cs="微软雅黑" w:hint="eastAsia"/>
            <w:noProof/>
            <w:lang w:eastAsia="zh-CN"/>
          </w:rPr>
          <w:t>缺陷与辨析</w:t>
        </w:r>
        <w:r w:rsidR="006B3F42" w:rsidRPr="006B3F42">
          <w:rPr>
            <w:rFonts w:eastAsia="微软雅黑"/>
            <w:noProof/>
            <w:webHidden/>
          </w:rPr>
          <w:tab/>
        </w:r>
        <w:r w:rsidR="006B3F42" w:rsidRPr="006B3F42">
          <w:rPr>
            <w:rFonts w:eastAsia="微软雅黑"/>
            <w:noProof/>
            <w:webHidden/>
          </w:rPr>
          <w:fldChar w:fldCharType="begin"/>
        </w:r>
        <w:r w:rsidR="006B3F42" w:rsidRPr="006B3F42">
          <w:rPr>
            <w:rFonts w:eastAsia="微软雅黑"/>
            <w:noProof/>
            <w:webHidden/>
          </w:rPr>
          <w:instrText xml:space="preserve"> PAGEREF _Toc374400417 \h </w:instrText>
        </w:r>
        <w:r w:rsidR="006B3F42" w:rsidRPr="006B3F42">
          <w:rPr>
            <w:rFonts w:eastAsia="微软雅黑"/>
            <w:noProof/>
            <w:webHidden/>
          </w:rPr>
        </w:r>
        <w:r w:rsidR="006B3F42" w:rsidRPr="006B3F42">
          <w:rPr>
            <w:rFonts w:eastAsia="微软雅黑"/>
            <w:noProof/>
            <w:webHidden/>
          </w:rPr>
          <w:fldChar w:fldCharType="separate"/>
        </w:r>
        <w:r w:rsidR="006B3F42" w:rsidRPr="006B3F42">
          <w:rPr>
            <w:rFonts w:eastAsia="微软雅黑"/>
            <w:noProof/>
            <w:webHidden/>
          </w:rPr>
          <w:t>6</w:t>
        </w:r>
        <w:r w:rsidR="006B3F42" w:rsidRPr="006B3F42">
          <w:rPr>
            <w:rFonts w:eastAsia="微软雅黑"/>
            <w:noProof/>
            <w:webHidden/>
          </w:rPr>
          <w:fldChar w:fldCharType="end"/>
        </w:r>
      </w:hyperlink>
    </w:p>
    <w:p w:rsidR="006B3F42" w:rsidRPr="008B222C" w:rsidRDefault="00790ED8" w:rsidP="006B3F42">
      <w:pPr>
        <w:pStyle w:val="30"/>
        <w:tabs>
          <w:tab w:val="right" w:leader="dot" w:pos="9350"/>
        </w:tabs>
        <w:ind w:left="880"/>
        <w:rPr>
          <w:rFonts w:ascii="Calibri" w:eastAsia="微软雅黑" w:hAnsi="Calibri"/>
          <w:noProof/>
          <w:kern w:val="2"/>
          <w:sz w:val="21"/>
          <w:szCs w:val="22"/>
          <w:lang w:eastAsia="zh-CN"/>
        </w:rPr>
      </w:pPr>
      <w:hyperlink w:anchor="_Toc374400418" w:history="1">
        <w:r w:rsidR="006B3F42" w:rsidRPr="006B3F42">
          <w:rPr>
            <w:rStyle w:val="a7"/>
            <w:rFonts w:ascii="微软雅黑" w:eastAsia="微软雅黑" w:hAnsi="微软雅黑" w:cs="微软雅黑"/>
            <w:noProof/>
            <w:lang w:eastAsia="zh-CN"/>
          </w:rPr>
          <w:t>2.2.4</w:t>
        </w:r>
        <w:r w:rsidR="006B3F42" w:rsidRPr="006B3F42">
          <w:rPr>
            <w:rStyle w:val="a7"/>
            <w:rFonts w:ascii="微软雅黑" w:eastAsia="微软雅黑" w:hAnsi="微软雅黑" w:cs="微软雅黑" w:hint="eastAsia"/>
            <w:noProof/>
            <w:lang w:eastAsia="zh-CN"/>
          </w:rPr>
          <w:t>评估产品质量</w:t>
        </w:r>
        <w:r w:rsidR="006B3F42" w:rsidRPr="006B3F42">
          <w:rPr>
            <w:rFonts w:eastAsia="微软雅黑"/>
            <w:noProof/>
            <w:webHidden/>
          </w:rPr>
          <w:tab/>
        </w:r>
        <w:r w:rsidR="006B3F42" w:rsidRPr="006B3F42">
          <w:rPr>
            <w:rFonts w:eastAsia="微软雅黑"/>
            <w:noProof/>
            <w:webHidden/>
          </w:rPr>
          <w:fldChar w:fldCharType="begin"/>
        </w:r>
        <w:r w:rsidR="006B3F42" w:rsidRPr="006B3F42">
          <w:rPr>
            <w:rFonts w:eastAsia="微软雅黑"/>
            <w:noProof/>
            <w:webHidden/>
          </w:rPr>
          <w:instrText xml:space="preserve"> PAGEREF _Toc374400418 \h </w:instrText>
        </w:r>
        <w:r w:rsidR="006B3F42" w:rsidRPr="006B3F42">
          <w:rPr>
            <w:rFonts w:eastAsia="微软雅黑"/>
            <w:noProof/>
            <w:webHidden/>
          </w:rPr>
        </w:r>
        <w:r w:rsidR="006B3F42" w:rsidRPr="006B3F42">
          <w:rPr>
            <w:rFonts w:eastAsia="微软雅黑"/>
            <w:noProof/>
            <w:webHidden/>
          </w:rPr>
          <w:fldChar w:fldCharType="separate"/>
        </w:r>
        <w:r w:rsidR="006B3F42" w:rsidRPr="006B3F42">
          <w:rPr>
            <w:rFonts w:eastAsia="微软雅黑"/>
            <w:noProof/>
            <w:webHidden/>
          </w:rPr>
          <w:t>6</w:t>
        </w:r>
        <w:r w:rsidR="006B3F42" w:rsidRPr="006B3F42">
          <w:rPr>
            <w:rFonts w:eastAsia="微软雅黑"/>
            <w:noProof/>
            <w:webHidden/>
          </w:rPr>
          <w:fldChar w:fldCharType="end"/>
        </w:r>
      </w:hyperlink>
    </w:p>
    <w:p w:rsidR="006B3F42" w:rsidRPr="008B222C" w:rsidRDefault="00790ED8" w:rsidP="006B3F42">
      <w:pPr>
        <w:pStyle w:val="30"/>
        <w:tabs>
          <w:tab w:val="right" w:leader="dot" w:pos="9350"/>
        </w:tabs>
        <w:ind w:left="880"/>
        <w:rPr>
          <w:rFonts w:ascii="Calibri" w:eastAsia="微软雅黑" w:hAnsi="Calibri"/>
          <w:noProof/>
          <w:kern w:val="2"/>
          <w:sz w:val="21"/>
          <w:szCs w:val="22"/>
          <w:lang w:eastAsia="zh-CN"/>
        </w:rPr>
      </w:pPr>
      <w:hyperlink w:anchor="_Toc374400419" w:history="1">
        <w:r w:rsidR="006B3F42" w:rsidRPr="006B3F42">
          <w:rPr>
            <w:rStyle w:val="a7"/>
            <w:rFonts w:ascii="微软雅黑" w:eastAsia="微软雅黑" w:hAnsi="微软雅黑" w:cs="微软雅黑"/>
            <w:noProof/>
            <w:lang w:eastAsia="zh-CN"/>
          </w:rPr>
          <w:t>2.2.5</w:t>
        </w:r>
        <w:r w:rsidR="006B3F42" w:rsidRPr="006B3F42">
          <w:rPr>
            <w:rStyle w:val="a7"/>
            <w:rFonts w:ascii="微软雅黑" w:eastAsia="微软雅黑" w:hAnsi="微软雅黑" w:cs="微软雅黑" w:hint="eastAsia"/>
            <w:noProof/>
            <w:lang w:eastAsia="zh-CN"/>
          </w:rPr>
          <w:t>度量数据总结</w:t>
        </w:r>
        <w:r w:rsidR="006B3F42" w:rsidRPr="006B3F42">
          <w:rPr>
            <w:rFonts w:eastAsia="微软雅黑"/>
            <w:noProof/>
            <w:webHidden/>
          </w:rPr>
          <w:tab/>
        </w:r>
        <w:r w:rsidR="006B3F42" w:rsidRPr="006B3F42">
          <w:rPr>
            <w:rFonts w:eastAsia="微软雅黑"/>
            <w:noProof/>
            <w:webHidden/>
          </w:rPr>
          <w:fldChar w:fldCharType="begin"/>
        </w:r>
        <w:r w:rsidR="006B3F42" w:rsidRPr="006B3F42">
          <w:rPr>
            <w:rFonts w:eastAsia="微软雅黑"/>
            <w:noProof/>
            <w:webHidden/>
          </w:rPr>
          <w:instrText xml:space="preserve"> PAGEREF _Toc374400419 \h </w:instrText>
        </w:r>
        <w:r w:rsidR="006B3F42" w:rsidRPr="006B3F42">
          <w:rPr>
            <w:rFonts w:eastAsia="微软雅黑"/>
            <w:noProof/>
            <w:webHidden/>
          </w:rPr>
        </w:r>
        <w:r w:rsidR="006B3F42" w:rsidRPr="006B3F42">
          <w:rPr>
            <w:rFonts w:eastAsia="微软雅黑"/>
            <w:noProof/>
            <w:webHidden/>
          </w:rPr>
          <w:fldChar w:fldCharType="separate"/>
        </w:r>
        <w:r w:rsidR="006B3F42" w:rsidRPr="006B3F42">
          <w:rPr>
            <w:rFonts w:eastAsia="微软雅黑"/>
            <w:noProof/>
            <w:webHidden/>
          </w:rPr>
          <w:t>6</w:t>
        </w:r>
        <w:r w:rsidR="006B3F42" w:rsidRPr="006B3F42">
          <w:rPr>
            <w:rFonts w:eastAsia="微软雅黑"/>
            <w:noProof/>
            <w:webHidden/>
          </w:rPr>
          <w:fldChar w:fldCharType="end"/>
        </w:r>
      </w:hyperlink>
    </w:p>
    <w:p w:rsidR="006B3F42" w:rsidRPr="008B222C" w:rsidRDefault="00790ED8" w:rsidP="006B3F42">
      <w:pPr>
        <w:pStyle w:val="20"/>
        <w:tabs>
          <w:tab w:val="right" w:leader="dot" w:pos="9350"/>
        </w:tabs>
        <w:ind w:left="440"/>
        <w:rPr>
          <w:rFonts w:ascii="Calibri" w:eastAsia="微软雅黑" w:hAnsi="Calibri"/>
          <w:noProof/>
          <w:kern w:val="2"/>
          <w:sz w:val="21"/>
          <w:szCs w:val="22"/>
          <w:lang w:eastAsia="zh-CN"/>
        </w:rPr>
      </w:pPr>
      <w:hyperlink w:anchor="_Toc374400420" w:history="1">
        <w:r w:rsidR="006B3F42" w:rsidRPr="006B3F42">
          <w:rPr>
            <w:rStyle w:val="a7"/>
            <w:rFonts w:ascii="宋体" w:eastAsia="微软雅黑" w:hAnsi="宋体" w:cs="宋体"/>
            <w:noProof/>
            <w:lang w:eastAsia="zh-CN"/>
          </w:rPr>
          <w:t>2.3</w:t>
        </w:r>
        <w:r w:rsidR="006B3F42" w:rsidRPr="006B3F42">
          <w:rPr>
            <w:rStyle w:val="a7"/>
            <w:rFonts w:ascii="宋体" w:eastAsia="微软雅黑" w:hAnsi="宋体" w:cs="宋体" w:hint="eastAsia"/>
            <w:noProof/>
            <w:lang w:eastAsia="zh-CN"/>
          </w:rPr>
          <w:t>决策理由</w:t>
        </w:r>
        <w:r w:rsidR="006B3F42" w:rsidRPr="006B3F42">
          <w:rPr>
            <w:rFonts w:eastAsia="微软雅黑"/>
            <w:noProof/>
            <w:webHidden/>
          </w:rPr>
          <w:tab/>
        </w:r>
        <w:r w:rsidR="006B3F42" w:rsidRPr="006B3F42">
          <w:rPr>
            <w:rFonts w:eastAsia="微软雅黑"/>
            <w:noProof/>
            <w:webHidden/>
          </w:rPr>
          <w:fldChar w:fldCharType="begin"/>
        </w:r>
        <w:r w:rsidR="006B3F42" w:rsidRPr="006B3F42">
          <w:rPr>
            <w:rFonts w:eastAsia="微软雅黑"/>
            <w:noProof/>
            <w:webHidden/>
          </w:rPr>
          <w:instrText xml:space="preserve"> PAGEREF _Toc374400420 \h </w:instrText>
        </w:r>
        <w:r w:rsidR="006B3F42" w:rsidRPr="006B3F42">
          <w:rPr>
            <w:rFonts w:eastAsia="微软雅黑"/>
            <w:noProof/>
            <w:webHidden/>
          </w:rPr>
        </w:r>
        <w:r w:rsidR="006B3F42" w:rsidRPr="006B3F42">
          <w:rPr>
            <w:rFonts w:eastAsia="微软雅黑"/>
            <w:noProof/>
            <w:webHidden/>
          </w:rPr>
          <w:fldChar w:fldCharType="separate"/>
        </w:r>
        <w:r w:rsidR="006B3F42" w:rsidRPr="006B3F42">
          <w:rPr>
            <w:rFonts w:eastAsia="微软雅黑"/>
            <w:noProof/>
            <w:webHidden/>
          </w:rPr>
          <w:t>6</w:t>
        </w:r>
        <w:r w:rsidR="006B3F42" w:rsidRPr="006B3F42">
          <w:rPr>
            <w:rFonts w:eastAsia="微软雅黑"/>
            <w:noProof/>
            <w:webHidden/>
          </w:rPr>
          <w:fldChar w:fldCharType="end"/>
        </w:r>
      </w:hyperlink>
    </w:p>
    <w:p w:rsidR="006B3F42" w:rsidRPr="008B222C" w:rsidRDefault="00790ED8" w:rsidP="006B3F42">
      <w:pPr>
        <w:pStyle w:val="20"/>
        <w:tabs>
          <w:tab w:val="right" w:leader="dot" w:pos="9350"/>
        </w:tabs>
        <w:ind w:left="440"/>
        <w:rPr>
          <w:rFonts w:ascii="Calibri" w:eastAsia="微软雅黑" w:hAnsi="Calibri"/>
          <w:noProof/>
          <w:kern w:val="2"/>
          <w:sz w:val="21"/>
          <w:szCs w:val="22"/>
          <w:lang w:eastAsia="zh-CN"/>
        </w:rPr>
      </w:pPr>
      <w:hyperlink w:anchor="_Toc374400421" w:history="1">
        <w:r w:rsidR="006B3F42" w:rsidRPr="006B3F42">
          <w:rPr>
            <w:rStyle w:val="a7"/>
            <w:rFonts w:ascii="宋体" w:eastAsia="微软雅黑" w:hAnsi="宋体" w:cs="宋体"/>
            <w:noProof/>
            <w:lang w:eastAsia="zh-CN"/>
          </w:rPr>
          <w:t>2.4</w:t>
        </w:r>
        <w:r w:rsidR="006B3F42" w:rsidRPr="006B3F42">
          <w:rPr>
            <w:rStyle w:val="a7"/>
            <w:rFonts w:ascii="宋体" w:eastAsia="微软雅黑" w:hAnsi="宋体" w:cs="宋体" w:hint="eastAsia"/>
            <w:noProof/>
            <w:lang w:eastAsia="zh-CN"/>
          </w:rPr>
          <w:t>总结与建议</w:t>
        </w:r>
        <w:r w:rsidR="006B3F42" w:rsidRPr="006B3F42">
          <w:rPr>
            <w:rFonts w:eastAsia="微软雅黑"/>
            <w:noProof/>
            <w:webHidden/>
          </w:rPr>
          <w:tab/>
        </w:r>
        <w:r w:rsidR="006B3F42" w:rsidRPr="006B3F42">
          <w:rPr>
            <w:rFonts w:eastAsia="微软雅黑"/>
            <w:noProof/>
            <w:webHidden/>
          </w:rPr>
          <w:fldChar w:fldCharType="begin"/>
        </w:r>
        <w:r w:rsidR="006B3F42" w:rsidRPr="006B3F42">
          <w:rPr>
            <w:rFonts w:eastAsia="微软雅黑"/>
            <w:noProof/>
            <w:webHidden/>
          </w:rPr>
          <w:instrText xml:space="preserve"> PAGEREF _Toc374400421 \h </w:instrText>
        </w:r>
        <w:r w:rsidR="006B3F42" w:rsidRPr="006B3F42">
          <w:rPr>
            <w:rFonts w:eastAsia="微软雅黑"/>
            <w:noProof/>
            <w:webHidden/>
          </w:rPr>
        </w:r>
        <w:r w:rsidR="006B3F42" w:rsidRPr="006B3F42">
          <w:rPr>
            <w:rFonts w:eastAsia="微软雅黑"/>
            <w:noProof/>
            <w:webHidden/>
          </w:rPr>
          <w:fldChar w:fldCharType="separate"/>
        </w:r>
        <w:r w:rsidR="006B3F42" w:rsidRPr="006B3F42">
          <w:rPr>
            <w:rFonts w:eastAsia="微软雅黑"/>
            <w:noProof/>
            <w:webHidden/>
          </w:rPr>
          <w:t>6</w:t>
        </w:r>
        <w:r w:rsidR="006B3F42" w:rsidRPr="006B3F42">
          <w:rPr>
            <w:rFonts w:eastAsia="微软雅黑"/>
            <w:noProof/>
            <w:webHidden/>
          </w:rPr>
          <w:fldChar w:fldCharType="end"/>
        </w:r>
      </w:hyperlink>
    </w:p>
    <w:p w:rsidR="006B3F42" w:rsidRPr="008B222C" w:rsidRDefault="00790ED8">
      <w:pPr>
        <w:pStyle w:val="13"/>
        <w:tabs>
          <w:tab w:val="right" w:leader="dot" w:pos="9350"/>
        </w:tabs>
        <w:rPr>
          <w:rFonts w:ascii="Calibri" w:eastAsia="微软雅黑" w:hAnsi="Calibri"/>
          <w:noProof/>
          <w:kern w:val="2"/>
          <w:sz w:val="21"/>
          <w:szCs w:val="22"/>
          <w:lang w:eastAsia="zh-CN"/>
        </w:rPr>
      </w:pPr>
      <w:hyperlink w:anchor="_Toc374400422" w:history="1">
        <w:r w:rsidR="006B3F42" w:rsidRPr="006B3F42">
          <w:rPr>
            <w:rStyle w:val="a7"/>
            <w:rFonts w:ascii="宋体" w:eastAsia="微软雅黑" w:hAnsi="宋体" w:cs="宋体"/>
            <w:noProof/>
            <w:lang w:eastAsia="zh-CN"/>
          </w:rPr>
          <w:t>3.</w:t>
        </w:r>
        <w:r w:rsidR="006B3F42" w:rsidRPr="006B3F42">
          <w:rPr>
            <w:rStyle w:val="a7"/>
            <w:rFonts w:ascii="宋体" w:eastAsia="微软雅黑" w:hAnsi="宋体" w:cs="宋体" w:hint="eastAsia"/>
            <w:noProof/>
            <w:lang w:eastAsia="zh-CN"/>
          </w:rPr>
          <w:t>其他</w:t>
        </w:r>
        <w:r w:rsidR="006B3F42" w:rsidRPr="006B3F42">
          <w:rPr>
            <w:rFonts w:eastAsia="微软雅黑"/>
            <w:noProof/>
            <w:webHidden/>
          </w:rPr>
          <w:tab/>
        </w:r>
        <w:r w:rsidR="006B3F42" w:rsidRPr="006B3F42">
          <w:rPr>
            <w:rFonts w:eastAsia="微软雅黑"/>
            <w:noProof/>
            <w:webHidden/>
          </w:rPr>
          <w:fldChar w:fldCharType="begin"/>
        </w:r>
        <w:r w:rsidR="006B3F42" w:rsidRPr="006B3F42">
          <w:rPr>
            <w:rFonts w:eastAsia="微软雅黑"/>
            <w:noProof/>
            <w:webHidden/>
          </w:rPr>
          <w:instrText xml:space="preserve"> PAGEREF _Toc374400422 \h </w:instrText>
        </w:r>
        <w:r w:rsidR="006B3F42" w:rsidRPr="006B3F42">
          <w:rPr>
            <w:rFonts w:eastAsia="微软雅黑"/>
            <w:noProof/>
            <w:webHidden/>
          </w:rPr>
        </w:r>
        <w:r w:rsidR="006B3F42" w:rsidRPr="006B3F42">
          <w:rPr>
            <w:rFonts w:eastAsia="微软雅黑"/>
            <w:noProof/>
            <w:webHidden/>
          </w:rPr>
          <w:fldChar w:fldCharType="separate"/>
        </w:r>
        <w:r w:rsidR="006B3F42" w:rsidRPr="006B3F42">
          <w:rPr>
            <w:rFonts w:eastAsia="微软雅黑"/>
            <w:noProof/>
            <w:webHidden/>
          </w:rPr>
          <w:t>6</w:t>
        </w:r>
        <w:r w:rsidR="006B3F42" w:rsidRPr="006B3F42">
          <w:rPr>
            <w:rFonts w:eastAsia="微软雅黑"/>
            <w:noProof/>
            <w:webHidden/>
          </w:rPr>
          <w:fldChar w:fldCharType="end"/>
        </w:r>
      </w:hyperlink>
    </w:p>
    <w:p w:rsidR="006B3F42" w:rsidRPr="008B222C" w:rsidRDefault="00790ED8" w:rsidP="006B3F42">
      <w:pPr>
        <w:pStyle w:val="20"/>
        <w:tabs>
          <w:tab w:val="right" w:leader="dot" w:pos="9350"/>
        </w:tabs>
        <w:ind w:left="440"/>
        <w:rPr>
          <w:rFonts w:ascii="Calibri" w:eastAsia="微软雅黑" w:hAnsi="Calibri"/>
          <w:noProof/>
          <w:kern w:val="2"/>
          <w:sz w:val="21"/>
          <w:szCs w:val="22"/>
          <w:lang w:eastAsia="zh-CN"/>
        </w:rPr>
      </w:pPr>
      <w:hyperlink w:anchor="_Toc374400423" w:history="1">
        <w:r w:rsidR="006B3F42" w:rsidRPr="006B3F42">
          <w:rPr>
            <w:rStyle w:val="a7"/>
            <w:rFonts w:ascii="宋体" w:eastAsia="微软雅黑" w:hAnsi="宋体" w:cs="宋体"/>
            <w:noProof/>
            <w:lang w:eastAsia="zh-CN"/>
          </w:rPr>
          <w:t>3.1</w:t>
        </w:r>
        <w:r w:rsidR="006B3F42" w:rsidRPr="006B3F42">
          <w:rPr>
            <w:rStyle w:val="a7"/>
            <w:rFonts w:ascii="宋体" w:eastAsia="微软雅黑" w:hAnsi="宋体" w:cs="宋体" w:hint="eastAsia"/>
            <w:noProof/>
            <w:lang w:eastAsia="zh-CN"/>
          </w:rPr>
          <w:t>文档修订历史</w:t>
        </w:r>
        <w:r w:rsidR="006B3F42" w:rsidRPr="006B3F42">
          <w:rPr>
            <w:rFonts w:eastAsia="微软雅黑"/>
            <w:noProof/>
            <w:webHidden/>
          </w:rPr>
          <w:tab/>
        </w:r>
        <w:r w:rsidR="006B3F42" w:rsidRPr="006B3F42">
          <w:rPr>
            <w:rFonts w:eastAsia="微软雅黑"/>
            <w:noProof/>
            <w:webHidden/>
          </w:rPr>
          <w:fldChar w:fldCharType="begin"/>
        </w:r>
        <w:r w:rsidR="006B3F42" w:rsidRPr="006B3F42">
          <w:rPr>
            <w:rFonts w:eastAsia="微软雅黑"/>
            <w:noProof/>
            <w:webHidden/>
          </w:rPr>
          <w:instrText xml:space="preserve"> PAGEREF _Toc374400423 \h </w:instrText>
        </w:r>
        <w:r w:rsidR="006B3F42" w:rsidRPr="006B3F42">
          <w:rPr>
            <w:rFonts w:eastAsia="微软雅黑"/>
            <w:noProof/>
            <w:webHidden/>
          </w:rPr>
        </w:r>
        <w:r w:rsidR="006B3F42" w:rsidRPr="006B3F42">
          <w:rPr>
            <w:rFonts w:eastAsia="微软雅黑"/>
            <w:noProof/>
            <w:webHidden/>
          </w:rPr>
          <w:fldChar w:fldCharType="separate"/>
        </w:r>
        <w:r w:rsidR="006B3F42" w:rsidRPr="006B3F42">
          <w:rPr>
            <w:rFonts w:eastAsia="微软雅黑"/>
            <w:noProof/>
            <w:webHidden/>
          </w:rPr>
          <w:t>6</w:t>
        </w:r>
        <w:r w:rsidR="006B3F42" w:rsidRPr="006B3F42">
          <w:rPr>
            <w:rFonts w:eastAsia="微软雅黑"/>
            <w:noProof/>
            <w:webHidden/>
          </w:rPr>
          <w:fldChar w:fldCharType="end"/>
        </w:r>
      </w:hyperlink>
    </w:p>
    <w:p w:rsidR="00465874" w:rsidRPr="006B3F42" w:rsidRDefault="00465874">
      <w:pPr>
        <w:rPr>
          <w:rFonts w:eastAsia="微软雅黑"/>
        </w:rPr>
      </w:pPr>
      <w:r w:rsidRPr="006B3F42">
        <w:rPr>
          <w:rFonts w:eastAsia="微软雅黑"/>
          <w:b/>
          <w:bCs/>
          <w:lang w:val="zh-CN"/>
        </w:rPr>
        <w:fldChar w:fldCharType="end"/>
      </w:r>
    </w:p>
    <w:p w:rsidR="00465874" w:rsidRPr="006B3F42" w:rsidRDefault="00465874" w:rsidP="00465874">
      <w:pPr>
        <w:pStyle w:val="ByLine"/>
        <w:jc w:val="left"/>
        <w:rPr>
          <w:rFonts w:ascii="宋体" w:eastAsia="微软雅黑" w:hAnsi="宋体" w:cs="宋体"/>
          <w:sz w:val="40"/>
          <w:szCs w:val="40"/>
          <w:lang w:eastAsia="zh-CN"/>
        </w:rPr>
      </w:pPr>
    </w:p>
    <w:p w:rsidR="00C04564" w:rsidRPr="006B3F42" w:rsidRDefault="00C04564" w:rsidP="00465874">
      <w:pPr>
        <w:pStyle w:val="ByLine"/>
        <w:jc w:val="left"/>
        <w:rPr>
          <w:rFonts w:ascii="宋体" w:eastAsia="微软雅黑" w:hAnsi="宋体" w:cs="宋体"/>
          <w:sz w:val="40"/>
          <w:szCs w:val="40"/>
          <w:lang w:eastAsia="zh-CN"/>
        </w:rPr>
      </w:pPr>
    </w:p>
    <w:p w:rsidR="001363DF" w:rsidRPr="00BB212C" w:rsidRDefault="00932F5C" w:rsidP="00932F5C">
      <w:pPr>
        <w:pStyle w:val="1"/>
        <w:rPr>
          <w:rFonts w:ascii="微软雅黑" w:eastAsia="微软雅黑" w:hAnsi="微软雅黑" w:cs="宋体"/>
          <w:b w:val="0"/>
          <w:bCs w:val="0"/>
          <w:lang w:eastAsia="zh-CN"/>
        </w:rPr>
      </w:pPr>
      <w:bookmarkStart w:id="0" w:name="更新历史"/>
      <w:bookmarkStart w:id="1" w:name="引言"/>
      <w:bookmarkStart w:id="2" w:name="_Toc374400404"/>
      <w:bookmarkEnd w:id="0"/>
      <w:bookmarkEnd w:id="1"/>
      <w:r w:rsidRPr="006B3F42">
        <w:rPr>
          <w:rFonts w:ascii="宋体" w:eastAsia="微软雅黑" w:hAnsi="宋体" w:cs="宋体" w:hint="eastAsia"/>
          <w:b w:val="0"/>
          <w:bCs w:val="0"/>
          <w:lang w:eastAsia="zh-CN"/>
        </w:rPr>
        <w:lastRenderedPageBreak/>
        <w:t>1</w:t>
      </w:r>
      <w:r w:rsidR="00E00966" w:rsidRPr="006B3F42">
        <w:rPr>
          <w:rFonts w:ascii="宋体" w:eastAsia="微软雅黑" w:hAnsi="宋体" w:cs="宋体" w:hint="eastAsia"/>
          <w:b w:val="0"/>
          <w:bCs w:val="0"/>
          <w:lang w:eastAsia="zh-CN"/>
        </w:rPr>
        <w:t>．</w:t>
      </w:r>
      <w:r w:rsidR="002D47CC" w:rsidRPr="00BB212C">
        <w:rPr>
          <w:rFonts w:ascii="微软雅黑" w:eastAsia="微软雅黑" w:hAnsi="微软雅黑" w:cs="宋体" w:hint="eastAsia"/>
          <w:b w:val="0"/>
          <w:bCs w:val="0"/>
          <w:lang w:eastAsia="zh-CN"/>
        </w:rPr>
        <w:t>引言</w:t>
      </w:r>
      <w:bookmarkEnd w:id="2"/>
    </w:p>
    <w:p w:rsidR="005073E9" w:rsidRPr="00BB212C" w:rsidRDefault="002D47CC" w:rsidP="00932F5C">
      <w:pPr>
        <w:pStyle w:val="2"/>
        <w:rPr>
          <w:rFonts w:ascii="微软雅黑" w:eastAsia="微软雅黑" w:hAnsi="微软雅黑" w:cs="宋体"/>
          <w:b w:val="0"/>
          <w:bCs w:val="0"/>
          <w:lang w:eastAsia="zh-CN"/>
        </w:rPr>
      </w:pPr>
      <w:r w:rsidRPr="00BB212C">
        <w:rPr>
          <w:rFonts w:ascii="微软雅黑" w:eastAsia="微软雅黑" w:hAnsi="微软雅黑" w:cs="宋体"/>
          <w:b w:val="0"/>
          <w:bCs w:val="0"/>
          <w:lang w:eastAsia="zh-CN"/>
        </w:rPr>
        <w:t xml:space="preserve"> </w:t>
      </w:r>
      <w:bookmarkStart w:id="3" w:name="目的"/>
      <w:bookmarkEnd w:id="3"/>
      <w:r w:rsidRPr="00BB212C">
        <w:rPr>
          <w:rFonts w:ascii="微软雅黑" w:eastAsia="微软雅黑" w:hAnsi="微软雅黑" w:cs="宋体"/>
          <w:b w:val="0"/>
          <w:bCs w:val="0"/>
          <w:lang w:eastAsia="zh-CN"/>
        </w:rPr>
        <w:t xml:space="preserve"> </w:t>
      </w:r>
      <w:r w:rsidR="005073E9" w:rsidRPr="00BB212C">
        <w:rPr>
          <w:rFonts w:ascii="微软雅黑" w:eastAsia="微软雅黑" w:hAnsi="微软雅黑" w:cs="宋体" w:hint="eastAsia"/>
          <w:b w:val="0"/>
          <w:bCs w:val="0"/>
          <w:lang w:eastAsia="zh-CN"/>
        </w:rPr>
        <w:tab/>
      </w:r>
      <w:bookmarkStart w:id="4" w:name="_Toc374400405"/>
      <w:r w:rsidRPr="00BB212C">
        <w:rPr>
          <w:rFonts w:ascii="微软雅黑" w:eastAsia="微软雅黑" w:hAnsi="微软雅黑" w:cs="宋体"/>
          <w:b w:val="0"/>
          <w:bCs w:val="0"/>
          <w:lang w:eastAsia="zh-CN"/>
        </w:rPr>
        <w:t>1.1</w:t>
      </w:r>
      <w:r w:rsidRPr="00BB212C">
        <w:rPr>
          <w:rFonts w:ascii="微软雅黑" w:eastAsia="微软雅黑" w:hAnsi="微软雅黑" w:cs="宋体" w:hint="eastAsia"/>
          <w:b w:val="0"/>
          <w:bCs w:val="0"/>
          <w:lang w:eastAsia="zh-CN"/>
        </w:rPr>
        <w:t>文档标识</w:t>
      </w:r>
      <w:bookmarkEnd w:id="4"/>
    </w:p>
    <w:tbl>
      <w:tblPr>
        <w:tblpPr w:leftFromText="180" w:rightFromText="180" w:vertAnchor="text" w:horzAnchor="margin" w:tblpXSpec="center" w:tblpY="156"/>
        <w:tblW w:w="0" w:type="auto"/>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ook w:val="0000" w:firstRow="0" w:lastRow="0" w:firstColumn="0" w:lastColumn="0" w:noHBand="0" w:noVBand="0"/>
      </w:tblPr>
      <w:tblGrid>
        <w:gridCol w:w="2684"/>
        <w:gridCol w:w="1344"/>
        <w:gridCol w:w="1564"/>
        <w:gridCol w:w="1564"/>
        <w:gridCol w:w="1564"/>
      </w:tblGrid>
      <w:tr w:rsidR="005073E9" w:rsidRPr="00BB212C" w:rsidTr="00240111">
        <w:trPr>
          <w:cantSplit/>
          <w:trHeight w:val="319"/>
        </w:trPr>
        <w:tc>
          <w:tcPr>
            <w:tcW w:w="2684" w:type="dxa"/>
            <w:vMerge w:val="restart"/>
            <w:shd w:val="clear" w:color="auto" w:fill="F2F2F2"/>
          </w:tcPr>
          <w:p w:rsidR="005073E9" w:rsidRPr="00BB212C" w:rsidRDefault="005073E9" w:rsidP="005073E9">
            <w:pPr>
              <w:rPr>
                <w:rFonts w:ascii="微软雅黑" w:eastAsia="微软雅黑" w:hAnsi="微软雅黑" w:cs="微软雅黑"/>
                <w:sz w:val="24"/>
                <w:szCs w:val="24"/>
                <w:lang w:eastAsia="zh-CN"/>
              </w:rPr>
            </w:pPr>
            <w:r w:rsidRPr="00BB212C">
              <w:rPr>
                <w:rFonts w:ascii="微软雅黑" w:eastAsia="微软雅黑" w:hAnsi="微软雅黑" w:cs="微软雅黑" w:hint="eastAsia"/>
                <w:sz w:val="24"/>
                <w:szCs w:val="24"/>
                <w:lang w:eastAsia="zh-CN"/>
              </w:rPr>
              <w:t>文件状态：</w:t>
            </w:r>
          </w:p>
          <w:p w:rsidR="005073E9" w:rsidRPr="00BB212C" w:rsidRDefault="005073E9" w:rsidP="005073E9">
            <w:pPr>
              <w:rPr>
                <w:rFonts w:ascii="微软雅黑" w:eastAsia="微软雅黑" w:hAnsi="微软雅黑" w:cs="微软雅黑"/>
                <w:sz w:val="24"/>
                <w:szCs w:val="24"/>
                <w:lang w:eastAsia="zh-CN"/>
              </w:rPr>
            </w:pPr>
            <w:r w:rsidRPr="00BB212C">
              <w:rPr>
                <w:rFonts w:ascii="微软雅黑" w:eastAsia="微软雅黑" w:hAnsi="微软雅黑" w:cs="微软雅黑" w:hint="eastAsia"/>
                <w:sz w:val="24"/>
                <w:szCs w:val="24"/>
                <w:lang w:eastAsia="zh-CN"/>
              </w:rPr>
              <w:t>[√] 草稿</w:t>
            </w:r>
          </w:p>
          <w:p w:rsidR="005073E9" w:rsidRPr="00BB212C" w:rsidRDefault="005073E9" w:rsidP="005073E9">
            <w:pPr>
              <w:rPr>
                <w:rFonts w:ascii="微软雅黑" w:eastAsia="微软雅黑" w:hAnsi="微软雅黑" w:cs="微软雅黑"/>
                <w:sz w:val="24"/>
                <w:szCs w:val="24"/>
                <w:lang w:eastAsia="zh-CN"/>
              </w:rPr>
            </w:pPr>
            <w:r w:rsidRPr="00BB212C">
              <w:rPr>
                <w:rFonts w:ascii="微软雅黑" w:eastAsia="微软雅黑" w:hAnsi="微软雅黑" w:cs="微软雅黑" w:hint="eastAsia"/>
                <w:sz w:val="24"/>
                <w:szCs w:val="24"/>
                <w:lang w:eastAsia="zh-CN"/>
              </w:rPr>
              <w:t>[  ] 正式发布</w:t>
            </w:r>
          </w:p>
          <w:p w:rsidR="005073E9" w:rsidRPr="00BB212C" w:rsidRDefault="005073E9" w:rsidP="005073E9">
            <w:pPr>
              <w:rPr>
                <w:rFonts w:ascii="微软雅黑" w:eastAsia="微软雅黑" w:hAnsi="微软雅黑" w:cs="微软雅黑"/>
                <w:sz w:val="24"/>
                <w:szCs w:val="24"/>
                <w:lang w:eastAsia="zh-CN"/>
              </w:rPr>
            </w:pPr>
            <w:r w:rsidRPr="00BB212C">
              <w:rPr>
                <w:rFonts w:ascii="微软雅黑" w:eastAsia="微软雅黑" w:hAnsi="微软雅黑" w:cs="微软雅黑" w:hint="eastAsia"/>
                <w:sz w:val="24"/>
                <w:szCs w:val="24"/>
                <w:lang w:eastAsia="zh-CN"/>
              </w:rPr>
              <w:t>[  ]</w:t>
            </w:r>
            <w:r w:rsidRPr="00BB212C">
              <w:rPr>
                <w:rFonts w:ascii="微软雅黑" w:eastAsia="微软雅黑" w:hAnsi="微软雅黑" w:cs="微软雅黑"/>
                <w:sz w:val="24"/>
                <w:szCs w:val="24"/>
                <w:lang w:eastAsia="zh-CN"/>
              </w:rPr>
              <w:t xml:space="preserve"> </w:t>
            </w:r>
            <w:r w:rsidRPr="00BB212C">
              <w:rPr>
                <w:rFonts w:ascii="微软雅黑" w:eastAsia="微软雅黑" w:hAnsi="微软雅黑" w:cs="微软雅黑" w:hint="eastAsia"/>
                <w:sz w:val="24"/>
                <w:szCs w:val="24"/>
                <w:lang w:eastAsia="zh-CN"/>
              </w:rPr>
              <w:t>正在修改</w:t>
            </w:r>
          </w:p>
        </w:tc>
        <w:tc>
          <w:tcPr>
            <w:tcW w:w="1344" w:type="dxa"/>
            <w:shd w:val="clear" w:color="auto" w:fill="333399"/>
          </w:tcPr>
          <w:p w:rsidR="005073E9" w:rsidRPr="00240111" w:rsidRDefault="005073E9" w:rsidP="005073E9">
            <w:pPr>
              <w:rPr>
                <w:rFonts w:ascii="微软雅黑" w:eastAsia="微软雅黑" w:hAnsi="微软雅黑" w:cs="微软雅黑"/>
                <w:color w:val="FFFFFF"/>
                <w:sz w:val="24"/>
                <w:szCs w:val="24"/>
                <w:lang w:eastAsia="zh-CN"/>
              </w:rPr>
            </w:pPr>
            <w:r w:rsidRPr="00240111">
              <w:rPr>
                <w:rFonts w:ascii="微软雅黑" w:eastAsia="微软雅黑" w:hAnsi="微软雅黑" w:cs="微软雅黑" w:hint="eastAsia"/>
                <w:color w:val="FFFFFF"/>
                <w:sz w:val="24"/>
                <w:szCs w:val="24"/>
                <w:lang w:eastAsia="zh-CN"/>
              </w:rPr>
              <w:t>报告编号：</w:t>
            </w:r>
          </w:p>
        </w:tc>
        <w:tc>
          <w:tcPr>
            <w:tcW w:w="4692" w:type="dxa"/>
            <w:gridSpan w:val="3"/>
            <w:shd w:val="clear" w:color="auto" w:fill="F2F2F2"/>
          </w:tcPr>
          <w:p w:rsidR="005073E9" w:rsidRPr="00BB212C" w:rsidRDefault="005073E9" w:rsidP="005073E9">
            <w:pPr>
              <w:rPr>
                <w:rFonts w:ascii="微软雅黑" w:eastAsia="微软雅黑" w:hAnsi="微软雅黑" w:cs="微软雅黑"/>
                <w:sz w:val="24"/>
                <w:szCs w:val="24"/>
                <w:lang w:eastAsia="zh-CN"/>
              </w:rPr>
            </w:pPr>
            <w:r w:rsidRPr="00BB212C">
              <w:rPr>
                <w:rFonts w:ascii="微软雅黑" w:eastAsia="微软雅黑" w:hAnsi="微软雅黑" w:cs="微软雅黑" w:hint="eastAsia"/>
                <w:sz w:val="24"/>
                <w:szCs w:val="24"/>
                <w:lang w:eastAsia="zh-CN"/>
              </w:rPr>
              <w:t>01</w:t>
            </w:r>
          </w:p>
        </w:tc>
      </w:tr>
      <w:tr w:rsidR="005073E9" w:rsidRPr="00BB212C" w:rsidTr="00240111">
        <w:trPr>
          <w:cantSplit/>
          <w:trHeight w:val="319"/>
        </w:trPr>
        <w:tc>
          <w:tcPr>
            <w:tcW w:w="2684" w:type="dxa"/>
            <w:vMerge/>
            <w:shd w:val="clear" w:color="auto" w:fill="F2F2F2"/>
          </w:tcPr>
          <w:p w:rsidR="005073E9" w:rsidRPr="00BB212C" w:rsidRDefault="005073E9" w:rsidP="005073E9">
            <w:pPr>
              <w:rPr>
                <w:rFonts w:ascii="微软雅黑" w:eastAsia="微软雅黑" w:hAnsi="微软雅黑" w:cs="微软雅黑"/>
                <w:sz w:val="24"/>
                <w:szCs w:val="24"/>
                <w:lang w:eastAsia="zh-CN"/>
              </w:rPr>
            </w:pPr>
          </w:p>
        </w:tc>
        <w:tc>
          <w:tcPr>
            <w:tcW w:w="1344" w:type="dxa"/>
            <w:shd w:val="clear" w:color="auto" w:fill="333399"/>
          </w:tcPr>
          <w:p w:rsidR="005073E9" w:rsidRPr="00240111" w:rsidRDefault="005073E9" w:rsidP="005073E9">
            <w:pPr>
              <w:rPr>
                <w:rFonts w:ascii="微软雅黑" w:eastAsia="微软雅黑" w:hAnsi="微软雅黑" w:cs="微软雅黑"/>
                <w:color w:val="FFFFFF"/>
                <w:sz w:val="24"/>
                <w:szCs w:val="24"/>
                <w:lang w:eastAsia="zh-CN"/>
              </w:rPr>
            </w:pPr>
            <w:r w:rsidRPr="00240111">
              <w:rPr>
                <w:rFonts w:ascii="微软雅黑" w:eastAsia="微软雅黑" w:hAnsi="微软雅黑" w:cs="微软雅黑" w:hint="eastAsia"/>
                <w:color w:val="FFFFFF"/>
                <w:sz w:val="24"/>
                <w:szCs w:val="24"/>
                <w:lang w:eastAsia="zh-CN"/>
              </w:rPr>
              <w:t>当前版本：</w:t>
            </w:r>
          </w:p>
        </w:tc>
        <w:tc>
          <w:tcPr>
            <w:tcW w:w="4692" w:type="dxa"/>
            <w:gridSpan w:val="3"/>
            <w:shd w:val="clear" w:color="auto" w:fill="F2F2F2"/>
          </w:tcPr>
          <w:p w:rsidR="005073E9" w:rsidRPr="00BB212C" w:rsidRDefault="005073E9" w:rsidP="005073E9">
            <w:pPr>
              <w:rPr>
                <w:rFonts w:ascii="微软雅黑" w:eastAsia="微软雅黑" w:hAnsi="微软雅黑" w:cs="微软雅黑"/>
                <w:sz w:val="24"/>
                <w:szCs w:val="24"/>
                <w:lang w:eastAsia="zh-CN"/>
              </w:rPr>
            </w:pPr>
            <w:r w:rsidRPr="00BB212C">
              <w:rPr>
                <w:rFonts w:ascii="微软雅黑" w:eastAsia="微软雅黑" w:hAnsi="微软雅黑" w:cs="微软雅黑" w:hint="eastAsia"/>
                <w:sz w:val="24"/>
                <w:szCs w:val="24"/>
                <w:lang w:eastAsia="zh-CN"/>
              </w:rPr>
              <w:t>1.0</w:t>
            </w:r>
          </w:p>
        </w:tc>
      </w:tr>
      <w:tr w:rsidR="005073E9" w:rsidRPr="00BB212C" w:rsidTr="00240111">
        <w:trPr>
          <w:cantSplit/>
        </w:trPr>
        <w:tc>
          <w:tcPr>
            <w:tcW w:w="2684" w:type="dxa"/>
            <w:vMerge/>
            <w:shd w:val="clear" w:color="auto" w:fill="F2F2F2"/>
          </w:tcPr>
          <w:p w:rsidR="005073E9" w:rsidRPr="00BB212C" w:rsidRDefault="005073E9" w:rsidP="005073E9">
            <w:pPr>
              <w:rPr>
                <w:rFonts w:ascii="微软雅黑" w:eastAsia="微软雅黑" w:hAnsi="微软雅黑" w:cs="微软雅黑"/>
                <w:sz w:val="24"/>
                <w:szCs w:val="24"/>
                <w:lang w:eastAsia="zh-CN"/>
              </w:rPr>
            </w:pPr>
          </w:p>
        </w:tc>
        <w:tc>
          <w:tcPr>
            <w:tcW w:w="1344" w:type="dxa"/>
            <w:shd w:val="clear" w:color="auto" w:fill="333399"/>
          </w:tcPr>
          <w:p w:rsidR="005073E9" w:rsidRPr="00240111" w:rsidRDefault="005073E9" w:rsidP="005073E9">
            <w:pPr>
              <w:rPr>
                <w:rFonts w:ascii="微软雅黑" w:eastAsia="微软雅黑" w:hAnsi="微软雅黑" w:cs="微软雅黑"/>
                <w:color w:val="FFFFFF"/>
                <w:sz w:val="24"/>
                <w:szCs w:val="24"/>
                <w:lang w:eastAsia="zh-CN"/>
              </w:rPr>
            </w:pPr>
            <w:r w:rsidRPr="00240111">
              <w:rPr>
                <w:rFonts w:ascii="微软雅黑" w:eastAsia="微软雅黑" w:hAnsi="微软雅黑" w:cs="微软雅黑" w:hint="eastAsia"/>
                <w:color w:val="FFFFFF"/>
                <w:sz w:val="24"/>
                <w:szCs w:val="24"/>
                <w:lang w:eastAsia="zh-CN"/>
              </w:rPr>
              <w:t>编写人：</w:t>
            </w:r>
          </w:p>
        </w:tc>
        <w:tc>
          <w:tcPr>
            <w:tcW w:w="1564" w:type="dxa"/>
            <w:shd w:val="clear" w:color="auto" w:fill="F2F2F2"/>
          </w:tcPr>
          <w:p w:rsidR="005073E9" w:rsidRPr="00BB212C" w:rsidRDefault="005073E9" w:rsidP="005073E9">
            <w:pPr>
              <w:rPr>
                <w:rFonts w:ascii="微软雅黑" w:eastAsia="微软雅黑" w:hAnsi="微软雅黑" w:cs="微软雅黑"/>
                <w:sz w:val="24"/>
                <w:szCs w:val="24"/>
                <w:lang w:eastAsia="zh-CN"/>
              </w:rPr>
            </w:pPr>
            <w:r w:rsidRPr="00BB212C">
              <w:rPr>
                <w:rFonts w:ascii="微软雅黑" w:eastAsia="微软雅黑" w:hAnsi="微软雅黑" w:cs="微软雅黑" w:hint="eastAsia"/>
                <w:sz w:val="24"/>
                <w:szCs w:val="24"/>
                <w:lang w:eastAsia="zh-CN"/>
              </w:rPr>
              <w:t>刘璟</w:t>
            </w:r>
          </w:p>
        </w:tc>
        <w:tc>
          <w:tcPr>
            <w:tcW w:w="1564" w:type="dxa"/>
            <w:shd w:val="clear" w:color="auto" w:fill="F2F2F2"/>
          </w:tcPr>
          <w:p w:rsidR="005073E9" w:rsidRPr="00BB212C" w:rsidRDefault="005073E9" w:rsidP="005073E9">
            <w:pPr>
              <w:rPr>
                <w:rFonts w:ascii="微软雅黑" w:eastAsia="微软雅黑" w:hAnsi="微软雅黑" w:cs="微软雅黑"/>
                <w:sz w:val="24"/>
                <w:szCs w:val="24"/>
                <w:lang w:eastAsia="zh-CN"/>
              </w:rPr>
            </w:pPr>
            <w:r w:rsidRPr="00BB212C">
              <w:rPr>
                <w:rFonts w:ascii="微软雅黑" w:eastAsia="微软雅黑" w:hAnsi="微软雅黑" w:cs="微软雅黑" w:hint="eastAsia"/>
                <w:sz w:val="24"/>
                <w:szCs w:val="24"/>
                <w:lang w:eastAsia="zh-CN"/>
              </w:rPr>
              <w:t>编写日期</w:t>
            </w:r>
          </w:p>
        </w:tc>
        <w:tc>
          <w:tcPr>
            <w:tcW w:w="1564" w:type="dxa"/>
            <w:shd w:val="clear" w:color="auto" w:fill="F2F2F2"/>
          </w:tcPr>
          <w:p w:rsidR="005073E9" w:rsidRPr="00BB212C" w:rsidRDefault="005073E9" w:rsidP="005073E9">
            <w:pPr>
              <w:rPr>
                <w:rFonts w:ascii="微软雅黑" w:eastAsia="微软雅黑" w:hAnsi="微软雅黑" w:cs="微软雅黑"/>
                <w:sz w:val="24"/>
                <w:szCs w:val="24"/>
                <w:lang w:eastAsia="zh-CN"/>
              </w:rPr>
            </w:pPr>
            <w:r w:rsidRPr="00BB212C">
              <w:rPr>
                <w:rFonts w:ascii="微软雅黑" w:eastAsia="微软雅黑" w:hAnsi="微软雅黑" w:cs="微软雅黑" w:hint="eastAsia"/>
                <w:sz w:val="24"/>
                <w:szCs w:val="24"/>
                <w:lang w:eastAsia="zh-CN"/>
              </w:rPr>
              <w:t>2013.12.2</w:t>
            </w:r>
          </w:p>
        </w:tc>
      </w:tr>
      <w:tr w:rsidR="005073E9" w:rsidRPr="00BB212C" w:rsidTr="00240111">
        <w:trPr>
          <w:cantSplit/>
        </w:trPr>
        <w:tc>
          <w:tcPr>
            <w:tcW w:w="2684" w:type="dxa"/>
            <w:vMerge/>
            <w:shd w:val="clear" w:color="auto" w:fill="F2F2F2"/>
          </w:tcPr>
          <w:p w:rsidR="005073E9" w:rsidRPr="00BB212C" w:rsidRDefault="005073E9" w:rsidP="005073E9">
            <w:pPr>
              <w:rPr>
                <w:rFonts w:ascii="微软雅黑" w:eastAsia="微软雅黑" w:hAnsi="微软雅黑" w:cs="微软雅黑"/>
                <w:sz w:val="24"/>
                <w:szCs w:val="24"/>
                <w:lang w:eastAsia="zh-CN"/>
              </w:rPr>
            </w:pPr>
          </w:p>
        </w:tc>
        <w:tc>
          <w:tcPr>
            <w:tcW w:w="1344" w:type="dxa"/>
            <w:shd w:val="clear" w:color="auto" w:fill="333399"/>
          </w:tcPr>
          <w:p w:rsidR="005073E9" w:rsidRPr="00240111" w:rsidRDefault="005073E9" w:rsidP="005073E9">
            <w:pPr>
              <w:rPr>
                <w:rFonts w:ascii="微软雅黑" w:eastAsia="微软雅黑" w:hAnsi="微软雅黑" w:cs="微软雅黑"/>
                <w:color w:val="FFFFFF"/>
                <w:sz w:val="24"/>
                <w:szCs w:val="24"/>
                <w:lang w:eastAsia="zh-CN"/>
              </w:rPr>
            </w:pPr>
            <w:r w:rsidRPr="00240111">
              <w:rPr>
                <w:rFonts w:ascii="微软雅黑" w:eastAsia="微软雅黑" w:hAnsi="微软雅黑" w:cs="微软雅黑" w:hint="eastAsia"/>
                <w:color w:val="FFFFFF"/>
                <w:sz w:val="24"/>
                <w:szCs w:val="24"/>
                <w:lang w:eastAsia="zh-CN"/>
              </w:rPr>
              <w:t>审批人：</w:t>
            </w:r>
          </w:p>
        </w:tc>
        <w:tc>
          <w:tcPr>
            <w:tcW w:w="1564" w:type="dxa"/>
            <w:shd w:val="clear" w:color="auto" w:fill="F2F2F2"/>
          </w:tcPr>
          <w:p w:rsidR="005073E9" w:rsidRPr="00BB212C" w:rsidRDefault="005073E9" w:rsidP="005073E9">
            <w:pPr>
              <w:rPr>
                <w:rFonts w:ascii="微软雅黑" w:eastAsia="微软雅黑" w:hAnsi="微软雅黑" w:cs="微软雅黑"/>
                <w:sz w:val="24"/>
                <w:szCs w:val="24"/>
                <w:lang w:eastAsia="zh-CN"/>
              </w:rPr>
            </w:pPr>
          </w:p>
        </w:tc>
        <w:tc>
          <w:tcPr>
            <w:tcW w:w="1564" w:type="dxa"/>
            <w:shd w:val="clear" w:color="auto" w:fill="F2F2F2"/>
          </w:tcPr>
          <w:p w:rsidR="005073E9" w:rsidRPr="00BB212C" w:rsidRDefault="005073E9" w:rsidP="005073E9">
            <w:pPr>
              <w:rPr>
                <w:rFonts w:ascii="微软雅黑" w:eastAsia="微软雅黑" w:hAnsi="微软雅黑" w:cs="微软雅黑"/>
                <w:sz w:val="24"/>
                <w:szCs w:val="24"/>
                <w:lang w:eastAsia="zh-CN"/>
              </w:rPr>
            </w:pPr>
            <w:r w:rsidRPr="00BB212C">
              <w:rPr>
                <w:rFonts w:ascii="微软雅黑" w:eastAsia="微软雅黑" w:hAnsi="微软雅黑" w:cs="微软雅黑" w:hint="eastAsia"/>
                <w:sz w:val="24"/>
                <w:szCs w:val="24"/>
                <w:lang w:eastAsia="zh-CN"/>
              </w:rPr>
              <w:t>审批日期</w:t>
            </w:r>
          </w:p>
        </w:tc>
        <w:tc>
          <w:tcPr>
            <w:tcW w:w="1564" w:type="dxa"/>
            <w:shd w:val="clear" w:color="auto" w:fill="F2F2F2"/>
          </w:tcPr>
          <w:p w:rsidR="005073E9" w:rsidRPr="00BB212C" w:rsidRDefault="005073E9" w:rsidP="005073E9">
            <w:pPr>
              <w:rPr>
                <w:rFonts w:ascii="微软雅黑" w:eastAsia="微软雅黑" w:hAnsi="微软雅黑" w:cs="微软雅黑"/>
                <w:sz w:val="24"/>
                <w:szCs w:val="24"/>
                <w:lang w:eastAsia="zh-CN"/>
              </w:rPr>
            </w:pPr>
          </w:p>
        </w:tc>
      </w:tr>
      <w:tr w:rsidR="005073E9" w:rsidRPr="00BB212C" w:rsidTr="00240111">
        <w:trPr>
          <w:cantSplit/>
        </w:trPr>
        <w:tc>
          <w:tcPr>
            <w:tcW w:w="2684" w:type="dxa"/>
            <w:vMerge/>
            <w:shd w:val="clear" w:color="auto" w:fill="F2F2F2"/>
          </w:tcPr>
          <w:p w:rsidR="005073E9" w:rsidRPr="00BB212C" w:rsidRDefault="005073E9" w:rsidP="005073E9">
            <w:pPr>
              <w:rPr>
                <w:rFonts w:ascii="微软雅黑" w:eastAsia="微软雅黑" w:hAnsi="微软雅黑" w:cs="微软雅黑"/>
                <w:sz w:val="24"/>
                <w:szCs w:val="24"/>
                <w:lang w:eastAsia="zh-CN"/>
              </w:rPr>
            </w:pPr>
          </w:p>
        </w:tc>
        <w:tc>
          <w:tcPr>
            <w:tcW w:w="1344" w:type="dxa"/>
            <w:shd w:val="clear" w:color="auto" w:fill="333399"/>
          </w:tcPr>
          <w:p w:rsidR="005073E9" w:rsidRPr="00240111" w:rsidRDefault="005073E9" w:rsidP="005073E9">
            <w:pPr>
              <w:rPr>
                <w:rFonts w:ascii="微软雅黑" w:eastAsia="微软雅黑" w:hAnsi="微软雅黑" w:cs="微软雅黑"/>
                <w:color w:val="FFFFFF"/>
                <w:sz w:val="24"/>
                <w:szCs w:val="24"/>
                <w:lang w:eastAsia="zh-CN"/>
              </w:rPr>
            </w:pPr>
            <w:r w:rsidRPr="00240111">
              <w:rPr>
                <w:rFonts w:ascii="微软雅黑" w:eastAsia="微软雅黑" w:hAnsi="微软雅黑" w:cs="微软雅黑" w:hint="eastAsia"/>
                <w:color w:val="FFFFFF"/>
                <w:sz w:val="24"/>
                <w:szCs w:val="24"/>
                <w:lang w:eastAsia="zh-CN"/>
              </w:rPr>
              <w:t>保密级别：</w:t>
            </w:r>
          </w:p>
        </w:tc>
        <w:tc>
          <w:tcPr>
            <w:tcW w:w="4692" w:type="dxa"/>
            <w:gridSpan w:val="3"/>
            <w:shd w:val="clear" w:color="auto" w:fill="F2F2F2"/>
          </w:tcPr>
          <w:p w:rsidR="005073E9" w:rsidRPr="00BB212C" w:rsidRDefault="005073E9" w:rsidP="005073E9">
            <w:pPr>
              <w:rPr>
                <w:rFonts w:ascii="微软雅黑" w:eastAsia="微软雅黑" w:hAnsi="微软雅黑" w:cs="微软雅黑"/>
                <w:sz w:val="24"/>
                <w:szCs w:val="24"/>
                <w:lang w:eastAsia="zh-CN"/>
              </w:rPr>
            </w:pPr>
          </w:p>
        </w:tc>
      </w:tr>
    </w:tbl>
    <w:p w:rsidR="005073E9" w:rsidRPr="00BB212C" w:rsidRDefault="005073E9">
      <w:pPr>
        <w:rPr>
          <w:rFonts w:ascii="微软雅黑" w:eastAsia="微软雅黑" w:hAnsi="微软雅黑" w:cs="微软雅黑"/>
          <w:sz w:val="24"/>
          <w:szCs w:val="24"/>
          <w:lang w:eastAsia="zh-CN"/>
        </w:rPr>
      </w:pPr>
    </w:p>
    <w:p w:rsidR="001363DF" w:rsidRPr="00BB212C" w:rsidRDefault="002D47CC" w:rsidP="00BB212C">
      <w:pPr>
        <w:pStyle w:val="2"/>
        <w:ind w:firstLineChars="100" w:firstLine="320"/>
        <w:rPr>
          <w:rFonts w:ascii="微软雅黑" w:eastAsia="微软雅黑" w:hAnsi="微软雅黑" w:cs="宋体"/>
          <w:b w:val="0"/>
          <w:bCs w:val="0"/>
          <w:lang w:eastAsia="zh-CN"/>
        </w:rPr>
      </w:pPr>
      <w:bookmarkStart w:id="5" w:name="_Toc374400406"/>
      <w:r w:rsidRPr="00BB212C">
        <w:rPr>
          <w:rFonts w:ascii="微软雅黑" w:eastAsia="微软雅黑" w:hAnsi="微软雅黑" w:cs="宋体"/>
          <w:b w:val="0"/>
          <w:bCs w:val="0"/>
          <w:lang w:eastAsia="zh-CN"/>
        </w:rPr>
        <w:t>1.2</w:t>
      </w:r>
      <w:r w:rsidRPr="00BB212C">
        <w:rPr>
          <w:rFonts w:ascii="微软雅黑" w:eastAsia="微软雅黑" w:hAnsi="微软雅黑" w:cs="宋体" w:hint="eastAsia"/>
          <w:b w:val="0"/>
          <w:bCs w:val="0"/>
          <w:lang w:eastAsia="zh-CN"/>
        </w:rPr>
        <w:t>范围</w:t>
      </w:r>
      <w:bookmarkEnd w:id="5"/>
    </w:p>
    <w:p w:rsidR="001363DF" w:rsidRPr="00BB212C" w:rsidRDefault="005073E9">
      <w:pPr>
        <w:rPr>
          <w:rFonts w:ascii="微软雅黑" w:eastAsia="微软雅黑" w:hAnsi="微软雅黑" w:cs="微软雅黑"/>
          <w:sz w:val="24"/>
          <w:szCs w:val="24"/>
          <w:lang w:eastAsia="zh-CN"/>
        </w:rPr>
      </w:pPr>
      <w:r w:rsidRPr="00BB212C">
        <w:rPr>
          <w:rFonts w:ascii="微软雅黑" w:eastAsia="微软雅黑" w:hAnsi="微软雅黑" w:cs="微软雅黑" w:hint="eastAsia"/>
          <w:sz w:val="24"/>
          <w:szCs w:val="24"/>
          <w:lang w:eastAsia="zh-CN"/>
        </w:rPr>
        <w:tab/>
      </w:r>
      <w:r w:rsidRPr="00BB212C">
        <w:rPr>
          <w:rFonts w:ascii="微软雅黑" w:eastAsia="微软雅黑" w:hAnsi="微软雅黑" w:cs="微软雅黑"/>
          <w:sz w:val="24"/>
          <w:szCs w:val="24"/>
          <w:lang w:eastAsia="zh-CN"/>
        </w:rPr>
        <w:t>本测试报告为</w:t>
      </w:r>
      <w:r w:rsidRPr="00BB212C">
        <w:rPr>
          <w:rFonts w:ascii="微软雅黑" w:eastAsia="微软雅黑" w:hAnsi="微软雅黑" w:cs="微软雅黑" w:hint="eastAsia"/>
          <w:sz w:val="24"/>
          <w:szCs w:val="24"/>
          <w:lang w:eastAsia="zh-CN"/>
        </w:rPr>
        <w:t>CSS(南京某大学选课系统)</w:t>
      </w:r>
      <w:r w:rsidRPr="00BB212C">
        <w:rPr>
          <w:rFonts w:ascii="微软雅黑" w:eastAsia="微软雅黑" w:hAnsi="微软雅黑" w:cs="微软雅黑"/>
          <w:sz w:val="24"/>
          <w:szCs w:val="24"/>
          <w:lang w:eastAsia="zh-CN"/>
        </w:rPr>
        <w:t>项目的测试报告，目的在于总结测试阶段的测试以及分析测试结果，描述系统是否符合需求。预期参考人员包括用户、测试人员、开发人员、项目管理者、其他质量管理人员和需要阅读本报告的高层经理</w:t>
      </w:r>
      <w:r w:rsidR="00290510" w:rsidRPr="00BB212C">
        <w:rPr>
          <w:rFonts w:ascii="微软雅黑" w:eastAsia="微软雅黑" w:hAnsi="微软雅黑" w:cs="微软雅黑" w:hint="eastAsia"/>
          <w:sz w:val="24"/>
          <w:szCs w:val="24"/>
          <w:lang w:eastAsia="zh-CN"/>
        </w:rPr>
        <w:t>。</w:t>
      </w:r>
    </w:p>
    <w:p w:rsidR="001363DF" w:rsidRPr="00BB212C" w:rsidRDefault="002D47CC" w:rsidP="00932F5C">
      <w:pPr>
        <w:pStyle w:val="2"/>
        <w:rPr>
          <w:rFonts w:ascii="微软雅黑" w:eastAsia="微软雅黑" w:hAnsi="微软雅黑" w:cs="微软雅黑"/>
          <w:sz w:val="24"/>
          <w:szCs w:val="24"/>
          <w:lang w:eastAsia="zh-CN"/>
        </w:rPr>
      </w:pPr>
      <w:r w:rsidRPr="00BB212C">
        <w:rPr>
          <w:rFonts w:ascii="微软雅黑" w:eastAsia="微软雅黑" w:hAnsi="微软雅黑" w:cs="微软雅黑"/>
          <w:sz w:val="24"/>
          <w:szCs w:val="24"/>
          <w:lang w:eastAsia="zh-CN"/>
        </w:rPr>
        <w:t xml:space="preserve">   </w:t>
      </w:r>
      <w:bookmarkStart w:id="6" w:name="参考"/>
      <w:bookmarkStart w:id="7" w:name="_Toc374400407"/>
      <w:bookmarkEnd w:id="6"/>
      <w:r w:rsidRPr="00BB212C">
        <w:rPr>
          <w:rFonts w:ascii="微软雅黑" w:eastAsia="微软雅黑" w:hAnsi="微软雅黑" w:cs="宋体"/>
          <w:b w:val="0"/>
          <w:bCs w:val="0"/>
          <w:lang w:eastAsia="zh-CN"/>
        </w:rPr>
        <w:t>1.3</w:t>
      </w:r>
      <w:r w:rsidRPr="00BB212C">
        <w:rPr>
          <w:rFonts w:ascii="微软雅黑" w:eastAsia="微软雅黑" w:hAnsi="微软雅黑" w:cs="宋体" w:hint="eastAsia"/>
          <w:b w:val="0"/>
          <w:bCs w:val="0"/>
          <w:lang w:eastAsia="zh-CN"/>
        </w:rPr>
        <w:t>参考文献</w:t>
      </w:r>
      <w:bookmarkEnd w:id="7"/>
    </w:p>
    <w:p w:rsidR="001363DF" w:rsidRPr="00BB212C" w:rsidRDefault="005073E9">
      <w:pPr>
        <w:rPr>
          <w:rFonts w:ascii="微软雅黑" w:eastAsia="微软雅黑" w:hAnsi="微软雅黑" w:cs="微软雅黑"/>
          <w:sz w:val="24"/>
          <w:szCs w:val="24"/>
          <w:lang w:eastAsia="zh-CN"/>
        </w:rPr>
      </w:pPr>
      <w:r w:rsidRPr="00BB212C">
        <w:rPr>
          <w:rFonts w:ascii="微软雅黑" w:eastAsia="微软雅黑" w:hAnsi="微软雅黑" w:cs="微软雅黑" w:hint="eastAsia"/>
          <w:sz w:val="24"/>
          <w:szCs w:val="24"/>
          <w:lang w:eastAsia="zh-CN"/>
        </w:rPr>
        <w:tab/>
        <w:t>1.[IEEE-829-2008]</w:t>
      </w:r>
    </w:p>
    <w:p w:rsidR="00290510" w:rsidRPr="00BB212C" w:rsidRDefault="00290510">
      <w:pPr>
        <w:rPr>
          <w:rFonts w:ascii="微软雅黑" w:eastAsia="微软雅黑" w:hAnsi="微软雅黑" w:cs="微软雅黑"/>
          <w:sz w:val="24"/>
          <w:szCs w:val="24"/>
          <w:lang w:eastAsia="zh-CN"/>
        </w:rPr>
      </w:pPr>
      <w:r w:rsidRPr="00BB212C">
        <w:rPr>
          <w:rFonts w:ascii="微软雅黑" w:eastAsia="微软雅黑" w:hAnsi="微软雅黑" w:cs="微软雅黑" w:hint="eastAsia"/>
          <w:sz w:val="24"/>
          <w:szCs w:val="24"/>
          <w:lang w:eastAsia="zh-CN"/>
        </w:rPr>
        <w:tab/>
        <w:t>2.NJWU选课系统用例文档</w:t>
      </w:r>
    </w:p>
    <w:p w:rsidR="005B59C2" w:rsidRPr="00BB212C" w:rsidRDefault="005B59C2">
      <w:pPr>
        <w:rPr>
          <w:rFonts w:ascii="微软雅黑" w:eastAsia="微软雅黑" w:hAnsi="微软雅黑" w:cs="微软雅黑"/>
          <w:sz w:val="24"/>
          <w:szCs w:val="24"/>
          <w:lang w:eastAsia="zh-CN"/>
        </w:rPr>
      </w:pPr>
      <w:r w:rsidRPr="00BB212C">
        <w:rPr>
          <w:rFonts w:ascii="微软雅黑" w:eastAsia="微软雅黑" w:hAnsi="微软雅黑" w:cs="微软雅黑" w:hint="eastAsia"/>
          <w:sz w:val="24"/>
          <w:szCs w:val="24"/>
          <w:lang w:eastAsia="zh-CN"/>
        </w:rPr>
        <w:tab/>
        <w:t>3.NJWU选课系统需求规格说明书</w:t>
      </w:r>
    </w:p>
    <w:p w:rsidR="004227DF" w:rsidRPr="00BB212C" w:rsidRDefault="004227DF" w:rsidP="008E27DC">
      <w:pPr>
        <w:pStyle w:val="2"/>
        <w:rPr>
          <w:rFonts w:ascii="微软雅黑" w:eastAsia="微软雅黑" w:hAnsi="微软雅黑" w:cs="宋体"/>
          <w:b w:val="0"/>
          <w:bCs w:val="0"/>
          <w:lang w:eastAsia="zh-CN"/>
        </w:rPr>
      </w:pPr>
      <w:r w:rsidRPr="00BB212C">
        <w:rPr>
          <w:rFonts w:ascii="微软雅黑" w:eastAsia="微软雅黑" w:hAnsi="微软雅黑" w:cs="微软雅黑" w:hint="eastAsia"/>
          <w:sz w:val="24"/>
          <w:szCs w:val="24"/>
          <w:lang w:eastAsia="zh-CN"/>
        </w:rPr>
        <w:lastRenderedPageBreak/>
        <w:t xml:space="preserve">   </w:t>
      </w:r>
      <w:bookmarkStart w:id="8" w:name="_Toc374400408"/>
      <w:r w:rsidRPr="00BB212C">
        <w:rPr>
          <w:rFonts w:ascii="微软雅黑" w:eastAsia="微软雅黑" w:hAnsi="微软雅黑" w:cs="宋体"/>
          <w:b w:val="0"/>
          <w:bCs w:val="0"/>
          <w:lang w:eastAsia="zh-CN"/>
        </w:rPr>
        <w:t>1.</w:t>
      </w:r>
      <w:r w:rsidRPr="00BB212C">
        <w:rPr>
          <w:rFonts w:ascii="微软雅黑" w:eastAsia="微软雅黑" w:hAnsi="微软雅黑" w:cs="宋体" w:hint="eastAsia"/>
          <w:b w:val="0"/>
          <w:bCs w:val="0"/>
          <w:lang w:eastAsia="zh-CN"/>
        </w:rPr>
        <w:t>4术语和缩略语</w:t>
      </w:r>
      <w:bookmarkEnd w:id="8"/>
    </w:p>
    <w:tbl>
      <w:tblPr>
        <w:tblpPr w:leftFromText="180" w:rightFromText="180" w:vertAnchor="text" w:horzAnchor="margin" w:tblpXSpec="center" w:tblpY="128"/>
        <w:tblW w:w="0" w:type="auto"/>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ook w:val="04A0" w:firstRow="1" w:lastRow="0" w:firstColumn="1" w:lastColumn="0" w:noHBand="0" w:noVBand="1"/>
      </w:tblPr>
      <w:tblGrid>
        <w:gridCol w:w="3085"/>
        <w:gridCol w:w="5528"/>
      </w:tblGrid>
      <w:tr w:rsidR="008E27DC" w:rsidRPr="00BB212C" w:rsidTr="00BB212C">
        <w:tc>
          <w:tcPr>
            <w:tcW w:w="3085" w:type="dxa"/>
            <w:shd w:val="clear" w:color="auto" w:fill="333399"/>
          </w:tcPr>
          <w:p w:rsidR="00BF580B" w:rsidRPr="00240111" w:rsidRDefault="00D03E32" w:rsidP="00BB212C">
            <w:pPr>
              <w:jc w:val="center"/>
              <w:rPr>
                <w:rFonts w:ascii="宋体" w:hAnsi="宋体" w:cs="微软雅黑"/>
                <w:b/>
                <w:bCs/>
                <w:color w:val="FFFFFF"/>
                <w:sz w:val="24"/>
                <w:szCs w:val="24"/>
                <w:lang w:eastAsia="zh-CN"/>
              </w:rPr>
            </w:pPr>
            <w:r w:rsidRPr="00240111">
              <w:rPr>
                <w:rFonts w:ascii="宋体" w:hAnsi="宋体" w:cs="微软雅黑" w:hint="eastAsia"/>
                <w:b/>
                <w:bCs/>
                <w:color w:val="FFFFFF"/>
                <w:sz w:val="24"/>
                <w:szCs w:val="24"/>
                <w:lang w:eastAsia="zh-CN"/>
              </w:rPr>
              <w:t>术语或</w:t>
            </w:r>
            <w:r w:rsidR="00BF580B" w:rsidRPr="00240111">
              <w:rPr>
                <w:rFonts w:ascii="宋体" w:hAnsi="宋体" w:cs="微软雅黑" w:hint="eastAsia"/>
                <w:b/>
                <w:bCs/>
                <w:color w:val="FFFFFF"/>
                <w:sz w:val="24"/>
                <w:szCs w:val="24"/>
                <w:lang w:eastAsia="zh-CN"/>
              </w:rPr>
              <w:t>缩略语</w:t>
            </w:r>
          </w:p>
        </w:tc>
        <w:tc>
          <w:tcPr>
            <w:tcW w:w="5528" w:type="dxa"/>
            <w:shd w:val="clear" w:color="auto" w:fill="333399"/>
          </w:tcPr>
          <w:p w:rsidR="00BF580B" w:rsidRPr="00240111" w:rsidRDefault="00BF580B" w:rsidP="00BB212C">
            <w:pPr>
              <w:jc w:val="center"/>
              <w:rPr>
                <w:rFonts w:ascii="宋体" w:hAnsi="宋体" w:cs="微软雅黑"/>
                <w:b/>
                <w:bCs/>
                <w:color w:val="FFFFFF"/>
                <w:sz w:val="24"/>
                <w:szCs w:val="24"/>
                <w:lang w:eastAsia="zh-CN"/>
              </w:rPr>
            </w:pPr>
            <w:r w:rsidRPr="00240111">
              <w:rPr>
                <w:rFonts w:ascii="宋体" w:hAnsi="宋体" w:cs="微软雅黑" w:hint="eastAsia"/>
                <w:b/>
                <w:bCs/>
                <w:color w:val="FFFFFF"/>
                <w:sz w:val="24"/>
                <w:szCs w:val="24"/>
                <w:lang w:eastAsia="zh-CN"/>
              </w:rPr>
              <w:t>全意</w:t>
            </w:r>
          </w:p>
        </w:tc>
      </w:tr>
      <w:tr w:rsidR="008E27DC" w:rsidRPr="00BB212C" w:rsidTr="00240111">
        <w:tc>
          <w:tcPr>
            <w:tcW w:w="3085" w:type="dxa"/>
            <w:shd w:val="clear" w:color="auto" w:fill="F2F2F2"/>
            <w:vAlign w:val="center"/>
          </w:tcPr>
          <w:p w:rsidR="00BF580B" w:rsidRPr="00BB212C" w:rsidRDefault="0014449D" w:rsidP="00BB212C">
            <w:pPr>
              <w:jc w:val="center"/>
              <w:rPr>
                <w:rFonts w:ascii="微软雅黑" w:eastAsia="微软雅黑" w:hAnsi="微软雅黑" w:cs="微软雅黑"/>
                <w:bCs/>
                <w:sz w:val="24"/>
                <w:szCs w:val="24"/>
                <w:lang w:eastAsia="zh-CN"/>
              </w:rPr>
            </w:pPr>
            <w:r w:rsidRPr="00BB212C">
              <w:rPr>
                <w:rFonts w:ascii="微软雅黑" w:eastAsia="微软雅黑" w:hAnsi="微软雅黑" w:cs="微软雅黑" w:hint="eastAsia"/>
                <w:bCs/>
                <w:sz w:val="24"/>
                <w:szCs w:val="24"/>
                <w:lang w:eastAsia="zh-CN"/>
              </w:rPr>
              <w:t>NJWU</w:t>
            </w:r>
          </w:p>
        </w:tc>
        <w:tc>
          <w:tcPr>
            <w:tcW w:w="5528" w:type="dxa"/>
            <w:shd w:val="clear" w:color="auto" w:fill="F2F2F2"/>
          </w:tcPr>
          <w:p w:rsidR="00BF580B" w:rsidRPr="00BB212C" w:rsidRDefault="0014449D" w:rsidP="00932F5C">
            <w:pPr>
              <w:rPr>
                <w:rFonts w:ascii="微软雅黑" w:eastAsia="微软雅黑" w:hAnsi="微软雅黑" w:cs="微软雅黑"/>
                <w:sz w:val="24"/>
                <w:szCs w:val="24"/>
                <w:lang w:eastAsia="zh-CN"/>
              </w:rPr>
            </w:pPr>
            <w:r w:rsidRPr="00BB212C">
              <w:rPr>
                <w:rFonts w:ascii="微软雅黑" w:eastAsia="微软雅黑" w:hAnsi="微软雅黑" w:cs="微软雅黑" w:hint="eastAsia"/>
                <w:sz w:val="24"/>
                <w:szCs w:val="24"/>
                <w:lang w:eastAsia="zh-CN"/>
              </w:rPr>
              <w:t>南京某大学</w:t>
            </w:r>
          </w:p>
        </w:tc>
      </w:tr>
      <w:tr w:rsidR="008E27DC" w:rsidRPr="00BB212C" w:rsidTr="00BB212C">
        <w:tc>
          <w:tcPr>
            <w:tcW w:w="3085" w:type="dxa"/>
            <w:shd w:val="clear" w:color="auto" w:fill="auto"/>
            <w:vAlign w:val="center"/>
          </w:tcPr>
          <w:p w:rsidR="0014449D" w:rsidRPr="00BB212C" w:rsidRDefault="0014449D" w:rsidP="00BB212C">
            <w:pPr>
              <w:jc w:val="center"/>
              <w:rPr>
                <w:rFonts w:ascii="微软雅黑" w:eastAsia="微软雅黑" w:hAnsi="微软雅黑" w:cs="微软雅黑"/>
                <w:bCs/>
                <w:sz w:val="24"/>
                <w:szCs w:val="24"/>
                <w:lang w:eastAsia="zh-CN"/>
              </w:rPr>
            </w:pPr>
            <w:r w:rsidRPr="00BB212C">
              <w:rPr>
                <w:rFonts w:ascii="微软雅黑" w:eastAsia="微软雅黑" w:hAnsi="微软雅黑" w:cs="微软雅黑" w:hint="eastAsia"/>
                <w:bCs/>
                <w:sz w:val="24"/>
                <w:szCs w:val="24"/>
                <w:lang w:eastAsia="zh-CN"/>
              </w:rPr>
              <w:t>CSS</w:t>
            </w:r>
          </w:p>
        </w:tc>
        <w:tc>
          <w:tcPr>
            <w:tcW w:w="5528" w:type="dxa"/>
            <w:shd w:val="clear" w:color="auto" w:fill="auto"/>
          </w:tcPr>
          <w:p w:rsidR="0014449D" w:rsidRPr="00BB212C" w:rsidRDefault="0014449D" w:rsidP="00932F5C">
            <w:pPr>
              <w:rPr>
                <w:rFonts w:ascii="微软雅黑" w:eastAsia="微软雅黑" w:hAnsi="微软雅黑" w:cs="微软雅黑"/>
                <w:sz w:val="24"/>
                <w:szCs w:val="24"/>
                <w:lang w:eastAsia="zh-CN"/>
              </w:rPr>
            </w:pPr>
            <w:r w:rsidRPr="00BB212C">
              <w:rPr>
                <w:rFonts w:ascii="微软雅黑" w:eastAsia="微软雅黑" w:hAnsi="微软雅黑" w:cs="微软雅黑" w:hint="eastAsia"/>
                <w:sz w:val="24"/>
                <w:szCs w:val="24"/>
                <w:lang w:eastAsia="zh-CN"/>
              </w:rPr>
              <w:t>选课系统</w:t>
            </w:r>
          </w:p>
        </w:tc>
      </w:tr>
      <w:tr w:rsidR="00FD7975" w:rsidRPr="00BB212C" w:rsidTr="00240111">
        <w:tc>
          <w:tcPr>
            <w:tcW w:w="3085" w:type="dxa"/>
            <w:shd w:val="clear" w:color="auto" w:fill="F2F2F2"/>
            <w:vAlign w:val="center"/>
          </w:tcPr>
          <w:p w:rsidR="00FD7975" w:rsidRPr="00BB212C" w:rsidRDefault="005B25E5" w:rsidP="00BB212C">
            <w:pPr>
              <w:jc w:val="center"/>
              <w:rPr>
                <w:rFonts w:ascii="微软雅黑" w:eastAsia="微软雅黑" w:hAnsi="微软雅黑" w:cs="微软雅黑"/>
                <w:bCs/>
                <w:sz w:val="24"/>
                <w:szCs w:val="24"/>
                <w:lang w:eastAsia="zh-CN"/>
              </w:rPr>
            </w:pPr>
            <w:r w:rsidRPr="00BB212C">
              <w:rPr>
                <w:rFonts w:ascii="微软雅黑" w:eastAsia="微软雅黑" w:hAnsi="微软雅黑" w:cs="微软雅黑" w:hint="eastAsia"/>
                <w:bCs/>
                <w:sz w:val="24"/>
                <w:szCs w:val="24"/>
                <w:lang w:eastAsia="zh-CN"/>
              </w:rPr>
              <w:t>HCI</w:t>
            </w:r>
          </w:p>
        </w:tc>
        <w:tc>
          <w:tcPr>
            <w:tcW w:w="5528" w:type="dxa"/>
            <w:shd w:val="clear" w:color="auto" w:fill="F2F2F2"/>
          </w:tcPr>
          <w:p w:rsidR="00FD7975" w:rsidRPr="00BB212C" w:rsidRDefault="005B25E5" w:rsidP="00932F5C">
            <w:pPr>
              <w:rPr>
                <w:rFonts w:ascii="微软雅黑" w:eastAsia="微软雅黑" w:hAnsi="微软雅黑" w:cs="微软雅黑"/>
                <w:sz w:val="24"/>
                <w:szCs w:val="24"/>
                <w:lang w:eastAsia="zh-CN"/>
              </w:rPr>
            </w:pPr>
            <w:r w:rsidRPr="00BB212C">
              <w:rPr>
                <w:rFonts w:ascii="微软雅黑" w:eastAsia="微软雅黑" w:hAnsi="微软雅黑" w:cs="微软雅黑" w:hint="eastAsia"/>
                <w:sz w:val="24"/>
                <w:szCs w:val="24"/>
                <w:lang w:eastAsia="zh-CN"/>
              </w:rPr>
              <w:t>持续集成</w:t>
            </w:r>
          </w:p>
        </w:tc>
      </w:tr>
      <w:tr w:rsidR="00D03E32" w:rsidRPr="00BB212C" w:rsidTr="00BB212C">
        <w:tc>
          <w:tcPr>
            <w:tcW w:w="3085" w:type="dxa"/>
            <w:shd w:val="clear" w:color="auto" w:fill="auto"/>
            <w:vAlign w:val="center"/>
          </w:tcPr>
          <w:p w:rsidR="00D03E32" w:rsidRPr="00BB212C" w:rsidRDefault="00D03E32" w:rsidP="00BB212C">
            <w:pPr>
              <w:jc w:val="center"/>
              <w:rPr>
                <w:rFonts w:ascii="微软雅黑" w:eastAsia="微软雅黑" w:hAnsi="微软雅黑" w:cs="微软雅黑"/>
                <w:bCs/>
                <w:sz w:val="24"/>
                <w:szCs w:val="24"/>
                <w:lang w:eastAsia="zh-CN"/>
              </w:rPr>
            </w:pPr>
            <w:r w:rsidRPr="00BB212C">
              <w:rPr>
                <w:rFonts w:ascii="微软雅黑" w:eastAsia="微软雅黑" w:hAnsi="微软雅黑" w:cs="微软雅黑" w:hint="eastAsia"/>
                <w:bCs/>
                <w:sz w:val="24"/>
                <w:szCs w:val="24"/>
                <w:lang w:eastAsia="zh-CN"/>
              </w:rPr>
              <w:t>严重缺陷</w:t>
            </w:r>
          </w:p>
        </w:tc>
        <w:tc>
          <w:tcPr>
            <w:tcW w:w="5528" w:type="dxa"/>
            <w:shd w:val="clear" w:color="auto" w:fill="auto"/>
          </w:tcPr>
          <w:p w:rsidR="00D03E32" w:rsidRPr="00BB212C" w:rsidRDefault="00D03E32" w:rsidP="00932F5C">
            <w:pPr>
              <w:rPr>
                <w:rFonts w:ascii="微软雅黑" w:eastAsia="微软雅黑" w:hAnsi="微软雅黑" w:cs="微软雅黑"/>
                <w:sz w:val="24"/>
                <w:szCs w:val="24"/>
                <w:lang w:eastAsia="zh-CN"/>
              </w:rPr>
            </w:pPr>
            <w:r w:rsidRPr="00BB212C">
              <w:rPr>
                <w:rFonts w:ascii="微软雅黑" w:eastAsia="微软雅黑" w:hAnsi="微软雅黑" w:cs="微软雅黑" w:hint="eastAsia"/>
                <w:sz w:val="24"/>
                <w:szCs w:val="24"/>
                <w:lang w:eastAsia="zh-CN"/>
              </w:rPr>
              <w:t>系统发生死机，异常，终止，返回错误信息的情况。</w:t>
            </w:r>
          </w:p>
        </w:tc>
      </w:tr>
      <w:tr w:rsidR="00695DC0" w:rsidRPr="00BB212C" w:rsidTr="00240111">
        <w:tc>
          <w:tcPr>
            <w:tcW w:w="3085" w:type="dxa"/>
            <w:shd w:val="clear" w:color="auto" w:fill="F2F2F2"/>
            <w:vAlign w:val="center"/>
          </w:tcPr>
          <w:p w:rsidR="00695DC0" w:rsidRPr="00BB212C" w:rsidRDefault="00695DC0" w:rsidP="00BB212C">
            <w:pPr>
              <w:jc w:val="center"/>
              <w:rPr>
                <w:rFonts w:ascii="微软雅黑" w:eastAsia="微软雅黑" w:hAnsi="微软雅黑" w:cs="微软雅黑"/>
                <w:bCs/>
                <w:sz w:val="24"/>
                <w:szCs w:val="24"/>
                <w:lang w:eastAsia="zh-CN"/>
              </w:rPr>
            </w:pPr>
            <w:r w:rsidRPr="00BB212C">
              <w:rPr>
                <w:rFonts w:ascii="微软雅黑" w:eastAsia="微软雅黑" w:hAnsi="微软雅黑" w:cs="微软雅黑" w:hint="eastAsia"/>
                <w:bCs/>
                <w:sz w:val="24"/>
                <w:szCs w:val="24"/>
                <w:lang w:eastAsia="zh-CN"/>
              </w:rPr>
              <w:t>LOC</w:t>
            </w:r>
          </w:p>
        </w:tc>
        <w:tc>
          <w:tcPr>
            <w:tcW w:w="5528" w:type="dxa"/>
            <w:shd w:val="clear" w:color="auto" w:fill="F2F2F2"/>
          </w:tcPr>
          <w:p w:rsidR="00695DC0" w:rsidRPr="00BB212C" w:rsidRDefault="00695DC0" w:rsidP="00932F5C">
            <w:pPr>
              <w:rPr>
                <w:rFonts w:ascii="微软雅黑" w:eastAsia="微软雅黑" w:hAnsi="微软雅黑" w:cs="微软雅黑"/>
                <w:sz w:val="24"/>
                <w:szCs w:val="24"/>
                <w:lang w:eastAsia="zh-CN"/>
              </w:rPr>
            </w:pPr>
            <w:r w:rsidRPr="00BB212C">
              <w:rPr>
                <w:rFonts w:ascii="微软雅黑" w:eastAsia="微软雅黑" w:hAnsi="微软雅黑" w:cs="微软雅黑" w:hint="eastAsia"/>
                <w:sz w:val="24"/>
                <w:szCs w:val="24"/>
                <w:lang w:eastAsia="zh-CN"/>
              </w:rPr>
              <w:t>代码行数</w:t>
            </w:r>
          </w:p>
        </w:tc>
      </w:tr>
      <w:tr w:rsidR="00DC16F0" w:rsidRPr="00BB212C" w:rsidTr="00BB212C">
        <w:tc>
          <w:tcPr>
            <w:tcW w:w="3085" w:type="dxa"/>
            <w:shd w:val="clear" w:color="auto" w:fill="auto"/>
            <w:vAlign w:val="center"/>
          </w:tcPr>
          <w:p w:rsidR="00DC16F0" w:rsidRPr="00BB212C" w:rsidRDefault="00DC16F0" w:rsidP="00BB212C">
            <w:pPr>
              <w:jc w:val="center"/>
              <w:rPr>
                <w:rFonts w:ascii="微软雅黑" w:eastAsia="微软雅黑" w:hAnsi="微软雅黑" w:cs="微软雅黑"/>
                <w:bCs/>
                <w:sz w:val="24"/>
                <w:szCs w:val="24"/>
                <w:lang w:eastAsia="zh-CN"/>
              </w:rPr>
            </w:pPr>
            <w:r w:rsidRPr="00BB212C">
              <w:rPr>
                <w:rFonts w:ascii="微软雅黑" w:eastAsia="微软雅黑" w:hAnsi="微软雅黑" w:cs="微软雅黑" w:hint="eastAsia"/>
                <w:bCs/>
                <w:sz w:val="24"/>
                <w:szCs w:val="24"/>
                <w:lang w:eastAsia="zh-CN"/>
              </w:rPr>
              <w:t>NULL Pointer Exception</w:t>
            </w:r>
          </w:p>
        </w:tc>
        <w:tc>
          <w:tcPr>
            <w:tcW w:w="5528" w:type="dxa"/>
            <w:shd w:val="clear" w:color="auto" w:fill="auto"/>
          </w:tcPr>
          <w:p w:rsidR="00DC16F0" w:rsidRPr="00BB212C" w:rsidRDefault="00DC16F0" w:rsidP="00932F5C">
            <w:pPr>
              <w:rPr>
                <w:rFonts w:ascii="微软雅黑" w:eastAsia="微软雅黑" w:hAnsi="微软雅黑" w:cs="微软雅黑"/>
                <w:sz w:val="24"/>
                <w:szCs w:val="24"/>
                <w:lang w:eastAsia="zh-CN"/>
              </w:rPr>
            </w:pPr>
            <w:r w:rsidRPr="00BB212C">
              <w:rPr>
                <w:rFonts w:ascii="微软雅黑" w:eastAsia="微软雅黑" w:hAnsi="微软雅黑" w:cs="微软雅黑" w:hint="eastAsia"/>
                <w:sz w:val="24"/>
                <w:szCs w:val="24"/>
                <w:lang w:eastAsia="zh-CN"/>
              </w:rPr>
              <w:t>空指针异常，一般产生于没有正确初始化对象或者是对象赋值有误</w:t>
            </w:r>
          </w:p>
        </w:tc>
      </w:tr>
    </w:tbl>
    <w:p w:rsidR="001363DF" w:rsidRPr="00BB212C" w:rsidRDefault="00932F5C" w:rsidP="00932F5C">
      <w:pPr>
        <w:pStyle w:val="1"/>
        <w:rPr>
          <w:rFonts w:ascii="微软雅黑" w:eastAsia="微软雅黑" w:hAnsi="微软雅黑" w:cs="宋体"/>
          <w:b w:val="0"/>
          <w:bCs w:val="0"/>
          <w:lang w:eastAsia="zh-CN"/>
        </w:rPr>
      </w:pPr>
      <w:bookmarkStart w:id="9" w:name="总体描述"/>
      <w:bookmarkStart w:id="10" w:name="_Toc374400409"/>
      <w:bookmarkEnd w:id="9"/>
      <w:r w:rsidRPr="00BB212C">
        <w:rPr>
          <w:rFonts w:ascii="微软雅黑" w:eastAsia="微软雅黑" w:hAnsi="微软雅黑" w:cs="宋体" w:hint="eastAsia"/>
          <w:b w:val="0"/>
          <w:bCs w:val="0"/>
          <w:lang w:eastAsia="zh-CN"/>
        </w:rPr>
        <w:t>2</w:t>
      </w:r>
      <w:r w:rsidR="002C3EAF" w:rsidRPr="00BB212C">
        <w:rPr>
          <w:rFonts w:ascii="微软雅黑" w:eastAsia="微软雅黑" w:hAnsi="微软雅黑" w:cs="宋体" w:hint="eastAsia"/>
          <w:b w:val="0"/>
          <w:bCs w:val="0"/>
          <w:lang w:eastAsia="zh-CN"/>
        </w:rPr>
        <w:t>.</w:t>
      </w:r>
      <w:r w:rsidR="002D47CC" w:rsidRPr="00BB212C">
        <w:rPr>
          <w:rFonts w:ascii="微软雅黑" w:eastAsia="微软雅黑" w:hAnsi="微软雅黑" w:cs="宋体" w:hint="eastAsia"/>
          <w:b w:val="0"/>
          <w:bCs w:val="0"/>
          <w:lang w:eastAsia="zh-CN"/>
        </w:rPr>
        <w:t>详细情况</w:t>
      </w:r>
      <w:bookmarkEnd w:id="10"/>
    </w:p>
    <w:p w:rsidR="004227DF" w:rsidRPr="00BB212C" w:rsidRDefault="002D47CC" w:rsidP="008E27DC">
      <w:pPr>
        <w:pStyle w:val="2"/>
        <w:rPr>
          <w:rFonts w:ascii="微软雅黑" w:eastAsia="微软雅黑" w:hAnsi="微软雅黑" w:cs="宋体"/>
          <w:lang w:eastAsia="zh-CN"/>
        </w:rPr>
      </w:pPr>
      <w:r w:rsidRPr="00BB212C">
        <w:rPr>
          <w:rFonts w:ascii="微软雅黑" w:eastAsia="微软雅黑" w:hAnsi="微软雅黑"/>
          <w:lang w:eastAsia="zh-CN"/>
        </w:rPr>
        <w:t xml:space="preserve">   </w:t>
      </w:r>
      <w:bookmarkStart w:id="11" w:name="_Toc374400410"/>
      <w:r w:rsidRPr="00BB212C">
        <w:rPr>
          <w:rFonts w:ascii="微软雅黑" w:eastAsia="微软雅黑" w:hAnsi="微软雅黑" w:cs="宋体"/>
          <w:b w:val="0"/>
          <w:bCs w:val="0"/>
          <w:lang w:eastAsia="zh-CN"/>
        </w:rPr>
        <w:t>2.</w:t>
      </w:r>
      <w:bookmarkStart w:id="12" w:name="商品前景"/>
      <w:bookmarkEnd w:id="12"/>
      <w:r w:rsidRPr="00BB212C">
        <w:rPr>
          <w:rFonts w:ascii="微软雅黑" w:eastAsia="微软雅黑" w:hAnsi="微软雅黑" w:cs="宋体"/>
          <w:b w:val="0"/>
          <w:bCs w:val="0"/>
          <w:lang w:eastAsia="zh-CN"/>
        </w:rPr>
        <w:t>1</w:t>
      </w:r>
      <w:r w:rsidRPr="00BB212C">
        <w:rPr>
          <w:rFonts w:ascii="微软雅黑" w:eastAsia="微软雅黑" w:hAnsi="微软雅黑" w:cs="宋体" w:hint="eastAsia"/>
          <w:b w:val="0"/>
          <w:bCs w:val="0"/>
          <w:lang w:eastAsia="zh-CN"/>
        </w:rPr>
        <w:t>总测试结果概述</w:t>
      </w:r>
      <w:bookmarkEnd w:id="11"/>
    </w:p>
    <w:p w:rsidR="001363DF" w:rsidRPr="00BB212C" w:rsidRDefault="004227DF" w:rsidP="004227DF">
      <w:pPr>
        <w:ind w:firstLine="500"/>
        <w:rPr>
          <w:rFonts w:ascii="微软雅黑" w:eastAsia="微软雅黑" w:hAnsi="微软雅黑" w:cs="微软雅黑"/>
          <w:sz w:val="24"/>
          <w:szCs w:val="24"/>
          <w:lang w:eastAsia="zh-CN"/>
        </w:rPr>
      </w:pPr>
      <w:r w:rsidRPr="00BB212C">
        <w:rPr>
          <w:rFonts w:ascii="微软雅黑" w:eastAsia="微软雅黑" w:hAnsi="微软雅黑" w:cs="微软雅黑" w:hint="eastAsia"/>
          <w:sz w:val="24"/>
          <w:szCs w:val="24"/>
          <w:lang w:eastAsia="zh-CN"/>
        </w:rPr>
        <w:t>CSS系统的测试从2013-12-2开始持续到2013-12-15，共持续13天，</w:t>
      </w:r>
      <w:r w:rsidR="00867851">
        <w:rPr>
          <w:rFonts w:ascii="微软雅黑" w:eastAsia="微软雅黑" w:hAnsi="微软雅黑" w:cs="微软雅黑" w:hint="eastAsia"/>
          <w:sz w:val="24"/>
          <w:szCs w:val="24"/>
          <w:lang w:eastAsia="zh-CN"/>
        </w:rPr>
        <w:t>按时完成测试计划。</w:t>
      </w:r>
      <w:r w:rsidR="00867851" w:rsidRPr="00BB212C">
        <w:rPr>
          <w:rFonts w:ascii="微软雅黑" w:eastAsia="微软雅黑" w:hAnsi="微软雅黑" w:cs="微软雅黑"/>
          <w:sz w:val="24"/>
          <w:szCs w:val="24"/>
          <w:lang w:eastAsia="zh-CN"/>
        </w:rPr>
        <w:t xml:space="preserve"> </w:t>
      </w:r>
    </w:p>
    <w:p w:rsidR="001363DF" w:rsidRPr="00BB212C" w:rsidRDefault="002D47CC" w:rsidP="008E27DC">
      <w:pPr>
        <w:pStyle w:val="3"/>
        <w:rPr>
          <w:rFonts w:ascii="微软雅黑" w:eastAsia="微软雅黑" w:hAnsi="微软雅黑" w:cs="微软雅黑"/>
          <w:sz w:val="24"/>
          <w:szCs w:val="24"/>
          <w:lang w:eastAsia="zh-CN"/>
        </w:rPr>
      </w:pPr>
      <w:r w:rsidRPr="00BB212C">
        <w:rPr>
          <w:rFonts w:ascii="微软雅黑" w:eastAsia="微软雅黑" w:hAnsi="微软雅黑" w:cs="微软雅黑"/>
          <w:sz w:val="24"/>
          <w:szCs w:val="24"/>
          <w:lang w:eastAsia="zh-CN"/>
        </w:rPr>
        <w:t xml:space="preserve">     </w:t>
      </w:r>
      <w:bookmarkStart w:id="13" w:name="背景与机遇"/>
      <w:bookmarkStart w:id="14" w:name="_Toc374400411"/>
      <w:bookmarkEnd w:id="13"/>
      <w:r w:rsidRPr="00BB212C">
        <w:rPr>
          <w:rFonts w:ascii="微软雅黑" w:eastAsia="微软雅黑" w:hAnsi="微软雅黑" w:cs="宋体"/>
          <w:b w:val="0"/>
          <w:bCs w:val="0"/>
          <w:sz w:val="30"/>
          <w:szCs w:val="30"/>
          <w:lang w:eastAsia="zh-CN"/>
        </w:rPr>
        <w:t>2.1.1</w:t>
      </w:r>
      <w:r w:rsidR="004227DF" w:rsidRPr="00BB212C">
        <w:rPr>
          <w:rFonts w:ascii="微软雅黑" w:eastAsia="微软雅黑" w:hAnsi="微软雅黑" w:cs="宋体" w:hint="eastAsia"/>
          <w:b w:val="0"/>
          <w:bCs w:val="0"/>
          <w:sz w:val="30"/>
          <w:szCs w:val="30"/>
          <w:lang w:eastAsia="zh-CN"/>
        </w:rPr>
        <w:t>测试用例设计</w:t>
      </w:r>
      <w:bookmarkEnd w:id="14"/>
    </w:p>
    <w:p w:rsidR="001363DF" w:rsidRPr="00BB212C" w:rsidRDefault="005B25E5" w:rsidP="005B25E5">
      <w:pPr>
        <w:tabs>
          <w:tab w:val="left" w:pos="420"/>
        </w:tabs>
        <w:rPr>
          <w:rFonts w:ascii="微软雅黑" w:eastAsia="微软雅黑" w:hAnsi="微软雅黑" w:cs="微软雅黑"/>
          <w:sz w:val="24"/>
          <w:szCs w:val="24"/>
          <w:lang w:eastAsia="zh-CN"/>
        </w:rPr>
      </w:pPr>
      <w:r w:rsidRPr="00BB212C">
        <w:rPr>
          <w:rFonts w:ascii="微软雅黑" w:eastAsia="微软雅黑" w:hAnsi="微软雅黑" w:cs="微软雅黑" w:hint="eastAsia"/>
          <w:sz w:val="24"/>
          <w:szCs w:val="24"/>
          <w:lang w:eastAsia="zh-CN"/>
        </w:rPr>
        <w:tab/>
        <w:t>1.系统测试</w:t>
      </w:r>
    </w:p>
    <w:p w:rsidR="005B25E5" w:rsidRPr="00BB212C" w:rsidRDefault="005B25E5" w:rsidP="005B25E5">
      <w:pPr>
        <w:tabs>
          <w:tab w:val="left" w:pos="420"/>
        </w:tabs>
        <w:rPr>
          <w:rFonts w:ascii="微软雅黑" w:eastAsia="微软雅黑" w:hAnsi="微软雅黑" w:cs="微软雅黑"/>
          <w:sz w:val="24"/>
          <w:szCs w:val="24"/>
          <w:lang w:eastAsia="zh-CN"/>
        </w:rPr>
      </w:pPr>
      <w:r w:rsidRPr="00BB212C">
        <w:rPr>
          <w:rFonts w:ascii="微软雅黑" w:eastAsia="微软雅黑" w:hAnsi="微软雅黑" w:cs="微软雅黑" w:hint="eastAsia"/>
          <w:sz w:val="24"/>
          <w:szCs w:val="24"/>
          <w:lang w:eastAsia="zh-CN"/>
        </w:rPr>
        <w:tab/>
      </w:r>
      <w:r w:rsidRPr="00BB212C">
        <w:rPr>
          <w:rFonts w:ascii="微软雅黑" w:eastAsia="微软雅黑" w:hAnsi="微软雅黑" w:cs="微软雅黑" w:hint="eastAsia"/>
          <w:sz w:val="24"/>
          <w:szCs w:val="24"/>
          <w:lang w:eastAsia="zh-CN"/>
        </w:rPr>
        <w:tab/>
      </w:r>
      <w:r w:rsidRPr="00BB212C">
        <w:rPr>
          <w:rFonts w:ascii="微软雅黑" w:eastAsia="微软雅黑" w:hAnsi="微软雅黑" w:cs="微软雅黑" w:hint="eastAsia"/>
          <w:sz w:val="24"/>
          <w:szCs w:val="24"/>
          <w:lang w:eastAsia="zh-CN"/>
        </w:rPr>
        <w:tab/>
      </w:r>
      <w:r w:rsidR="00CF63F2" w:rsidRPr="00BB212C">
        <w:rPr>
          <w:rFonts w:ascii="微软雅黑" w:eastAsia="微软雅黑" w:hAnsi="微软雅黑" w:cs="微软雅黑" w:hint="eastAsia"/>
          <w:sz w:val="24"/>
          <w:szCs w:val="24"/>
          <w:lang w:eastAsia="zh-CN"/>
        </w:rPr>
        <w:t>※</w:t>
      </w:r>
      <w:r w:rsidR="00E76545" w:rsidRPr="00BB212C">
        <w:rPr>
          <w:rFonts w:ascii="微软雅黑" w:eastAsia="微软雅黑" w:hAnsi="微软雅黑" w:cs="微软雅黑" w:hint="eastAsia"/>
          <w:sz w:val="24"/>
          <w:szCs w:val="24"/>
          <w:lang w:eastAsia="zh-CN"/>
        </w:rPr>
        <w:t>概述：系统测试</w:t>
      </w:r>
      <w:r w:rsidRPr="00BB212C">
        <w:rPr>
          <w:rFonts w:ascii="微软雅黑" w:eastAsia="微软雅黑" w:hAnsi="微软雅黑" w:cs="微软雅黑" w:hint="eastAsia"/>
          <w:sz w:val="24"/>
          <w:szCs w:val="24"/>
          <w:lang w:eastAsia="zh-CN"/>
        </w:rPr>
        <w:t>以功能性为主。</w:t>
      </w:r>
      <w:r w:rsidR="00E76545" w:rsidRPr="00BB212C">
        <w:rPr>
          <w:rFonts w:ascii="微软雅黑" w:eastAsia="微软雅黑" w:hAnsi="微软雅黑" w:cs="微软雅黑" w:hint="eastAsia"/>
          <w:sz w:val="24"/>
          <w:szCs w:val="24"/>
          <w:lang w:eastAsia="zh-CN"/>
        </w:rPr>
        <w:t>(详见NJWU选课系统需求测试用例及回顾)</w:t>
      </w:r>
    </w:p>
    <w:p w:rsidR="005B25E5" w:rsidRPr="00BB212C" w:rsidRDefault="005B25E5" w:rsidP="005B25E5">
      <w:pPr>
        <w:numPr>
          <w:ilvl w:val="0"/>
          <w:numId w:val="7"/>
        </w:numPr>
        <w:tabs>
          <w:tab w:val="left" w:pos="420"/>
        </w:tabs>
        <w:rPr>
          <w:rFonts w:ascii="微软雅黑" w:eastAsia="微软雅黑" w:hAnsi="微软雅黑" w:cs="微软雅黑"/>
          <w:sz w:val="24"/>
          <w:szCs w:val="24"/>
          <w:lang w:eastAsia="zh-CN"/>
        </w:rPr>
      </w:pPr>
      <w:r w:rsidRPr="00BB212C">
        <w:rPr>
          <w:rFonts w:ascii="微软雅黑" w:eastAsia="微软雅黑" w:hAnsi="微软雅黑" w:cs="微软雅黑" w:hint="eastAsia"/>
          <w:sz w:val="24"/>
          <w:szCs w:val="24"/>
          <w:lang w:eastAsia="zh-CN"/>
        </w:rPr>
        <w:t>系统实现的主要功能</w:t>
      </w:r>
    </w:p>
    <w:p w:rsidR="005B25E5" w:rsidRPr="00BB212C" w:rsidRDefault="005B25E5" w:rsidP="005B25E5">
      <w:pPr>
        <w:tabs>
          <w:tab w:val="left" w:pos="420"/>
        </w:tabs>
        <w:rPr>
          <w:rFonts w:ascii="微软雅黑" w:eastAsia="微软雅黑" w:hAnsi="微软雅黑" w:cs="微软雅黑"/>
          <w:sz w:val="24"/>
          <w:szCs w:val="24"/>
          <w:lang w:eastAsia="zh-CN"/>
        </w:rPr>
      </w:pPr>
      <w:r w:rsidRPr="00BB212C">
        <w:rPr>
          <w:rFonts w:ascii="微软雅黑" w:eastAsia="微软雅黑" w:hAnsi="微软雅黑" w:cs="微软雅黑" w:hint="eastAsia"/>
          <w:sz w:val="24"/>
          <w:szCs w:val="24"/>
          <w:lang w:eastAsia="zh-CN"/>
        </w:rPr>
        <w:tab/>
      </w:r>
      <w:r w:rsidRPr="00BB212C">
        <w:rPr>
          <w:rFonts w:ascii="微软雅黑" w:eastAsia="微软雅黑" w:hAnsi="微软雅黑" w:cs="微软雅黑" w:hint="eastAsia"/>
          <w:sz w:val="24"/>
          <w:szCs w:val="24"/>
          <w:lang w:eastAsia="zh-CN"/>
        </w:rPr>
        <w:tab/>
      </w:r>
      <w:r w:rsidRPr="00BB212C">
        <w:rPr>
          <w:rFonts w:ascii="微软雅黑" w:eastAsia="微软雅黑" w:hAnsi="微软雅黑" w:cs="微软雅黑" w:hint="eastAsia"/>
          <w:sz w:val="24"/>
          <w:szCs w:val="24"/>
          <w:lang w:eastAsia="zh-CN"/>
        </w:rPr>
        <w:tab/>
      </w:r>
      <w:r w:rsidRPr="00BB212C">
        <w:rPr>
          <w:rFonts w:ascii="微软雅黑" w:eastAsia="微软雅黑" w:hAnsi="微软雅黑" w:cs="微软雅黑" w:hint="eastAsia"/>
          <w:sz w:val="24"/>
          <w:szCs w:val="24"/>
          <w:lang w:eastAsia="zh-CN"/>
        </w:rPr>
        <w:tab/>
        <w:t>教务处老师发布教学框架，查看教学计划，发布通识，通修课程。</w:t>
      </w:r>
    </w:p>
    <w:p w:rsidR="005B25E5" w:rsidRPr="00BB212C" w:rsidRDefault="005B25E5" w:rsidP="005B25E5">
      <w:pPr>
        <w:tabs>
          <w:tab w:val="left" w:pos="420"/>
        </w:tabs>
        <w:rPr>
          <w:rFonts w:ascii="微软雅黑" w:eastAsia="微软雅黑" w:hAnsi="微软雅黑" w:cs="微软雅黑"/>
          <w:sz w:val="24"/>
          <w:szCs w:val="24"/>
          <w:lang w:eastAsia="zh-CN"/>
        </w:rPr>
      </w:pPr>
      <w:r w:rsidRPr="00BB212C">
        <w:rPr>
          <w:rFonts w:ascii="微软雅黑" w:eastAsia="微软雅黑" w:hAnsi="微软雅黑" w:cs="微软雅黑" w:hint="eastAsia"/>
          <w:sz w:val="24"/>
          <w:szCs w:val="24"/>
          <w:lang w:eastAsia="zh-CN"/>
        </w:rPr>
        <w:tab/>
      </w:r>
      <w:r w:rsidRPr="00BB212C">
        <w:rPr>
          <w:rFonts w:ascii="微软雅黑" w:eastAsia="微软雅黑" w:hAnsi="微软雅黑" w:cs="微软雅黑" w:hint="eastAsia"/>
          <w:sz w:val="24"/>
          <w:szCs w:val="24"/>
          <w:lang w:eastAsia="zh-CN"/>
        </w:rPr>
        <w:tab/>
      </w:r>
      <w:r w:rsidRPr="00BB212C">
        <w:rPr>
          <w:rFonts w:ascii="微软雅黑" w:eastAsia="微软雅黑" w:hAnsi="微软雅黑" w:cs="微软雅黑" w:hint="eastAsia"/>
          <w:sz w:val="24"/>
          <w:szCs w:val="24"/>
          <w:lang w:eastAsia="zh-CN"/>
        </w:rPr>
        <w:tab/>
      </w:r>
      <w:r w:rsidRPr="00BB212C">
        <w:rPr>
          <w:rFonts w:ascii="微软雅黑" w:eastAsia="微软雅黑" w:hAnsi="微软雅黑" w:cs="微软雅黑" w:hint="eastAsia"/>
          <w:sz w:val="24"/>
          <w:szCs w:val="24"/>
          <w:lang w:eastAsia="zh-CN"/>
        </w:rPr>
        <w:tab/>
        <w:t>院系教务员发布课程，录入教学计划。</w:t>
      </w:r>
    </w:p>
    <w:p w:rsidR="005B25E5" w:rsidRPr="00BB212C" w:rsidRDefault="005B25E5" w:rsidP="005B25E5">
      <w:pPr>
        <w:tabs>
          <w:tab w:val="left" w:pos="420"/>
        </w:tabs>
        <w:rPr>
          <w:rFonts w:ascii="微软雅黑" w:eastAsia="微软雅黑" w:hAnsi="微软雅黑" w:cs="微软雅黑"/>
          <w:sz w:val="24"/>
          <w:szCs w:val="24"/>
          <w:lang w:eastAsia="zh-CN"/>
        </w:rPr>
      </w:pPr>
      <w:r w:rsidRPr="00BB212C">
        <w:rPr>
          <w:rFonts w:ascii="微软雅黑" w:eastAsia="微软雅黑" w:hAnsi="微软雅黑" w:cs="微软雅黑" w:hint="eastAsia"/>
          <w:sz w:val="24"/>
          <w:szCs w:val="24"/>
          <w:lang w:eastAsia="zh-CN"/>
        </w:rPr>
        <w:lastRenderedPageBreak/>
        <w:tab/>
      </w:r>
      <w:r w:rsidRPr="00BB212C">
        <w:rPr>
          <w:rFonts w:ascii="微软雅黑" w:eastAsia="微软雅黑" w:hAnsi="微软雅黑" w:cs="微软雅黑" w:hint="eastAsia"/>
          <w:sz w:val="24"/>
          <w:szCs w:val="24"/>
          <w:lang w:eastAsia="zh-CN"/>
        </w:rPr>
        <w:tab/>
      </w:r>
      <w:r w:rsidRPr="00BB212C">
        <w:rPr>
          <w:rFonts w:ascii="微软雅黑" w:eastAsia="微软雅黑" w:hAnsi="微软雅黑" w:cs="微软雅黑" w:hint="eastAsia"/>
          <w:sz w:val="24"/>
          <w:szCs w:val="24"/>
          <w:lang w:eastAsia="zh-CN"/>
        </w:rPr>
        <w:tab/>
      </w:r>
      <w:r w:rsidRPr="00BB212C">
        <w:rPr>
          <w:rFonts w:ascii="微软雅黑" w:eastAsia="微软雅黑" w:hAnsi="微软雅黑" w:cs="微软雅黑" w:hint="eastAsia"/>
          <w:sz w:val="24"/>
          <w:szCs w:val="24"/>
          <w:lang w:eastAsia="zh-CN"/>
        </w:rPr>
        <w:tab/>
        <w:t>教师完善课程信息，录入成绩。</w:t>
      </w:r>
    </w:p>
    <w:p w:rsidR="005B25E5" w:rsidRPr="00BB212C" w:rsidRDefault="005B25E5" w:rsidP="005B25E5">
      <w:pPr>
        <w:tabs>
          <w:tab w:val="left" w:pos="420"/>
        </w:tabs>
        <w:rPr>
          <w:rFonts w:ascii="微软雅黑" w:eastAsia="微软雅黑" w:hAnsi="微软雅黑" w:cs="微软雅黑"/>
          <w:sz w:val="24"/>
          <w:szCs w:val="24"/>
          <w:lang w:eastAsia="zh-CN"/>
        </w:rPr>
      </w:pPr>
      <w:r w:rsidRPr="00BB212C">
        <w:rPr>
          <w:rFonts w:ascii="微软雅黑" w:eastAsia="微软雅黑" w:hAnsi="微软雅黑" w:cs="微软雅黑" w:hint="eastAsia"/>
          <w:sz w:val="24"/>
          <w:szCs w:val="24"/>
          <w:lang w:eastAsia="zh-CN"/>
        </w:rPr>
        <w:tab/>
      </w:r>
      <w:r w:rsidRPr="00BB212C">
        <w:rPr>
          <w:rFonts w:ascii="微软雅黑" w:eastAsia="微软雅黑" w:hAnsi="微软雅黑" w:cs="微软雅黑" w:hint="eastAsia"/>
          <w:sz w:val="24"/>
          <w:szCs w:val="24"/>
          <w:lang w:eastAsia="zh-CN"/>
        </w:rPr>
        <w:tab/>
      </w:r>
      <w:r w:rsidRPr="00BB212C">
        <w:rPr>
          <w:rFonts w:ascii="微软雅黑" w:eastAsia="微软雅黑" w:hAnsi="微软雅黑" w:cs="微软雅黑" w:hint="eastAsia"/>
          <w:sz w:val="24"/>
          <w:szCs w:val="24"/>
          <w:lang w:eastAsia="zh-CN"/>
        </w:rPr>
        <w:tab/>
      </w:r>
      <w:r w:rsidRPr="00BB212C">
        <w:rPr>
          <w:rFonts w:ascii="微软雅黑" w:eastAsia="微软雅黑" w:hAnsi="微软雅黑" w:cs="微软雅黑" w:hint="eastAsia"/>
          <w:sz w:val="24"/>
          <w:szCs w:val="24"/>
          <w:lang w:eastAsia="zh-CN"/>
        </w:rPr>
        <w:tab/>
        <w:t>学生选课，退选，补选。</w:t>
      </w:r>
    </w:p>
    <w:p w:rsidR="005B25E5" w:rsidRPr="00BB212C" w:rsidRDefault="005B25E5" w:rsidP="005B25E5">
      <w:pPr>
        <w:numPr>
          <w:ilvl w:val="0"/>
          <w:numId w:val="7"/>
        </w:numPr>
        <w:tabs>
          <w:tab w:val="left" w:pos="420"/>
        </w:tabs>
        <w:rPr>
          <w:rFonts w:ascii="微软雅黑" w:eastAsia="微软雅黑" w:hAnsi="微软雅黑" w:cs="微软雅黑"/>
          <w:sz w:val="24"/>
          <w:szCs w:val="24"/>
          <w:lang w:eastAsia="zh-CN"/>
        </w:rPr>
      </w:pPr>
      <w:r w:rsidRPr="00BB212C">
        <w:rPr>
          <w:rFonts w:ascii="微软雅黑" w:eastAsia="微软雅黑" w:hAnsi="微软雅黑" w:cs="微软雅黑" w:hint="eastAsia"/>
          <w:sz w:val="24"/>
          <w:szCs w:val="24"/>
          <w:lang w:eastAsia="zh-CN"/>
        </w:rPr>
        <w:t xml:space="preserve">系统为了安全性实现的功能 </w:t>
      </w:r>
    </w:p>
    <w:p w:rsidR="005B25E5" w:rsidRPr="00BB212C" w:rsidRDefault="005B25E5" w:rsidP="005B25E5">
      <w:pPr>
        <w:tabs>
          <w:tab w:val="left" w:pos="420"/>
        </w:tabs>
        <w:ind w:left="1365"/>
        <w:rPr>
          <w:rFonts w:ascii="微软雅黑" w:eastAsia="微软雅黑" w:hAnsi="微软雅黑" w:cs="微软雅黑"/>
          <w:sz w:val="24"/>
          <w:szCs w:val="24"/>
          <w:lang w:eastAsia="zh-CN"/>
        </w:rPr>
      </w:pPr>
      <w:r w:rsidRPr="00BB212C">
        <w:rPr>
          <w:rFonts w:ascii="微软雅黑" w:eastAsia="微软雅黑" w:hAnsi="微软雅黑" w:cs="微软雅黑" w:hint="eastAsia"/>
          <w:sz w:val="24"/>
          <w:szCs w:val="24"/>
          <w:lang w:eastAsia="zh-CN"/>
        </w:rPr>
        <w:t>登陆功能</w:t>
      </w:r>
    </w:p>
    <w:p w:rsidR="005B25E5" w:rsidRPr="00BB212C" w:rsidRDefault="005B25E5" w:rsidP="005B25E5">
      <w:pPr>
        <w:tabs>
          <w:tab w:val="left" w:pos="420"/>
        </w:tabs>
        <w:ind w:left="1365"/>
        <w:rPr>
          <w:rFonts w:ascii="微软雅黑" w:eastAsia="微软雅黑" w:hAnsi="微软雅黑" w:cs="微软雅黑"/>
          <w:sz w:val="24"/>
          <w:szCs w:val="24"/>
          <w:lang w:eastAsia="zh-CN"/>
        </w:rPr>
      </w:pPr>
      <w:r w:rsidRPr="00BB212C">
        <w:rPr>
          <w:rFonts w:ascii="微软雅黑" w:eastAsia="微软雅黑" w:hAnsi="微软雅黑" w:cs="微软雅黑" w:hint="eastAsia"/>
          <w:sz w:val="24"/>
          <w:szCs w:val="24"/>
          <w:lang w:eastAsia="zh-CN"/>
        </w:rPr>
        <w:t>教务处老师设置选课时间，系统的状态转换和权限控制。</w:t>
      </w:r>
    </w:p>
    <w:p w:rsidR="00E41E72" w:rsidRPr="00BB212C" w:rsidRDefault="00CF63F2" w:rsidP="00CF63F2">
      <w:pPr>
        <w:tabs>
          <w:tab w:val="left" w:pos="900"/>
        </w:tabs>
        <w:ind w:left="1320" w:hangingChars="550" w:hanging="1320"/>
        <w:rPr>
          <w:rFonts w:ascii="微软雅黑" w:eastAsia="微软雅黑" w:hAnsi="微软雅黑" w:cs="微软雅黑"/>
          <w:sz w:val="24"/>
          <w:szCs w:val="24"/>
          <w:lang w:eastAsia="zh-CN"/>
        </w:rPr>
      </w:pPr>
      <w:r w:rsidRPr="00BB212C">
        <w:rPr>
          <w:rFonts w:ascii="微软雅黑" w:eastAsia="微软雅黑" w:hAnsi="微软雅黑" w:cs="微软雅黑" w:hint="eastAsia"/>
          <w:sz w:val="24"/>
          <w:szCs w:val="24"/>
          <w:lang w:eastAsia="zh-CN"/>
        </w:rPr>
        <w:tab/>
        <w:t>※</w:t>
      </w:r>
      <w:r w:rsidR="00E41E72" w:rsidRPr="00BB212C">
        <w:rPr>
          <w:rFonts w:ascii="微软雅黑" w:eastAsia="微软雅黑" w:hAnsi="微软雅黑" w:cs="微软雅黑" w:hint="eastAsia"/>
          <w:sz w:val="24"/>
          <w:szCs w:val="24"/>
          <w:lang w:eastAsia="zh-CN"/>
        </w:rPr>
        <w:t>测试用例</w:t>
      </w:r>
      <w:r w:rsidRPr="00BB212C">
        <w:rPr>
          <w:rFonts w:ascii="微软雅黑" w:eastAsia="微软雅黑" w:hAnsi="微软雅黑" w:cs="微软雅黑" w:hint="eastAsia"/>
          <w:sz w:val="24"/>
          <w:szCs w:val="24"/>
          <w:lang w:eastAsia="zh-CN"/>
        </w:rPr>
        <w:t>选择</w:t>
      </w:r>
      <w:r w:rsidR="00E41E72" w:rsidRPr="00BB212C">
        <w:rPr>
          <w:rFonts w:ascii="微软雅黑" w:eastAsia="微软雅黑" w:hAnsi="微软雅黑" w:cs="微软雅黑" w:hint="eastAsia"/>
          <w:sz w:val="24"/>
          <w:szCs w:val="24"/>
          <w:lang w:eastAsia="zh-CN"/>
        </w:rPr>
        <w:t>：主要是随机测试，应用等价类划分法和边界值分析法对需求阶段制品中的系统测试用例进行了一定的调整和修正。</w:t>
      </w:r>
    </w:p>
    <w:p w:rsidR="005B25E5" w:rsidRPr="00BB212C" w:rsidRDefault="005B25E5" w:rsidP="005B25E5">
      <w:pPr>
        <w:tabs>
          <w:tab w:val="left" w:pos="420"/>
        </w:tabs>
        <w:rPr>
          <w:rFonts w:ascii="微软雅黑" w:eastAsia="微软雅黑" w:hAnsi="微软雅黑" w:cs="微软雅黑"/>
          <w:sz w:val="24"/>
          <w:szCs w:val="24"/>
          <w:lang w:eastAsia="zh-CN"/>
        </w:rPr>
      </w:pPr>
      <w:r w:rsidRPr="00BB212C">
        <w:rPr>
          <w:rFonts w:ascii="微软雅黑" w:eastAsia="微软雅黑" w:hAnsi="微软雅黑" w:cs="微软雅黑" w:hint="eastAsia"/>
          <w:sz w:val="24"/>
          <w:szCs w:val="24"/>
          <w:lang w:eastAsia="zh-CN"/>
        </w:rPr>
        <w:tab/>
        <w:t>2.集成测试</w:t>
      </w:r>
    </w:p>
    <w:p w:rsidR="00CF63F2" w:rsidRPr="00BB212C" w:rsidRDefault="00CF63F2" w:rsidP="00CF63F2">
      <w:pPr>
        <w:tabs>
          <w:tab w:val="left" w:pos="1380"/>
        </w:tabs>
        <w:ind w:leftChars="400" w:left="1240" w:hangingChars="150" w:hanging="360"/>
        <w:rPr>
          <w:rFonts w:ascii="微软雅黑" w:eastAsia="微软雅黑" w:hAnsi="微软雅黑" w:cs="微软雅黑"/>
          <w:sz w:val="24"/>
          <w:szCs w:val="24"/>
          <w:lang w:eastAsia="zh-CN"/>
        </w:rPr>
      </w:pPr>
      <w:r w:rsidRPr="00BB212C">
        <w:rPr>
          <w:rFonts w:ascii="微软雅黑" w:eastAsia="微软雅黑" w:hAnsi="微软雅黑" w:cs="微软雅黑" w:hint="eastAsia"/>
          <w:sz w:val="24"/>
          <w:szCs w:val="24"/>
          <w:lang w:eastAsia="zh-CN"/>
        </w:rPr>
        <w:t>※概述：</w:t>
      </w:r>
      <w:r w:rsidR="00E76545" w:rsidRPr="00BB212C">
        <w:rPr>
          <w:rFonts w:ascii="微软雅黑" w:eastAsia="微软雅黑" w:hAnsi="微软雅黑" w:cs="微软雅黑" w:hint="eastAsia"/>
          <w:sz w:val="24"/>
          <w:szCs w:val="24"/>
          <w:lang w:eastAsia="zh-CN"/>
        </w:rPr>
        <w:t>使用</w:t>
      </w:r>
      <w:r w:rsidR="005B25E5" w:rsidRPr="00BB212C">
        <w:rPr>
          <w:rFonts w:ascii="微软雅黑" w:eastAsia="微软雅黑" w:hAnsi="微软雅黑" w:cs="微软雅黑" w:hint="eastAsia"/>
          <w:sz w:val="24"/>
          <w:szCs w:val="24"/>
          <w:lang w:eastAsia="zh-CN"/>
        </w:rPr>
        <w:t>持续集成，</w:t>
      </w:r>
      <w:r w:rsidR="00E76545" w:rsidRPr="00BB212C">
        <w:rPr>
          <w:rFonts w:ascii="微软雅黑" w:eastAsia="微软雅黑" w:hAnsi="微软雅黑" w:cs="微软雅黑" w:hint="eastAsia"/>
          <w:sz w:val="24"/>
          <w:szCs w:val="24"/>
          <w:lang w:eastAsia="zh-CN"/>
        </w:rPr>
        <w:t>体系结构设计阶段为每一层编写了Stub和Driver,</w:t>
      </w:r>
      <w:r w:rsidR="005B25E5" w:rsidRPr="00BB212C">
        <w:rPr>
          <w:rFonts w:ascii="微软雅黑" w:eastAsia="微软雅黑" w:hAnsi="微软雅黑" w:cs="微软雅黑" w:hint="eastAsia"/>
          <w:sz w:val="24"/>
          <w:szCs w:val="24"/>
          <w:lang w:eastAsia="zh-CN"/>
        </w:rPr>
        <w:t>用自动化集成工具完成，在构造阶段完成。</w:t>
      </w:r>
    </w:p>
    <w:p w:rsidR="00CF63F2" w:rsidRPr="00BB212C" w:rsidRDefault="00CF63F2" w:rsidP="00CF63F2">
      <w:pPr>
        <w:ind w:leftChars="400" w:left="1240" w:hangingChars="150" w:hanging="360"/>
        <w:rPr>
          <w:rFonts w:ascii="微软雅黑" w:eastAsia="微软雅黑" w:hAnsi="微软雅黑" w:cs="微软雅黑"/>
          <w:sz w:val="24"/>
          <w:szCs w:val="24"/>
          <w:lang w:eastAsia="zh-CN"/>
        </w:rPr>
      </w:pPr>
      <w:r w:rsidRPr="00BB212C">
        <w:rPr>
          <w:rFonts w:ascii="微软雅黑" w:eastAsia="微软雅黑" w:hAnsi="微软雅黑" w:cs="微软雅黑" w:hint="eastAsia"/>
          <w:sz w:val="24"/>
          <w:szCs w:val="24"/>
          <w:lang w:eastAsia="zh-CN"/>
        </w:rPr>
        <w:t>※测试用例选择：</w:t>
      </w:r>
    </w:p>
    <w:p w:rsidR="00CF63F2" w:rsidRPr="00BB212C" w:rsidRDefault="00CF63F2" w:rsidP="00CF63F2">
      <w:pPr>
        <w:ind w:leftChars="400" w:left="1240" w:hangingChars="150" w:hanging="360"/>
        <w:rPr>
          <w:rFonts w:ascii="微软雅黑" w:eastAsia="微软雅黑" w:hAnsi="微软雅黑" w:cs="微软雅黑"/>
          <w:sz w:val="24"/>
          <w:szCs w:val="24"/>
          <w:lang w:eastAsia="zh-CN"/>
        </w:rPr>
      </w:pPr>
      <w:r w:rsidRPr="00BB212C">
        <w:rPr>
          <w:rFonts w:ascii="微软雅黑" w:eastAsia="微软雅黑" w:hAnsi="微软雅黑" w:cs="微软雅黑" w:hint="eastAsia"/>
          <w:sz w:val="24"/>
          <w:szCs w:val="24"/>
          <w:lang w:eastAsia="zh-CN"/>
        </w:rPr>
        <w:tab/>
        <w:t>随机选择+边界值分析</w:t>
      </w:r>
    </w:p>
    <w:p w:rsidR="005B25E5" w:rsidRPr="00BB212C" w:rsidRDefault="005B25E5" w:rsidP="005B25E5">
      <w:pPr>
        <w:tabs>
          <w:tab w:val="left" w:pos="420"/>
        </w:tabs>
        <w:rPr>
          <w:rFonts w:ascii="微软雅黑" w:eastAsia="微软雅黑" w:hAnsi="微软雅黑" w:cs="微软雅黑"/>
          <w:sz w:val="24"/>
          <w:szCs w:val="24"/>
          <w:lang w:eastAsia="zh-CN"/>
        </w:rPr>
      </w:pPr>
      <w:r w:rsidRPr="00BB212C">
        <w:rPr>
          <w:rFonts w:ascii="微软雅黑" w:eastAsia="微软雅黑" w:hAnsi="微软雅黑" w:cs="微软雅黑" w:hint="eastAsia"/>
          <w:sz w:val="24"/>
          <w:szCs w:val="24"/>
          <w:lang w:eastAsia="zh-CN"/>
        </w:rPr>
        <w:tab/>
        <w:t>3.单元测试</w:t>
      </w:r>
    </w:p>
    <w:p w:rsidR="00CF63F2" w:rsidRPr="00BB212C" w:rsidRDefault="00CF63F2" w:rsidP="00CF63F2">
      <w:pPr>
        <w:tabs>
          <w:tab w:val="left" w:pos="900"/>
        </w:tabs>
        <w:rPr>
          <w:rFonts w:ascii="微软雅黑" w:eastAsia="微软雅黑" w:hAnsi="微软雅黑" w:cs="微软雅黑"/>
          <w:sz w:val="24"/>
          <w:szCs w:val="24"/>
          <w:lang w:eastAsia="zh-CN"/>
        </w:rPr>
      </w:pPr>
      <w:r w:rsidRPr="00BB212C">
        <w:rPr>
          <w:rFonts w:ascii="微软雅黑" w:eastAsia="微软雅黑" w:hAnsi="微软雅黑" w:cs="微软雅黑" w:hint="eastAsia"/>
          <w:sz w:val="24"/>
          <w:szCs w:val="24"/>
          <w:lang w:eastAsia="zh-CN"/>
        </w:rPr>
        <w:tab/>
        <w:t>※概述:</w:t>
      </w:r>
    </w:p>
    <w:p w:rsidR="005B25E5" w:rsidRPr="00BB212C" w:rsidRDefault="005B25E5" w:rsidP="005B25E5">
      <w:pPr>
        <w:tabs>
          <w:tab w:val="left" w:pos="420"/>
        </w:tabs>
        <w:rPr>
          <w:rFonts w:ascii="微软雅黑" w:eastAsia="微软雅黑" w:hAnsi="微软雅黑" w:cs="微软雅黑"/>
          <w:sz w:val="24"/>
          <w:szCs w:val="24"/>
          <w:lang w:eastAsia="zh-CN"/>
        </w:rPr>
      </w:pPr>
      <w:r w:rsidRPr="00BB212C">
        <w:rPr>
          <w:rFonts w:ascii="微软雅黑" w:eastAsia="微软雅黑" w:hAnsi="微软雅黑" w:cs="微软雅黑" w:hint="eastAsia"/>
          <w:sz w:val="24"/>
          <w:szCs w:val="24"/>
          <w:lang w:eastAsia="zh-CN"/>
        </w:rPr>
        <w:tab/>
      </w:r>
      <w:r w:rsidRPr="00BB212C">
        <w:rPr>
          <w:rFonts w:ascii="微软雅黑" w:eastAsia="微软雅黑" w:hAnsi="微软雅黑" w:cs="微软雅黑" w:hint="eastAsia"/>
          <w:sz w:val="24"/>
          <w:szCs w:val="24"/>
          <w:lang w:eastAsia="zh-CN"/>
        </w:rPr>
        <w:tab/>
      </w:r>
      <w:r w:rsidRPr="00BB212C">
        <w:rPr>
          <w:rFonts w:ascii="微软雅黑" w:eastAsia="微软雅黑" w:hAnsi="微软雅黑" w:cs="微软雅黑" w:hint="eastAsia"/>
          <w:sz w:val="24"/>
          <w:szCs w:val="24"/>
          <w:lang w:eastAsia="zh-CN"/>
        </w:rPr>
        <w:tab/>
        <w:t xml:space="preserve">  ①测试了复杂的业务逻辑，包括选课，排课算法，系统的状态控制，</w:t>
      </w:r>
    </w:p>
    <w:p w:rsidR="005B25E5" w:rsidRPr="00BB212C" w:rsidRDefault="005B25E5" w:rsidP="005B25E5">
      <w:pPr>
        <w:tabs>
          <w:tab w:val="left" w:pos="420"/>
        </w:tabs>
        <w:rPr>
          <w:rFonts w:ascii="微软雅黑" w:eastAsia="微软雅黑" w:hAnsi="微软雅黑" w:cs="微软雅黑"/>
          <w:sz w:val="24"/>
          <w:szCs w:val="24"/>
          <w:lang w:eastAsia="zh-CN"/>
        </w:rPr>
      </w:pPr>
      <w:r w:rsidRPr="00BB212C">
        <w:rPr>
          <w:rFonts w:ascii="微软雅黑" w:eastAsia="微软雅黑" w:hAnsi="微软雅黑" w:cs="微软雅黑" w:hint="eastAsia"/>
          <w:sz w:val="24"/>
          <w:szCs w:val="24"/>
          <w:lang w:eastAsia="zh-CN"/>
        </w:rPr>
        <w:tab/>
      </w:r>
      <w:r w:rsidRPr="00BB212C">
        <w:rPr>
          <w:rFonts w:ascii="微软雅黑" w:eastAsia="微软雅黑" w:hAnsi="微软雅黑" w:cs="微软雅黑" w:hint="eastAsia"/>
          <w:sz w:val="24"/>
          <w:szCs w:val="24"/>
          <w:lang w:eastAsia="zh-CN"/>
        </w:rPr>
        <w:tab/>
      </w:r>
      <w:r w:rsidRPr="00BB212C">
        <w:rPr>
          <w:rFonts w:ascii="微软雅黑" w:eastAsia="微软雅黑" w:hAnsi="微软雅黑" w:cs="微软雅黑" w:hint="eastAsia"/>
          <w:sz w:val="24"/>
          <w:szCs w:val="24"/>
          <w:lang w:eastAsia="zh-CN"/>
        </w:rPr>
        <w:tab/>
      </w:r>
      <w:r w:rsidRPr="00BB212C">
        <w:rPr>
          <w:rFonts w:ascii="微软雅黑" w:eastAsia="微软雅黑" w:hAnsi="微软雅黑" w:cs="微软雅黑" w:hint="eastAsia"/>
          <w:sz w:val="24"/>
          <w:szCs w:val="24"/>
          <w:lang w:eastAsia="zh-CN"/>
        </w:rPr>
        <w:tab/>
        <w:t>在构造阶段对业务逻辑层的逻辑进行了单元测试。</w:t>
      </w:r>
    </w:p>
    <w:p w:rsidR="005B25E5" w:rsidRPr="00BB212C" w:rsidRDefault="00CF63F2" w:rsidP="00CF63F2">
      <w:pPr>
        <w:ind w:left="500" w:firstLineChars="300" w:firstLine="720"/>
        <w:rPr>
          <w:rFonts w:ascii="微软雅黑" w:eastAsia="微软雅黑" w:hAnsi="微软雅黑" w:cs="微软雅黑"/>
          <w:sz w:val="24"/>
          <w:szCs w:val="24"/>
          <w:lang w:eastAsia="zh-CN"/>
        </w:rPr>
      </w:pPr>
      <w:r w:rsidRPr="00BB212C">
        <w:rPr>
          <w:rFonts w:ascii="微软雅黑" w:eastAsia="微软雅黑" w:hAnsi="微软雅黑" w:cs="微软雅黑" w:hint="eastAsia"/>
          <w:sz w:val="24"/>
          <w:szCs w:val="24"/>
          <w:lang w:eastAsia="zh-CN"/>
        </w:rPr>
        <w:t>③</w:t>
      </w:r>
      <w:r w:rsidR="005B25E5" w:rsidRPr="00BB212C">
        <w:rPr>
          <w:rFonts w:ascii="微软雅黑" w:eastAsia="微软雅黑" w:hAnsi="微软雅黑" w:cs="微软雅黑" w:hint="eastAsia"/>
          <w:sz w:val="24"/>
          <w:szCs w:val="24"/>
          <w:lang w:eastAsia="zh-CN"/>
        </w:rPr>
        <w:t>数据文件的读写进行了单元测试，确保数据层的操作正确。</w:t>
      </w:r>
    </w:p>
    <w:p w:rsidR="00E41E72" w:rsidRPr="00BB212C" w:rsidRDefault="00E41E72" w:rsidP="005B25E5">
      <w:pPr>
        <w:rPr>
          <w:rFonts w:ascii="微软雅黑" w:eastAsia="微软雅黑" w:hAnsi="微软雅黑" w:cs="微软雅黑"/>
          <w:sz w:val="24"/>
          <w:szCs w:val="24"/>
          <w:lang w:eastAsia="zh-CN"/>
        </w:rPr>
      </w:pPr>
      <w:r w:rsidRPr="00BB212C">
        <w:rPr>
          <w:rFonts w:ascii="微软雅黑" w:eastAsia="微软雅黑" w:hAnsi="微软雅黑" w:cs="微软雅黑" w:hint="eastAsia"/>
          <w:sz w:val="24"/>
          <w:szCs w:val="24"/>
          <w:lang w:eastAsia="zh-CN"/>
        </w:rPr>
        <w:tab/>
      </w:r>
      <w:r w:rsidR="00CF63F2" w:rsidRPr="00BB212C">
        <w:rPr>
          <w:rFonts w:ascii="微软雅黑" w:eastAsia="微软雅黑" w:hAnsi="微软雅黑" w:cs="微软雅黑" w:hint="eastAsia"/>
          <w:sz w:val="24"/>
          <w:szCs w:val="24"/>
          <w:lang w:eastAsia="zh-CN"/>
        </w:rPr>
        <w:t xml:space="preserve">   ※测试用例选择：</w:t>
      </w:r>
    </w:p>
    <w:p w:rsidR="00CF63F2" w:rsidRPr="00BB212C" w:rsidRDefault="00CF63F2" w:rsidP="005B25E5">
      <w:pPr>
        <w:rPr>
          <w:rFonts w:ascii="微软雅黑" w:eastAsia="微软雅黑" w:hAnsi="微软雅黑" w:cs="微软雅黑"/>
          <w:sz w:val="24"/>
          <w:szCs w:val="24"/>
          <w:lang w:eastAsia="zh-CN"/>
        </w:rPr>
      </w:pPr>
      <w:r w:rsidRPr="00BB212C">
        <w:rPr>
          <w:rFonts w:ascii="微软雅黑" w:eastAsia="微软雅黑" w:hAnsi="微软雅黑" w:cs="微软雅黑" w:hint="eastAsia"/>
          <w:sz w:val="24"/>
          <w:szCs w:val="24"/>
          <w:lang w:eastAsia="zh-CN"/>
        </w:rPr>
        <w:tab/>
      </w:r>
      <w:r w:rsidRPr="00BB212C">
        <w:rPr>
          <w:rFonts w:ascii="微软雅黑" w:eastAsia="微软雅黑" w:hAnsi="微软雅黑" w:cs="微软雅黑" w:hint="eastAsia"/>
          <w:sz w:val="24"/>
          <w:szCs w:val="24"/>
          <w:lang w:eastAsia="zh-CN"/>
        </w:rPr>
        <w:tab/>
      </w:r>
      <w:r w:rsidRPr="00BB212C">
        <w:rPr>
          <w:rFonts w:ascii="微软雅黑" w:eastAsia="微软雅黑" w:hAnsi="微软雅黑" w:cs="微软雅黑" w:hint="eastAsia"/>
          <w:sz w:val="24"/>
          <w:szCs w:val="24"/>
          <w:lang w:eastAsia="zh-CN"/>
        </w:rPr>
        <w:tab/>
        <w:t>随机选择+边界值分析</w:t>
      </w:r>
    </w:p>
    <w:p w:rsidR="001363DF" w:rsidRPr="00BB212C" w:rsidRDefault="002D47CC" w:rsidP="008E27DC">
      <w:pPr>
        <w:pStyle w:val="3"/>
        <w:rPr>
          <w:rFonts w:ascii="微软雅黑" w:eastAsia="微软雅黑" w:hAnsi="微软雅黑" w:cs="宋体"/>
          <w:b w:val="0"/>
          <w:bCs w:val="0"/>
          <w:sz w:val="30"/>
          <w:szCs w:val="30"/>
          <w:lang w:eastAsia="zh-CN"/>
        </w:rPr>
      </w:pPr>
      <w:r w:rsidRPr="00BB212C">
        <w:rPr>
          <w:rFonts w:ascii="微软雅黑" w:eastAsia="微软雅黑" w:hAnsi="微软雅黑" w:cs="微软雅黑"/>
          <w:sz w:val="24"/>
          <w:szCs w:val="24"/>
          <w:lang w:eastAsia="zh-CN"/>
        </w:rPr>
        <w:t xml:space="preserve">     </w:t>
      </w:r>
      <w:bookmarkStart w:id="15" w:name="_Toc374400412"/>
      <w:r w:rsidRPr="00BB212C">
        <w:rPr>
          <w:rFonts w:ascii="微软雅黑" w:eastAsia="微软雅黑" w:hAnsi="微软雅黑" w:cs="宋体"/>
          <w:b w:val="0"/>
          <w:bCs w:val="0"/>
          <w:sz w:val="30"/>
          <w:szCs w:val="30"/>
          <w:lang w:eastAsia="zh-CN"/>
        </w:rPr>
        <w:t>2</w:t>
      </w:r>
      <w:bookmarkStart w:id="16" w:name="业务需求"/>
      <w:bookmarkEnd w:id="16"/>
      <w:r w:rsidRPr="00BB212C">
        <w:rPr>
          <w:rFonts w:ascii="微软雅黑" w:eastAsia="微软雅黑" w:hAnsi="微软雅黑" w:cs="宋体"/>
          <w:b w:val="0"/>
          <w:bCs w:val="0"/>
          <w:sz w:val="30"/>
          <w:szCs w:val="30"/>
          <w:lang w:eastAsia="zh-CN"/>
        </w:rPr>
        <w:t>.1.2</w:t>
      </w:r>
      <w:r w:rsidR="004227DF" w:rsidRPr="00BB212C">
        <w:rPr>
          <w:rFonts w:ascii="微软雅黑" w:eastAsia="微软雅黑" w:hAnsi="微软雅黑" w:cs="宋体" w:hint="eastAsia"/>
          <w:b w:val="0"/>
          <w:bCs w:val="0"/>
          <w:sz w:val="30"/>
          <w:szCs w:val="30"/>
          <w:lang w:eastAsia="zh-CN"/>
        </w:rPr>
        <w:t>测试环境与配置</w:t>
      </w:r>
      <w:bookmarkEnd w:id="15"/>
    </w:p>
    <w:p w:rsidR="00DA2E4C" w:rsidRDefault="00DA2E4C" w:rsidP="008E27DC">
      <w:pPr>
        <w:pStyle w:val="4"/>
        <w:rPr>
          <w:rFonts w:ascii="微软雅黑" w:eastAsia="微软雅黑" w:hAnsi="微软雅黑" w:cs="宋体"/>
          <w:b w:val="0"/>
          <w:bCs w:val="0"/>
          <w:sz w:val="30"/>
          <w:szCs w:val="30"/>
          <w:lang w:eastAsia="zh-CN"/>
        </w:rPr>
      </w:pPr>
      <w:r w:rsidRPr="00BB212C">
        <w:rPr>
          <w:rFonts w:ascii="微软雅黑" w:eastAsia="微软雅黑" w:hAnsi="微软雅黑" w:cs="宋体" w:hint="eastAsia"/>
          <w:b w:val="0"/>
          <w:bCs w:val="0"/>
          <w:sz w:val="30"/>
          <w:szCs w:val="30"/>
          <w:lang w:eastAsia="zh-CN"/>
        </w:rPr>
        <w:tab/>
        <w:t xml:space="preserve">  2.1.2.1软硬件环境</w:t>
      </w:r>
    </w:p>
    <w:p w:rsidR="00EC5462" w:rsidRPr="00EC5462" w:rsidRDefault="00EC5462" w:rsidP="00EC5462">
      <w:pPr>
        <w:pStyle w:val="aa"/>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表2.1.2.1 软硬件环境</w:t>
      </w:r>
    </w:p>
    <w:tbl>
      <w:tblPr>
        <w:tblW w:w="0" w:type="auto"/>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ook w:val="04A0" w:firstRow="1" w:lastRow="0" w:firstColumn="1" w:lastColumn="0" w:noHBand="0" w:noVBand="1"/>
      </w:tblPr>
      <w:tblGrid>
        <w:gridCol w:w="1384"/>
        <w:gridCol w:w="3544"/>
        <w:gridCol w:w="4648"/>
      </w:tblGrid>
      <w:tr w:rsidR="008E27DC" w:rsidRPr="00BB212C" w:rsidTr="00EC5462">
        <w:trPr>
          <w:jc w:val="center"/>
        </w:trPr>
        <w:tc>
          <w:tcPr>
            <w:tcW w:w="1384" w:type="dxa"/>
            <w:shd w:val="clear" w:color="auto" w:fill="333399"/>
          </w:tcPr>
          <w:p w:rsidR="00DA2E4C" w:rsidRPr="00240111" w:rsidRDefault="00DA2E4C" w:rsidP="00BB212C">
            <w:pPr>
              <w:tabs>
                <w:tab w:val="left" w:pos="420"/>
              </w:tabs>
              <w:jc w:val="center"/>
              <w:rPr>
                <w:rFonts w:ascii="宋体" w:hAnsi="宋体" w:cs="微软雅黑"/>
                <w:b/>
                <w:bCs/>
                <w:color w:val="FFFFFF"/>
                <w:sz w:val="24"/>
                <w:szCs w:val="24"/>
                <w:lang w:eastAsia="zh-CN"/>
              </w:rPr>
            </w:pPr>
            <w:r w:rsidRPr="00240111">
              <w:rPr>
                <w:rFonts w:ascii="宋体" w:hAnsi="宋体" w:cs="微软雅黑" w:hint="eastAsia"/>
                <w:b/>
                <w:bCs/>
                <w:color w:val="FFFFFF"/>
                <w:sz w:val="24"/>
                <w:szCs w:val="24"/>
                <w:lang w:eastAsia="zh-CN"/>
              </w:rPr>
              <w:t>硬件环境</w:t>
            </w:r>
          </w:p>
        </w:tc>
        <w:tc>
          <w:tcPr>
            <w:tcW w:w="3544" w:type="dxa"/>
            <w:shd w:val="clear" w:color="auto" w:fill="333399"/>
          </w:tcPr>
          <w:p w:rsidR="00DA2E4C" w:rsidRPr="00240111" w:rsidRDefault="00DA2E4C" w:rsidP="00BB212C">
            <w:pPr>
              <w:tabs>
                <w:tab w:val="left" w:pos="420"/>
              </w:tabs>
              <w:jc w:val="center"/>
              <w:rPr>
                <w:rFonts w:ascii="宋体" w:hAnsi="宋体" w:cs="微软雅黑"/>
                <w:b/>
                <w:bCs/>
                <w:color w:val="FFFFFF"/>
                <w:sz w:val="24"/>
                <w:szCs w:val="24"/>
                <w:lang w:eastAsia="zh-CN"/>
              </w:rPr>
            </w:pPr>
            <w:r w:rsidRPr="00240111">
              <w:rPr>
                <w:rFonts w:ascii="宋体" w:hAnsi="宋体" w:cs="微软雅黑" w:hint="eastAsia"/>
                <w:b/>
                <w:bCs/>
                <w:color w:val="FFFFFF"/>
                <w:sz w:val="24"/>
                <w:szCs w:val="24"/>
                <w:lang w:eastAsia="zh-CN"/>
              </w:rPr>
              <w:t>应用服务器</w:t>
            </w:r>
          </w:p>
        </w:tc>
        <w:tc>
          <w:tcPr>
            <w:tcW w:w="4648" w:type="dxa"/>
            <w:shd w:val="clear" w:color="auto" w:fill="333399"/>
          </w:tcPr>
          <w:p w:rsidR="00DA2E4C" w:rsidRPr="00240111" w:rsidRDefault="00DA2E4C" w:rsidP="00BB212C">
            <w:pPr>
              <w:tabs>
                <w:tab w:val="left" w:pos="420"/>
              </w:tabs>
              <w:jc w:val="center"/>
              <w:rPr>
                <w:rFonts w:ascii="宋体" w:hAnsi="宋体" w:cs="微软雅黑"/>
                <w:b/>
                <w:bCs/>
                <w:color w:val="FFFFFF"/>
                <w:sz w:val="24"/>
                <w:szCs w:val="24"/>
                <w:lang w:eastAsia="zh-CN"/>
              </w:rPr>
            </w:pPr>
            <w:r w:rsidRPr="00240111">
              <w:rPr>
                <w:rFonts w:ascii="宋体" w:hAnsi="宋体" w:cs="微软雅黑" w:hint="eastAsia"/>
                <w:b/>
                <w:bCs/>
                <w:color w:val="FFFFFF"/>
                <w:sz w:val="24"/>
                <w:szCs w:val="24"/>
                <w:lang w:eastAsia="zh-CN"/>
              </w:rPr>
              <w:t>客户端</w:t>
            </w:r>
          </w:p>
        </w:tc>
      </w:tr>
      <w:tr w:rsidR="008E27DC" w:rsidRPr="00BB212C" w:rsidTr="00240111">
        <w:trPr>
          <w:jc w:val="center"/>
        </w:trPr>
        <w:tc>
          <w:tcPr>
            <w:tcW w:w="1384" w:type="dxa"/>
            <w:shd w:val="clear" w:color="auto" w:fill="F2F2F2"/>
            <w:vAlign w:val="center"/>
          </w:tcPr>
          <w:p w:rsidR="00DA2E4C" w:rsidRPr="00BB212C" w:rsidRDefault="00DA2E4C" w:rsidP="00BB212C">
            <w:pPr>
              <w:tabs>
                <w:tab w:val="left" w:pos="420"/>
              </w:tabs>
              <w:jc w:val="center"/>
              <w:rPr>
                <w:rFonts w:ascii="微软雅黑" w:eastAsia="微软雅黑" w:hAnsi="微软雅黑" w:cs="微软雅黑"/>
                <w:bCs/>
                <w:sz w:val="24"/>
                <w:szCs w:val="24"/>
                <w:lang w:eastAsia="zh-CN"/>
              </w:rPr>
            </w:pPr>
            <w:r w:rsidRPr="00BB212C">
              <w:rPr>
                <w:rFonts w:ascii="微软雅黑" w:eastAsia="微软雅黑" w:hAnsi="微软雅黑" w:cs="微软雅黑" w:hint="eastAsia"/>
                <w:bCs/>
                <w:sz w:val="24"/>
                <w:szCs w:val="24"/>
                <w:lang w:eastAsia="zh-CN"/>
              </w:rPr>
              <w:t>硬件配置</w:t>
            </w:r>
          </w:p>
        </w:tc>
        <w:tc>
          <w:tcPr>
            <w:tcW w:w="3544" w:type="dxa"/>
            <w:shd w:val="clear" w:color="auto" w:fill="F2F2F2"/>
            <w:vAlign w:val="center"/>
          </w:tcPr>
          <w:p w:rsidR="00DA2E4C" w:rsidRPr="00BB212C" w:rsidRDefault="00DA2E4C" w:rsidP="00BB212C">
            <w:pPr>
              <w:tabs>
                <w:tab w:val="left" w:pos="420"/>
              </w:tabs>
              <w:jc w:val="both"/>
              <w:rPr>
                <w:rFonts w:ascii="微软雅黑" w:eastAsia="微软雅黑" w:hAnsi="微软雅黑" w:cs="微软雅黑"/>
                <w:sz w:val="24"/>
                <w:szCs w:val="24"/>
                <w:lang w:eastAsia="zh-CN"/>
              </w:rPr>
            </w:pPr>
            <w:r w:rsidRPr="00BB212C">
              <w:rPr>
                <w:rFonts w:ascii="微软雅黑" w:eastAsia="微软雅黑" w:hAnsi="微软雅黑" w:cs="微软雅黑" w:hint="eastAsia"/>
                <w:sz w:val="24"/>
                <w:szCs w:val="24"/>
                <w:lang w:eastAsia="zh-CN"/>
              </w:rPr>
              <w:t>CPU:</w:t>
            </w:r>
            <w:r w:rsidR="00CC57A9" w:rsidRPr="00BB212C">
              <w:rPr>
                <w:rFonts w:ascii="微软雅黑" w:eastAsia="微软雅黑" w:hAnsi="微软雅黑" w:cs="微软雅黑" w:hint="eastAsia"/>
                <w:sz w:val="24"/>
                <w:szCs w:val="24"/>
                <w:lang w:eastAsia="zh-CN"/>
              </w:rPr>
              <w:t>In</w:t>
            </w:r>
            <w:r w:rsidR="00CC57A9" w:rsidRPr="00BB212C">
              <w:rPr>
                <w:rFonts w:ascii="微软雅黑" w:eastAsia="微软雅黑" w:hAnsi="微软雅黑" w:cs="微软雅黑"/>
                <w:sz w:val="24"/>
                <w:szCs w:val="24"/>
                <w:lang w:eastAsia="zh-CN"/>
              </w:rPr>
              <w:t>tel 酷睿i5 2520M</w:t>
            </w:r>
          </w:p>
          <w:p w:rsidR="00CC57A9" w:rsidRPr="00BB212C" w:rsidRDefault="00CC57A9" w:rsidP="00BB212C">
            <w:pPr>
              <w:tabs>
                <w:tab w:val="left" w:pos="420"/>
              </w:tabs>
              <w:jc w:val="both"/>
              <w:rPr>
                <w:rFonts w:ascii="微软雅黑" w:eastAsia="微软雅黑" w:hAnsi="微软雅黑" w:cs="微软雅黑"/>
                <w:sz w:val="24"/>
                <w:szCs w:val="24"/>
                <w:lang w:eastAsia="zh-CN"/>
              </w:rPr>
            </w:pPr>
            <w:r w:rsidRPr="00BB212C">
              <w:rPr>
                <w:rFonts w:ascii="微软雅黑" w:eastAsia="微软雅黑" w:hAnsi="微软雅黑" w:cs="微软雅黑" w:hint="eastAsia"/>
                <w:sz w:val="24"/>
                <w:szCs w:val="24"/>
                <w:lang w:eastAsia="zh-CN"/>
              </w:rPr>
              <w:t>CPU2.5GHZ stepping 01</w:t>
            </w:r>
          </w:p>
          <w:p w:rsidR="00DA2E4C" w:rsidRPr="00BB212C" w:rsidRDefault="00DA2E4C" w:rsidP="00BB212C">
            <w:pPr>
              <w:tabs>
                <w:tab w:val="left" w:pos="420"/>
              </w:tabs>
              <w:jc w:val="both"/>
              <w:rPr>
                <w:rFonts w:ascii="微软雅黑" w:eastAsia="微软雅黑" w:hAnsi="微软雅黑" w:cs="微软雅黑"/>
                <w:sz w:val="24"/>
                <w:szCs w:val="24"/>
                <w:lang w:eastAsia="zh-CN"/>
              </w:rPr>
            </w:pPr>
            <w:r w:rsidRPr="00BB212C">
              <w:rPr>
                <w:rFonts w:ascii="微软雅黑" w:eastAsia="微软雅黑" w:hAnsi="微软雅黑" w:cs="微软雅黑" w:hint="eastAsia"/>
                <w:sz w:val="24"/>
                <w:szCs w:val="24"/>
                <w:lang w:eastAsia="zh-CN"/>
              </w:rPr>
              <w:t>Memory:</w:t>
            </w:r>
            <w:r w:rsidR="003260AE" w:rsidRPr="00BB212C">
              <w:rPr>
                <w:rFonts w:ascii="微软雅黑" w:eastAsia="微软雅黑" w:hAnsi="微软雅黑" w:cs="微软雅黑" w:hint="eastAsia"/>
                <w:sz w:val="24"/>
                <w:szCs w:val="24"/>
                <w:lang w:eastAsia="zh-CN"/>
              </w:rPr>
              <w:t>4GB</w:t>
            </w:r>
          </w:p>
          <w:p w:rsidR="00DA2E4C" w:rsidRPr="00BB212C" w:rsidRDefault="00BF580B" w:rsidP="00BB212C">
            <w:pPr>
              <w:tabs>
                <w:tab w:val="left" w:pos="420"/>
              </w:tabs>
              <w:jc w:val="both"/>
              <w:rPr>
                <w:rFonts w:ascii="微软雅黑" w:eastAsia="微软雅黑" w:hAnsi="微软雅黑" w:cs="微软雅黑"/>
                <w:sz w:val="24"/>
                <w:szCs w:val="24"/>
                <w:lang w:eastAsia="zh-CN"/>
              </w:rPr>
            </w:pPr>
            <w:r w:rsidRPr="00BB212C">
              <w:rPr>
                <w:rFonts w:ascii="微软雅黑" w:eastAsia="微软雅黑" w:hAnsi="微软雅黑" w:cs="微软雅黑" w:hint="eastAsia"/>
                <w:sz w:val="24"/>
                <w:szCs w:val="24"/>
                <w:lang w:eastAsia="zh-CN"/>
              </w:rPr>
              <w:t>HD</w:t>
            </w:r>
            <w:r w:rsidR="003260AE" w:rsidRPr="00BB212C">
              <w:rPr>
                <w:rFonts w:ascii="微软雅黑" w:eastAsia="微软雅黑" w:hAnsi="微软雅黑" w:cs="微软雅黑" w:hint="eastAsia"/>
                <w:sz w:val="24"/>
                <w:szCs w:val="24"/>
                <w:lang w:eastAsia="zh-CN"/>
              </w:rPr>
              <w:t>:</w:t>
            </w:r>
            <w:r w:rsidR="003260AE" w:rsidRPr="00BB212C">
              <w:rPr>
                <w:rFonts w:ascii="微软雅黑" w:eastAsia="微软雅黑" w:hAnsi="微软雅黑" w:cs="微软雅黑"/>
                <w:sz w:val="24"/>
                <w:szCs w:val="24"/>
                <w:lang w:eastAsia="zh-CN"/>
              </w:rPr>
              <w:t>Intel GMA HD 3000</w:t>
            </w:r>
          </w:p>
        </w:tc>
        <w:tc>
          <w:tcPr>
            <w:tcW w:w="4648" w:type="dxa"/>
            <w:shd w:val="clear" w:color="auto" w:fill="F2F2F2"/>
            <w:vAlign w:val="center"/>
          </w:tcPr>
          <w:p w:rsidR="00CC57A9" w:rsidRPr="00BB212C" w:rsidRDefault="00BF580B" w:rsidP="00BB212C">
            <w:pPr>
              <w:tabs>
                <w:tab w:val="left" w:pos="420"/>
              </w:tabs>
              <w:jc w:val="both"/>
              <w:rPr>
                <w:rFonts w:ascii="微软雅黑" w:eastAsia="微软雅黑" w:hAnsi="微软雅黑" w:cs="微软雅黑"/>
                <w:sz w:val="24"/>
                <w:szCs w:val="24"/>
                <w:lang w:eastAsia="zh-CN"/>
              </w:rPr>
            </w:pPr>
            <w:r w:rsidRPr="00BB212C">
              <w:rPr>
                <w:rFonts w:ascii="微软雅黑" w:eastAsia="微软雅黑" w:hAnsi="微软雅黑" w:cs="微软雅黑" w:hint="eastAsia"/>
                <w:sz w:val="24"/>
                <w:szCs w:val="24"/>
                <w:lang w:eastAsia="zh-CN"/>
              </w:rPr>
              <w:t>CPU</w:t>
            </w:r>
            <w:r w:rsidR="00CC57A9" w:rsidRPr="00BB212C">
              <w:rPr>
                <w:rFonts w:ascii="微软雅黑" w:eastAsia="微软雅黑" w:hAnsi="微软雅黑" w:cs="微软雅黑" w:hint="eastAsia"/>
                <w:sz w:val="24"/>
                <w:szCs w:val="24"/>
                <w:lang w:eastAsia="zh-CN"/>
              </w:rPr>
              <w:t xml:space="preserve"> In</w:t>
            </w:r>
            <w:r w:rsidR="00CC57A9" w:rsidRPr="00BB212C">
              <w:rPr>
                <w:rFonts w:ascii="微软雅黑" w:eastAsia="微软雅黑" w:hAnsi="微软雅黑" w:cs="微软雅黑"/>
                <w:sz w:val="24"/>
                <w:szCs w:val="24"/>
                <w:lang w:eastAsia="zh-CN"/>
              </w:rPr>
              <w:t>tel 酷睿i5 2520M</w:t>
            </w:r>
          </w:p>
          <w:p w:rsidR="00DA2E4C" w:rsidRPr="00BB212C" w:rsidRDefault="00CC57A9" w:rsidP="00BB212C">
            <w:pPr>
              <w:tabs>
                <w:tab w:val="left" w:pos="420"/>
              </w:tabs>
              <w:jc w:val="both"/>
              <w:rPr>
                <w:rFonts w:ascii="微软雅黑" w:eastAsia="微软雅黑" w:hAnsi="微软雅黑" w:cs="微软雅黑"/>
                <w:sz w:val="24"/>
                <w:szCs w:val="24"/>
                <w:lang w:eastAsia="zh-CN"/>
              </w:rPr>
            </w:pPr>
            <w:r w:rsidRPr="00BB212C">
              <w:rPr>
                <w:rFonts w:ascii="微软雅黑" w:eastAsia="微软雅黑" w:hAnsi="微软雅黑" w:cs="微软雅黑" w:hint="eastAsia"/>
                <w:sz w:val="24"/>
                <w:szCs w:val="24"/>
                <w:lang w:eastAsia="zh-CN"/>
              </w:rPr>
              <w:t>CPU2.5GHZ stepping 01</w:t>
            </w:r>
          </w:p>
          <w:p w:rsidR="00BF580B" w:rsidRPr="00BB212C" w:rsidRDefault="00BF580B" w:rsidP="00BB212C">
            <w:pPr>
              <w:tabs>
                <w:tab w:val="left" w:pos="420"/>
              </w:tabs>
              <w:jc w:val="both"/>
              <w:rPr>
                <w:rFonts w:ascii="微软雅黑" w:eastAsia="微软雅黑" w:hAnsi="微软雅黑" w:cs="微软雅黑"/>
                <w:sz w:val="24"/>
                <w:szCs w:val="24"/>
                <w:lang w:eastAsia="zh-CN"/>
              </w:rPr>
            </w:pPr>
            <w:r w:rsidRPr="00BB212C">
              <w:rPr>
                <w:rFonts w:ascii="微软雅黑" w:eastAsia="微软雅黑" w:hAnsi="微软雅黑" w:cs="微软雅黑" w:hint="eastAsia"/>
                <w:sz w:val="24"/>
                <w:szCs w:val="24"/>
                <w:lang w:eastAsia="zh-CN"/>
              </w:rPr>
              <w:t>Memory</w:t>
            </w:r>
            <w:r w:rsidR="003260AE" w:rsidRPr="00BB212C">
              <w:rPr>
                <w:rFonts w:ascii="微软雅黑" w:eastAsia="微软雅黑" w:hAnsi="微软雅黑" w:cs="微软雅黑" w:hint="eastAsia"/>
                <w:sz w:val="24"/>
                <w:szCs w:val="24"/>
                <w:lang w:eastAsia="zh-CN"/>
              </w:rPr>
              <w:t>:4GB</w:t>
            </w:r>
          </w:p>
          <w:p w:rsidR="00BF580B" w:rsidRPr="00BB212C" w:rsidRDefault="00BF580B" w:rsidP="00BB212C">
            <w:pPr>
              <w:tabs>
                <w:tab w:val="left" w:pos="420"/>
              </w:tabs>
              <w:jc w:val="both"/>
              <w:rPr>
                <w:rFonts w:ascii="微软雅黑" w:eastAsia="微软雅黑" w:hAnsi="微软雅黑" w:cs="微软雅黑"/>
                <w:sz w:val="24"/>
                <w:szCs w:val="24"/>
                <w:lang w:eastAsia="zh-CN"/>
              </w:rPr>
            </w:pPr>
            <w:r w:rsidRPr="00BB212C">
              <w:rPr>
                <w:rFonts w:ascii="微软雅黑" w:eastAsia="微软雅黑" w:hAnsi="微软雅黑" w:cs="微软雅黑" w:hint="eastAsia"/>
                <w:sz w:val="24"/>
                <w:szCs w:val="24"/>
                <w:lang w:eastAsia="zh-CN"/>
              </w:rPr>
              <w:t>HD</w:t>
            </w:r>
            <w:r w:rsidR="003920A6" w:rsidRPr="00BB212C">
              <w:rPr>
                <w:rFonts w:ascii="微软雅黑" w:eastAsia="微软雅黑" w:hAnsi="微软雅黑" w:cs="微软雅黑" w:hint="eastAsia"/>
                <w:sz w:val="24"/>
                <w:szCs w:val="24"/>
                <w:lang w:eastAsia="zh-CN"/>
              </w:rPr>
              <w:t>:</w:t>
            </w:r>
            <w:r w:rsidR="003920A6" w:rsidRPr="00BB212C">
              <w:rPr>
                <w:rFonts w:ascii="微软雅黑" w:eastAsia="微软雅黑" w:hAnsi="微软雅黑" w:cs="微软雅黑"/>
                <w:sz w:val="24"/>
                <w:szCs w:val="24"/>
                <w:lang w:eastAsia="zh-CN"/>
              </w:rPr>
              <w:t xml:space="preserve"> Intel GMA HD 3000</w:t>
            </w:r>
          </w:p>
        </w:tc>
      </w:tr>
      <w:tr w:rsidR="008E27DC" w:rsidRPr="00BB212C" w:rsidTr="00EC5462">
        <w:trPr>
          <w:jc w:val="center"/>
        </w:trPr>
        <w:tc>
          <w:tcPr>
            <w:tcW w:w="1384" w:type="dxa"/>
            <w:shd w:val="clear" w:color="auto" w:fill="auto"/>
            <w:vAlign w:val="center"/>
          </w:tcPr>
          <w:p w:rsidR="00DA2E4C" w:rsidRPr="00BB212C" w:rsidRDefault="00DA2E4C" w:rsidP="00BB212C">
            <w:pPr>
              <w:tabs>
                <w:tab w:val="left" w:pos="420"/>
              </w:tabs>
              <w:jc w:val="center"/>
              <w:rPr>
                <w:rFonts w:ascii="微软雅黑" w:eastAsia="微软雅黑" w:hAnsi="微软雅黑" w:cs="微软雅黑"/>
                <w:bCs/>
                <w:sz w:val="24"/>
                <w:szCs w:val="24"/>
                <w:lang w:eastAsia="zh-CN"/>
              </w:rPr>
            </w:pPr>
            <w:r w:rsidRPr="00BB212C">
              <w:rPr>
                <w:rFonts w:ascii="微软雅黑" w:eastAsia="微软雅黑" w:hAnsi="微软雅黑" w:cs="微软雅黑" w:hint="eastAsia"/>
                <w:bCs/>
                <w:sz w:val="24"/>
                <w:szCs w:val="24"/>
                <w:lang w:eastAsia="zh-CN"/>
              </w:rPr>
              <w:lastRenderedPageBreak/>
              <w:t>软件配置</w:t>
            </w:r>
          </w:p>
        </w:tc>
        <w:tc>
          <w:tcPr>
            <w:tcW w:w="3544" w:type="dxa"/>
            <w:shd w:val="clear" w:color="auto" w:fill="auto"/>
            <w:vAlign w:val="center"/>
          </w:tcPr>
          <w:p w:rsidR="00DA2E4C" w:rsidRPr="00BB212C" w:rsidRDefault="00DA2E4C" w:rsidP="00BB212C">
            <w:pPr>
              <w:tabs>
                <w:tab w:val="left" w:pos="420"/>
              </w:tabs>
              <w:jc w:val="both"/>
              <w:rPr>
                <w:rFonts w:ascii="微软雅黑" w:eastAsia="微软雅黑" w:hAnsi="微软雅黑" w:cs="微软雅黑"/>
                <w:sz w:val="24"/>
                <w:szCs w:val="24"/>
                <w:lang w:eastAsia="zh-CN"/>
              </w:rPr>
            </w:pPr>
            <w:r w:rsidRPr="00BB212C">
              <w:rPr>
                <w:rFonts w:ascii="微软雅黑" w:eastAsia="微软雅黑" w:hAnsi="微软雅黑" w:cs="微软雅黑" w:hint="eastAsia"/>
                <w:sz w:val="24"/>
                <w:szCs w:val="24"/>
                <w:lang w:eastAsia="zh-CN"/>
              </w:rPr>
              <w:t>OS</w:t>
            </w:r>
            <w:r w:rsidR="003920A6" w:rsidRPr="00BB212C">
              <w:rPr>
                <w:rFonts w:ascii="微软雅黑" w:eastAsia="微软雅黑" w:hAnsi="微软雅黑" w:cs="微软雅黑" w:hint="eastAsia"/>
                <w:sz w:val="24"/>
                <w:szCs w:val="24"/>
                <w:lang w:eastAsia="zh-CN"/>
              </w:rPr>
              <w:t>:windows7旗舰版</w:t>
            </w:r>
          </w:p>
          <w:p w:rsidR="003920A6" w:rsidRPr="00BB212C" w:rsidRDefault="00DA2E4C" w:rsidP="00BB212C">
            <w:pPr>
              <w:tabs>
                <w:tab w:val="left" w:pos="420"/>
              </w:tabs>
              <w:jc w:val="both"/>
              <w:rPr>
                <w:rFonts w:ascii="微软雅黑" w:eastAsia="微软雅黑" w:hAnsi="微软雅黑" w:cs="微软雅黑"/>
                <w:sz w:val="24"/>
                <w:szCs w:val="24"/>
                <w:lang w:eastAsia="zh-CN"/>
              </w:rPr>
            </w:pPr>
            <w:r w:rsidRPr="00BB212C">
              <w:rPr>
                <w:rFonts w:ascii="微软雅黑" w:eastAsia="微软雅黑" w:hAnsi="微软雅黑" w:cs="微软雅黑" w:hint="eastAsia"/>
                <w:sz w:val="24"/>
                <w:szCs w:val="24"/>
                <w:lang w:eastAsia="zh-CN"/>
              </w:rPr>
              <w:t>JDK</w:t>
            </w:r>
            <w:r w:rsidR="003920A6" w:rsidRPr="00BB212C">
              <w:rPr>
                <w:rFonts w:ascii="微软雅黑" w:eastAsia="微软雅黑" w:hAnsi="微软雅黑" w:cs="微软雅黑" w:hint="eastAsia"/>
                <w:sz w:val="24"/>
                <w:szCs w:val="24"/>
                <w:lang w:eastAsia="zh-CN"/>
              </w:rPr>
              <w:t>: 1.7</w:t>
            </w:r>
          </w:p>
          <w:p w:rsidR="00DA2E4C" w:rsidRPr="00BB212C" w:rsidRDefault="00DA2E4C" w:rsidP="00BB212C">
            <w:pPr>
              <w:tabs>
                <w:tab w:val="left" w:pos="420"/>
              </w:tabs>
              <w:jc w:val="both"/>
              <w:rPr>
                <w:rFonts w:ascii="微软雅黑" w:eastAsia="微软雅黑" w:hAnsi="微软雅黑" w:cs="微软雅黑"/>
                <w:sz w:val="24"/>
                <w:szCs w:val="24"/>
                <w:lang w:eastAsia="zh-CN"/>
              </w:rPr>
            </w:pPr>
            <w:r w:rsidRPr="00BB212C">
              <w:rPr>
                <w:rFonts w:ascii="微软雅黑" w:eastAsia="微软雅黑" w:hAnsi="微软雅黑" w:cs="微软雅黑" w:hint="eastAsia"/>
                <w:sz w:val="24"/>
                <w:szCs w:val="24"/>
                <w:lang w:eastAsia="zh-CN"/>
              </w:rPr>
              <w:t>Tomcat</w:t>
            </w:r>
            <w:r w:rsidR="003920A6" w:rsidRPr="00BB212C">
              <w:rPr>
                <w:rFonts w:ascii="微软雅黑" w:eastAsia="微软雅黑" w:hAnsi="微软雅黑" w:cs="微软雅黑" w:hint="eastAsia"/>
                <w:sz w:val="24"/>
                <w:szCs w:val="24"/>
                <w:lang w:eastAsia="zh-CN"/>
              </w:rPr>
              <w:t xml:space="preserve"> :7.0</w:t>
            </w:r>
          </w:p>
        </w:tc>
        <w:tc>
          <w:tcPr>
            <w:tcW w:w="4648" w:type="dxa"/>
            <w:shd w:val="clear" w:color="auto" w:fill="auto"/>
            <w:vAlign w:val="center"/>
          </w:tcPr>
          <w:p w:rsidR="003920A6" w:rsidRPr="00BB212C" w:rsidRDefault="003920A6" w:rsidP="00BB212C">
            <w:pPr>
              <w:tabs>
                <w:tab w:val="left" w:pos="420"/>
              </w:tabs>
              <w:jc w:val="both"/>
              <w:rPr>
                <w:rFonts w:ascii="微软雅黑" w:eastAsia="微软雅黑" w:hAnsi="微软雅黑" w:cs="微软雅黑"/>
                <w:sz w:val="24"/>
                <w:szCs w:val="24"/>
                <w:lang w:eastAsia="zh-CN"/>
              </w:rPr>
            </w:pPr>
            <w:r w:rsidRPr="00BB212C">
              <w:rPr>
                <w:rFonts w:ascii="微软雅黑" w:eastAsia="微软雅黑" w:hAnsi="微软雅黑" w:cs="微软雅黑" w:hint="eastAsia"/>
                <w:sz w:val="24"/>
                <w:szCs w:val="24"/>
                <w:lang w:eastAsia="zh-CN"/>
              </w:rPr>
              <w:t>OS:windows7旗舰版</w:t>
            </w:r>
          </w:p>
          <w:p w:rsidR="006B2B0C" w:rsidRPr="00BB212C" w:rsidRDefault="006B2B0C" w:rsidP="00BB212C">
            <w:pPr>
              <w:tabs>
                <w:tab w:val="left" w:pos="420"/>
              </w:tabs>
              <w:jc w:val="both"/>
              <w:rPr>
                <w:rFonts w:ascii="微软雅黑" w:eastAsia="微软雅黑" w:hAnsi="微软雅黑" w:cs="微软雅黑"/>
                <w:sz w:val="24"/>
                <w:szCs w:val="24"/>
                <w:lang w:eastAsia="zh-CN"/>
              </w:rPr>
            </w:pPr>
            <w:r w:rsidRPr="00BB212C">
              <w:rPr>
                <w:rFonts w:ascii="微软雅黑" w:eastAsia="微软雅黑" w:hAnsi="微软雅黑" w:cs="微软雅黑" w:hint="eastAsia"/>
                <w:sz w:val="24"/>
                <w:szCs w:val="24"/>
                <w:lang w:eastAsia="zh-CN"/>
              </w:rPr>
              <w:t>OS:</w:t>
            </w:r>
            <w:r w:rsidRPr="00BB212C">
              <w:rPr>
                <w:rFonts w:ascii="微软雅黑" w:eastAsia="微软雅黑" w:hAnsi="微软雅黑" w:cs="微软雅黑"/>
                <w:sz w:val="24"/>
                <w:szCs w:val="24"/>
                <w:lang w:eastAsia="zh-CN"/>
              </w:rPr>
              <w:t>Ubuntu</w:t>
            </w:r>
            <w:r w:rsidRPr="00BB212C">
              <w:rPr>
                <w:rFonts w:ascii="微软雅黑" w:eastAsia="微软雅黑" w:hAnsi="微软雅黑" w:cs="微软雅黑" w:hint="eastAsia"/>
                <w:sz w:val="24"/>
                <w:szCs w:val="24"/>
                <w:lang w:eastAsia="zh-CN"/>
              </w:rPr>
              <w:t>12.1.3</w:t>
            </w:r>
          </w:p>
          <w:p w:rsidR="003920A6" w:rsidRPr="00BB212C" w:rsidRDefault="003920A6" w:rsidP="00BB212C">
            <w:pPr>
              <w:tabs>
                <w:tab w:val="left" w:pos="420"/>
              </w:tabs>
              <w:jc w:val="both"/>
              <w:rPr>
                <w:rFonts w:ascii="微软雅黑" w:eastAsia="微软雅黑" w:hAnsi="微软雅黑" w:cs="微软雅黑"/>
                <w:sz w:val="24"/>
                <w:szCs w:val="24"/>
                <w:lang w:eastAsia="zh-CN"/>
              </w:rPr>
            </w:pPr>
            <w:r w:rsidRPr="00BB212C">
              <w:rPr>
                <w:rFonts w:ascii="微软雅黑" w:eastAsia="微软雅黑" w:hAnsi="微软雅黑" w:cs="微软雅黑" w:hint="eastAsia"/>
                <w:sz w:val="24"/>
                <w:szCs w:val="24"/>
                <w:lang w:eastAsia="zh-CN"/>
              </w:rPr>
              <w:t>JDK: 1.7</w:t>
            </w:r>
          </w:p>
          <w:p w:rsidR="00D852AB" w:rsidRPr="00BB212C" w:rsidRDefault="00D852AB" w:rsidP="00BB212C">
            <w:pPr>
              <w:tabs>
                <w:tab w:val="left" w:pos="420"/>
              </w:tabs>
              <w:jc w:val="both"/>
              <w:rPr>
                <w:rFonts w:ascii="微软雅黑" w:eastAsia="微软雅黑" w:hAnsi="微软雅黑" w:cs="微软雅黑"/>
                <w:sz w:val="24"/>
                <w:szCs w:val="24"/>
                <w:lang w:eastAsia="zh-CN"/>
              </w:rPr>
            </w:pPr>
            <w:r w:rsidRPr="00BB212C">
              <w:rPr>
                <w:rFonts w:ascii="微软雅黑" w:eastAsia="微软雅黑" w:hAnsi="微软雅黑" w:cs="微软雅黑" w:hint="eastAsia"/>
                <w:sz w:val="24"/>
                <w:szCs w:val="24"/>
                <w:lang w:eastAsia="zh-CN"/>
              </w:rPr>
              <w:t>JRE: 1.7</w:t>
            </w:r>
          </w:p>
        </w:tc>
      </w:tr>
      <w:tr w:rsidR="008E27DC" w:rsidRPr="00BB212C" w:rsidTr="00240111">
        <w:trPr>
          <w:jc w:val="center"/>
        </w:trPr>
        <w:tc>
          <w:tcPr>
            <w:tcW w:w="1384" w:type="dxa"/>
            <w:shd w:val="clear" w:color="auto" w:fill="F2F2F2"/>
            <w:vAlign w:val="center"/>
          </w:tcPr>
          <w:p w:rsidR="00DA2E4C" w:rsidRPr="00BB212C" w:rsidRDefault="00DA2E4C" w:rsidP="00BB212C">
            <w:pPr>
              <w:tabs>
                <w:tab w:val="left" w:pos="420"/>
              </w:tabs>
              <w:jc w:val="center"/>
              <w:rPr>
                <w:rFonts w:ascii="微软雅黑" w:eastAsia="微软雅黑" w:hAnsi="微软雅黑" w:cs="微软雅黑"/>
                <w:bCs/>
                <w:sz w:val="24"/>
                <w:szCs w:val="24"/>
                <w:lang w:eastAsia="zh-CN"/>
              </w:rPr>
            </w:pPr>
            <w:r w:rsidRPr="00BB212C">
              <w:rPr>
                <w:rFonts w:ascii="微软雅黑" w:eastAsia="微软雅黑" w:hAnsi="微软雅黑" w:cs="微软雅黑" w:hint="eastAsia"/>
                <w:bCs/>
                <w:sz w:val="24"/>
                <w:szCs w:val="24"/>
                <w:lang w:eastAsia="zh-CN"/>
              </w:rPr>
              <w:t>网络环境</w:t>
            </w:r>
          </w:p>
        </w:tc>
        <w:tc>
          <w:tcPr>
            <w:tcW w:w="3544" w:type="dxa"/>
            <w:shd w:val="clear" w:color="auto" w:fill="F2F2F2"/>
            <w:vAlign w:val="center"/>
          </w:tcPr>
          <w:p w:rsidR="00DA2E4C" w:rsidRPr="00BB212C" w:rsidRDefault="00DA2E4C" w:rsidP="00BB212C">
            <w:pPr>
              <w:tabs>
                <w:tab w:val="left" w:pos="420"/>
              </w:tabs>
              <w:jc w:val="both"/>
              <w:rPr>
                <w:rFonts w:ascii="微软雅黑" w:eastAsia="微软雅黑" w:hAnsi="微软雅黑" w:cs="微软雅黑"/>
                <w:sz w:val="24"/>
                <w:szCs w:val="24"/>
                <w:lang w:eastAsia="zh-CN"/>
              </w:rPr>
            </w:pPr>
            <w:r w:rsidRPr="00BB212C">
              <w:rPr>
                <w:rFonts w:ascii="微软雅黑" w:eastAsia="微软雅黑" w:hAnsi="微软雅黑" w:cs="微软雅黑" w:hint="eastAsia"/>
                <w:sz w:val="24"/>
                <w:szCs w:val="24"/>
                <w:lang w:eastAsia="zh-CN"/>
              </w:rPr>
              <w:t>10M LAN</w:t>
            </w:r>
          </w:p>
        </w:tc>
        <w:tc>
          <w:tcPr>
            <w:tcW w:w="4648" w:type="dxa"/>
            <w:shd w:val="clear" w:color="auto" w:fill="F2F2F2"/>
            <w:vAlign w:val="center"/>
          </w:tcPr>
          <w:p w:rsidR="00DA2E4C" w:rsidRPr="00BB212C" w:rsidRDefault="00BF580B" w:rsidP="00BB212C">
            <w:pPr>
              <w:tabs>
                <w:tab w:val="left" w:pos="420"/>
              </w:tabs>
              <w:jc w:val="both"/>
              <w:rPr>
                <w:rFonts w:ascii="微软雅黑" w:eastAsia="微软雅黑" w:hAnsi="微软雅黑" w:cs="微软雅黑"/>
                <w:sz w:val="24"/>
                <w:szCs w:val="24"/>
                <w:lang w:eastAsia="zh-CN"/>
              </w:rPr>
            </w:pPr>
            <w:r w:rsidRPr="00BB212C">
              <w:rPr>
                <w:rFonts w:ascii="微软雅黑" w:eastAsia="微软雅黑" w:hAnsi="微软雅黑" w:cs="微软雅黑" w:hint="eastAsia"/>
                <w:sz w:val="24"/>
                <w:szCs w:val="24"/>
                <w:lang w:eastAsia="zh-CN"/>
              </w:rPr>
              <w:t>10M LAN</w:t>
            </w:r>
          </w:p>
        </w:tc>
      </w:tr>
    </w:tbl>
    <w:p w:rsidR="00B17267" w:rsidRPr="00BB212C" w:rsidRDefault="0014449D" w:rsidP="00DA2E4C">
      <w:pPr>
        <w:tabs>
          <w:tab w:val="left" w:pos="420"/>
        </w:tabs>
        <w:rPr>
          <w:rFonts w:ascii="微软雅黑" w:eastAsia="微软雅黑" w:hAnsi="微软雅黑" w:cs="微软雅黑"/>
          <w:sz w:val="24"/>
          <w:szCs w:val="24"/>
          <w:lang w:eastAsia="zh-CN"/>
        </w:rPr>
      </w:pPr>
      <w:r w:rsidRPr="00BB212C">
        <w:rPr>
          <w:rFonts w:ascii="微软雅黑" w:eastAsia="微软雅黑" w:hAnsi="微软雅黑" w:cs="微软雅黑" w:hint="eastAsia"/>
          <w:sz w:val="24"/>
          <w:szCs w:val="24"/>
          <w:lang w:eastAsia="zh-CN"/>
        </w:rPr>
        <w:tab/>
      </w:r>
      <w:r w:rsidRPr="00BB212C">
        <w:rPr>
          <w:rFonts w:ascii="微软雅黑" w:eastAsia="微软雅黑" w:hAnsi="微软雅黑" w:cs="微软雅黑" w:hint="eastAsia"/>
          <w:sz w:val="24"/>
          <w:szCs w:val="24"/>
          <w:lang w:eastAsia="zh-CN"/>
        </w:rPr>
        <w:tab/>
        <w:t xml:space="preserve">  </w:t>
      </w:r>
    </w:p>
    <w:p w:rsidR="004227DF" w:rsidRPr="00BB212C" w:rsidRDefault="00B17267" w:rsidP="008E27DC">
      <w:pPr>
        <w:pStyle w:val="4"/>
        <w:rPr>
          <w:rFonts w:ascii="微软雅黑" w:eastAsia="微软雅黑" w:hAnsi="微软雅黑" w:cs="宋体"/>
          <w:b w:val="0"/>
          <w:bCs w:val="0"/>
          <w:sz w:val="30"/>
          <w:szCs w:val="30"/>
          <w:lang w:eastAsia="zh-CN"/>
        </w:rPr>
      </w:pPr>
      <w:r w:rsidRPr="00BB212C">
        <w:rPr>
          <w:rFonts w:ascii="微软雅黑" w:eastAsia="微软雅黑" w:hAnsi="微软雅黑" w:cs="微软雅黑" w:hint="eastAsia"/>
          <w:sz w:val="24"/>
          <w:szCs w:val="24"/>
          <w:lang w:eastAsia="zh-CN"/>
        </w:rPr>
        <w:tab/>
      </w:r>
      <w:r w:rsidRPr="00BB212C">
        <w:rPr>
          <w:rFonts w:ascii="微软雅黑" w:eastAsia="微软雅黑" w:hAnsi="微软雅黑" w:cs="微软雅黑" w:hint="eastAsia"/>
          <w:sz w:val="24"/>
          <w:szCs w:val="24"/>
          <w:lang w:eastAsia="zh-CN"/>
        </w:rPr>
        <w:tab/>
        <w:t xml:space="preserve">  </w:t>
      </w:r>
      <w:r w:rsidR="0014449D" w:rsidRPr="00BB212C">
        <w:rPr>
          <w:rFonts w:ascii="微软雅黑" w:eastAsia="微软雅黑" w:hAnsi="微软雅黑" w:cs="宋体" w:hint="eastAsia"/>
          <w:b w:val="0"/>
          <w:bCs w:val="0"/>
          <w:sz w:val="30"/>
          <w:szCs w:val="30"/>
          <w:lang w:eastAsia="zh-CN"/>
        </w:rPr>
        <w:t>2.1.2.2网络拓扑</w:t>
      </w:r>
    </w:p>
    <w:p w:rsidR="00DF1A75" w:rsidRPr="00BB212C" w:rsidRDefault="00DF1A75" w:rsidP="00DF1A75">
      <w:pPr>
        <w:rPr>
          <w:rFonts w:ascii="微软雅黑" w:eastAsia="微软雅黑" w:hAnsi="微软雅黑"/>
          <w:lang w:eastAsia="zh-CN"/>
        </w:rPr>
      </w:pPr>
      <w:r w:rsidRPr="00BB212C">
        <w:rPr>
          <w:rFonts w:ascii="微软雅黑" w:eastAsia="微软雅黑" w:hAnsi="微软雅黑" w:hint="eastAsia"/>
          <w:lang w:eastAsia="zh-CN"/>
        </w:rPr>
        <w:t xml:space="preserve">              </w:t>
      </w:r>
      <w:r w:rsidR="009922D7">
        <w:rPr>
          <w:rFonts w:ascii="微软雅黑" w:eastAsia="微软雅黑" w:hAnsi="微软雅黑"/>
          <w:noProof/>
          <w:lang w:eastAsia="zh-CN"/>
        </w:rPr>
        <w:pict>
          <v:shape id="图片 1" o:spid="_x0000_i1025" type="#_x0000_t75" style="width:223.45pt;height:188.85pt;visibility:visible">
            <v:imagedata r:id="rId11" o:title=""/>
          </v:shape>
        </w:pict>
      </w:r>
    </w:p>
    <w:p w:rsidR="0014449D" w:rsidRPr="00BB212C" w:rsidRDefault="00EC5462" w:rsidP="00EC5462">
      <w:pPr>
        <w:tabs>
          <w:tab w:val="left" w:pos="420"/>
        </w:tabs>
        <w:jc w:val="center"/>
        <w:rPr>
          <w:rFonts w:ascii="微软雅黑" w:eastAsia="微软雅黑" w:hAnsi="微软雅黑"/>
          <w:noProof/>
          <w:lang w:eastAsia="zh-CN"/>
        </w:rPr>
      </w:pPr>
      <w:r w:rsidRPr="00EC5462">
        <w:rPr>
          <w:rFonts w:ascii="微软雅黑" w:eastAsia="微软雅黑" w:hAnsi="微软雅黑" w:hint="eastAsia"/>
          <w:sz w:val="24"/>
          <w:szCs w:val="24"/>
          <w:lang w:eastAsia="zh-CN"/>
        </w:rPr>
        <w:t>图2.1.2.</w:t>
      </w:r>
      <w:r w:rsidR="0014449D" w:rsidRPr="00EC5462">
        <w:rPr>
          <w:rFonts w:ascii="微软雅黑" w:eastAsia="微软雅黑" w:hAnsi="微软雅黑" w:hint="eastAsia"/>
          <w:sz w:val="24"/>
          <w:szCs w:val="24"/>
          <w:lang w:eastAsia="zh-CN"/>
        </w:rPr>
        <w:t>2</w:t>
      </w:r>
      <w:r>
        <w:rPr>
          <w:rFonts w:ascii="微软雅黑" w:eastAsia="微软雅黑" w:hAnsi="微软雅黑" w:hint="eastAsia"/>
          <w:sz w:val="24"/>
          <w:szCs w:val="24"/>
          <w:lang w:eastAsia="zh-CN"/>
        </w:rPr>
        <w:t xml:space="preserve"> </w:t>
      </w:r>
      <w:r w:rsidR="0014449D" w:rsidRPr="00EC5462">
        <w:rPr>
          <w:rFonts w:ascii="微软雅黑" w:eastAsia="微软雅黑" w:hAnsi="微软雅黑" w:hint="eastAsia"/>
          <w:sz w:val="24"/>
          <w:szCs w:val="24"/>
          <w:lang w:eastAsia="zh-CN"/>
        </w:rPr>
        <w:t>应用服务器端和客户端（分布式系统）</w:t>
      </w:r>
    </w:p>
    <w:p w:rsidR="003700B8" w:rsidRDefault="005C3797" w:rsidP="00EC5462">
      <w:pPr>
        <w:pStyle w:val="3"/>
        <w:rPr>
          <w:rFonts w:ascii="微软雅黑" w:eastAsia="微软雅黑" w:hAnsi="微软雅黑" w:cs="宋体"/>
          <w:b w:val="0"/>
          <w:bCs w:val="0"/>
          <w:sz w:val="30"/>
          <w:szCs w:val="30"/>
          <w:lang w:eastAsia="zh-CN"/>
        </w:rPr>
      </w:pPr>
      <w:r w:rsidRPr="00BB212C">
        <w:rPr>
          <w:rFonts w:ascii="微软雅黑" w:eastAsia="微软雅黑" w:hAnsi="微软雅黑" w:cs="宋体" w:hint="eastAsia"/>
          <w:b w:val="0"/>
          <w:bCs w:val="0"/>
          <w:sz w:val="30"/>
          <w:szCs w:val="30"/>
          <w:lang w:eastAsia="zh-CN"/>
        </w:rPr>
        <w:tab/>
      </w:r>
      <w:bookmarkStart w:id="17" w:name="_Toc374400413"/>
      <w:r w:rsidRPr="00BB212C">
        <w:rPr>
          <w:rFonts w:ascii="微软雅黑" w:eastAsia="微软雅黑" w:hAnsi="微软雅黑" w:cs="宋体" w:hint="eastAsia"/>
          <w:b w:val="0"/>
          <w:bCs w:val="0"/>
          <w:sz w:val="30"/>
          <w:szCs w:val="30"/>
          <w:lang w:eastAsia="zh-CN"/>
        </w:rPr>
        <w:t>2.1.3 测试方法和工具</w:t>
      </w:r>
      <w:bookmarkEnd w:id="17"/>
    </w:p>
    <w:p w:rsidR="00EC5462" w:rsidRPr="00EC5462" w:rsidRDefault="00EC5462" w:rsidP="00EC5462">
      <w:pPr>
        <w:pStyle w:val="aa"/>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表2.1.3 测试方法和工具</w:t>
      </w:r>
    </w:p>
    <w:tbl>
      <w:tblPr>
        <w:tblW w:w="0" w:type="auto"/>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4A0" w:firstRow="1" w:lastRow="0" w:firstColumn="1" w:lastColumn="0" w:noHBand="0" w:noVBand="1"/>
      </w:tblPr>
      <w:tblGrid>
        <w:gridCol w:w="1384"/>
        <w:gridCol w:w="1418"/>
        <w:gridCol w:w="4252"/>
        <w:gridCol w:w="1843"/>
        <w:gridCol w:w="679"/>
      </w:tblGrid>
      <w:tr w:rsidR="00EC5462" w:rsidRPr="00BB212C" w:rsidTr="00EC5462">
        <w:trPr>
          <w:jc w:val="center"/>
        </w:trPr>
        <w:tc>
          <w:tcPr>
            <w:tcW w:w="1384" w:type="dxa"/>
            <w:shd w:val="clear" w:color="auto" w:fill="333399"/>
          </w:tcPr>
          <w:p w:rsidR="002D134E" w:rsidRPr="00240111" w:rsidRDefault="002D134E" w:rsidP="00BB212C">
            <w:pPr>
              <w:jc w:val="center"/>
              <w:rPr>
                <w:rFonts w:ascii="宋体" w:hAnsi="宋体" w:cs="宋体"/>
                <w:b/>
                <w:bCs/>
                <w:color w:val="FFFFFF"/>
                <w:sz w:val="24"/>
                <w:szCs w:val="24"/>
                <w:lang w:eastAsia="zh-CN"/>
              </w:rPr>
            </w:pPr>
            <w:r w:rsidRPr="00240111">
              <w:rPr>
                <w:rFonts w:ascii="宋体" w:hAnsi="宋体" w:cs="宋体" w:hint="eastAsia"/>
                <w:b/>
                <w:bCs/>
                <w:color w:val="FFFFFF"/>
                <w:sz w:val="24"/>
                <w:szCs w:val="24"/>
                <w:lang w:eastAsia="zh-CN"/>
              </w:rPr>
              <w:t>分类标准</w:t>
            </w:r>
          </w:p>
        </w:tc>
        <w:tc>
          <w:tcPr>
            <w:tcW w:w="1418" w:type="dxa"/>
            <w:shd w:val="clear" w:color="auto" w:fill="333399"/>
          </w:tcPr>
          <w:p w:rsidR="002D134E" w:rsidRPr="00240111" w:rsidRDefault="002D134E" w:rsidP="00BB212C">
            <w:pPr>
              <w:jc w:val="center"/>
              <w:rPr>
                <w:rFonts w:ascii="宋体" w:hAnsi="宋体" w:cs="宋体"/>
                <w:b/>
                <w:bCs/>
                <w:color w:val="FFFFFF"/>
                <w:sz w:val="24"/>
                <w:szCs w:val="24"/>
                <w:lang w:eastAsia="zh-CN"/>
              </w:rPr>
            </w:pPr>
            <w:r w:rsidRPr="00240111">
              <w:rPr>
                <w:rFonts w:ascii="宋体" w:hAnsi="宋体" w:cs="宋体" w:hint="eastAsia"/>
                <w:b/>
                <w:bCs/>
                <w:color w:val="FFFFFF"/>
                <w:sz w:val="24"/>
                <w:szCs w:val="24"/>
                <w:lang w:eastAsia="zh-CN"/>
              </w:rPr>
              <w:t>类别</w:t>
            </w:r>
          </w:p>
        </w:tc>
        <w:tc>
          <w:tcPr>
            <w:tcW w:w="4252" w:type="dxa"/>
            <w:shd w:val="clear" w:color="auto" w:fill="333399"/>
          </w:tcPr>
          <w:p w:rsidR="002D134E" w:rsidRPr="00240111" w:rsidRDefault="002D134E" w:rsidP="00BB212C">
            <w:pPr>
              <w:jc w:val="center"/>
              <w:rPr>
                <w:rFonts w:ascii="宋体" w:hAnsi="宋体" w:cs="宋体"/>
                <w:b/>
                <w:bCs/>
                <w:color w:val="FFFFFF"/>
                <w:sz w:val="24"/>
                <w:szCs w:val="24"/>
                <w:lang w:eastAsia="zh-CN"/>
              </w:rPr>
            </w:pPr>
            <w:r w:rsidRPr="00240111">
              <w:rPr>
                <w:rFonts w:ascii="宋体" w:hAnsi="宋体" w:cs="宋体" w:hint="eastAsia"/>
                <w:b/>
                <w:bCs/>
                <w:color w:val="FFFFFF"/>
                <w:sz w:val="24"/>
                <w:szCs w:val="24"/>
                <w:lang w:eastAsia="zh-CN"/>
              </w:rPr>
              <w:t>测试方法</w:t>
            </w:r>
          </w:p>
        </w:tc>
        <w:tc>
          <w:tcPr>
            <w:tcW w:w="1843" w:type="dxa"/>
            <w:shd w:val="clear" w:color="auto" w:fill="333399"/>
          </w:tcPr>
          <w:p w:rsidR="002D134E" w:rsidRPr="00240111" w:rsidRDefault="002D134E" w:rsidP="00BB212C">
            <w:pPr>
              <w:jc w:val="center"/>
              <w:rPr>
                <w:rFonts w:ascii="宋体" w:hAnsi="宋体" w:cs="宋体"/>
                <w:b/>
                <w:bCs/>
                <w:color w:val="FFFFFF"/>
                <w:sz w:val="24"/>
                <w:szCs w:val="24"/>
                <w:lang w:eastAsia="zh-CN"/>
              </w:rPr>
            </w:pPr>
            <w:r w:rsidRPr="00240111">
              <w:rPr>
                <w:rFonts w:ascii="宋体" w:hAnsi="宋体" w:cs="宋体" w:hint="eastAsia"/>
                <w:b/>
                <w:bCs/>
                <w:color w:val="FFFFFF"/>
                <w:sz w:val="24"/>
                <w:szCs w:val="24"/>
                <w:lang w:eastAsia="zh-CN"/>
              </w:rPr>
              <w:t>测试工具</w:t>
            </w:r>
          </w:p>
        </w:tc>
        <w:tc>
          <w:tcPr>
            <w:tcW w:w="679" w:type="dxa"/>
            <w:shd w:val="clear" w:color="auto" w:fill="333399"/>
          </w:tcPr>
          <w:p w:rsidR="002D134E" w:rsidRPr="00240111" w:rsidRDefault="002D134E" w:rsidP="00BB212C">
            <w:pPr>
              <w:jc w:val="center"/>
              <w:rPr>
                <w:rFonts w:ascii="宋体" w:hAnsi="宋体" w:cs="宋体"/>
                <w:b/>
                <w:bCs/>
                <w:color w:val="FFFFFF"/>
                <w:sz w:val="24"/>
                <w:szCs w:val="24"/>
                <w:lang w:eastAsia="zh-CN"/>
              </w:rPr>
            </w:pPr>
            <w:r w:rsidRPr="00240111">
              <w:rPr>
                <w:rFonts w:ascii="宋体" w:hAnsi="宋体" w:cs="宋体" w:hint="eastAsia"/>
                <w:b/>
                <w:bCs/>
                <w:color w:val="FFFFFF"/>
                <w:sz w:val="24"/>
                <w:szCs w:val="24"/>
                <w:lang w:eastAsia="zh-CN"/>
              </w:rPr>
              <w:t>备注</w:t>
            </w:r>
          </w:p>
        </w:tc>
      </w:tr>
      <w:tr w:rsidR="00EC5462" w:rsidRPr="00BB212C" w:rsidTr="00240111">
        <w:trPr>
          <w:jc w:val="center"/>
        </w:trPr>
        <w:tc>
          <w:tcPr>
            <w:tcW w:w="1384" w:type="dxa"/>
            <w:vMerge w:val="restart"/>
            <w:shd w:val="clear" w:color="auto" w:fill="FFFFFF"/>
            <w:vAlign w:val="center"/>
          </w:tcPr>
          <w:p w:rsidR="002D134E" w:rsidRPr="00EC5462" w:rsidRDefault="002D134E" w:rsidP="00BB212C">
            <w:pPr>
              <w:jc w:val="center"/>
              <w:rPr>
                <w:rFonts w:ascii="微软雅黑" w:eastAsia="微软雅黑" w:hAnsi="微软雅黑" w:cs="宋体"/>
                <w:bCs/>
                <w:sz w:val="24"/>
                <w:szCs w:val="24"/>
                <w:lang w:eastAsia="zh-CN"/>
              </w:rPr>
            </w:pPr>
            <w:r w:rsidRPr="00EC5462">
              <w:rPr>
                <w:rFonts w:ascii="微软雅黑" w:eastAsia="微软雅黑" w:hAnsi="微软雅黑" w:cs="宋体" w:hint="eastAsia"/>
                <w:bCs/>
                <w:sz w:val="24"/>
                <w:szCs w:val="24"/>
                <w:lang w:eastAsia="zh-CN"/>
              </w:rPr>
              <w:t>测试对象</w:t>
            </w:r>
          </w:p>
        </w:tc>
        <w:tc>
          <w:tcPr>
            <w:tcW w:w="1418" w:type="dxa"/>
            <w:shd w:val="clear" w:color="auto" w:fill="F2F2F2"/>
            <w:vAlign w:val="center"/>
          </w:tcPr>
          <w:p w:rsidR="002D134E" w:rsidRPr="00EC5462" w:rsidRDefault="002D134E" w:rsidP="00BB212C">
            <w:pPr>
              <w:jc w:val="center"/>
              <w:rPr>
                <w:rFonts w:ascii="微软雅黑" w:eastAsia="微软雅黑" w:hAnsi="微软雅黑" w:cs="宋体"/>
                <w:bCs/>
                <w:sz w:val="24"/>
                <w:szCs w:val="24"/>
                <w:lang w:eastAsia="zh-CN"/>
              </w:rPr>
            </w:pPr>
            <w:r w:rsidRPr="00EC5462">
              <w:rPr>
                <w:rFonts w:ascii="微软雅黑" w:eastAsia="微软雅黑" w:hAnsi="微软雅黑" w:cs="宋体" w:hint="eastAsia"/>
                <w:bCs/>
                <w:sz w:val="24"/>
                <w:szCs w:val="24"/>
                <w:lang w:eastAsia="zh-CN"/>
              </w:rPr>
              <w:t>单元测试</w:t>
            </w:r>
          </w:p>
        </w:tc>
        <w:tc>
          <w:tcPr>
            <w:tcW w:w="4252" w:type="dxa"/>
            <w:shd w:val="clear" w:color="auto" w:fill="F2F2F2"/>
            <w:vAlign w:val="center"/>
          </w:tcPr>
          <w:p w:rsidR="002D134E" w:rsidRPr="00EC5462" w:rsidRDefault="002D134E" w:rsidP="00BB212C">
            <w:pPr>
              <w:jc w:val="both"/>
              <w:rPr>
                <w:rFonts w:ascii="微软雅黑" w:eastAsia="微软雅黑" w:hAnsi="微软雅黑" w:cs="宋体"/>
                <w:bCs/>
                <w:sz w:val="24"/>
                <w:szCs w:val="24"/>
                <w:lang w:eastAsia="zh-CN"/>
              </w:rPr>
            </w:pPr>
            <w:r w:rsidRPr="00EC5462">
              <w:rPr>
                <w:rFonts w:ascii="微软雅黑" w:eastAsia="微软雅黑" w:hAnsi="微软雅黑" w:cs="宋体" w:hint="eastAsia"/>
                <w:bCs/>
                <w:sz w:val="24"/>
                <w:szCs w:val="24"/>
                <w:lang w:eastAsia="zh-CN"/>
              </w:rPr>
              <w:t>黑盒与白盒测试相结合。</w:t>
            </w:r>
          </w:p>
          <w:p w:rsidR="002D134E" w:rsidRPr="00EC5462" w:rsidRDefault="002D134E" w:rsidP="00BB212C">
            <w:pPr>
              <w:jc w:val="both"/>
              <w:rPr>
                <w:rFonts w:ascii="微软雅黑" w:eastAsia="微软雅黑" w:hAnsi="微软雅黑" w:cs="宋体"/>
                <w:bCs/>
                <w:sz w:val="24"/>
                <w:szCs w:val="24"/>
                <w:lang w:eastAsia="zh-CN"/>
              </w:rPr>
            </w:pPr>
            <w:r w:rsidRPr="00EC5462">
              <w:rPr>
                <w:rFonts w:ascii="微软雅黑" w:eastAsia="微软雅黑" w:hAnsi="微软雅黑" w:cs="宋体" w:hint="eastAsia"/>
                <w:bCs/>
                <w:sz w:val="24"/>
                <w:szCs w:val="24"/>
                <w:lang w:eastAsia="zh-CN"/>
              </w:rPr>
              <w:t>部分使用TestDriver进行开发。对较为复杂的逻辑使用了语句覆盖的白盒测试，其他大多使用随机测试。</w:t>
            </w:r>
          </w:p>
        </w:tc>
        <w:tc>
          <w:tcPr>
            <w:tcW w:w="1843" w:type="dxa"/>
            <w:shd w:val="clear" w:color="auto" w:fill="F2F2F2"/>
            <w:vAlign w:val="center"/>
          </w:tcPr>
          <w:p w:rsidR="002D134E" w:rsidRPr="00EC5462" w:rsidRDefault="002D134E" w:rsidP="00BB212C">
            <w:pPr>
              <w:jc w:val="center"/>
              <w:rPr>
                <w:rFonts w:ascii="微软雅黑" w:eastAsia="微软雅黑" w:hAnsi="微软雅黑" w:cs="宋体"/>
                <w:bCs/>
                <w:sz w:val="24"/>
                <w:szCs w:val="24"/>
                <w:lang w:eastAsia="zh-CN"/>
              </w:rPr>
            </w:pPr>
            <w:r w:rsidRPr="00EC5462">
              <w:rPr>
                <w:rFonts w:ascii="微软雅黑" w:eastAsia="微软雅黑" w:hAnsi="微软雅黑" w:cs="宋体" w:hint="eastAsia"/>
                <w:bCs/>
                <w:sz w:val="24"/>
                <w:szCs w:val="24"/>
                <w:lang w:eastAsia="zh-CN"/>
              </w:rPr>
              <w:t>Junit3.8</w:t>
            </w:r>
          </w:p>
        </w:tc>
        <w:tc>
          <w:tcPr>
            <w:tcW w:w="679" w:type="dxa"/>
            <w:shd w:val="clear" w:color="auto" w:fill="F2F2F2"/>
          </w:tcPr>
          <w:p w:rsidR="002D134E" w:rsidRPr="00EC5462" w:rsidRDefault="002D134E" w:rsidP="0046300B">
            <w:pPr>
              <w:rPr>
                <w:rFonts w:ascii="微软雅黑" w:eastAsia="微软雅黑" w:hAnsi="微软雅黑" w:cs="宋体"/>
                <w:b/>
                <w:bCs/>
                <w:sz w:val="24"/>
                <w:szCs w:val="24"/>
                <w:lang w:eastAsia="zh-CN"/>
              </w:rPr>
            </w:pPr>
          </w:p>
        </w:tc>
      </w:tr>
      <w:tr w:rsidR="00EC5462" w:rsidRPr="00BB212C" w:rsidTr="00240111">
        <w:trPr>
          <w:jc w:val="center"/>
        </w:trPr>
        <w:tc>
          <w:tcPr>
            <w:tcW w:w="1384" w:type="dxa"/>
            <w:vMerge/>
            <w:shd w:val="clear" w:color="auto" w:fill="FFFFFF"/>
            <w:vAlign w:val="center"/>
          </w:tcPr>
          <w:p w:rsidR="002D134E" w:rsidRPr="00EC5462" w:rsidRDefault="002D134E" w:rsidP="00BB212C">
            <w:pPr>
              <w:jc w:val="center"/>
              <w:rPr>
                <w:rFonts w:ascii="微软雅黑" w:eastAsia="微软雅黑" w:hAnsi="微软雅黑" w:cs="宋体"/>
                <w:bCs/>
                <w:sz w:val="24"/>
                <w:szCs w:val="24"/>
                <w:lang w:eastAsia="zh-CN"/>
              </w:rPr>
            </w:pPr>
          </w:p>
        </w:tc>
        <w:tc>
          <w:tcPr>
            <w:tcW w:w="1418" w:type="dxa"/>
            <w:shd w:val="clear" w:color="auto" w:fill="FFFFFF"/>
            <w:vAlign w:val="center"/>
          </w:tcPr>
          <w:p w:rsidR="002D134E" w:rsidRPr="00EC5462" w:rsidRDefault="002D134E" w:rsidP="00BB212C">
            <w:pPr>
              <w:jc w:val="center"/>
              <w:rPr>
                <w:rFonts w:ascii="微软雅黑" w:eastAsia="微软雅黑" w:hAnsi="微软雅黑" w:cs="宋体"/>
                <w:bCs/>
                <w:sz w:val="24"/>
                <w:szCs w:val="24"/>
                <w:lang w:eastAsia="zh-CN"/>
              </w:rPr>
            </w:pPr>
            <w:r w:rsidRPr="00EC5462">
              <w:rPr>
                <w:rFonts w:ascii="微软雅黑" w:eastAsia="微软雅黑" w:hAnsi="微软雅黑" w:cs="宋体" w:hint="eastAsia"/>
                <w:bCs/>
                <w:sz w:val="24"/>
                <w:szCs w:val="24"/>
                <w:lang w:eastAsia="zh-CN"/>
              </w:rPr>
              <w:t>集成测试</w:t>
            </w:r>
          </w:p>
        </w:tc>
        <w:tc>
          <w:tcPr>
            <w:tcW w:w="4252" w:type="dxa"/>
            <w:shd w:val="clear" w:color="auto" w:fill="FFFFFF"/>
            <w:vAlign w:val="center"/>
          </w:tcPr>
          <w:p w:rsidR="002D134E" w:rsidRPr="00EC5462" w:rsidRDefault="002D134E" w:rsidP="00BB212C">
            <w:pPr>
              <w:jc w:val="both"/>
              <w:rPr>
                <w:rFonts w:ascii="微软雅黑" w:eastAsia="微软雅黑" w:hAnsi="微软雅黑" w:cs="宋体"/>
                <w:bCs/>
                <w:sz w:val="24"/>
                <w:szCs w:val="24"/>
                <w:lang w:eastAsia="zh-CN"/>
              </w:rPr>
            </w:pPr>
            <w:r w:rsidRPr="00EC5462">
              <w:rPr>
                <w:rFonts w:ascii="微软雅黑" w:eastAsia="微软雅黑" w:hAnsi="微软雅黑" w:cs="宋体" w:hint="eastAsia"/>
                <w:bCs/>
                <w:sz w:val="24"/>
                <w:szCs w:val="24"/>
                <w:lang w:eastAsia="zh-CN"/>
              </w:rPr>
              <w:t>CI</w:t>
            </w:r>
          </w:p>
        </w:tc>
        <w:tc>
          <w:tcPr>
            <w:tcW w:w="1843" w:type="dxa"/>
            <w:shd w:val="clear" w:color="auto" w:fill="FFFFFF"/>
            <w:vAlign w:val="center"/>
          </w:tcPr>
          <w:p w:rsidR="002D134E" w:rsidRPr="00EC5462" w:rsidRDefault="002D134E" w:rsidP="00BB212C">
            <w:pPr>
              <w:jc w:val="center"/>
              <w:rPr>
                <w:rFonts w:ascii="微软雅黑" w:eastAsia="微软雅黑" w:hAnsi="微软雅黑" w:cs="宋体"/>
                <w:bCs/>
                <w:sz w:val="24"/>
                <w:szCs w:val="24"/>
                <w:lang w:eastAsia="zh-CN"/>
              </w:rPr>
            </w:pPr>
            <w:r w:rsidRPr="00EC5462">
              <w:rPr>
                <w:rFonts w:ascii="微软雅黑" w:eastAsia="微软雅黑" w:hAnsi="微软雅黑" w:cs="宋体"/>
                <w:bCs/>
                <w:sz w:val="24"/>
                <w:szCs w:val="24"/>
                <w:lang w:eastAsia="zh-CN"/>
              </w:rPr>
              <w:t>Hudson.</w:t>
            </w:r>
            <w:r w:rsidRPr="00EC5462">
              <w:rPr>
                <w:rFonts w:ascii="微软雅黑" w:eastAsia="微软雅黑" w:hAnsi="微软雅黑" w:cs="宋体" w:hint="eastAsia"/>
                <w:bCs/>
                <w:sz w:val="24"/>
                <w:szCs w:val="24"/>
                <w:lang w:eastAsia="zh-CN"/>
              </w:rPr>
              <w:t>3.1.0</w:t>
            </w:r>
          </w:p>
        </w:tc>
        <w:tc>
          <w:tcPr>
            <w:tcW w:w="679" w:type="dxa"/>
            <w:shd w:val="clear" w:color="auto" w:fill="FFFFFF"/>
          </w:tcPr>
          <w:p w:rsidR="002D134E" w:rsidRPr="00EC5462" w:rsidRDefault="002D134E">
            <w:pPr>
              <w:rPr>
                <w:rFonts w:ascii="微软雅黑" w:eastAsia="微软雅黑" w:hAnsi="微软雅黑" w:cs="宋体"/>
                <w:b/>
                <w:bCs/>
                <w:sz w:val="24"/>
                <w:szCs w:val="24"/>
                <w:lang w:eastAsia="zh-CN"/>
              </w:rPr>
            </w:pPr>
          </w:p>
        </w:tc>
      </w:tr>
      <w:tr w:rsidR="00EC5462" w:rsidRPr="00BB212C" w:rsidTr="00240111">
        <w:trPr>
          <w:jc w:val="center"/>
        </w:trPr>
        <w:tc>
          <w:tcPr>
            <w:tcW w:w="1384" w:type="dxa"/>
            <w:vMerge/>
            <w:shd w:val="clear" w:color="auto" w:fill="FFFFFF"/>
            <w:vAlign w:val="center"/>
          </w:tcPr>
          <w:p w:rsidR="002D134E" w:rsidRPr="00EC5462" w:rsidRDefault="002D134E" w:rsidP="00BB212C">
            <w:pPr>
              <w:jc w:val="center"/>
              <w:rPr>
                <w:rFonts w:ascii="微软雅黑" w:eastAsia="微软雅黑" w:hAnsi="微软雅黑" w:cs="宋体"/>
                <w:bCs/>
                <w:sz w:val="24"/>
                <w:szCs w:val="24"/>
                <w:lang w:eastAsia="zh-CN"/>
              </w:rPr>
            </w:pPr>
          </w:p>
        </w:tc>
        <w:tc>
          <w:tcPr>
            <w:tcW w:w="1418" w:type="dxa"/>
            <w:shd w:val="clear" w:color="auto" w:fill="F2F2F2"/>
            <w:vAlign w:val="center"/>
          </w:tcPr>
          <w:p w:rsidR="002D134E" w:rsidRPr="00EC5462" w:rsidRDefault="002D134E" w:rsidP="00BB212C">
            <w:pPr>
              <w:jc w:val="center"/>
              <w:rPr>
                <w:rFonts w:ascii="微软雅黑" w:eastAsia="微软雅黑" w:hAnsi="微软雅黑" w:cs="宋体"/>
                <w:bCs/>
                <w:sz w:val="24"/>
                <w:szCs w:val="24"/>
                <w:lang w:eastAsia="zh-CN"/>
              </w:rPr>
            </w:pPr>
            <w:r w:rsidRPr="00EC5462">
              <w:rPr>
                <w:rFonts w:ascii="微软雅黑" w:eastAsia="微软雅黑" w:hAnsi="微软雅黑" w:cs="宋体" w:hint="eastAsia"/>
                <w:bCs/>
                <w:sz w:val="24"/>
                <w:szCs w:val="24"/>
                <w:lang w:eastAsia="zh-CN"/>
              </w:rPr>
              <w:t>系统测试</w:t>
            </w:r>
          </w:p>
        </w:tc>
        <w:tc>
          <w:tcPr>
            <w:tcW w:w="4252" w:type="dxa"/>
            <w:shd w:val="clear" w:color="auto" w:fill="F2F2F2"/>
            <w:vAlign w:val="center"/>
          </w:tcPr>
          <w:p w:rsidR="002D134E" w:rsidRPr="00EC5462" w:rsidRDefault="002D134E" w:rsidP="00BB212C">
            <w:pPr>
              <w:jc w:val="both"/>
              <w:rPr>
                <w:rFonts w:ascii="微软雅黑" w:eastAsia="微软雅黑" w:hAnsi="微软雅黑" w:cs="宋体"/>
                <w:bCs/>
                <w:sz w:val="24"/>
                <w:szCs w:val="24"/>
                <w:lang w:eastAsia="zh-CN"/>
              </w:rPr>
            </w:pPr>
            <w:r w:rsidRPr="00EC5462">
              <w:rPr>
                <w:rFonts w:ascii="微软雅黑" w:eastAsia="微软雅黑" w:hAnsi="微软雅黑" w:cs="宋体" w:hint="eastAsia"/>
                <w:bCs/>
                <w:sz w:val="24"/>
                <w:szCs w:val="24"/>
                <w:lang w:eastAsia="zh-CN"/>
              </w:rPr>
              <w:t>参照软件需求规格说明，手工测试</w:t>
            </w:r>
          </w:p>
        </w:tc>
        <w:tc>
          <w:tcPr>
            <w:tcW w:w="1843" w:type="dxa"/>
            <w:shd w:val="clear" w:color="auto" w:fill="F2F2F2"/>
            <w:vAlign w:val="center"/>
          </w:tcPr>
          <w:p w:rsidR="002D134E" w:rsidRPr="00EC5462" w:rsidRDefault="002D134E" w:rsidP="00BB212C">
            <w:pPr>
              <w:jc w:val="center"/>
              <w:rPr>
                <w:rFonts w:ascii="微软雅黑" w:eastAsia="微软雅黑" w:hAnsi="微软雅黑" w:cs="宋体"/>
                <w:bCs/>
                <w:sz w:val="24"/>
                <w:szCs w:val="24"/>
                <w:lang w:eastAsia="zh-CN"/>
              </w:rPr>
            </w:pPr>
          </w:p>
        </w:tc>
        <w:tc>
          <w:tcPr>
            <w:tcW w:w="679" w:type="dxa"/>
            <w:shd w:val="clear" w:color="auto" w:fill="F2F2F2"/>
          </w:tcPr>
          <w:p w:rsidR="002D134E" w:rsidRPr="00EC5462" w:rsidRDefault="002D134E">
            <w:pPr>
              <w:rPr>
                <w:rFonts w:ascii="微软雅黑" w:eastAsia="微软雅黑" w:hAnsi="微软雅黑" w:cs="宋体"/>
                <w:b/>
                <w:bCs/>
                <w:sz w:val="24"/>
                <w:szCs w:val="24"/>
                <w:lang w:eastAsia="zh-CN"/>
              </w:rPr>
            </w:pPr>
          </w:p>
        </w:tc>
      </w:tr>
      <w:tr w:rsidR="00EC5462" w:rsidRPr="00BB212C" w:rsidTr="00240111">
        <w:trPr>
          <w:jc w:val="center"/>
        </w:trPr>
        <w:tc>
          <w:tcPr>
            <w:tcW w:w="1384" w:type="dxa"/>
            <w:vMerge w:val="restart"/>
            <w:shd w:val="clear" w:color="auto" w:fill="FFFFFF"/>
            <w:vAlign w:val="center"/>
          </w:tcPr>
          <w:p w:rsidR="002D134E" w:rsidRPr="00EC5462" w:rsidRDefault="002D134E" w:rsidP="00BB212C">
            <w:pPr>
              <w:jc w:val="center"/>
              <w:rPr>
                <w:rFonts w:ascii="微软雅黑" w:eastAsia="微软雅黑" w:hAnsi="微软雅黑" w:cs="宋体"/>
                <w:bCs/>
                <w:sz w:val="24"/>
                <w:szCs w:val="24"/>
                <w:lang w:eastAsia="zh-CN"/>
              </w:rPr>
            </w:pPr>
            <w:r w:rsidRPr="00EC5462">
              <w:rPr>
                <w:rFonts w:ascii="微软雅黑" w:eastAsia="微软雅黑" w:hAnsi="微软雅黑" w:cs="宋体" w:hint="eastAsia"/>
                <w:bCs/>
                <w:sz w:val="24"/>
                <w:szCs w:val="24"/>
                <w:lang w:eastAsia="zh-CN"/>
              </w:rPr>
              <w:t>测试目标</w:t>
            </w:r>
          </w:p>
        </w:tc>
        <w:tc>
          <w:tcPr>
            <w:tcW w:w="1418" w:type="dxa"/>
            <w:shd w:val="clear" w:color="auto" w:fill="FFFFFF"/>
            <w:vAlign w:val="center"/>
          </w:tcPr>
          <w:p w:rsidR="002D134E" w:rsidRPr="00EC5462" w:rsidRDefault="002D134E" w:rsidP="00BB212C">
            <w:pPr>
              <w:jc w:val="center"/>
              <w:rPr>
                <w:rFonts w:ascii="微软雅黑" w:eastAsia="微软雅黑" w:hAnsi="微软雅黑" w:cs="宋体"/>
                <w:bCs/>
                <w:sz w:val="24"/>
                <w:szCs w:val="24"/>
                <w:lang w:eastAsia="zh-CN"/>
              </w:rPr>
            </w:pPr>
            <w:r w:rsidRPr="00EC5462">
              <w:rPr>
                <w:rFonts w:ascii="微软雅黑" w:eastAsia="微软雅黑" w:hAnsi="微软雅黑" w:cs="宋体" w:hint="eastAsia"/>
                <w:bCs/>
                <w:sz w:val="24"/>
                <w:szCs w:val="24"/>
                <w:lang w:eastAsia="zh-CN"/>
              </w:rPr>
              <w:t>功能</w:t>
            </w:r>
          </w:p>
        </w:tc>
        <w:tc>
          <w:tcPr>
            <w:tcW w:w="4252" w:type="dxa"/>
            <w:shd w:val="clear" w:color="auto" w:fill="FFFFFF"/>
            <w:vAlign w:val="center"/>
          </w:tcPr>
          <w:p w:rsidR="002D134E" w:rsidRPr="00EC5462" w:rsidRDefault="002D134E" w:rsidP="00BB212C">
            <w:pPr>
              <w:jc w:val="both"/>
              <w:rPr>
                <w:rFonts w:ascii="微软雅黑" w:eastAsia="微软雅黑" w:hAnsi="微软雅黑" w:cs="宋体"/>
                <w:bCs/>
                <w:sz w:val="24"/>
                <w:szCs w:val="24"/>
                <w:lang w:eastAsia="zh-CN"/>
              </w:rPr>
            </w:pPr>
            <w:r w:rsidRPr="00EC5462">
              <w:rPr>
                <w:rFonts w:ascii="微软雅黑" w:eastAsia="微软雅黑" w:hAnsi="微软雅黑" w:cs="宋体" w:hint="eastAsia"/>
                <w:bCs/>
                <w:sz w:val="24"/>
                <w:szCs w:val="24"/>
                <w:lang w:eastAsia="zh-CN"/>
              </w:rPr>
              <w:t>黑盒、手工、回归</w:t>
            </w:r>
          </w:p>
        </w:tc>
        <w:tc>
          <w:tcPr>
            <w:tcW w:w="1843" w:type="dxa"/>
            <w:shd w:val="clear" w:color="auto" w:fill="FFFFFF"/>
            <w:vAlign w:val="center"/>
          </w:tcPr>
          <w:p w:rsidR="002D134E" w:rsidRPr="00EC5462" w:rsidRDefault="00E41E72" w:rsidP="00BB212C">
            <w:pPr>
              <w:jc w:val="center"/>
              <w:rPr>
                <w:rFonts w:ascii="微软雅黑" w:eastAsia="微软雅黑" w:hAnsi="微软雅黑" w:cs="宋体"/>
                <w:bCs/>
                <w:sz w:val="24"/>
                <w:szCs w:val="24"/>
                <w:lang w:eastAsia="zh-CN"/>
              </w:rPr>
            </w:pPr>
            <w:r w:rsidRPr="00EC5462">
              <w:rPr>
                <w:rFonts w:ascii="微软雅黑" w:eastAsia="微软雅黑" w:hAnsi="微软雅黑" w:cs="宋体" w:hint="eastAsia"/>
                <w:bCs/>
                <w:sz w:val="24"/>
                <w:szCs w:val="24"/>
                <w:lang w:eastAsia="zh-CN"/>
              </w:rPr>
              <w:t>随机测试</w:t>
            </w:r>
          </w:p>
        </w:tc>
        <w:tc>
          <w:tcPr>
            <w:tcW w:w="679" w:type="dxa"/>
            <w:shd w:val="clear" w:color="auto" w:fill="FFFFFF"/>
          </w:tcPr>
          <w:p w:rsidR="002D134E" w:rsidRPr="00EC5462" w:rsidRDefault="002D134E" w:rsidP="0046300B">
            <w:pPr>
              <w:rPr>
                <w:rFonts w:ascii="微软雅黑" w:eastAsia="微软雅黑" w:hAnsi="微软雅黑" w:cs="宋体"/>
                <w:b/>
                <w:bCs/>
                <w:sz w:val="24"/>
                <w:szCs w:val="24"/>
                <w:lang w:eastAsia="zh-CN"/>
              </w:rPr>
            </w:pPr>
          </w:p>
        </w:tc>
      </w:tr>
      <w:tr w:rsidR="00EC5462" w:rsidRPr="00BB212C" w:rsidTr="00240111">
        <w:trPr>
          <w:jc w:val="center"/>
        </w:trPr>
        <w:tc>
          <w:tcPr>
            <w:tcW w:w="1384" w:type="dxa"/>
            <w:vMerge/>
            <w:shd w:val="clear" w:color="auto" w:fill="FFFFFF"/>
            <w:vAlign w:val="center"/>
          </w:tcPr>
          <w:p w:rsidR="002D134E" w:rsidRPr="00EC5462" w:rsidRDefault="002D134E" w:rsidP="00BB212C">
            <w:pPr>
              <w:jc w:val="center"/>
              <w:rPr>
                <w:rFonts w:ascii="微软雅黑" w:eastAsia="微软雅黑" w:hAnsi="微软雅黑" w:cs="宋体"/>
                <w:bCs/>
                <w:sz w:val="24"/>
                <w:szCs w:val="24"/>
                <w:lang w:eastAsia="zh-CN"/>
              </w:rPr>
            </w:pPr>
          </w:p>
        </w:tc>
        <w:tc>
          <w:tcPr>
            <w:tcW w:w="1418" w:type="dxa"/>
            <w:shd w:val="clear" w:color="auto" w:fill="F2F2F2"/>
            <w:vAlign w:val="center"/>
          </w:tcPr>
          <w:p w:rsidR="002D134E" w:rsidRPr="00EC5462" w:rsidRDefault="002D134E" w:rsidP="00BB212C">
            <w:pPr>
              <w:jc w:val="center"/>
              <w:rPr>
                <w:rFonts w:ascii="微软雅黑" w:eastAsia="微软雅黑" w:hAnsi="微软雅黑" w:cs="宋体"/>
                <w:bCs/>
                <w:sz w:val="24"/>
                <w:szCs w:val="24"/>
                <w:lang w:eastAsia="zh-CN"/>
              </w:rPr>
            </w:pPr>
            <w:r w:rsidRPr="00EC5462">
              <w:rPr>
                <w:rFonts w:ascii="微软雅黑" w:eastAsia="微软雅黑" w:hAnsi="微软雅黑" w:cs="宋体" w:hint="eastAsia"/>
                <w:bCs/>
                <w:sz w:val="24"/>
                <w:szCs w:val="24"/>
                <w:lang w:eastAsia="zh-CN"/>
              </w:rPr>
              <w:t>性能</w:t>
            </w:r>
          </w:p>
        </w:tc>
        <w:tc>
          <w:tcPr>
            <w:tcW w:w="4252" w:type="dxa"/>
            <w:shd w:val="clear" w:color="auto" w:fill="F2F2F2"/>
            <w:vAlign w:val="center"/>
          </w:tcPr>
          <w:p w:rsidR="002D134E" w:rsidRPr="00EC5462" w:rsidRDefault="002D134E" w:rsidP="00BB212C">
            <w:pPr>
              <w:jc w:val="both"/>
              <w:rPr>
                <w:rFonts w:ascii="微软雅黑" w:eastAsia="微软雅黑" w:hAnsi="微软雅黑" w:cs="宋体"/>
                <w:bCs/>
                <w:sz w:val="24"/>
                <w:szCs w:val="24"/>
                <w:lang w:eastAsia="zh-CN"/>
              </w:rPr>
            </w:pPr>
            <w:r w:rsidRPr="00EC5462">
              <w:rPr>
                <w:rFonts w:ascii="微软雅黑" w:eastAsia="微软雅黑" w:hAnsi="微软雅黑" w:cs="宋体" w:hint="eastAsia"/>
                <w:bCs/>
                <w:sz w:val="24"/>
                <w:szCs w:val="24"/>
                <w:lang w:eastAsia="zh-CN"/>
              </w:rPr>
              <w:t>黑盒、手工、回归</w:t>
            </w:r>
          </w:p>
        </w:tc>
        <w:tc>
          <w:tcPr>
            <w:tcW w:w="1843" w:type="dxa"/>
            <w:shd w:val="clear" w:color="auto" w:fill="F2F2F2"/>
            <w:vAlign w:val="center"/>
          </w:tcPr>
          <w:p w:rsidR="002D134E" w:rsidRPr="00EC5462" w:rsidRDefault="002D134E" w:rsidP="00BB212C">
            <w:pPr>
              <w:jc w:val="center"/>
              <w:rPr>
                <w:rFonts w:ascii="微软雅黑" w:eastAsia="微软雅黑" w:hAnsi="微软雅黑" w:cs="宋体"/>
                <w:bCs/>
                <w:sz w:val="24"/>
                <w:szCs w:val="24"/>
                <w:lang w:eastAsia="zh-CN"/>
              </w:rPr>
            </w:pPr>
          </w:p>
        </w:tc>
        <w:tc>
          <w:tcPr>
            <w:tcW w:w="679" w:type="dxa"/>
            <w:shd w:val="clear" w:color="auto" w:fill="F2F2F2"/>
          </w:tcPr>
          <w:p w:rsidR="002D134E" w:rsidRPr="00EC5462" w:rsidRDefault="002D134E">
            <w:pPr>
              <w:rPr>
                <w:rFonts w:ascii="微软雅黑" w:eastAsia="微软雅黑" w:hAnsi="微软雅黑" w:cs="宋体"/>
                <w:b/>
                <w:bCs/>
                <w:sz w:val="24"/>
                <w:szCs w:val="24"/>
                <w:lang w:eastAsia="zh-CN"/>
              </w:rPr>
            </w:pPr>
          </w:p>
        </w:tc>
      </w:tr>
      <w:tr w:rsidR="00EC5462" w:rsidRPr="00BB212C" w:rsidTr="00240111">
        <w:trPr>
          <w:jc w:val="center"/>
        </w:trPr>
        <w:tc>
          <w:tcPr>
            <w:tcW w:w="1384" w:type="dxa"/>
            <w:vMerge/>
            <w:shd w:val="clear" w:color="auto" w:fill="FFFFFF"/>
            <w:vAlign w:val="center"/>
          </w:tcPr>
          <w:p w:rsidR="002D134E" w:rsidRPr="00EC5462" w:rsidRDefault="002D134E" w:rsidP="00BB212C">
            <w:pPr>
              <w:jc w:val="center"/>
              <w:rPr>
                <w:rFonts w:ascii="微软雅黑" w:eastAsia="微软雅黑" w:hAnsi="微软雅黑" w:cs="宋体"/>
                <w:bCs/>
                <w:sz w:val="24"/>
                <w:szCs w:val="24"/>
                <w:lang w:eastAsia="zh-CN"/>
              </w:rPr>
            </w:pPr>
          </w:p>
        </w:tc>
        <w:tc>
          <w:tcPr>
            <w:tcW w:w="1418" w:type="dxa"/>
            <w:shd w:val="clear" w:color="auto" w:fill="FFFFFF"/>
            <w:vAlign w:val="center"/>
          </w:tcPr>
          <w:p w:rsidR="002D134E" w:rsidRPr="00EC5462" w:rsidRDefault="002D134E" w:rsidP="00BB212C">
            <w:pPr>
              <w:jc w:val="center"/>
              <w:rPr>
                <w:rFonts w:ascii="微软雅黑" w:eastAsia="微软雅黑" w:hAnsi="微软雅黑" w:cs="宋体"/>
                <w:bCs/>
                <w:sz w:val="24"/>
                <w:szCs w:val="24"/>
                <w:lang w:eastAsia="zh-CN"/>
              </w:rPr>
            </w:pPr>
            <w:r w:rsidRPr="00EC5462">
              <w:rPr>
                <w:rFonts w:ascii="微软雅黑" w:eastAsia="微软雅黑" w:hAnsi="微软雅黑" w:cs="宋体" w:hint="eastAsia"/>
                <w:bCs/>
                <w:sz w:val="24"/>
                <w:szCs w:val="24"/>
                <w:lang w:eastAsia="zh-CN"/>
              </w:rPr>
              <w:t>安全性</w:t>
            </w:r>
          </w:p>
        </w:tc>
        <w:tc>
          <w:tcPr>
            <w:tcW w:w="4252" w:type="dxa"/>
            <w:shd w:val="clear" w:color="auto" w:fill="FFFFFF"/>
            <w:vAlign w:val="center"/>
          </w:tcPr>
          <w:p w:rsidR="002D134E" w:rsidRPr="00EC5462" w:rsidRDefault="002D134E" w:rsidP="00BB212C">
            <w:pPr>
              <w:jc w:val="both"/>
              <w:rPr>
                <w:rFonts w:ascii="微软雅黑" w:eastAsia="微软雅黑" w:hAnsi="微软雅黑" w:cs="宋体"/>
                <w:bCs/>
                <w:sz w:val="24"/>
                <w:szCs w:val="24"/>
                <w:lang w:eastAsia="zh-CN"/>
              </w:rPr>
            </w:pPr>
            <w:r w:rsidRPr="00EC5462">
              <w:rPr>
                <w:rFonts w:ascii="微软雅黑" w:eastAsia="微软雅黑" w:hAnsi="微软雅黑" w:cs="宋体" w:hint="eastAsia"/>
                <w:bCs/>
                <w:sz w:val="24"/>
                <w:szCs w:val="24"/>
                <w:lang w:eastAsia="zh-CN"/>
              </w:rPr>
              <w:t>黑盒、手工、回归</w:t>
            </w:r>
          </w:p>
        </w:tc>
        <w:tc>
          <w:tcPr>
            <w:tcW w:w="1843" w:type="dxa"/>
            <w:shd w:val="clear" w:color="auto" w:fill="FFFFFF"/>
            <w:vAlign w:val="center"/>
          </w:tcPr>
          <w:p w:rsidR="002D134E" w:rsidRPr="00EC5462" w:rsidRDefault="002D134E" w:rsidP="00BB212C">
            <w:pPr>
              <w:jc w:val="center"/>
              <w:rPr>
                <w:rFonts w:ascii="微软雅黑" w:eastAsia="微软雅黑" w:hAnsi="微软雅黑" w:cs="宋体"/>
                <w:bCs/>
                <w:sz w:val="24"/>
                <w:szCs w:val="24"/>
                <w:lang w:eastAsia="zh-CN"/>
              </w:rPr>
            </w:pPr>
          </w:p>
        </w:tc>
        <w:tc>
          <w:tcPr>
            <w:tcW w:w="679" w:type="dxa"/>
            <w:shd w:val="clear" w:color="auto" w:fill="FFFFFF"/>
          </w:tcPr>
          <w:p w:rsidR="002D134E" w:rsidRPr="00EC5462" w:rsidRDefault="002D134E">
            <w:pPr>
              <w:rPr>
                <w:rFonts w:ascii="微软雅黑" w:eastAsia="微软雅黑" w:hAnsi="微软雅黑" w:cs="宋体"/>
                <w:b/>
                <w:bCs/>
                <w:sz w:val="24"/>
                <w:szCs w:val="24"/>
                <w:lang w:eastAsia="zh-CN"/>
              </w:rPr>
            </w:pPr>
          </w:p>
        </w:tc>
      </w:tr>
    </w:tbl>
    <w:p w:rsidR="002D134E" w:rsidRPr="00BB212C" w:rsidRDefault="002D134E">
      <w:pPr>
        <w:rPr>
          <w:rFonts w:ascii="微软雅黑" w:eastAsia="微软雅黑" w:hAnsi="微软雅黑" w:cs="宋体"/>
          <w:b/>
          <w:bCs/>
          <w:sz w:val="30"/>
          <w:szCs w:val="30"/>
          <w:lang w:eastAsia="zh-CN"/>
        </w:rPr>
      </w:pPr>
    </w:p>
    <w:p w:rsidR="00D03E32" w:rsidRPr="000067AD" w:rsidRDefault="002D47CC" w:rsidP="00D03E32">
      <w:pPr>
        <w:pStyle w:val="2"/>
        <w:rPr>
          <w:rFonts w:ascii="微软雅黑" w:eastAsia="微软雅黑" w:hAnsi="微软雅黑" w:cs="宋体"/>
          <w:b w:val="0"/>
          <w:bCs w:val="0"/>
          <w:sz w:val="36"/>
          <w:szCs w:val="36"/>
          <w:lang w:eastAsia="zh-CN"/>
        </w:rPr>
      </w:pPr>
      <w:r w:rsidRPr="000067AD">
        <w:rPr>
          <w:rFonts w:ascii="微软雅黑" w:eastAsia="微软雅黑" w:hAnsi="微软雅黑" w:cs="微软雅黑"/>
          <w:sz w:val="36"/>
          <w:szCs w:val="36"/>
          <w:lang w:eastAsia="zh-CN"/>
        </w:rPr>
        <w:t xml:space="preserve">   </w:t>
      </w:r>
      <w:bookmarkStart w:id="18" w:name="商品功能"/>
      <w:bookmarkStart w:id="19" w:name="_Toc374400414"/>
      <w:bookmarkEnd w:id="18"/>
      <w:r w:rsidRPr="000067AD">
        <w:rPr>
          <w:rFonts w:ascii="微软雅黑" w:eastAsia="微软雅黑" w:hAnsi="微软雅黑" w:cs="宋体"/>
          <w:b w:val="0"/>
          <w:bCs w:val="0"/>
          <w:sz w:val="36"/>
          <w:szCs w:val="36"/>
          <w:lang w:eastAsia="zh-CN"/>
        </w:rPr>
        <w:t>2.2</w:t>
      </w:r>
      <w:r w:rsidR="0014449D" w:rsidRPr="000067AD">
        <w:rPr>
          <w:rFonts w:ascii="微软雅黑" w:eastAsia="微软雅黑" w:hAnsi="微软雅黑" w:cs="宋体" w:hint="eastAsia"/>
          <w:b w:val="0"/>
          <w:bCs w:val="0"/>
          <w:sz w:val="36"/>
          <w:szCs w:val="36"/>
          <w:lang w:eastAsia="zh-CN"/>
        </w:rPr>
        <w:t>详细测试结果</w:t>
      </w:r>
      <w:bookmarkEnd w:id="19"/>
    </w:p>
    <w:p w:rsidR="00D03E32" w:rsidRPr="00BB212C" w:rsidRDefault="002C687F" w:rsidP="000067AD">
      <w:pPr>
        <w:pStyle w:val="3"/>
        <w:rPr>
          <w:rFonts w:ascii="微软雅黑" w:eastAsia="微软雅黑" w:hAnsi="微软雅黑" w:cs="宋体"/>
          <w:b w:val="0"/>
          <w:bCs w:val="0"/>
          <w:lang w:eastAsia="zh-CN"/>
        </w:rPr>
      </w:pPr>
      <w:r>
        <w:rPr>
          <w:rFonts w:ascii="微软雅黑" w:eastAsia="微软雅黑" w:hAnsi="微软雅黑" w:cs="宋体" w:hint="eastAsia"/>
          <w:b w:val="0"/>
          <w:bCs w:val="0"/>
          <w:lang w:eastAsia="zh-CN"/>
        </w:rPr>
        <w:t>2.2.</w:t>
      </w:r>
      <w:r w:rsidR="00D03E32" w:rsidRPr="00BB212C">
        <w:rPr>
          <w:rFonts w:ascii="微软雅黑" w:eastAsia="微软雅黑" w:hAnsi="微软雅黑" w:cs="宋体" w:hint="eastAsia"/>
          <w:b w:val="0"/>
          <w:bCs w:val="0"/>
          <w:lang w:eastAsia="zh-CN"/>
        </w:rPr>
        <w:t>1.系统测试</w:t>
      </w:r>
    </w:p>
    <w:p w:rsidR="00D03E32" w:rsidRPr="00EC5462" w:rsidRDefault="00D03E32" w:rsidP="00D03E32">
      <w:pPr>
        <w:rPr>
          <w:rFonts w:ascii="微软雅黑" w:eastAsia="微软雅黑" w:hAnsi="微软雅黑"/>
          <w:sz w:val="24"/>
          <w:szCs w:val="24"/>
          <w:lang w:eastAsia="zh-CN"/>
        </w:rPr>
      </w:pPr>
      <w:r w:rsidRPr="00EC5462">
        <w:rPr>
          <w:rFonts w:ascii="微软雅黑" w:eastAsia="微软雅黑" w:hAnsi="微软雅黑" w:hint="eastAsia"/>
          <w:sz w:val="24"/>
          <w:szCs w:val="24"/>
          <w:lang w:eastAsia="zh-CN"/>
        </w:rPr>
        <w:t>1.测试活动总结：</w:t>
      </w:r>
    </w:p>
    <w:p w:rsidR="0046300B" w:rsidRPr="00EC5462" w:rsidRDefault="0046300B" w:rsidP="00D03E32">
      <w:pPr>
        <w:rPr>
          <w:rFonts w:ascii="微软雅黑" w:eastAsia="微软雅黑" w:hAnsi="微软雅黑"/>
          <w:sz w:val="24"/>
          <w:szCs w:val="24"/>
          <w:lang w:eastAsia="zh-CN"/>
        </w:rPr>
      </w:pPr>
      <w:r w:rsidRPr="00EC5462">
        <w:rPr>
          <w:rFonts w:ascii="微软雅黑" w:eastAsia="微软雅黑" w:hAnsi="微软雅黑" w:hint="eastAsia"/>
          <w:sz w:val="24"/>
          <w:szCs w:val="24"/>
          <w:lang w:eastAsia="zh-CN"/>
        </w:rPr>
        <w:tab/>
        <w:t>根据学习内容和系统需求变更，对需求阶段形成的需求测试用例进行了一定程度的修改。以功能性测试为主，对CSS系统进行了系统测试。这也是测试阶段主要完成的任务，测试活动时间较为紧张，通过增加工作时间，顺利完成预定的测试计划。</w:t>
      </w:r>
    </w:p>
    <w:p w:rsidR="0046300B" w:rsidRPr="00EC5462" w:rsidRDefault="0046300B" w:rsidP="00D03E32">
      <w:pPr>
        <w:rPr>
          <w:rFonts w:ascii="微软雅黑" w:eastAsia="微软雅黑" w:hAnsi="微软雅黑"/>
          <w:sz w:val="24"/>
          <w:szCs w:val="24"/>
          <w:lang w:eastAsia="zh-CN"/>
        </w:rPr>
      </w:pPr>
      <w:r w:rsidRPr="00EC5462">
        <w:rPr>
          <w:rFonts w:ascii="微软雅黑" w:eastAsia="微软雅黑" w:hAnsi="微软雅黑" w:hint="eastAsia"/>
          <w:sz w:val="24"/>
          <w:szCs w:val="24"/>
          <w:lang w:eastAsia="zh-CN"/>
        </w:rPr>
        <w:t>2.测试任务的结果总结：</w:t>
      </w:r>
    </w:p>
    <w:p w:rsidR="0046300B" w:rsidRPr="00EC5462" w:rsidRDefault="0046300B" w:rsidP="00D03E32">
      <w:pPr>
        <w:rPr>
          <w:rFonts w:ascii="微软雅黑" w:eastAsia="微软雅黑" w:hAnsi="微软雅黑"/>
          <w:sz w:val="24"/>
          <w:szCs w:val="24"/>
          <w:lang w:eastAsia="zh-CN"/>
        </w:rPr>
      </w:pPr>
      <w:r w:rsidRPr="00EC5462">
        <w:rPr>
          <w:rFonts w:ascii="微软雅黑" w:eastAsia="微软雅黑" w:hAnsi="微软雅黑" w:hint="eastAsia"/>
          <w:sz w:val="24"/>
          <w:szCs w:val="24"/>
          <w:lang w:eastAsia="zh-CN"/>
        </w:rPr>
        <w:tab/>
        <w:t>对比系统需求规格说明书，对每项需求进行了测试。就已测试的部分而言，系统能够完成规格说明提出的所用功能性需求和其他的非功能性需求。</w:t>
      </w:r>
    </w:p>
    <w:p w:rsidR="0046300B" w:rsidRPr="00EC5462" w:rsidRDefault="0046300B" w:rsidP="00D03E32">
      <w:pPr>
        <w:rPr>
          <w:rFonts w:ascii="微软雅黑" w:eastAsia="微软雅黑" w:hAnsi="微软雅黑"/>
          <w:sz w:val="24"/>
          <w:szCs w:val="24"/>
          <w:lang w:eastAsia="zh-CN"/>
        </w:rPr>
      </w:pPr>
      <w:r w:rsidRPr="00EC5462">
        <w:rPr>
          <w:rFonts w:ascii="微软雅黑" w:eastAsia="微软雅黑" w:hAnsi="微软雅黑" w:hint="eastAsia"/>
          <w:sz w:val="24"/>
          <w:szCs w:val="24"/>
          <w:lang w:eastAsia="zh-CN"/>
        </w:rPr>
        <w:t>3.缺陷和辨析总结：</w:t>
      </w:r>
    </w:p>
    <w:p w:rsidR="00B3072E" w:rsidRPr="00EC5462" w:rsidRDefault="00EC5462" w:rsidP="00EC5462">
      <w:pPr>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 xml:space="preserve">表2.2.1-1 </w:t>
      </w:r>
      <w:r w:rsidR="00B3072E" w:rsidRPr="00EC5462">
        <w:rPr>
          <w:rFonts w:ascii="微软雅黑" w:eastAsia="微软雅黑" w:hAnsi="微软雅黑" w:hint="eastAsia"/>
          <w:sz w:val="24"/>
          <w:szCs w:val="24"/>
          <w:lang w:eastAsia="zh-CN"/>
        </w:rPr>
        <w:t>系统测试重要缺陷分析表</w:t>
      </w:r>
    </w:p>
    <w:tbl>
      <w:tblPr>
        <w:tblW w:w="10348" w:type="dxa"/>
        <w:jc w:val="center"/>
        <w:tblInd w:w="-459"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4A0" w:firstRow="1" w:lastRow="0" w:firstColumn="1" w:lastColumn="0" w:noHBand="0" w:noVBand="1"/>
      </w:tblPr>
      <w:tblGrid>
        <w:gridCol w:w="1770"/>
        <w:gridCol w:w="709"/>
        <w:gridCol w:w="2410"/>
        <w:gridCol w:w="3969"/>
        <w:gridCol w:w="1490"/>
      </w:tblGrid>
      <w:tr w:rsidR="00B3072E" w:rsidRPr="00BB212C" w:rsidTr="00BB212C">
        <w:trPr>
          <w:jc w:val="center"/>
        </w:trPr>
        <w:tc>
          <w:tcPr>
            <w:tcW w:w="1770" w:type="dxa"/>
            <w:shd w:val="clear" w:color="auto" w:fill="333399"/>
            <w:vAlign w:val="center"/>
          </w:tcPr>
          <w:p w:rsidR="00B3072E" w:rsidRPr="00240111" w:rsidRDefault="00B3072E" w:rsidP="00BB212C">
            <w:pPr>
              <w:jc w:val="center"/>
              <w:rPr>
                <w:rFonts w:ascii="宋体" w:hAnsi="宋体"/>
                <w:b/>
                <w:bCs/>
                <w:color w:val="FFFFFF"/>
                <w:sz w:val="24"/>
                <w:szCs w:val="24"/>
                <w:lang w:eastAsia="zh-CN"/>
              </w:rPr>
            </w:pPr>
            <w:r w:rsidRPr="00240111">
              <w:rPr>
                <w:rFonts w:ascii="宋体" w:hAnsi="宋体" w:hint="eastAsia"/>
                <w:b/>
                <w:bCs/>
                <w:color w:val="FFFFFF"/>
                <w:sz w:val="24"/>
                <w:szCs w:val="24"/>
                <w:lang w:eastAsia="zh-CN"/>
              </w:rPr>
              <w:t>模块名称</w:t>
            </w:r>
          </w:p>
        </w:tc>
        <w:tc>
          <w:tcPr>
            <w:tcW w:w="709" w:type="dxa"/>
            <w:shd w:val="clear" w:color="auto" w:fill="333399"/>
            <w:vAlign w:val="center"/>
          </w:tcPr>
          <w:p w:rsidR="00B3072E" w:rsidRPr="00240111" w:rsidRDefault="00B3072E" w:rsidP="00BB212C">
            <w:pPr>
              <w:jc w:val="center"/>
              <w:rPr>
                <w:rFonts w:ascii="宋体" w:hAnsi="宋体"/>
                <w:b/>
                <w:bCs/>
                <w:color w:val="FFFFFF"/>
                <w:sz w:val="24"/>
                <w:szCs w:val="24"/>
                <w:lang w:eastAsia="zh-CN"/>
              </w:rPr>
            </w:pPr>
            <w:r w:rsidRPr="00240111">
              <w:rPr>
                <w:rFonts w:ascii="宋体" w:hAnsi="宋体" w:hint="eastAsia"/>
                <w:b/>
                <w:bCs/>
                <w:color w:val="FFFFFF"/>
                <w:sz w:val="24"/>
                <w:szCs w:val="24"/>
                <w:lang w:eastAsia="zh-CN"/>
              </w:rPr>
              <w:t>缺陷编号</w:t>
            </w:r>
          </w:p>
        </w:tc>
        <w:tc>
          <w:tcPr>
            <w:tcW w:w="2410" w:type="dxa"/>
            <w:shd w:val="clear" w:color="auto" w:fill="333399"/>
            <w:vAlign w:val="center"/>
          </w:tcPr>
          <w:p w:rsidR="00B3072E" w:rsidRPr="00240111" w:rsidRDefault="00B3072E" w:rsidP="00BB212C">
            <w:pPr>
              <w:jc w:val="center"/>
              <w:rPr>
                <w:rFonts w:ascii="宋体" w:hAnsi="宋体"/>
                <w:b/>
                <w:bCs/>
                <w:color w:val="FFFFFF"/>
                <w:sz w:val="24"/>
                <w:szCs w:val="24"/>
                <w:lang w:eastAsia="zh-CN"/>
              </w:rPr>
            </w:pPr>
            <w:r w:rsidRPr="00240111">
              <w:rPr>
                <w:rFonts w:ascii="宋体" w:hAnsi="宋体" w:hint="eastAsia"/>
                <w:b/>
                <w:bCs/>
                <w:color w:val="FFFFFF"/>
                <w:sz w:val="24"/>
                <w:szCs w:val="24"/>
                <w:lang w:eastAsia="zh-CN"/>
              </w:rPr>
              <w:t>简要描述</w:t>
            </w:r>
          </w:p>
        </w:tc>
        <w:tc>
          <w:tcPr>
            <w:tcW w:w="3969" w:type="dxa"/>
            <w:shd w:val="clear" w:color="auto" w:fill="333399"/>
            <w:vAlign w:val="center"/>
          </w:tcPr>
          <w:p w:rsidR="00B3072E" w:rsidRPr="00240111" w:rsidRDefault="00B3072E" w:rsidP="00BB212C">
            <w:pPr>
              <w:jc w:val="center"/>
              <w:rPr>
                <w:rFonts w:ascii="宋体" w:hAnsi="宋体"/>
                <w:b/>
                <w:bCs/>
                <w:color w:val="FFFFFF"/>
                <w:sz w:val="24"/>
                <w:szCs w:val="24"/>
                <w:lang w:eastAsia="zh-CN"/>
              </w:rPr>
            </w:pPr>
            <w:r w:rsidRPr="00240111">
              <w:rPr>
                <w:rFonts w:ascii="宋体" w:hAnsi="宋体" w:hint="eastAsia"/>
                <w:b/>
                <w:bCs/>
                <w:color w:val="FFFFFF"/>
                <w:sz w:val="24"/>
                <w:szCs w:val="24"/>
                <w:lang w:eastAsia="zh-CN"/>
              </w:rPr>
              <w:t>分析结果</w:t>
            </w:r>
          </w:p>
        </w:tc>
        <w:tc>
          <w:tcPr>
            <w:tcW w:w="1490" w:type="dxa"/>
            <w:shd w:val="clear" w:color="auto" w:fill="333399"/>
            <w:vAlign w:val="center"/>
          </w:tcPr>
          <w:p w:rsidR="00B3072E" w:rsidRPr="00240111" w:rsidRDefault="00B3072E" w:rsidP="00BB212C">
            <w:pPr>
              <w:jc w:val="center"/>
              <w:rPr>
                <w:rFonts w:ascii="宋体" w:hAnsi="宋体"/>
                <w:b/>
                <w:bCs/>
                <w:color w:val="FFFFFF"/>
                <w:sz w:val="24"/>
                <w:szCs w:val="24"/>
                <w:lang w:eastAsia="zh-CN"/>
              </w:rPr>
            </w:pPr>
            <w:r w:rsidRPr="00240111">
              <w:rPr>
                <w:rFonts w:ascii="宋体" w:hAnsi="宋体" w:hint="eastAsia"/>
                <w:b/>
                <w:bCs/>
                <w:color w:val="FFFFFF"/>
                <w:sz w:val="24"/>
                <w:szCs w:val="24"/>
                <w:lang w:eastAsia="zh-CN"/>
              </w:rPr>
              <w:t>测试通过(pass</w:t>
            </w:r>
            <w:r w:rsidR="0003689E" w:rsidRPr="00240111">
              <w:rPr>
                <w:rFonts w:ascii="宋体" w:hAnsi="宋体" w:hint="eastAsia"/>
                <w:b/>
                <w:bCs/>
                <w:color w:val="FFFFFF"/>
                <w:sz w:val="24"/>
                <w:szCs w:val="24"/>
                <w:lang w:eastAsia="zh-CN"/>
              </w:rPr>
              <w:t>/</w:t>
            </w:r>
            <w:r w:rsidR="0003689E" w:rsidRPr="00240111">
              <w:rPr>
                <w:rFonts w:ascii="宋体" w:hAnsi="宋体"/>
                <w:b/>
                <w:bCs/>
                <w:color w:val="FFFFFF"/>
                <w:sz w:val="24"/>
                <w:szCs w:val="24"/>
                <w:lang w:eastAsia="zh-CN"/>
              </w:rPr>
              <w:t>partially</w:t>
            </w:r>
            <w:r w:rsidR="0003689E" w:rsidRPr="00240111">
              <w:rPr>
                <w:rFonts w:ascii="宋体" w:hAnsi="宋体" w:hint="eastAsia"/>
                <w:b/>
                <w:bCs/>
                <w:color w:val="FFFFFF"/>
                <w:sz w:val="24"/>
                <w:szCs w:val="24"/>
                <w:lang w:eastAsia="zh-CN"/>
              </w:rPr>
              <w:t xml:space="preserve"> pass</w:t>
            </w:r>
            <w:r w:rsidRPr="00240111">
              <w:rPr>
                <w:rFonts w:ascii="宋体" w:hAnsi="宋体" w:hint="eastAsia"/>
                <w:b/>
                <w:bCs/>
                <w:color w:val="FFFFFF"/>
                <w:sz w:val="24"/>
                <w:szCs w:val="24"/>
                <w:lang w:eastAsia="zh-CN"/>
              </w:rPr>
              <w:t>/fail)</w:t>
            </w:r>
          </w:p>
        </w:tc>
      </w:tr>
      <w:tr w:rsidR="00240111" w:rsidRPr="00BB212C" w:rsidTr="00240111">
        <w:trPr>
          <w:jc w:val="center"/>
        </w:trPr>
        <w:tc>
          <w:tcPr>
            <w:tcW w:w="1770" w:type="dxa"/>
            <w:shd w:val="clear" w:color="auto" w:fill="F2F2F2"/>
            <w:vAlign w:val="center"/>
          </w:tcPr>
          <w:p w:rsidR="00B3072E" w:rsidRPr="00EC5462" w:rsidRDefault="00B3072E" w:rsidP="00BB212C">
            <w:pPr>
              <w:jc w:val="both"/>
              <w:rPr>
                <w:rFonts w:ascii="微软雅黑" w:eastAsia="微软雅黑" w:hAnsi="微软雅黑"/>
                <w:bCs/>
                <w:sz w:val="24"/>
                <w:szCs w:val="24"/>
                <w:lang w:eastAsia="zh-CN"/>
              </w:rPr>
            </w:pPr>
            <w:r w:rsidRPr="00EC5462">
              <w:rPr>
                <w:rFonts w:ascii="微软雅黑" w:eastAsia="微软雅黑" w:hAnsi="微软雅黑"/>
                <w:bCs/>
                <w:sz w:val="24"/>
                <w:szCs w:val="24"/>
                <w:lang w:eastAsia="zh-CN"/>
              </w:rPr>
              <w:t>P</w:t>
            </w:r>
            <w:r w:rsidRPr="00EC5462">
              <w:rPr>
                <w:rFonts w:ascii="微软雅黑" w:eastAsia="微软雅黑" w:hAnsi="微软雅黑" w:hint="eastAsia"/>
                <w:bCs/>
                <w:sz w:val="24"/>
                <w:szCs w:val="24"/>
                <w:lang w:eastAsia="zh-CN"/>
              </w:rPr>
              <w:t>lan.observe</w:t>
            </w:r>
          </w:p>
        </w:tc>
        <w:tc>
          <w:tcPr>
            <w:tcW w:w="709" w:type="dxa"/>
            <w:shd w:val="clear" w:color="auto" w:fill="F2F2F2"/>
            <w:vAlign w:val="center"/>
          </w:tcPr>
          <w:p w:rsidR="00B3072E" w:rsidRPr="00EC5462" w:rsidRDefault="00B3072E" w:rsidP="00BB212C">
            <w:pPr>
              <w:jc w:val="center"/>
              <w:rPr>
                <w:rFonts w:ascii="微软雅黑" w:eastAsia="微软雅黑" w:hAnsi="微软雅黑"/>
                <w:sz w:val="24"/>
                <w:szCs w:val="24"/>
                <w:lang w:eastAsia="zh-CN"/>
              </w:rPr>
            </w:pPr>
            <w:r w:rsidRPr="00EC5462">
              <w:rPr>
                <w:rFonts w:ascii="微软雅黑" w:eastAsia="微软雅黑" w:hAnsi="微软雅黑" w:hint="eastAsia"/>
                <w:sz w:val="24"/>
                <w:szCs w:val="24"/>
                <w:lang w:eastAsia="zh-CN"/>
              </w:rPr>
              <w:t>1.1</w:t>
            </w:r>
          </w:p>
        </w:tc>
        <w:tc>
          <w:tcPr>
            <w:tcW w:w="2410" w:type="dxa"/>
            <w:shd w:val="clear" w:color="auto" w:fill="F2F2F2"/>
            <w:vAlign w:val="center"/>
          </w:tcPr>
          <w:p w:rsidR="00B3072E" w:rsidRPr="00EC5462" w:rsidRDefault="00B3072E" w:rsidP="00BB212C">
            <w:pPr>
              <w:jc w:val="both"/>
              <w:rPr>
                <w:rFonts w:ascii="微软雅黑" w:eastAsia="微软雅黑" w:hAnsi="微软雅黑"/>
                <w:sz w:val="24"/>
                <w:szCs w:val="24"/>
                <w:lang w:eastAsia="zh-CN"/>
              </w:rPr>
            </w:pPr>
            <w:r w:rsidRPr="00EC5462">
              <w:rPr>
                <w:rFonts w:ascii="微软雅黑" w:eastAsia="微软雅黑" w:hAnsi="微软雅黑" w:hint="eastAsia"/>
                <w:sz w:val="24"/>
                <w:szCs w:val="24"/>
                <w:lang w:eastAsia="zh-CN"/>
              </w:rPr>
              <w:t>非教务员角色查看教学计划出现NULL Pointer Exception</w:t>
            </w:r>
          </w:p>
        </w:tc>
        <w:tc>
          <w:tcPr>
            <w:tcW w:w="3969" w:type="dxa"/>
            <w:shd w:val="clear" w:color="auto" w:fill="F2F2F2"/>
            <w:vAlign w:val="center"/>
          </w:tcPr>
          <w:p w:rsidR="00B3072E" w:rsidRPr="00EC5462" w:rsidRDefault="00B3072E" w:rsidP="00BB212C">
            <w:pPr>
              <w:jc w:val="both"/>
              <w:rPr>
                <w:rFonts w:ascii="微软雅黑" w:eastAsia="微软雅黑" w:hAnsi="微软雅黑"/>
                <w:sz w:val="24"/>
                <w:szCs w:val="24"/>
                <w:lang w:eastAsia="zh-CN"/>
              </w:rPr>
            </w:pPr>
            <w:r w:rsidRPr="00EC5462">
              <w:rPr>
                <w:rFonts w:ascii="微软雅黑" w:eastAsia="微软雅黑" w:hAnsi="微软雅黑" w:hint="eastAsia"/>
                <w:sz w:val="24"/>
                <w:szCs w:val="24"/>
                <w:lang w:eastAsia="zh-CN"/>
              </w:rPr>
              <w:t>由于没有PlanController没有在构造函数中对PLanVO做，而是在其他函数中做了初始化，这就导致查看的逻辑对其他逻辑的依赖，出现错误。</w:t>
            </w:r>
          </w:p>
        </w:tc>
        <w:tc>
          <w:tcPr>
            <w:tcW w:w="1490" w:type="dxa"/>
            <w:shd w:val="clear" w:color="auto" w:fill="F2F2F2"/>
            <w:vAlign w:val="center"/>
          </w:tcPr>
          <w:p w:rsidR="00B3072E" w:rsidRPr="00EC5462" w:rsidRDefault="00B3072E" w:rsidP="00BB212C">
            <w:pPr>
              <w:jc w:val="both"/>
              <w:rPr>
                <w:rFonts w:ascii="微软雅黑" w:eastAsia="微软雅黑" w:hAnsi="微软雅黑"/>
                <w:sz w:val="24"/>
                <w:szCs w:val="24"/>
                <w:lang w:eastAsia="zh-CN"/>
              </w:rPr>
            </w:pPr>
            <w:r w:rsidRPr="00EC5462">
              <w:rPr>
                <w:rFonts w:ascii="微软雅黑" w:eastAsia="微软雅黑" w:hAnsi="微软雅黑"/>
                <w:sz w:val="24"/>
                <w:szCs w:val="24"/>
                <w:lang w:eastAsia="zh-CN"/>
              </w:rPr>
              <w:t>F</w:t>
            </w:r>
            <w:r w:rsidRPr="00EC5462">
              <w:rPr>
                <w:rFonts w:ascii="微软雅黑" w:eastAsia="微软雅黑" w:hAnsi="微软雅黑" w:hint="eastAsia"/>
                <w:sz w:val="24"/>
                <w:szCs w:val="24"/>
                <w:lang w:eastAsia="zh-CN"/>
              </w:rPr>
              <w:t>all-&gt;pass</w:t>
            </w:r>
          </w:p>
        </w:tc>
      </w:tr>
      <w:tr w:rsidR="00B3072E" w:rsidRPr="00BB212C" w:rsidTr="00BB212C">
        <w:trPr>
          <w:jc w:val="center"/>
        </w:trPr>
        <w:tc>
          <w:tcPr>
            <w:tcW w:w="1770" w:type="dxa"/>
            <w:shd w:val="clear" w:color="auto" w:fill="auto"/>
            <w:vAlign w:val="center"/>
          </w:tcPr>
          <w:p w:rsidR="00B3072E" w:rsidRPr="00EC5462" w:rsidRDefault="00B3072E" w:rsidP="00BB212C">
            <w:pPr>
              <w:jc w:val="both"/>
              <w:rPr>
                <w:rFonts w:ascii="微软雅黑" w:eastAsia="微软雅黑" w:hAnsi="微软雅黑"/>
                <w:bCs/>
                <w:sz w:val="24"/>
                <w:szCs w:val="24"/>
                <w:lang w:eastAsia="zh-CN"/>
              </w:rPr>
            </w:pPr>
            <w:r w:rsidRPr="00EC5462">
              <w:rPr>
                <w:rFonts w:ascii="微软雅黑" w:eastAsia="微软雅黑" w:hAnsi="微软雅黑" w:hint="eastAsia"/>
                <w:bCs/>
                <w:sz w:val="24"/>
                <w:szCs w:val="24"/>
                <w:lang w:eastAsia="zh-CN"/>
              </w:rPr>
              <w:t>Course.Launc</w:t>
            </w:r>
            <w:r w:rsidRPr="00EC5462">
              <w:rPr>
                <w:rFonts w:ascii="微软雅黑" w:eastAsia="微软雅黑" w:hAnsi="微软雅黑" w:hint="eastAsia"/>
                <w:bCs/>
                <w:sz w:val="24"/>
                <w:szCs w:val="24"/>
                <w:lang w:eastAsia="zh-CN"/>
              </w:rPr>
              <w:lastRenderedPageBreak/>
              <w:t>hGeneral</w:t>
            </w:r>
          </w:p>
        </w:tc>
        <w:tc>
          <w:tcPr>
            <w:tcW w:w="709" w:type="dxa"/>
            <w:shd w:val="clear" w:color="auto" w:fill="auto"/>
            <w:vAlign w:val="center"/>
          </w:tcPr>
          <w:p w:rsidR="00B3072E" w:rsidRPr="00EC5462" w:rsidRDefault="00B3072E" w:rsidP="00BB212C">
            <w:pPr>
              <w:jc w:val="center"/>
              <w:rPr>
                <w:rFonts w:ascii="微软雅黑" w:eastAsia="微软雅黑" w:hAnsi="微软雅黑"/>
                <w:sz w:val="24"/>
                <w:szCs w:val="24"/>
                <w:lang w:eastAsia="zh-CN"/>
              </w:rPr>
            </w:pPr>
            <w:r w:rsidRPr="00EC5462">
              <w:rPr>
                <w:rFonts w:ascii="微软雅黑" w:eastAsia="微软雅黑" w:hAnsi="微软雅黑" w:hint="eastAsia"/>
                <w:sz w:val="24"/>
                <w:szCs w:val="24"/>
                <w:lang w:eastAsia="zh-CN"/>
              </w:rPr>
              <w:lastRenderedPageBreak/>
              <w:t>1.2</w:t>
            </w:r>
          </w:p>
        </w:tc>
        <w:tc>
          <w:tcPr>
            <w:tcW w:w="2410" w:type="dxa"/>
            <w:shd w:val="clear" w:color="auto" w:fill="auto"/>
            <w:vAlign w:val="center"/>
          </w:tcPr>
          <w:p w:rsidR="00B3072E" w:rsidRPr="00EC5462" w:rsidRDefault="00B3072E" w:rsidP="00BB212C">
            <w:pPr>
              <w:jc w:val="both"/>
              <w:rPr>
                <w:rFonts w:ascii="微软雅黑" w:eastAsia="微软雅黑" w:hAnsi="微软雅黑"/>
                <w:sz w:val="24"/>
                <w:szCs w:val="24"/>
                <w:lang w:eastAsia="zh-CN"/>
              </w:rPr>
            </w:pPr>
            <w:r w:rsidRPr="00EC5462">
              <w:rPr>
                <w:rFonts w:ascii="微软雅黑" w:eastAsia="微软雅黑" w:hAnsi="微软雅黑" w:hint="eastAsia"/>
                <w:sz w:val="24"/>
                <w:szCs w:val="24"/>
                <w:lang w:eastAsia="zh-CN"/>
              </w:rPr>
              <w:t>教务处老师发布通识</w:t>
            </w:r>
            <w:r w:rsidRPr="00EC5462">
              <w:rPr>
                <w:rFonts w:ascii="微软雅黑" w:eastAsia="微软雅黑" w:hAnsi="微软雅黑" w:hint="eastAsia"/>
                <w:sz w:val="24"/>
                <w:szCs w:val="24"/>
                <w:lang w:eastAsia="zh-CN"/>
              </w:rPr>
              <w:lastRenderedPageBreak/>
              <w:t>通修课程的结束后，无法查看。</w:t>
            </w:r>
          </w:p>
        </w:tc>
        <w:tc>
          <w:tcPr>
            <w:tcW w:w="3969" w:type="dxa"/>
            <w:shd w:val="clear" w:color="auto" w:fill="auto"/>
            <w:vAlign w:val="center"/>
          </w:tcPr>
          <w:p w:rsidR="00B3072E" w:rsidRPr="00EC5462" w:rsidRDefault="00B3072E" w:rsidP="00BB212C">
            <w:pPr>
              <w:jc w:val="both"/>
              <w:rPr>
                <w:rFonts w:ascii="微软雅黑" w:eastAsia="微软雅黑" w:hAnsi="微软雅黑"/>
                <w:sz w:val="24"/>
                <w:szCs w:val="24"/>
                <w:lang w:eastAsia="zh-CN"/>
              </w:rPr>
            </w:pPr>
            <w:r w:rsidRPr="00EC5462">
              <w:rPr>
                <w:rFonts w:ascii="微软雅黑" w:eastAsia="微软雅黑" w:hAnsi="微软雅黑" w:hint="eastAsia"/>
                <w:sz w:val="24"/>
                <w:szCs w:val="24"/>
                <w:lang w:eastAsia="zh-CN"/>
              </w:rPr>
              <w:lastRenderedPageBreak/>
              <w:t>由于系统没有及时写回文件，而查看</w:t>
            </w:r>
            <w:r w:rsidRPr="00EC5462">
              <w:rPr>
                <w:rFonts w:ascii="微软雅黑" w:eastAsia="微软雅黑" w:hAnsi="微软雅黑" w:hint="eastAsia"/>
                <w:sz w:val="24"/>
                <w:szCs w:val="24"/>
                <w:lang w:eastAsia="zh-CN"/>
              </w:rPr>
              <w:lastRenderedPageBreak/>
              <w:t>逻辑设计的是直接从Data层调用数据，直接调用查看的接口。会出现问题。</w:t>
            </w:r>
          </w:p>
        </w:tc>
        <w:tc>
          <w:tcPr>
            <w:tcW w:w="1490" w:type="dxa"/>
            <w:shd w:val="clear" w:color="auto" w:fill="auto"/>
            <w:vAlign w:val="center"/>
          </w:tcPr>
          <w:p w:rsidR="00B3072E" w:rsidRPr="00EC5462" w:rsidRDefault="00B3072E" w:rsidP="00BB212C">
            <w:pPr>
              <w:jc w:val="both"/>
              <w:rPr>
                <w:rFonts w:ascii="微软雅黑" w:eastAsia="微软雅黑" w:hAnsi="微软雅黑"/>
                <w:sz w:val="24"/>
                <w:szCs w:val="24"/>
                <w:lang w:eastAsia="zh-CN"/>
              </w:rPr>
            </w:pPr>
            <w:r w:rsidRPr="00EC5462">
              <w:rPr>
                <w:rFonts w:ascii="微软雅黑" w:eastAsia="微软雅黑" w:hAnsi="微软雅黑"/>
                <w:sz w:val="24"/>
                <w:szCs w:val="24"/>
                <w:lang w:eastAsia="zh-CN"/>
              </w:rPr>
              <w:lastRenderedPageBreak/>
              <w:t>Fall-</w:t>
            </w:r>
            <w:r w:rsidRPr="00EC5462">
              <w:rPr>
                <w:rFonts w:ascii="微软雅黑" w:eastAsia="微软雅黑" w:hAnsi="微软雅黑" w:hint="eastAsia"/>
                <w:sz w:val="24"/>
                <w:szCs w:val="24"/>
                <w:lang w:eastAsia="zh-CN"/>
              </w:rPr>
              <w:t>&gt;pass</w:t>
            </w:r>
          </w:p>
        </w:tc>
      </w:tr>
      <w:tr w:rsidR="00240111" w:rsidRPr="00BB212C" w:rsidTr="00240111">
        <w:trPr>
          <w:jc w:val="center"/>
        </w:trPr>
        <w:tc>
          <w:tcPr>
            <w:tcW w:w="1770" w:type="dxa"/>
            <w:shd w:val="clear" w:color="auto" w:fill="F2F2F2"/>
            <w:vAlign w:val="center"/>
          </w:tcPr>
          <w:p w:rsidR="00B3072E" w:rsidRPr="00EC5462" w:rsidRDefault="0003689E" w:rsidP="00BB212C">
            <w:pPr>
              <w:jc w:val="both"/>
              <w:rPr>
                <w:rFonts w:ascii="微软雅黑" w:eastAsia="微软雅黑" w:hAnsi="微软雅黑"/>
                <w:bCs/>
                <w:sz w:val="24"/>
                <w:szCs w:val="24"/>
                <w:lang w:eastAsia="zh-CN"/>
              </w:rPr>
            </w:pPr>
            <w:r w:rsidRPr="00EC5462">
              <w:rPr>
                <w:rFonts w:ascii="微软雅黑" w:eastAsia="微软雅黑" w:hAnsi="微软雅黑" w:hint="eastAsia"/>
                <w:bCs/>
                <w:sz w:val="24"/>
                <w:szCs w:val="24"/>
                <w:lang w:eastAsia="zh-CN"/>
              </w:rPr>
              <w:lastRenderedPageBreak/>
              <w:t>Processmng.State.SetState</w:t>
            </w:r>
          </w:p>
        </w:tc>
        <w:tc>
          <w:tcPr>
            <w:tcW w:w="709" w:type="dxa"/>
            <w:shd w:val="clear" w:color="auto" w:fill="F2F2F2"/>
            <w:vAlign w:val="center"/>
          </w:tcPr>
          <w:p w:rsidR="00B3072E" w:rsidRPr="00EC5462" w:rsidRDefault="0003689E" w:rsidP="00BB212C">
            <w:pPr>
              <w:jc w:val="center"/>
              <w:rPr>
                <w:rFonts w:ascii="微软雅黑" w:eastAsia="微软雅黑" w:hAnsi="微软雅黑"/>
                <w:sz w:val="24"/>
                <w:szCs w:val="24"/>
                <w:lang w:eastAsia="zh-CN"/>
              </w:rPr>
            </w:pPr>
            <w:r w:rsidRPr="00EC5462">
              <w:rPr>
                <w:rFonts w:ascii="微软雅黑" w:eastAsia="微软雅黑" w:hAnsi="微软雅黑" w:hint="eastAsia"/>
                <w:sz w:val="24"/>
                <w:szCs w:val="24"/>
                <w:lang w:eastAsia="zh-CN"/>
              </w:rPr>
              <w:t>1.3</w:t>
            </w:r>
          </w:p>
        </w:tc>
        <w:tc>
          <w:tcPr>
            <w:tcW w:w="2410" w:type="dxa"/>
            <w:shd w:val="clear" w:color="auto" w:fill="F2F2F2"/>
            <w:vAlign w:val="center"/>
          </w:tcPr>
          <w:p w:rsidR="00B3072E" w:rsidRPr="00EC5462" w:rsidRDefault="0003689E" w:rsidP="00BB212C">
            <w:pPr>
              <w:jc w:val="both"/>
              <w:rPr>
                <w:rFonts w:ascii="微软雅黑" w:eastAsia="微软雅黑" w:hAnsi="微软雅黑"/>
                <w:sz w:val="24"/>
                <w:szCs w:val="24"/>
                <w:lang w:eastAsia="zh-CN"/>
              </w:rPr>
            </w:pPr>
            <w:r w:rsidRPr="00EC5462">
              <w:rPr>
                <w:rFonts w:ascii="微软雅黑" w:eastAsia="微软雅黑" w:hAnsi="微软雅黑" w:hint="eastAsia"/>
                <w:sz w:val="24"/>
                <w:szCs w:val="24"/>
                <w:lang w:eastAsia="zh-CN"/>
              </w:rPr>
              <w:t>教务处老师设置教学进度的具体landmark时，只能设置无法修改。</w:t>
            </w:r>
          </w:p>
        </w:tc>
        <w:tc>
          <w:tcPr>
            <w:tcW w:w="3969" w:type="dxa"/>
            <w:shd w:val="clear" w:color="auto" w:fill="F2F2F2"/>
            <w:vAlign w:val="center"/>
          </w:tcPr>
          <w:p w:rsidR="00B3072E" w:rsidRPr="00EC5462" w:rsidRDefault="0003689E" w:rsidP="00BB212C">
            <w:pPr>
              <w:jc w:val="both"/>
              <w:rPr>
                <w:rFonts w:ascii="微软雅黑" w:eastAsia="微软雅黑" w:hAnsi="微软雅黑"/>
                <w:sz w:val="24"/>
                <w:szCs w:val="24"/>
                <w:lang w:eastAsia="zh-CN"/>
              </w:rPr>
            </w:pPr>
            <w:r w:rsidRPr="00EC5462">
              <w:rPr>
                <w:rFonts w:ascii="微软雅黑" w:eastAsia="微软雅黑" w:hAnsi="微软雅黑" w:hint="eastAsia"/>
                <w:sz w:val="24"/>
                <w:szCs w:val="24"/>
                <w:lang w:eastAsia="zh-CN"/>
              </w:rPr>
              <w:t>不允许进行修改，如果进行修改，而状态转换已经发生，会对系统造成不可预计的后果。</w:t>
            </w:r>
          </w:p>
        </w:tc>
        <w:tc>
          <w:tcPr>
            <w:tcW w:w="1490" w:type="dxa"/>
            <w:shd w:val="clear" w:color="auto" w:fill="F2F2F2"/>
            <w:vAlign w:val="center"/>
          </w:tcPr>
          <w:p w:rsidR="00B3072E" w:rsidRPr="00EC5462" w:rsidRDefault="0003689E" w:rsidP="00BB212C">
            <w:pPr>
              <w:jc w:val="both"/>
              <w:rPr>
                <w:rFonts w:ascii="微软雅黑" w:eastAsia="微软雅黑" w:hAnsi="微软雅黑"/>
                <w:sz w:val="24"/>
                <w:szCs w:val="24"/>
                <w:lang w:eastAsia="zh-CN"/>
              </w:rPr>
            </w:pPr>
            <w:r w:rsidRPr="00EC5462">
              <w:rPr>
                <w:rFonts w:ascii="微软雅黑" w:eastAsia="微软雅黑" w:hAnsi="微软雅黑"/>
                <w:sz w:val="24"/>
                <w:szCs w:val="24"/>
                <w:lang w:eastAsia="zh-CN"/>
              </w:rPr>
              <w:t xml:space="preserve">Partially </w:t>
            </w:r>
            <w:r w:rsidRPr="00EC5462">
              <w:rPr>
                <w:rFonts w:ascii="微软雅黑" w:eastAsia="微软雅黑" w:hAnsi="微软雅黑" w:hint="eastAsia"/>
                <w:sz w:val="24"/>
                <w:szCs w:val="24"/>
                <w:lang w:eastAsia="zh-CN"/>
              </w:rPr>
              <w:t>pass</w:t>
            </w:r>
          </w:p>
        </w:tc>
      </w:tr>
      <w:tr w:rsidR="00B3072E" w:rsidRPr="00BB212C" w:rsidTr="00BB212C">
        <w:trPr>
          <w:jc w:val="center"/>
        </w:trPr>
        <w:tc>
          <w:tcPr>
            <w:tcW w:w="1770" w:type="dxa"/>
            <w:shd w:val="clear" w:color="auto" w:fill="auto"/>
            <w:vAlign w:val="center"/>
          </w:tcPr>
          <w:p w:rsidR="00B3072E" w:rsidRPr="00EC5462" w:rsidRDefault="0003689E" w:rsidP="00BB212C">
            <w:pPr>
              <w:jc w:val="both"/>
              <w:rPr>
                <w:rFonts w:ascii="微软雅黑" w:eastAsia="微软雅黑" w:hAnsi="微软雅黑"/>
                <w:bCs/>
                <w:sz w:val="24"/>
                <w:szCs w:val="24"/>
                <w:lang w:eastAsia="zh-CN"/>
              </w:rPr>
            </w:pPr>
            <w:r w:rsidRPr="00EC5462">
              <w:rPr>
                <w:rFonts w:ascii="微软雅黑" w:eastAsia="微软雅黑" w:hAnsi="微软雅黑" w:hint="eastAsia"/>
                <w:bCs/>
                <w:sz w:val="24"/>
                <w:szCs w:val="24"/>
                <w:lang w:eastAsia="zh-CN"/>
              </w:rPr>
              <w:t>Procesmng.NoticeReceiver.getNotice</w:t>
            </w:r>
          </w:p>
        </w:tc>
        <w:tc>
          <w:tcPr>
            <w:tcW w:w="709" w:type="dxa"/>
            <w:shd w:val="clear" w:color="auto" w:fill="auto"/>
            <w:vAlign w:val="center"/>
          </w:tcPr>
          <w:p w:rsidR="00B3072E" w:rsidRPr="00EC5462" w:rsidRDefault="0003689E" w:rsidP="00BB212C">
            <w:pPr>
              <w:jc w:val="center"/>
              <w:rPr>
                <w:rFonts w:ascii="微软雅黑" w:eastAsia="微软雅黑" w:hAnsi="微软雅黑"/>
                <w:sz w:val="24"/>
                <w:szCs w:val="24"/>
                <w:lang w:eastAsia="zh-CN"/>
              </w:rPr>
            </w:pPr>
            <w:r w:rsidRPr="00EC5462">
              <w:rPr>
                <w:rFonts w:ascii="微软雅黑" w:eastAsia="微软雅黑" w:hAnsi="微软雅黑" w:hint="eastAsia"/>
                <w:sz w:val="24"/>
                <w:szCs w:val="24"/>
                <w:lang w:eastAsia="zh-CN"/>
              </w:rPr>
              <w:t>1.4</w:t>
            </w:r>
          </w:p>
        </w:tc>
        <w:tc>
          <w:tcPr>
            <w:tcW w:w="2410" w:type="dxa"/>
            <w:shd w:val="clear" w:color="auto" w:fill="auto"/>
            <w:vAlign w:val="center"/>
          </w:tcPr>
          <w:p w:rsidR="00B3072E" w:rsidRPr="00EC5462" w:rsidRDefault="0003689E" w:rsidP="00BB212C">
            <w:pPr>
              <w:jc w:val="both"/>
              <w:rPr>
                <w:rFonts w:ascii="微软雅黑" w:eastAsia="微软雅黑" w:hAnsi="微软雅黑"/>
                <w:sz w:val="24"/>
                <w:szCs w:val="24"/>
                <w:lang w:eastAsia="zh-CN"/>
              </w:rPr>
            </w:pPr>
            <w:r w:rsidRPr="00EC5462">
              <w:rPr>
                <w:rFonts w:ascii="微软雅黑" w:eastAsia="微软雅黑" w:hAnsi="微软雅黑" w:hint="eastAsia"/>
                <w:sz w:val="24"/>
                <w:szCs w:val="24"/>
                <w:lang w:eastAsia="zh-CN"/>
              </w:rPr>
              <w:t>教务处老师设置发送通知后，各个角色的用户都接收了一样通知。</w:t>
            </w:r>
          </w:p>
        </w:tc>
        <w:tc>
          <w:tcPr>
            <w:tcW w:w="3969" w:type="dxa"/>
            <w:shd w:val="clear" w:color="auto" w:fill="auto"/>
            <w:vAlign w:val="center"/>
          </w:tcPr>
          <w:p w:rsidR="00B3072E" w:rsidRPr="00EC5462" w:rsidRDefault="0003689E" w:rsidP="00BB212C">
            <w:pPr>
              <w:jc w:val="both"/>
              <w:rPr>
                <w:rFonts w:ascii="微软雅黑" w:eastAsia="微软雅黑" w:hAnsi="微软雅黑"/>
                <w:sz w:val="24"/>
                <w:szCs w:val="24"/>
                <w:lang w:eastAsia="zh-CN"/>
              </w:rPr>
            </w:pPr>
            <w:r w:rsidRPr="00EC5462">
              <w:rPr>
                <w:rFonts w:ascii="微软雅黑" w:eastAsia="微软雅黑" w:hAnsi="微软雅黑" w:hint="eastAsia"/>
                <w:sz w:val="24"/>
                <w:szCs w:val="24"/>
                <w:lang w:eastAsia="zh-CN"/>
              </w:rPr>
              <w:t>在调用的接收接口方法的实现中，没有对角色进行判断。</w:t>
            </w:r>
          </w:p>
        </w:tc>
        <w:tc>
          <w:tcPr>
            <w:tcW w:w="1490" w:type="dxa"/>
            <w:shd w:val="clear" w:color="auto" w:fill="auto"/>
            <w:vAlign w:val="center"/>
          </w:tcPr>
          <w:p w:rsidR="00B3072E" w:rsidRPr="00EC5462" w:rsidRDefault="0003689E" w:rsidP="00BB212C">
            <w:pPr>
              <w:jc w:val="both"/>
              <w:rPr>
                <w:rFonts w:ascii="微软雅黑" w:eastAsia="微软雅黑" w:hAnsi="微软雅黑"/>
                <w:sz w:val="24"/>
                <w:szCs w:val="24"/>
                <w:lang w:eastAsia="zh-CN"/>
              </w:rPr>
            </w:pPr>
            <w:r w:rsidRPr="00EC5462">
              <w:rPr>
                <w:rFonts w:ascii="微软雅黑" w:eastAsia="微软雅黑" w:hAnsi="微软雅黑"/>
                <w:sz w:val="24"/>
                <w:szCs w:val="24"/>
                <w:lang w:eastAsia="zh-CN"/>
              </w:rPr>
              <w:t>F</w:t>
            </w:r>
            <w:r w:rsidRPr="00EC5462">
              <w:rPr>
                <w:rFonts w:ascii="微软雅黑" w:eastAsia="微软雅黑" w:hAnsi="微软雅黑" w:hint="eastAsia"/>
                <w:sz w:val="24"/>
                <w:szCs w:val="24"/>
                <w:lang w:eastAsia="zh-CN"/>
              </w:rPr>
              <w:t>ail-&gt;pass</w:t>
            </w:r>
          </w:p>
        </w:tc>
      </w:tr>
      <w:tr w:rsidR="00240111" w:rsidRPr="00BB212C" w:rsidTr="00240111">
        <w:trPr>
          <w:jc w:val="center"/>
        </w:trPr>
        <w:tc>
          <w:tcPr>
            <w:tcW w:w="1770" w:type="dxa"/>
            <w:shd w:val="clear" w:color="auto" w:fill="F2F2F2"/>
            <w:vAlign w:val="center"/>
          </w:tcPr>
          <w:p w:rsidR="002D0992" w:rsidRPr="00EC5462" w:rsidRDefault="002D0992" w:rsidP="00BB212C">
            <w:pPr>
              <w:jc w:val="both"/>
              <w:rPr>
                <w:rFonts w:ascii="微软雅黑" w:eastAsia="微软雅黑" w:hAnsi="微软雅黑"/>
                <w:bCs/>
                <w:sz w:val="24"/>
                <w:szCs w:val="24"/>
                <w:lang w:eastAsia="zh-CN"/>
              </w:rPr>
            </w:pPr>
            <w:r w:rsidRPr="00EC5462">
              <w:rPr>
                <w:rFonts w:ascii="微软雅黑" w:eastAsia="微软雅黑" w:hAnsi="微软雅黑" w:hint="eastAsia"/>
                <w:bCs/>
                <w:sz w:val="24"/>
                <w:szCs w:val="24"/>
                <w:lang w:eastAsia="zh-CN"/>
              </w:rPr>
              <w:t>Procesmng.NoticeController.sendNotice</w:t>
            </w:r>
          </w:p>
        </w:tc>
        <w:tc>
          <w:tcPr>
            <w:tcW w:w="709" w:type="dxa"/>
            <w:shd w:val="clear" w:color="auto" w:fill="F2F2F2"/>
            <w:vAlign w:val="center"/>
          </w:tcPr>
          <w:p w:rsidR="002D0992" w:rsidRPr="00EC5462" w:rsidRDefault="002D0992" w:rsidP="00BB212C">
            <w:pPr>
              <w:jc w:val="center"/>
              <w:rPr>
                <w:rFonts w:ascii="微软雅黑" w:eastAsia="微软雅黑" w:hAnsi="微软雅黑"/>
                <w:sz w:val="24"/>
                <w:szCs w:val="24"/>
                <w:lang w:eastAsia="zh-CN"/>
              </w:rPr>
            </w:pPr>
            <w:r w:rsidRPr="00EC5462">
              <w:rPr>
                <w:rFonts w:ascii="微软雅黑" w:eastAsia="微软雅黑" w:hAnsi="微软雅黑" w:hint="eastAsia"/>
                <w:sz w:val="24"/>
                <w:szCs w:val="24"/>
                <w:lang w:eastAsia="zh-CN"/>
              </w:rPr>
              <w:t>1.5</w:t>
            </w:r>
          </w:p>
        </w:tc>
        <w:tc>
          <w:tcPr>
            <w:tcW w:w="2410" w:type="dxa"/>
            <w:shd w:val="clear" w:color="auto" w:fill="F2F2F2"/>
            <w:vAlign w:val="center"/>
          </w:tcPr>
          <w:p w:rsidR="002D0992" w:rsidRPr="00EC5462" w:rsidRDefault="002D0992" w:rsidP="00BB212C">
            <w:pPr>
              <w:jc w:val="both"/>
              <w:rPr>
                <w:rFonts w:ascii="微软雅黑" w:eastAsia="微软雅黑" w:hAnsi="微软雅黑"/>
                <w:sz w:val="24"/>
                <w:szCs w:val="24"/>
                <w:lang w:eastAsia="zh-CN"/>
              </w:rPr>
            </w:pPr>
            <w:r w:rsidRPr="00EC5462">
              <w:rPr>
                <w:rFonts w:ascii="微软雅黑" w:eastAsia="微软雅黑" w:hAnsi="微软雅黑" w:hint="eastAsia"/>
                <w:sz w:val="24"/>
                <w:szCs w:val="24"/>
                <w:lang w:eastAsia="zh-CN"/>
              </w:rPr>
              <w:t>教务处老师发通知之后如果选择Role.ALL，但教务员接不到通知。</w:t>
            </w:r>
          </w:p>
        </w:tc>
        <w:tc>
          <w:tcPr>
            <w:tcW w:w="3969" w:type="dxa"/>
            <w:shd w:val="clear" w:color="auto" w:fill="F2F2F2"/>
            <w:vAlign w:val="center"/>
          </w:tcPr>
          <w:p w:rsidR="002D0992" w:rsidRPr="00EC5462" w:rsidRDefault="002D0992" w:rsidP="00BB212C">
            <w:pPr>
              <w:jc w:val="both"/>
              <w:rPr>
                <w:rFonts w:ascii="微软雅黑" w:eastAsia="微软雅黑" w:hAnsi="微软雅黑"/>
                <w:sz w:val="24"/>
                <w:szCs w:val="24"/>
                <w:lang w:eastAsia="zh-CN"/>
              </w:rPr>
            </w:pPr>
            <w:r w:rsidRPr="00EC5462">
              <w:rPr>
                <w:rFonts w:ascii="微软雅黑" w:eastAsia="微软雅黑" w:hAnsi="微软雅黑" w:hint="eastAsia"/>
                <w:sz w:val="24"/>
                <w:szCs w:val="24"/>
                <w:lang w:eastAsia="zh-CN"/>
              </w:rPr>
              <w:t>教务员老师的NoticeReceiver中没有添加Role.ALL的识别。</w:t>
            </w:r>
          </w:p>
        </w:tc>
        <w:tc>
          <w:tcPr>
            <w:tcW w:w="1490" w:type="dxa"/>
            <w:shd w:val="clear" w:color="auto" w:fill="F2F2F2"/>
            <w:vAlign w:val="center"/>
          </w:tcPr>
          <w:p w:rsidR="002D0992" w:rsidRPr="00EC5462" w:rsidRDefault="002D0992" w:rsidP="00BB212C">
            <w:pPr>
              <w:jc w:val="both"/>
              <w:rPr>
                <w:rFonts w:ascii="微软雅黑" w:eastAsia="微软雅黑" w:hAnsi="微软雅黑"/>
                <w:sz w:val="24"/>
                <w:szCs w:val="24"/>
                <w:lang w:eastAsia="zh-CN"/>
              </w:rPr>
            </w:pPr>
            <w:r w:rsidRPr="00EC5462">
              <w:rPr>
                <w:rFonts w:ascii="微软雅黑" w:eastAsia="微软雅黑" w:hAnsi="微软雅黑"/>
                <w:sz w:val="24"/>
                <w:szCs w:val="24"/>
                <w:lang w:eastAsia="zh-CN"/>
              </w:rPr>
              <w:t>F</w:t>
            </w:r>
            <w:r w:rsidRPr="00EC5462">
              <w:rPr>
                <w:rFonts w:ascii="微软雅黑" w:eastAsia="微软雅黑" w:hAnsi="微软雅黑" w:hint="eastAsia"/>
                <w:sz w:val="24"/>
                <w:szCs w:val="24"/>
                <w:lang w:eastAsia="zh-CN"/>
              </w:rPr>
              <w:t>ail-pass</w:t>
            </w:r>
          </w:p>
        </w:tc>
      </w:tr>
      <w:tr w:rsidR="00240111" w:rsidRPr="00BB212C" w:rsidTr="00240111">
        <w:trPr>
          <w:jc w:val="center"/>
        </w:trPr>
        <w:tc>
          <w:tcPr>
            <w:tcW w:w="1770" w:type="dxa"/>
            <w:shd w:val="clear" w:color="auto" w:fill="FFFFFF"/>
            <w:vAlign w:val="center"/>
          </w:tcPr>
          <w:p w:rsidR="00B3072E" w:rsidRPr="00EC5462" w:rsidRDefault="002D0992" w:rsidP="00BB212C">
            <w:pPr>
              <w:jc w:val="both"/>
              <w:rPr>
                <w:rFonts w:ascii="微软雅黑" w:eastAsia="微软雅黑" w:hAnsi="微软雅黑"/>
                <w:bCs/>
                <w:sz w:val="24"/>
                <w:szCs w:val="24"/>
                <w:lang w:eastAsia="zh-CN"/>
              </w:rPr>
            </w:pPr>
            <w:r w:rsidRPr="00EC5462">
              <w:rPr>
                <w:rFonts w:ascii="微软雅黑" w:eastAsia="微软雅黑" w:hAnsi="微软雅黑" w:hint="eastAsia"/>
                <w:bCs/>
                <w:sz w:val="24"/>
                <w:szCs w:val="24"/>
                <w:lang w:eastAsia="zh-CN"/>
              </w:rPr>
              <w:t>Course.Select</w:t>
            </w:r>
          </w:p>
        </w:tc>
        <w:tc>
          <w:tcPr>
            <w:tcW w:w="709" w:type="dxa"/>
            <w:shd w:val="clear" w:color="auto" w:fill="FFFFFF"/>
            <w:vAlign w:val="center"/>
          </w:tcPr>
          <w:p w:rsidR="00B3072E" w:rsidRPr="00EC5462" w:rsidRDefault="002D0992" w:rsidP="00BB212C">
            <w:pPr>
              <w:jc w:val="center"/>
              <w:rPr>
                <w:rFonts w:ascii="微软雅黑" w:eastAsia="微软雅黑" w:hAnsi="微软雅黑"/>
                <w:sz w:val="24"/>
                <w:szCs w:val="24"/>
                <w:lang w:eastAsia="zh-CN"/>
              </w:rPr>
            </w:pPr>
            <w:r w:rsidRPr="00EC5462">
              <w:rPr>
                <w:rFonts w:ascii="微软雅黑" w:eastAsia="微软雅黑" w:hAnsi="微软雅黑" w:hint="eastAsia"/>
                <w:sz w:val="24"/>
                <w:szCs w:val="24"/>
                <w:lang w:eastAsia="zh-CN"/>
              </w:rPr>
              <w:t>1.6</w:t>
            </w:r>
          </w:p>
        </w:tc>
        <w:tc>
          <w:tcPr>
            <w:tcW w:w="2410" w:type="dxa"/>
            <w:shd w:val="clear" w:color="auto" w:fill="FFFFFF"/>
            <w:vAlign w:val="center"/>
          </w:tcPr>
          <w:p w:rsidR="00B3072E" w:rsidRPr="00EC5462" w:rsidRDefault="002D0992" w:rsidP="00BB212C">
            <w:pPr>
              <w:jc w:val="both"/>
              <w:rPr>
                <w:rFonts w:ascii="微软雅黑" w:eastAsia="微软雅黑" w:hAnsi="微软雅黑"/>
                <w:sz w:val="24"/>
                <w:szCs w:val="24"/>
                <w:lang w:eastAsia="zh-CN"/>
              </w:rPr>
            </w:pPr>
            <w:r w:rsidRPr="00EC5462">
              <w:rPr>
                <w:rFonts w:ascii="微软雅黑" w:eastAsia="微软雅黑" w:hAnsi="微软雅黑" w:hint="eastAsia"/>
                <w:sz w:val="24"/>
                <w:szCs w:val="24"/>
                <w:lang w:eastAsia="zh-CN"/>
              </w:rPr>
              <w:t>当没有选中任何课程的时候，提示选课成功，并导致排课发生异常错误。</w:t>
            </w:r>
          </w:p>
        </w:tc>
        <w:tc>
          <w:tcPr>
            <w:tcW w:w="3969" w:type="dxa"/>
            <w:shd w:val="clear" w:color="auto" w:fill="FFFFFF"/>
            <w:vAlign w:val="center"/>
          </w:tcPr>
          <w:p w:rsidR="00B3072E" w:rsidRPr="00EC5462" w:rsidRDefault="002D0992" w:rsidP="00BB212C">
            <w:pPr>
              <w:jc w:val="both"/>
              <w:rPr>
                <w:rFonts w:ascii="微软雅黑" w:eastAsia="微软雅黑" w:hAnsi="微软雅黑"/>
                <w:sz w:val="24"/>
                <w:szCs w:val="24"/>
                <w:lang w:eastAsia="zh-CN"/>
              </w:rPr>
            </w:pPr>
            <w:r w:rsidRPr="00EC5462">
              <w:rPr>
                <w:rFonts w:ascii="微软雅黑" w:eastAsia="微软雅黑" w:hAnsi="微软雅黑" w:hint="eastAsia"/>
                <w:sz w:val="24"/>
                <w:szCs w:val="24"/>
                <w:lang w:eastAsia="zh-CN"/>
              </w:rPr>
              <w:t>当没有选中任何课程的时候，系统仍然根据系统时间，生成一条课程内容为空的选课记录。</w:t>
            </w:r>
          </w:p>
        </w:tc>
        <w:tc>
          <w:tcPr>
            <w:tcW w:w="1490" w:type="dxa"/>
            <w:shd w:val="clear" w:color="auto" w:fill="FFFFFF"/>
            <w:vAlign w:val="center"/>
          </w:tcPr>
          <w:p w:rsidR="00B3072E" w:rsidRPr="00EC5462" w:rsidRDefault="002D0992" w:rsidP="00BB212C">
            <w:pPr>
              <w:jc w:val="both"/>
              <w:rPr>
                <w:rFonts w:ascii="微软雅黑" w:eastAsia="微软雅黑" w:hAnsi="微软雅黑"/>
                <w:sz w:val="24"/>
                <w:szCs w:val="24"/>
                <w:lang w:eastAsia="zh-CN"/>
              </w:rPr>
            </w:pPr>
            <w:r w:rsidRPr="00EC5462">
              <w:rPr>
                <w:rFonts w:ascii="微软雅黑" w:eastAsia="微软雅黑" w:hAnsi="微软雅黑"/>
                <w:sz w:val="24"/>
                <w:szCs w:val="24"/>
                <w:lang w:eastAsia="zh-CN"/>
              </w:rPr>
              <w:t>F</w:t>
            </w:r>
            <w:r w:rsidRPr="00EC5462">
              <w:rPr>
                <w:rFonts w:ascii="微软雅黑" w:eastAsia="微软雅黑" w:hAnsi="微软雅黑" w:hint="eastAsia"/>
                <w:sz w:val="24"/>
                <w:szCs w:val="24"/>
                <w:lang w:eastAsia="zh-CN"/>
              </w:rPr>
              <w:t>all-&gt;pass</w:t>
            </w:r>
          </w:p>
        </w:tc>
      </w:tr>
      <w:tr w:rsidR="00240111" w:rsidRPr="00BB212C" w:rsidTr="00240111">
        <w:trPr>
          <w:jc w:val="center"/>
        </w:trPr>
        <w:tc>
          <w:tcPr>
            <w:tcW w:w="1770" w:type="dxa"/>
            <w:shd w:val="clear" w:color="auto" w:fill="F2F2F2"/>
            <w:vAlign w:val="center"/>
          </w:tcPr>
          <w:p w:rsidR="002D0992" w:rsidRPr="00EC5462" w:rsidRDefault="00C510D9" w:rsidP="00BB212C">
            <w:pPr>
              <w:jc w:val="both"/>
              <w:rPr>
                <w:rFonts w:ascii="微软雅黑" w:eastAsia="微软雅黑" w:hAnsi="微软雅黑"/>
                <w:bCs/>
                <w:sz w:val="24"/>
                <w:szCs w:val="24"/>
                <w:lang w:eastAsia="zh-CN"/>
              </w:rPr>
            </w:pPr>
            <w:r w:rsidRPr="00EC5462">
              <w:rPr>
                <w:rFonts w:ascii="微软雅黑" w:eastAsia="微软雅黑" w:hAnsi="微软雅黑" w:hint="eastAsia"/>
                <w:bCs/>
                <w:sz w:val="24"/>
                <w:szCs w:val="24"/>
                <w:lang w:eastAsia="zh-CN"/>
              </w:rPr>
              <w:t>Course.Reselect</w:t>
            </w:r>
          </w:p>
        </w:tc>
        <w:tc>
          <w:tcPr>
            <w:tcW w:w="709" w:type="dxa"/>
            <w:shd w:val="clear" w:color="auto" w:fill="F2F2F2"/>
            <w:vAlign w:val="center"/>
          </w:tcPr>
          <w:p w:rsidR="002D0992" w:rsidRPr="00EC5462" w:rsidRDefault="00C510D9" w:rsidP="00BB212C">
            <w:pPr>
              <w:jc w:val="center"/>
              <w:rPr>
                <w:rFonts w:ascii="微软雅黑" w:eastAsia="微软雅黑" w:hAnsi="微软雅黑"/>
                <w:sz w:val="24"/>
                <w:szCs w:val="24"/>
                <w:lang w:eastAsia="zh-CN"/>
              </w:rPr>
            </w:pPr>
            <w:r w:rsidRPr="00EC5462">
              <w:rPr>
                <w:rFonts w:ascii="微软雅黑" w:eastAsia="微软雅黑" w:hAnsi="微软雅黑" w:hint="eastAsia"/>
                <w:sz w:val="24"/>
                <w:szCs w:val="24"/>
                <w:lang w:eastAsia="zh-CN"/>
              </w:rPr>
              <w:t>1.7</w:t>
            </w:r>
          </w:p>
        </w:tc>
        <w:tc>
          <w:tcPr>
            <w:tcW w:w="2410" w:type="dxa"/>
            <w:shd w:val="clear" w:color="auto" w:fill="F2F2F2"/>
            <w:vAlign w:val="center"/>
          </w:tcPr>
          <w:p w:rsidR="002D0992" w:rsidRPr="00EC5462" w:rsidRDefault="00C510D9" w:rsidP="00BB212C">
            <w:pPr>
              <w:jc w:val="both"/>
              <w:rPr>
                <w:rFonts w:ascii="微软雅黑" w:eastAsia="微软雅黑" w:hAnsi="微软雅黑"/>
                <w:sz w:val="24"/>
                <w:szCs w:val="24"/>
                <w:lang w:eastAsia="zh-CN"/>
              </w:rPr>
            </w:pPr>
            <w:r w:rsidRPr="00EC5462">
              <w:rPr>
                <w:rFonts w:ascii="微软雅黑" w:eastAsia="微软雅黑" w:hAnsi="微软雅黑" w:hint="eastAsia"/>
                <w:sz w:val="24"/>
                <w:szCs w:val="24"/>
                <w:lang w:eastAsia="zh-CN"/>
              </w:rPr>
              <w:t>补选没有立即给出已经选中的提示。</w:t>
            </w:r>
          </w:p>
        </w:tc>
        <w:tc>
          <w:tcPr>
            <w:tcW w:w="3969" w:type="dxa"/>
            <w:shd w:val="clear" w:color="auto" w:fill="F2F2F2"/>
            <w:vAlign w:val="center"/>
          </w:tcPr>
          <w:p w:rsidR="002D0992" w:rsidRPr="00EC5462" w:rsidRDefault="00C510D9" w:rsidP="00BB212C">
            <w:pPr>
              <w:jc w:val="both"/>
              <w:rPr>
                <w:rFonts w:ascii="微软雅黑" w:eastAsia="微软雅黑" w:hAnsi="微软雅黑"/>
                <w:sz w:val="24"/>
                <w:szCs w:val="24"/>
                <w:lang w:eastAsia="zh-CN"/>
              </w:rPr>
            </w:pPr>
            <w:r w:rsidRPr="00EC5462">
              <w:rPr>
                <w:rFonts w:ascii="微软雅黑" w:eastAsia="微软雅黑" w:hAnsi="微软雅黑" w:hint="eastAsia"/>
                <w:sz w:val="24"/>
                <w:szCs w:val="24"/>
                <w:lang w:eastAsia="zh-CN"/>
              </w:rPr>
              <w:t>设计中补选采取的是先到先得的算法。</w:t>
            </w:r>
          </w:p>
          <w:p w:rsidR="00C510D9" w:rsidRPr="00EC5462" w:rsidRDefault="00C510D9" w:rsidP="00BB212C">
            <w:pPr>
              <w:jc w:val="both"/>
              <w:rPr>
                <w:rFonts w:ascii="微软雅黑" w:eastAsia="微软雅黑" w:hAnsi="微软雅黑"/>
                <w:sz w:val="24"/>
                <w:szCs w:val="24"/>
                <w:lang w:eastAsia="zh-CN"/>
              </w:rPr>
            </w:pPr>
            <w:r w:rsidRPr="00EC5462">
              <w:rPr>
                <w:rFonts w:ascii="微软雅黑" w:eastAsia="微软雅黑" w:hAnsi="微软雅黑" w:hint="eastAsia"/>
                <w:sz w:val="24"/>
                <w:szCs w:val="24"/>
                <w:lang w:eastAsia="zh-CN"/>
              </w:rPr>
              <w:t>而在实现中为了可变更性，把算法封装，做了Strategy所以应该给对外接口中增加显示即时提示的方法。</w:t>
            </w:r>
          </w:p>
        </w:tc>
        <w:tc>
          <w:tcPr>
            <w:tcW w:w="1490" w:type="dxa"/>
            <w:shd w:val="clear" w:color="auto" w:fill="F2F2F2"/>
            <w:vAlign w:val="center"/>
          </w:tcPr>
          <w:p w:rsidR="002D0992" w:rsidRPr="00EC5462" w:rsidRDefault="00C510D9" w:rsidP="00BB212C">
            <w:pPr>
              <w:jc w:val="both"/>
              <w:rPr>
                <w:rFonts w:ascii="微软雅黑" w:eastAsia="微软雅黑" w:hAnsi="微软雅黑"/>
                <w:sz w:val="24"/>
                <w:szCs w:val="24"/>
                <w:lang w:eastAsia="zh-CN"/>
              </w:rPr>
            </w:pPr>
            <w:r w:rsidRPr="00EC5462">
              <w:rPr>
                <w:rFonts w:ascii="微软雅黑" w:eastAsia="微软雅黑" w:hAnsi="微软雅黑"/>
                <w:sz w:val="24"/>
                <w:szCs w:val="24"/>
                <w:lang w:eastAsia="zh-CN"/>
              </w:rPr>
              <w:t>F</w:t>
            </w:r>
            <w:r w:rsidRPr="00EC5462">
              <w:rPr>
                <w:rFonts w:ascii="微软雅黑" w:eastAsia="微软雅黑" w:hAnsi="微软雅黑" w:hint="eastAsia"/>
                <w:sz w:val="24"/>
                <w:szCs w:val="24"/>
                <w:lang w:eastAsia="zh-CN"/>
              </w:rPr>
              <w:t>all-&gt;pass</w:t>
            </w:r>
          </w:p>
        </w:tc>
      </w:tr>
      <w:tr w:rsidR="00B3072E" w:rsidRPr="00BB212C" w:rsidTr="00BB212C">
        <w:trPr>
          <w:jc w:val="center"/>
        </w:trPr>
        <w:tc>
          <w:tcPr>
            <w:tcW w:w="1770" w:type="dxa"/>
            <w:shd w:val="clear" w:color="auto" w:fill="auto"/>
            <w:vAlign w:val="center"/>
          </w:tcPr>
          <w:p w:rsidR="00B3072E" w:rsidRPr="00EC5462" w:rsidRDefault="00C510D9" w:rsidP="00BB212C">
            <w:pPr>
              <w:jc w:val="both"/>
              <w:rPr>
                <w:rFonts w:ascii="微软雅黑" w:eastAsia="微软雅黑" w:hAnsi="微软雅黑"/>
                <w:bCs/>
                <w:sz w:val="24"/>
                <w:szCs w:val="24"/>
                <w:lang w:eastAsia="zh-CN"/>
              </w:rPr>
            </w:pPr>
            <w:r w:rsidRPr="00EC5462">
              <w:rPr>
                <w:rFonts w:ascii="微软雅黑" w:eastAsia="微软雅黑" w:hAnsi="微软雅黑" w:hint="eastAsia"/>
                <w:bCs/>
                <w:sz w:val="24"/>
                <w:szCs w:val="24"/>
                <w:lang w:eastAsia="zh-CN"/>
              </w:rPr>
              <w:t>Course.Drop</w:t>
            </w:r>
          </w:p>
        </w:tc>
        <w:tc>
          <w:tcPr>
            <w:tcW w:w="709" w:type="dxa"/>
            <w:shd w:val="clear" w:color="auto" w:fill="auto"/>
            <w:vAlign w:val="center"/>
          </w:tcPr>
          <w:p w:rsidR="00B3072E" w:rsidRPr="00EC5462" w:rsidRDefault="00C510D9" w:rsidP="00BB212C">
            <w:pPr>
              <w:jc w:val="center"/>
              <w:rPr>
                <w:rFonts w:ascii="微软雅黑" w:eastAsia="微软雅黑" w:hAnsi="微软雅黑"/>
                <w:sz w:val="24"/>
                <w:szCs w:val="24"/>
                <w:lang w:eastAsia="zh-CN"/>
              </w:rPr>
            </w:pPr>
            <w:r w:rsidRPr="00EC5462">
              <w:rPr>
                <w:rFonts w:ascii="微软雅黑" w:eastAsia="微软雅黑" w:hAnsi="微软雅黑" w:hint="eastAsia"/>
                <w:sz w:val="24"/>
                <w:szCs w:val="24"/>
                <w:lang w:eastAsia="zh-CN"/>
              </w:rPr>
              <w:t>1.8</w:t>
            </w:r>
          </w:p>
        </w:tc>
        <w:tc>
          <w:tcPr>
            <w:tcW w:w="2410" w:type="dxa"/>
            <w:shd w:val="clear" w:color="auto" w:fill="auto"/>
            <w:vAlign w:val="center"/>
          </w:tcPr>
          <w:p w:rsidR="00B3072E" w:rsidRPr="00EC5462" w:rsidRDefault="00C510D9" w:rsidP="00BB212C">
            <w:pPr>
              <w:jc w:val="both"/>
              <w:rPr>
                <w:rFonts w:ascii="微软雅黑" w:eastAsia="微软雅黑" w:hAnsi="微软雅黑"/>
                <w:sz w:val="24"/>
                <w:szCs w:val="24"/>
                <w:lang w:eastAsia="zh-CN"/>
              </w:rPr>
            </w:pPr>
            <w:r w:rsidRPr="00EC5462">
              <w:rPr>
                <w:rFonts w:ascii="微软雅黑" w:eastAsia="微软雅黑" w:hAnsi="微软雅黑" w:hint="eastAsia"/>
                <w:sz w:val="24"/>
                <w:szCs w:val="24"/>
                <w:lang w:eastAsia="zh-CN"/>
              </w:rPr>
              <w:t>学生可以退选必修课程。</w:t>
            </w:r>
          </w:p>
        </w:tc>
        <w:tc>
          <w:tcPr>
            <w:tcW w:w="3969" w:type="dxa"/>
            <w:shd w:val="clear" w:color="auto" w:fill="auto"/>
            <w:vAlign w:val="center"/>
          </w:tcPr>
          <w:p w:rsidR="00B3072E" w:rsidRPr="00EC5462" w:rsidRDefault="00C510D9" w:rsidP="00BB212C">
            <w:pPr>
              <w:jc w:val="both"/>
              <w:rPr>
                <w:rFonts w:ascii="微软雅黑" w:eastAsia="微软雅黑" w:hAnsi="微软雅黑"/>
                <w:sz w:val="24"/>
                <w:szCs w:val="24"/>
                <w:lang w:eastAsia="zh-CN"/>
              </w:rPr>
            </w:pPr>
            <w:r w:rsidRPr="00EC5462">
              <w:rPr>
                <w:rFonts w:ascii="微软雅黑" w:eastAsia="微软雅黑" w:hAnsi="微软雅黑" w:hint="eastAsia"/>
                <w:sz w:val="24"/>
                <w:szCs w:val="24"/>
                <w:lang w:eastAsia="zh-CN"/>
              </w:rPr>
              <w:t>选课模块的权限判断有问题。</w:t>
            </w:r>
          </w:p>
        </w:tc>
        <w:tc>
          <w:tcPr>
            <w:tcW w:w="1490" w:type="dxa"/>
            <w:shd w:val="clear" w:color="auto" w:fill="auto"/>
            <w:vAlign w:val="center"/>
          </w:tcPr>
          <w:p w:rsidR="00B3072E" w:rsidRPr="00EC5462" w:rsidRDefault="00C510D9" w:rsidP="00BB212C">
            <w:pPr>
              <w:jc w:val="both"/>
              <w:rPr>
                <w:rFonts w:ascii="微软雅黑" w:eastAsia="微软雅黑" w:hAnsi="微软雅黑"/>
                <w:sz w:val="24"/>
                <w:szCs w:val="24"/>
                <w:lang w:eastAsia="zh-CN"/>
              </w:rPr>
            </w:pPr>
            <w:r w:rsidRPr="00EC5462">
              <w:rPr>
                <w:rFonts w:ascii="微软雅黑" w:eastAsia="微软雅黑" w:hAnsi="微软雅黑"/>
                <w:sz w:val="24"/>
                <w:szCs w:val="24"/>
                <w:lang w:eastAsia="zh-CN"/>
              </w:rPr>
              <w:t>F</w:t>
            </w:r>
            <w:r w:rsidRPr="00EC5462">
              <w:rPr>
                <w:rFonts w:ascii="微软雅黑" w:eastAsia="微软雅黑" w:hAnsi="微软雅黑" w:hint="eastAsia"/>
                <w:sz w:val="24"/>
                <w:szCs w:val="24"/>
                <w:lang w:eastAsia="zh-CN"/>
              </w:rPr>
              <w:t>all-&gt;</w:t>
            </w:r>
            <w:r w:rsidR="00EC5462" w:rsidRPr="00EC5462">
              <w:rPr>
                <w:rFonts w:ascii="微软雅黑" w:eastAsia="微软雅黑" w:hAnsi="微软雅黑" w:hint="eastAsia"/>
                <w:sz w:val="24"/>
                <w:szCs w:val="24"/>
                <w:lang w:eastAsia="zh-CN"/>
              </w:rPr>
              <w:t>pass</w:t>
            </w:r>
          </w:p>
        </w:tc>
      </w:tr>
      <w:tr w:rsidR="00240111" w:rsidRPr="00BB212C" w:rsidTr="00240111">
        <w:trPr>
          <w:jc w:val="center"/>
        </w:trPr>
        <w:tc>
          <w:tcPr>
            <w:tcW w:w="1770" w:type="dxa"/>
            <w:shd w:val="clear" w:color="auto" w:fill="F2F2F2"/>
            <w:vAlign w:val="center"/>
          </w:tcPr>
          <w:p w:rsidR="002D0992" w:rsidRPr="00EC5462" w:rsidRDefault="00DB6BE7" w:rsidP="00BB212C">
            <w:pPr>
              <w:jc w:val="both"/>
              <w:rPr>
                <w:rFonts w:ascii="微软雅黑" w:eastAsia="微软雅黑" w:hAnsi="微软雅黑"/>
                <w:bCs/>
                <w:sz w:val="24"/>
                <w:szCs w:val="24"/>
                <w:lang w:eastAsia="zh-CN"/>
              </w:rPr>
            </w:pPr>
            <w:r w:rsidRPr="00EC5462">
              <w:rPr>
                <w:rFonts w:ascii="微软雅黑" w:eastAsia="微软雅黑" w:hAnsi="微软雅黑" w:hint="eastAsia"/>
                <w:bCs/>
                <w:sz w:val="24"/>
                <w:szCs w:val="24"/>
                <w:lang w:eastAsia="zh-CN"/>
              </w:rPr>
              <w:t>Course.Select</w:t>
            </w:r>
          </w:p>
        </w:tc>
        <w:tc>
          <w:tcPr>
            <w:tcW w:w="709" w:type="dxa"/>
            <w:shd w:val="clear" w:color="auto" w:fill="F2F2F2"/>
            <w:vAlign w:val="center"/>
          </w:tcPr>
          <w:p w:rsidR="002D0992" w:rsidRPr="00EC5462" w:rsidRDefault="00DB6BE7" w:rsidP="00BB212C">
            <w:pPr>
              <w:jc w:val="center"/>
              <w:rPr>
                <w:rFonts w:ascii="微软雅黑" w:eastAsia="微软雅黑" w:hAnsi="微软雅黑"/>
                <w:sz w:val="24"/>
                <w:szCs w:val="24"/>
                <w:lang w:eastAsia="zh-CN"/>
              </w:rPr>
            </w:pPr>
            <w:r w:rsidRPr="00EC5462">
              <w:rPr>
                <w:rFonts w:ascii="微软雅黑" w:eastAsia="微软雅黑" w:hAnsi="微软雅黑" w:hint="eastAsia"/>
                <w:sz w:val="24"/>
                <w:szCs w:val="24"/>
                <w:lang w:eastAsia="zh-CN"/>
              </w:rPr>
              <w:t>1.9</w:t>
            </w:r>
          </w:p>
        </w:tc>
        <w:tc>
          <w:tcPr>
            <w:tcW w:w="2410" w:type="dxa"/>
            <w:shd w:val="clear" w:color="auto" w:fill="F2F2F2"/>
            <w:vAlign w:val="center"/>
          </w:tcPr>
          <w:p w:rsidR="002D0992" w:rsidRPr="00EC5462" w:rsidRDefault="00DB6BE7" w:rsidP="00BB212C">
            <w:pPr>
              <w:jc w:val="both"/>
              <w:rPr>
                <w:rFonts w:ascii="微软雅黑" w:eastAsia="微软雅黑" w:hAnsi="微软雅黑"/>
                <w:sz w:val="24"/>
                <w:szCs w:val="24"/>
                <w:lang w:eastAsia="zh-CN"/>
              </w:rPr>
            </w:pPr>
            <w:r w:rsidRPr="00EC5462">
              <w:rPr>
                <w:rFonts w:ascii="微软雅黑" w:eastAsia="微软雅黑" w:hAnsi="微软雅黑" w:hint="eastAsia"/>
                <w:sz w:val="24"/>
                <w:szCs w:val="24"/>
                <w:lang w:eastAsia="zh-CN"/>
              </w:rPr>
              <w:t>超过系统规定的选课时间，仍然可以成功生成选课记录。（更为严重的是即使选落</w:t>
            </w:r>
            <w:r w:rsidRPr="00EC5462">
              <w:rPr>
                <w:rFonts w:ascii="微软雅黑" w:eastAsia="微软雅黑" w:hAnsi="微软雅黑" w:hint="eastAsia"/>
                <w:sz w:val="24"/>
                <w:szCs w:val="24"/>
                <w:lang w:eastAsia="zh-CN"/>
              </w:rPr>
              <w:lastRenderedPageBreak/>
              <w:t>后系统状态跳转后任意时间也有可能生成选课记录）。</w:t>
            </w:r>
          </w:p>
        </w:tc>
        <w:tc>
          <w:tcPr>
            <w:tcW w:w="3969" w:type="dxa"/>
            <w:shd w:val="clear" w:color="auto" w:fill="F2F2F2"/>
            <w:vAlign w:val="center"/>
          </w:tcPr>
          <w:p w:rsidR="002D0992" w:rsidRPr="00EC5462" w:rsidRDefault="00DB6BE7" w:rsidP="00BB212C">
            <w:pPr>
              <w:jc w:val="both"/>
              <w:rPr>
                <w:rFonts w:ascii="微软雅黑" w:eastAsia="微软雅黑" w:hAnsi="微软雅黑"/>
                <w:sz w:val="24"/>
                <w:szCs w:val="24"/>
                <w:lang w:eastAsia="zh-CN"/>
              </w:rPr>
            </w:pPr>
            <w:r w:rsidRPr="00EC5462">
              <w:rPr>
                <w:rFonts w:ascii="微软雅黑" w:eastAsia="微软雅黑" w:hAnsi="微软雅黑" w:hint="eastAsia"/>
                <w:sz w:val="24"/>
                <w:szCs w:val="24"/>
                <w:lang w:eastAsia="zh-CN"/>
              </w:rPr>
              <w:lastRenderedPageBreak/>
              <w:t>由于对系统状态的判断逻辑处于选课逻辑的初始位置，没有在生成选课记录的时候更细客户端系统状态的副本，使得仍然看似可以选课。需要</w:t>
            </w:r>
            <w:r w:rsidRPr="00EC5462">
              <w:rPr>
                <w:rFonts w:ascii="微软雅黑" w:eastAsia="微软雅黑" w:hAnsi="微软雅黑" w:hint="eastAsia"/>
                <w:sz w:val="24"/>
                <w:szCs w:val="24"/>
                <w:lang w:eastAsia="zh-CN"/>
              </w:rPr>
              <w:lastRenderedPageBreak/>
              <w:t>在生成选课记录的时候加入对系统状态的判断。</w:t>
            </w:r>
          </w:p>
        </w:tc>
        <w:tc>
          <w:tcPr>
            <w:tcW w:w="1490" w:type="dxa"/>
            <w:shd w:val="clear" w:color="auto" w:fill="F2F2F2"/>
            <w:vAlign w:val="center"/>
          </w:tcPr>
          <w:p w:rsidR="002D0992" w:rsidRPr="00EC5462" w:rsidRDefault="00DB6BE7" w:rsidP="00BB212C">
            <w:pPr>
              <w:jc w:val="both"/>
              <w:rPr>
                <w:rFonts w:ascii="微软雅黑" w:eastAsia="微软雅黑" w:hAnsi="微软雅黑"/>
                <w:sz w:val="24"/>
                <w:szCs w:val="24"/>
                <w:lang w:eastAsia="zh-CN"/>
              </w:rPr>
            </w:pPr>
            <w:r w:rsidRPr="00EC5462">
              <w:rPr>
                <w:rFonts w:ascii="微软雅黑" w:eastAsia="微软雅黑" w:hAnsi="微软雅黑"/>
                <w:sz w:val="24"/>
                <w:szCs w:val="24"/>
                <w:lang w:eastAsia="zh-CN"/>
              </w:rPr>
              <w:lastRenderedPageBreak/>
              <w:t>F</w:t>
            </w:r>
            <w:r w:rsidRPr="00EC5462">
              <w:rPr>
                <w:rFonts w:ascii="微软雅黑" w:eastAsia="微软雅黑" w:hAnsi="微软雅黑" w:hint="eastAsia"/>
                <w:sz w:val="24"/>
                <w:szCs w:val="24"/>
                <w:lang w:eastAsia="zh-CN"/>
              </w:rPr>
              <w:t>ail-&gt;pass</w:t>
            </w:r>
          </w:p>
        </w:tc>
      </w:tr>
      <w:tr w:rsidR="00240111" w:rsidRPr="00BB212C" w:rsidTr="00240111">
        <w:trPr>
          <w:jc w:val="center"/>
        </w:trPr>
        <w:tc>
          <w:tcPr>
            <w:tcW w:w="1770" w:type="dxa"/>
            <w:shd w:val="clear" w:color="auto" w:fill="FFFFFF"/>
            <w:vAlign w:val="center"/>
          </w:tcPr>
          <w:p w:rsidR="002D0992" w:rsidRPr="00EC5462" w:rsidRDefault="00DB6BE7" w:rsidP="00BB212C">
            <w:pPr>
              <w:jc w:val="both"/>
              <w:rPr>
                <w:rFonts w:ascii="微软雅黑" w:eastAsia="微软雅黑" w:hAnsi="微软雅黑"/>
                <w:bCs/>
                <w:sz w:val="24"/>
                <w:szCs w:val="24"/>
                <w:lang w:eastAsia="zh-CN"/>
              </w:rPr>
            </w:pPr>
            <w:r w:rsidRPr="00EC5462">
              <w:rPr>
                <w:rFonts w:ascii="微软雅黑" w:eastAsia="微软雅黑" w:hAnsi="微软雅黑" w:hint="eastAsia"/>
                <w:bCs/>
                <w:sz w:val="24"/>
                <w:szCs w:val="24"/>
                <w:lang w:eastAsia="zh-CN"/>
              </w:rPr>
              <w:lastRenderedPageBreak/>
              <w:t>Course.Launch</w:t>
            </w:r>
          </w:p>
        </w:tc>
        <w:tc>
          <w:tcPr>
            <w:tcW w:w="709" w:type="dxa"/>
            <w:shd w:val="clear" w:color="auto" w:fill="FFFFFF"/>
            <w:vAlign w:val="center"/>
          </w:tcPr>
          <w:p w:rsidR="002D0992" w:rsidRPr="00EC5462" w:rsidRDefault="00D816C0" w:rsidP="00BB212C">
            <w:pPr>
              <w:jc w:val="center"/>
              <w:rPr>
                <w:rFonts w:ascii="微软雅黑" w:eastAsia="微软雅黑" w:hAnsi="微软雅黑"/>
                <w:sz w:val="24"/>
                <w:szCs w:val="24"/>
                <w:lang w:eastAsia="zh-CN"/>
              </w:rPr>
            </w:pPr>
            <w:r w:rsidRPr="00EC5462">
              <w:rPr>
                <w:rFonts w:ascii="微软雅黑" w:eastAsia="微软雅黑" w:hAnsi="微软雅黑" w:hint="eastAsia"/>
                <w:sz w:val="24"/>
                <w:szCs w:val="24"/>
                <w:lang w:eastAsia="zh-CN"/>
              </w:rPr>
              <w:t>1.1</w:t>
            </w:r>
            <w:r w:rsidR="00CA0C1D" w:rsidRPr="00EC5462">
              <w:rPr>
                <w:rFonts w:ascii="微软雅黑" w:eastAsia="微软雅黑" w:hAnsi="微软雅黑" w:hint="eastAsia"/>
                <w:sz w:val="24"/>
                <w:szCs w:val="24"/>
                <w:lang w:eastAsia="zh-CN"/>
              </w:rPr>
              <w:t>0</w:t>
            </w:r>
          </w:p>
        </w:tc>
        <w:tc>
          <w:tcPr>
            <w:tcW w:w="2410" w:type="dxa"/>
            <w:shd w:val="clear" w:color="auto" w:fill="FFFFFF"/>
            <w:vAlign w:val="center"/>
          </w:tcPr>
          <w:p w:rsidR="002D0992" w:rsidRPr="00EC5462" w:rsidRDefault="00DB6BE7" w:rsidP="00BB212C">
            <w:pPr>
              <w:jc w:val="both"/>
              <w:rPr>
                <w:rFonts w:ascii="微软雅黑" w:eastAsia="微软雅黑" w:hAnsi="微软雅黑"/>
                <w:sz w:val="24"/>
                <w:szCs w:val="24"/>
                <w:lang w:eastAsia="zh-CN"/>
              </w:rPr>
            </w:pPr>
            <w:r w:rsidRPr="00EC5462">
              <w:rPr>
                <w:rFonts w:ascii="微软雅黑" w:eastAsia="微软雅黑" w:hAnsi="微软雅黑" w:hint="eastAsia"/>
                <w:sz w:val="24"/>
                <w:szCs w:val="24"/>
                <w:lang w:eastAsia="zh-CN"/>
              </w:rPr>
              <w:t>可以发布课程号相同的课程</w:t>
            </w:r>
          </w:p>
        </w:tc>
        <w:tc>
          <w:tcPr>
            <w:tcW w:w="3969" w:type="dxa"/>
            <w:shd w:val="clear" w:color="auto" w:fill="FFFFFF"/>
            <w:vAlign w:val="center"/>
          </w:tcPr>
          <w:p w:rsidR="00DB6BE7" w:rsidRPr="00EC5462" w:rsidRDefault="00DB6BE7" w:rsidP="00BB212C">
            <w:pPr>
              <w:numPr>
                <w:ilvl w:val="0"/>
                <w:numId w:val="8"/>
              </w:numPr>
              <w:jc w:val="both"/>
              <w:rPr>
                <w:rFonts w:ascii="微软雅黑" w:eastAsia="微软雅黑" w:hAnsi="微软雅黑"/>
                <w:sz w:val="24"/>
                <w:szCs w:val="24"/>
                <w:lang w:eastAsia="zh-CN"/>
              </w:rPr>
            </w:pPr>
            <w:r w:rsidRPr="00EC5462">
              <w:rPr>
                <w:rFonts w:ascii="微软雅黑" w:eastAsia="微软雅黑" w:hAnsi="微软雅黑" w:hint="eastAsia"/>
                <w:sz w:val="24"/>
                <w:szCs w:val="24"/>
                <w:lang w:eastAsia="zh-CN"/>
              </w:rPr>
              <w:t>缺少对课程号是否已经存在的课程判断</w:t>
            </w:r>
            <w:r w:rsidR="00866E5C" w:rsidRPr="00EC5462">
              <w:rPr>
                <w:rFonts w:ascii="微软雅黑" w:eastAsia="微软雅黑" w:hAnsi="微软雅黑" w:hint="eastAsia"/>
                <w:sz w:val="24"/>
                <w:szCs w:val="24"/>
                <w:lang w:eastAsia="zh-CN"/>
              </w:rPr>
              <w:t>。</w:t>
            </w:r>
          </w:p>
          <w:p w:rsidR="00866E5C" w:rsidRPr="00EC5462" w:rsidRDefault="00866E5C" w:rsidP="00BB212C">
            <w:pPr>
              <w:numPr>
                <w:ilvl w:val="0"/>
                <w:numId w:val="8"/>
              </w:numPr>
              <w:jc w:val="both"/>
              <w:rPr>
                <w:rFonts w:ascii="微软雅黑" w:eastAsia="微软雅黑" w:hAnsi="微软雅黑"/>
                <w:sz w:val="24"/>
                <w:szCs w:val="24"/>
                <w:lang w:eastAsia="zh-CN"/>
              </w:rPr>
            </w:pPr>
            <w:r w:rsidRPr="00EC5462">
              <w:rPr>
                <w:rFonts w:ascii="微软雅黑" w:eastAsia="微软雅黑" w:hAnsi="微软雅黑" w:hint="eastAsia"/>
                <w:sz w:val="24"/>
                <w:szCs w:val="24"/>
                <w:lang w:eastAsia="zh-CN"/>
              </w:rPr>
              <w:t>存在及时性的问题，即不同客户同时发布课程，此时课程还没有写回，服务器端会会认为不存在此课程好可以创建。可以使用及时写回的策略。</w:t>
            </w:r>
          </w:p>
        </w:tc>
        <w:tc>
          <w:tcPr>
            <w:tcW w:w="1490" w:type="dxa"/>
            <w:shd w:val="clear" w:color="auto" w:fill="FFFFFF"/>
            <w:vAlign w:val="center"/>
          </w:tcPr>
          <w:p w:rsidR="002D0992" w:rsidRPr="00EC5462" w:rsidRDefault="00866E5C" w:rsidP="00BB212C">
            <w:pPr>
              <w:jc w:val="both"/>
              <w:rPr>
                <w:rFonts w:ascii="微软雅黑" w:eastAsia="微软雅黑" w:hAnsi="微软雅黑"/>
                <w:sz w:val="24"/>
                <w:szCs w:val="24"/>
                <w:lang w:eastAsia="zh-CN"/>
              </w:rPr>
            </w:pPr>
            <w:r w:rsidRPr="00EC5462">
              <w:rPr>
                <w:rFonts w:ascii="微软雅黑" w:eastAsia="微软雅黑" w:hAnsi="微软雅黑"/>
                <w:sz w:val="24"/>
                <w:szCs w:val="24"/>
                <w:lang w:eastAsia="zh-CN"/>
              </w:rPr>
              <w:t>F</w:t>
            </w:r>
            <w:r w:rsidRPr="00EC5462">
              <w:rPr>
                <w:rFonts w:ascii="微软雅黑" w:eastAsia="微软雅黑" w:hAnsi="微软雅黑" w:hint="eastAsia"/>
                <w:sz w:val="24"/>
                <w:szCs w:val="24"/>
                <w:lang w:eastAsia="zh-CN"/>
              </w:rPr>
              <w:t>ail-&gt;pass</w:t>
            </w:r>
          </w:p>
        </w:tc>
      </w:tr>
      <w:tr w:rsidR="00240111" w:rsidRPr="00BB212C" w:rsidTr="00240111">
        <w:trPr>
          <w:jc w:val="center"/>
        </w:trPr>
        <w:tc>
          <w:tcPr>
            <w:tcW w:w="1770" w:type="dxa"/>
            <w:shd w:val="clear" w:color="auto" w:fill="F2F2F2"/>
            <w:vAlign w:val="center"/>
          </w:tcPr>
          <w:p w:rsidR="00DB6BE7" w:rsidRPr="00EC5462" w:rsidRDefault="00866E5C" w:rsidP="00BB212C">
            <w:pPr>
              <w:jc w:val="both"/>
              <w:rPr>
                <w:rFonts w:ascii="微软雅黑" w:eastAsia="微软雅黑" w:hAnsi="微软雅黑"/>
                <w:bCs/>
                <w:sz w:val="24"/>
                <w:szCs w:val="24"/>
                <w:lang w:eastAsia="zh-CN"/>
              </w:rPr>
            </w:pPr>
            <w:r w:rsidRPr="00EC5462">
              <w:rPr>
                <w:rFonts w:ascii="微软雅黑" w:eastAsia="微软雅黑" w:hAnsi="微软雅黑" w:hint="eastAsia"/>
                <w:bCs/>
                <w:sz w:val="24"/>
                <w:szCs w:val="24"/>
                <w:lang w:eastAsia="zh-CN"/>
              </w:rPr>
              <w:t>Course.addCourseInfo</w:t>
            </w:r>
          </w:p>
        </w:tc>
        <w:tc>
          <w:tcPr>
            <w:tcW w:w="709" w:type="dxa"/>
            <w:shd w:val="clear" w:color="auto" w:fill="F2F2F2"/>
            <w:vAlign w:val="center"/>
          </w:tcPr>
          <w:p w:rsidR="00DB6BE7" w:rsidRPr="00EC5462" w:rsidRDefault="00D816C0" w:rsidP="00BB212C">
            <w:pPr>
              <w:jc w:val="center"/>
              <w:rPr>
                <w:rFonts w:ascii="微软雅黑" w:eastAsia="微软雅黑" w:hAnsi="微软雅黑"/>
                <w:sz w:val="24"/>
                <w:szCs w:val="24"/>
                <w:lang w:eastAsia="zh-CN"/>
              </w:rPr>
            </w:pPr>
            <w:r w:rsidRPr="00EC5462">
              <w:rPr>
                <w:rFonts w:ascii="微软雅黑" w:eastAsia="微软雅黑" w:hAnsi="微软雅黑" w:hint="eastAsia"/>
                <w:sz w:val="24"/>
                <w:szCs w:val="24"/>
                <w:lang w:eastAsia="zh-CN"/>
              </w:rPr>
              <w:t>1.1</w:t>
            </w:r>
            <w:r w:rsidR="00CA0C1D" w:rsidRPr="00EC5462">
              <w:rPr>
                <w:rFonts w:ascii="微软雅黑" w:eastAsia="微软雅黑" w:hAnsi="微软雅黑" w:hint="eastAsia"/>
                <w:sz w:val="24"/>
                <w:szCs w:val="24"/>
                <w:lang w:eastAsia="zh-CN"/>
              </w:rPr>
              <w:t>1</w:t>
            </w:r>
          </w:p>
        </w:tc>
        <w:tc>
          <w:tcPr>
            <w:tcW w:w="2410" w:type="dxa"/>
            <w:shd w:val="clear" w:color="auto" w:fill="F2F2F2"/>
            <w:vAlign w:val="center"/>
          </w:tcPr>
          <w:p w:rsidR="00DB6BE7" w:rsidRPr="00EC5462" w:rsidRDefault="00866E5C" w:rsidP="00EC5462">
            <w:pPr>
              <w:jc w:val="both"/>
              <w:rPr>
                <w:rFonts w:ascii="微软雅黑" w:eastAsia="微软雅黑" w:hAnsi="微软雅黑"/>
                <w:sz w:val="24"/>
                <w:szCs w:val="24"/>
                <w:lang w:eastAsia="zh-CN"/>
              </w:rPr>
            </w:pPr>
            <w:r w:rsidRPr="00EC5462">
              <w:rPr>
                <w:rFonts w:ascii="微软雅黑" w:eastAsia="微软雅黑" w:hAnsi="微软雅黑" w:hint="eastAsia"/>
                <w:sz w:val="24"/>
                <w:szCs w:val="24"/>
                <w:lang w:eastAsia="zh-CN"/>
              </w:rPr>
              <w:t>任课老师添加课程信息的时候，可以覆盖教务员老师的部分内容。</w:t>
            </w:r>
          </w:p>
        </w:tc>
        <w:tc>
          <w:tcPr>
            <w:tcW w:w="3969" w:type="dxa"/>
            <w:shd w:val="clear" w:color="auto" w:fill="F2F2F2"/>
            <w:vAlign w:val="center"/>
          </w:tcPr>
          <w:p w:rsidR="00DB6BE7" w:rsidRPr="00EC5462" w:rsidRDefault="00866E5C" w:rsidP="00EC5462">
            <w:pPr>
              <w:jc w:val="both"/>
              <w:rPr>
                <w:rFonts w:ascii="微软雅黑" w:eastAsia="微软雅黑" w:hAnsi="微软雅黑"/>
                <w:sz w:val="24"/>
                <w:szCs w:val="24"/>
                <w:lang w:eastAsia="zh-CN"/>
              </w:rPr>
            </w:pPr>
            <w:r w:rsidRPr="00EC5462">
              <w:rPr>
                <w:rFonts w:ascii="微软雅黑" w:eastAsia="微软雅黑" w:hAnsi="微软雅黑" w:hint="eastAsia"/>
                <w:sz w:val="24"/>
                <w:szCs w:val="24"/>
                <w:lang w:eastAsia="zh-CN"/>
              </w:rPr>
              <w:t>没有关于是否覆盖的逻辑判断。</w:t>
            </w:r>
          </w:p>
        </w:tc>
        <w:tc>
          <w:tcPr>
            <w:tcW w:w="1490" w:type="dxa"/>
            <w:shd w:val="clear" w:color="auto" w:fill="F2F2F2"/>
            <w:vAlign w:val="center"/>
          </w:tcPr>
          <w:p w:rsidR="00DB6BE7" w:rsidRPr="00EC5462" w:rsidRDefault="00866E5C" w:rsidP="00EC5462">
            <w:pPr>
              <w:jc w:val="both"/>
              <w:rPr>
                <w:rFonts w:ascii="微软雅黑" w:eastAsia="微软雅黑" w:hAnsi="微软雅黑"/>
                <w:sz w:val="24"/>
                <w:szCs w:val="24"/>
                <w:lang w:eastAsia="zh-CN"/>
              </w:rPr>
            </w:pPr>
            <w:r w:rsidRPr="00EC5462">
              <w:rPr>
                <w:rFonts w:ascii="微软雅黑" w:eastAsia="微软雅黑" w:hAnsi="微软雅黑"/>
                <w:sz w:val="24"/>
                <w:szCs w:val="24"/>
                <w:lang w:eastAsia="zh-CN"/>
              </w:rPr>
              <w:t>F</w:t>
            </w:r>
            <w:r w:rsidRPr="00EC5462">
              <w:rPr>
                <w:rFonts w:ascii="微软雅黑" w:eastAsia="微软雅黑" w:hAnsi="微软雅黑" w:hint="eastAsia"/>
                <w:sz w:val="24"/>
                <w:szCs w:val="24"/>
                <w:lang w:eastAsia="zh-CN"/>
              </w:rPr>
              <w:t>ail-&gt;pass</w:t>
            </w:r>
          </w:p>
        </w:tc>
      </w:tr>
      <w:tr w:rsidR="00240111" w:rsidRPr="00BB212C" w:rsidTr="00240111">
        <w:trPr>
          <w:jc w:val="center"/>
        </w:trPr>
        <w:tc>
          <w:tcPr>
            <w:tcW w:w="1770" w:type="dxa"/>
            <w:shd w:val="clear" w:color="auto" w:fill="FFFFFF"/>
            <w:vAlign w:val="center"/>
          </w:tcPr>
          <w:p w:rsidR="00F570A2" w:rsidRPr="00EC5462" w:rsidRDefault="00F570A2" w:rsidP="00BB212C">
            <w:pPr>
              <w:jc w:val="both"/>
              <w:rPr>
                <w:rFonts w:ascii="微软雅黑" w:eastAsia="微软雅黑" w:hAnsi="微软雅黑"/>
                <w:bCs/>
                <w:sz w:val="24"/>
                <w:szCs w:val="24"/>
                <w:lang w:eastAsia="zh-CN"/>
              </w:rPr>
            </w:pPr>
            <w:r w:rsidRPr="00EC5462">
              <w:rPr>
                <w:rFonts w:ascii="微软雅黑" w:eastAsia="微软雅黑" w:hAnsi="微软雅黑" w:hint="eastAsia"/>
                <w:bCs/>
                <w:sz w:val="24"/>
                <w:szCs w:val="24"/>
                <w:lang w:eastAsia="zh-CN"/>
              </w:rPr>
              <w:t>Course.Select.ReachBound</w:t>
            </w:r>
          </w:p>
        </w:tc>
        <w:tc>
          <w:tcPr>
            <w:tcW w:w="709" w:type="dxa"/>
            <w:shd w:val="clear" w:color="auto" w:fill="FFFFFF"/>
            <w:vAlign w:val="center"/>
          </w:tcPr>
          <w:p w:rsidR="00F570A2" w:rsidRPr="00EC5462" w:rsidRDefault="00D816C0" w:rsidP="00BB212C">
            <w:pPr>
              <w:jc w:val="center"/>
              <w:rPr>
                <w:rFonts w:ascii="微软雅黑" w:eastAsia="微软雅黑" w:hAnsi="微软雅黑"/>
                <w:sz w:val="24"/>
                <w:szCs w:val="24"/>
                <w:lang w:eastAsia="zh-CN"/>
              </w:rPr>
            </w:pPr>
            <w:r w:rsidRPr="00EC5462">
              <w:rPr>
                <w:rFonts w:ascii="微软雅黑" w:eastAsia="微软雅黑" w:hAnsi="微软雅黑" w:hint="eastAsia"/>
                <w:sz w:val="24"/>
                <w:szCs w:val="24"/>
                <w:lang w:eastAsia="zh-CN"/>
              </w:rPr>
              <w:t>1.1</w:t>
            </w:r>
            <w:r w:rsidR="00CA0C1D" w:rsidRPr="00EC5462">
              <w:rPr>
                <w:rFonts w:ascii="微软雅黑" w:eastAsia="微软雅黑" w:hAnsi="微软雅黑" w:hint="eastAsia"/>
                <w:sz w:val="24"/>
                <w:szCs w:val="24"/>
                <w:lang w:eastAsia="zh-CN"/>
              </w:rPr>
              <w:t>2</w:t>
            </w:r>
          </w:p>
        </w:tc>
        <w:tc>
          <w:tcPr>
            <w:tcW w:w="2410" w:type="dxa"/>
            <w:shd w:val="clear" w:color="auto" w:fill="FFFFFF"/>
            <w:vAlign w:val="center"/>
          </w:tcPr>
          <w:p w:rsidR="00F570A2" w:rsidRPr="00EC5462" w:rsidRDefault="00F570A2" w:rsidP="00EC5462">
            <w:pPr>
              <w:jc w:val="both"/>
              <w:rPr>
                <w:rFonts w:ascii="微软雅黑" w:eastAsia="微软雅黑" w:hAnsi="微软雅黑"/>
                <w:sz w:val="24"/>
                <w:szCs w:val="24"/>
                <w:lang w:eastAsia="zh-CN"/>
              </w:rPr>
            </w:pPr>
            <w:r w:rsidRPr="00EC5462">
              <w:rPr>
                <w:rFonts w:ascii="微软雅黑" w:eastAsia="微软雅黑" w:hAnsi="微软雅黑" w:hint="eastAsia"/>
                <w:sz w:val="24"/>
                <w:szCs w:val="24"/>
                <w:lang w:eastAsia="zh-CN"/>
              </w:rPr>
              <w:t>对选课门数上限的控制存在问题，当发生同一账号不同客户机登陆的时候，会出现问题。</w:t>
            </w:r>
          </w:p>
        </w:tc>
        <w:tc>
          <w:tcPr>
            <w:tcW w:w="3969" w:type="dxa"/>
            <w:shd w:val="clear" w:color="auto" w:fill="FFFFFF"/>
            <w:vAlign w:val="center"/>
          </w:tcPr>
          <w:p w:rsidR="00F570A2" w:rsidRPr="00EC5462" w:rsidRDefault="00F570A2" w:rsidP="00EC5462">
            <w:pPr>
              <w:jc w:val="both"/>
              <w:rPr>
                <w:rFonts w:ascii="微软雅黑" w:eastAsia="微软雅黑" w:hAnsi="微软雅黑"/>
                <w:sz w:val="24"/>
                <w:szCs w:val="24"/>
                <w:lang w:eastAsia="zh-CN"/>
              </w:rPr>
            </w:pPr>
            <w:r w:rsidRPr="00EC5462">
              <w:rPr>
                <w:rFonts w:ascii="微软雅黑" w:eastAsia="微软雅黑" w:hAnsi="微软雅黑" w:hint="eastAsia"/>
                <w:sz w:val="24"/>
                <w:szCs w:val="24"/>
                <w:lang w:eastAsia="zh-CN"/>
              </w:rPr>
              <w:t>把对门数控制的逻辑设置为单件。</w:t>
            </w:r>
          </w:p>
        </w:tc>
        <w:tc>
          <w:tcPr>
            <w:tcW w:w="1490" w:type="dxa"/>
            <w:shd w:val="clear" w:color="auto" w:fill="FFFFFF"/>
            <w:vAlign w:val="center"/>
          </w:tcPr>
          <w:p w:rsidR="00F570A2" w:rsidRPr="00EC5462" w:rsidRDefault="00F570A2" w:rsidP="00EC5462">
            <w:pPr>
              <w:jc w:val="both"/>
              <w:rPr>
                <w:rFonts w:ascii="微软雅黑" w:eastAsia="微软雅黑" w:hAnsi="微软雅黑"/>
                <w:sz w:val="24"/>
                <w:szCs w:val="24"/>
                <w:lang w:eastAsia="zh-CN"/>
              </w:rPr>
            </w:pPr>
            <w:r w:rsidRPr="00EC5462">
              <w:rPr>
                <w:rFonts w:ascii="微软雅黑" w:eastAsia="微软雅黑" w:hAnsi="微软雅黑"/>
                <w:sz w:val="24"/>
                <w:szCs w:val="24"/>
                <w:lang w:eastAsia="zh-CN"/>
              </w:rPr>
              <w:t>F</w:t>
            </w:r>
            <w:r w:rsidRPr="00EC5462">
              <w:rPr>
                <w:rFonts w:ascii="微软雅黑" w:eastAsia="微软雅黑" w:hAnsi="微软雅黑" w:hint="eastAsia"/>
                <w:sz w:val="24"/>
                <w:szCs w:val="24"/>
                <w:lang w:eastAsia="zh-CN"/>
              </w:rPr>
              <w:t>ail-&gt;pass</w:t>
            </w:r>
          </w:p>
        </w:tc>
      </w:tr>
      <w:tr w:rsidR="00240111" w:rsidRPr="00BB212C" w:rsidTr="00240111">
        <w:trPr>
          <w:jc w:val="center"/>
        </w:trPr>
        <w:tc>
          <w:tcPr>
            <w:tcW w:w="1770" w:type="dxa"/>
            <w:shd w:val="clear" w:color="auto" w:fill="F2F2F2"/>
            <w:vAlign w:val="center"/>
          </w:tcPr>
          <w:p w:rsidR="002D0992" w:rsidRPr="00EC5462" w:rsidRDefault="00F570A2" w:rsidP="00BB212C">
            <w:pPr>
              <w:jc w:val="both"/>
              <w:rPr>
                <w:rFonts w:ascii="微软雅黑" w:eastAsia="微软雅黑" w:hAnsi="微软雅黑"/>
                <w:bCs/>
                <w:sz w:val="24"/>
                <w:szCs w:val="24"/>
                <w:lang w:eastAsia="zh-CN"/>
              </w:rPr>
            </w:pPr>
            <w:r w:rsidRPr="00EC5462">
              <w:rPr>
                <w:rFonts w:ascii="微软雅黑" w:eastAsia="微软雅黑" w:hAnsi="微软雅黑" w:hint="eastAsia"/>
                <w:bCs/>
                <w:sz w:val="24"/>
                <w:szCs w:val="24"/>
                <w:lang w:eastAsia="zh-CN"/>
              </w:rPr>
              <w:t>Grade.GPA</w:t>
            </w:r>
          </w:p>
        </w:tc>
        <w:tc>
          <w:tcPr>
            <w:tcW w:w="709" w:type="dxa"/>
            <w:shd w:val="clear" w:color="auto" w:fill="F2F2F2"/>
            <w:vAlign w:val="center"/>
          </w:tcPr>
          <w:p w:rsidR="002D0992" w:rsidRPr="00EC5462" w:rsidRDefault="00D816C0" w:rsidP="00BB212C">
            <w:pPr>
              <w:jc w:val="center"/>
              <w:rPr>
                <w:rFonts w:ascii="微软雅黑" w:eastAsia="微软雅黑" w:hAnsi="微软雅黑"/>
                <w:sz w:val="24"/>
                <w:szCs w:val="24"/>
                <w:lang w:eastAsia="zh-CN"/>
              </w:rPr>
            </w:pPr>
            <w:r w:rsidRPr="00EC5462">
              <w:rPr>
                <w:rFonts w:ascii="微软雅黑" w:eastAsia="微软雅黑" w:hAnsi="微软雅黑" w:hint="eastAsia"/>
                <w:sz w:val="24"/>
                <w:szCs w:val="24"/>
                <w:lang w:eastAsia="zh-CN"/>
              </w:rPr>
              <w:t>1.1</w:t>
            </w:r>
            <w:r w:rsidR="00CA0C1D" w:rsidRPr="00EC5462">
              <w:rPr>
                <w:rFonts w:ascii="微软雅黑" w:eastAsia="微软雅黑" w:hAnsi="微软雅黑" w:hint="eastAsia"/>
                <w:sz w:val="24"/>
                <w:szCs w:val="24"/>
                <w:lang w:eastAsia="zh-CN"/>
              </w:rPr>
              <w:t>3</w:t>
            </w:r>
          </w:p>
        </w:tc>
        <w:tc>
          <w:tcPr>
            <w:tcW w:w="2410" w:type="dxa"/>
            <w:shd w:val="clear" w:color="auto" w:fill="F2F2F2"/>
            <w:vAlign w:val="center"/>
          </w:tcPr>
          <w:p w:rsidR="002D0992" w:rsidRPr="00EC5462" w:rsidRDefault="00F570A2" w:rsidP="00EC5462">
            <w:pPr>
              <w:jc w:val="both"/>
              <w:rPr>
                <w:rFonts w:ascii="微软雅黑" w:eastAsia="微软雅黑" w:hAnsi="微软雅黑"/>
                <w:sz w:val="24"/>
                <w:szCs w:val="24"/>
                <w:lang w:eastAsia="zh-CN"/>
              </w:rPr>
            </w:pPr>
            <w:r w:rsidRPr="00EC5462">
              <w:rPr>
                <w:rFonts w:ascii="微软雅黑" w:eastAsia="微软雅黑" w:hAnsi="微软雅黑" w:hint="eastAsia"/>
                <w:sz w:val="24"/>
                <w:szCs w:val="24"/>
                <w:lang w:eastAsia="zh-CN"/>
              </w:rPr>
              <w:t>分学期计算的GPA有问题</w:t>
            </w:r>
          </w:p>
        </w:tc>
        <w:tc>
          <w:tcPr>
            <w:tcW w:w="3969" w:type="dxa"/>
            <w:shd w:val="clear" w:color="auto" w:fill="F2F2F2"/>
            <w:vAlign w:val="center"/>
          </w:tcPr>
          <w:p w:rsidR="002D0992" w:rsidRPr="00EC5462" w:rsidRDefault="00F570A2" w:rsidP="00EC5462">
            <w:pPr>
              <w:jc w:val="both"/>
              <w:rPr>
                <w:rFonts w:ascii="微软雅黑" w:eastAsia="微软雅黑" w:hAnsi="微软雅黑"/>
                <w:sz w:val="24"/>
                <w:szCs w:val="24"/>
                <w:lang w:eastAsia="zh-CN"/>
              </w:rPr>
            </w:pPr>
            <w:r w:rsidRPr="00EC5462">
              <w:rPr>
                <w:rFonts w:ascii="微软雅黑" w:eastAsia="微软雅黑" w:hAnsi="微软雅黑" w:hint="eastAsia"/>
                <w:sz w:val="24"/>
                <w:szCs w:val="24"/>
                <w:lang w:eastAsia="zh-CN"/>
              </w:rPr>
              <w:t>方法调用的参数列表有问题</w:t>
            </w:r>
          </w:p>
        </w:tc>
        <w:tc>
          <w:tcPr>
            <w:tcW w:w="1490" w:type="dxa"/>
            <w:shd w:val="clear" w:color="auto" w:fill="F2F2F2"/>
            <w:vAlign w:val="center"/>
          </w:tcPr>
          <w:p w:rsidR="002D0992" w:rsidRPr="00EC5462" w:rsidRDefault="00F570A2" w:rsidP="00EC5462">
            <w:pPr>
              <w:jc w:val="both"/>
              <w:rPr>
                <w:rFonts w:ascii="微软雅黑" w:eastAsia="微软雅黑" w:hAnsi="微软雅黑"/>
                <w:sz w:val="24"/>
                <w:szCs w:val="24"/>
                <w:lang w:eastAsia="zh-CN"/>
              </w:rPr>
            </w:pPr>
            <w:r w:rsidRPr="00EC5462">
              <w:rPr>
                <w:rFonts w:ascii="微软雅黑" w:eastAsia="微软雅黑" w:hAnsi="微软雅黑"/>
                <w:sz w:val="24"/>
                <w:szCs w:val="24"/>
                <w:lang w:eastAsia="zh-CN"/>
              </w:rPr>
              <w:t>F</w:t>
            </w:r>
            <w:r w:rsidRPr="00EC5462">
              <w:rPr>
                <w:rFonts w:ascii="微软雅黑" w:eastAsia="微软雅黑" w:hAnsi="微软雅黑" w:hint="eastAsia"/>
                <w:sz w:val="24"/>
                <w:szCs w:val="24"/>
                <w:lang w:eastAsia="zh-CN"/>
              </w:rPr>
              <w:t>ail-&gt;pass</w:t>
            </w:r>
          </w:p>
        </w:tc>
      </w:tr>
      <w:tr w:rsidR="00240111" w:rsidRPr="00BB212C" w:rsidTr="00240111">
        <w:trPr>
          <w:jc w:val="center"/>
        </w:trPr>
        <w:tc>
          <w:tcPr>
            <w:tcW w:w="1770" w:type="dxa"/>
            <w:shd w:val="clear" w:color="auto" w:fill="FFFFFF"/>
            <w:vAlign w:val="center"/>
          </w:tcPr>
          <w:p w:rsidR="00F570A2" w:rsidRPr="00EC5462" w:rsidRDefault="00F570A2" w:rsidP="00BB212C">
            <w:pPr>
              <w:jc w:val="both"/>
              <w:rPr>
                <w:rFonts w:ascii="微软雅黑" w:eastAsia="微软雅黑" w:hAnsi="微软雅黑"/>
                <w:bCs/>
                <w:sz w:val="24"/>
                <w:szCs w:val="24"/>
                <w:lang w:eastAsia="zh-CN"/>
              </w:rPr>
            </w:pPr>
            <w:r w:rsidRPr="00EC5462">
              <w:rPr>
                <w:rFonts w:ascii="微软雅黑" w:eastAsia="微软雅黑" w:hAnsi="微软雅黑" w:hint="eastAsia"/>
                <w:bCs/>
                <w:sz w:val="24"/>
                <w:szCs w:val="24"/>
                <w:lang w:eastAsia="zh-CN"/>
              </w:rPr>
              <w:t>Teacher.lookStu</w:t>
            </w:r>
          </w:p>
        </w:tc>
        <w:tc>
          <w:tcPr>
            <w:tcW w:w="709" w:type="dxa"/>
            <w:shd w:val="clear" w:color="auto" w:fill="FFFFFF"/>
            <w:vAlign w:val="center"/>
          </w:tcPr>
          <w:p w:rsidR="00F570A2" w:rsidRPr="00EC5462" w:rsidRDefault="00D816C0" w:rsidP="00BB212C">
            <w:pPr>
              <w:jc w:val="center"/>
              <w:rPr>
                <w:rFonts w:ascii="微软雅黑" w:eastAsia="微软雅黑" w:hAnsi="微软雅黑"/>
                <w:sz w:val="24"/>
                <w:szCs w:val="24"/>
                <w:lang w:eastAsia="zh-CN"/>
              </w:rPr>
            </w:pPr>
            <w:r w:rsidRPr="00EC5462">
              <w:rPr>
                <w:rFonts w:ascii="微软雅黑" w:eastAsia="微软雅黑" w:hAnsi="微软雅黑" w:hint="eastAsia"/>
                <w:sz w:val="24"/>
                <w:szCs w:val="24"/>
                <w:lang w:eastAsia="zh-CN"/>
              </w:rPr>
              <w:t>1.1</w:t>
            </w:r>
            <w:r w:rsidR="00CA0C1D" w:rsidRPr="00EC5462">
              <w:rPr>
                <w:rFonts w:ascii="微软雅黑" w:eastAsia="微软雅黑" w:hAnsi="微软雅黑" w:hint="eastAsia"/>
                <w:sz w:val="24"/>
                <w:szCs w:val="24"/>
                <w:lang w:eastAsia="zh-CN"/>
              </w:rPr>
              <w:t>4</w:t>
            </w:r>
          </w:p>
        </w:tc>
        <w:tc>
          <w:tcPr>
            <w:tcW w:w="2410" w:type="dxa"/>
            <w:shd w:val="clear" w:color="auto" w:fill="FFFFFF"/>
            <w:vAlign w:val="center"/>
          </w:tcPr>
          <w:p w:rsidR="00F570A2" w:rsidRPr="00EC5462" w:rsidRDefault="00F570A2" w:rsidP="00EC5462">
            <w:pPr>
              <w:jc w:val="both"/>
              <w:rPr>
                <w:rFonts w:ascii="微软雅黑" w:eastAsia="微软雅黑" w:hAnsi="微软雅黑"/>
                <w:sz w:val="24"/>
                <w:szCs w:val="24"/>
                <w:lang w:eastAsia="zh-CN"/>
              </w:rPr>
            </w:pPr>
            <w:r w:rsidRPr="00EC5462">
              <w:rPr>
                <w:rFonts w:ascii="微软雅黑" w:eastAsia="微软雅黑" w:hAnsi="微软雅黑" w:hint="eastAsia"/>
                <w:sz w:val="24"/>
                <w:szCs w:val="24"/>
                <w:lang w:eastAsia="zh-CN"/>
              </w:rPr>
              <w:t>任课教师查看自己某门课程的学生列表出现列表不完整的情况</w:t>
            </w:r>
          </w:p>
        </w:tc>
        <w:tc>
          <w:tcPr>
            <w:tcW w:w="3969" w:type="dxa"/>
            <w:shd w:val="clear" w:color="auto" w:fill="FFFFFF"/>
            <w:vAlign w:val="center"/>
          </w:tcPr>
          <w:p w:rsidR="00F570A2" w:rsidRPr="00EC5462" w:rsidRDefault="00F570A2" w:rsidP="00EC5462">
            <w:pPr>
              <w:jc w:val="both"/>
              <w:rPr>
                <w:rFonts w:ascii="微软雅黑" w:eastAsia="微软雅黑" w:hAnsi="微软雅黑"/>
                <w:sz w:val="24"/>
                <w:szCs w:val="24"/>
                <w:lang w:eastAsia="zh-CN"/>
              </w:rPr>
            </w:pPr>
            <w:r w:rsidRPr="00EC5462">
              <w:rPr>
                <w:rFonts w:ascii="微软雅黑" w:eastAsia="微软雅黑" w:hAnsi="微软雅黑" w:hint="eastAsia"/>
                <w:sz w:val="24"/>
                <w:szCs w:val="24"/>
                <w:lang w:eastAsia="zh-CN"/>
              </w:rPr>
              <w:t>补选选中的学生没有包含在内。</w:t>
            </w:r>
          </w:p>
        </w:tc>
        <w:tc>
          <w:tcPr>
            <w:tcW w:w="1490" w:type="dxa"/>
            <w:shd w:val="clear" w:color="auto" w:fill="FFFFFF"/>
            <w:vAlign w:val="center"/>
          </w:tcPr>
          <w:p w:rsidR="00F570A2" w:rsidRPr="00EC5462" w:rsidRDefault="00F570A2" w:rsidP="00EC5462">
            <w:pPr>
              <w:jc w:val="both"/>
              <w:rPr>
                <w:rFonts w:ascii="微软雅黑" w:eastAsia="微软雅黑" w:hAnsi="微软雅黑"/>
                <w:sz w:val="24"/>
                <w:szCs w:val="24"/>
                <w:lang w:eastAsia="zh-CN"/>
              </w:rPr>
            </w:pPr>
            <w:r w:rsidRPr="00EC5462">
              <w:rPr>
                <w:rFonts w:ascii="微软雅黑" w:eastAsia="微软雅黑" w:hAnsi="微软雅黑"/>
                <w:sz w:val="24"/>
                <w:szCs w:val="24"/>
                <w:lang w:eastAsia="zh-CN"/>
              </w:rPr>
              <w:t>F</w:t>
            </w:r>
            <w:r w:rsidRPr="00EC5462">
              <w:rPr>
                <w:rFonts w:ascii="微软雅黑" w:eastAsia="微软雅黑" w:hAnsi="微软雅黑" w:hint="eastAsia"/>
                <w:sz w:val="24"/>
                <w:szCs w:val="24"/>
                <w:lang w:eastAsia="zh-CN"/>
              </w:rPr>
              <w:t>ail-&gt;pass</w:t>
            </w:r>
          </w:p>
        </w:tc>
      </w:tr>
    </w:tbl>
    <w:p w:rsidR="00791A6A" w:rsidRDefault="00791A6A" w:rsidP="00791A6A">
      <w:pPr>
        <w:jc w:val="center"/>
        <w:rPr>
          <w:rFonts w:ascii="微软雅黑" w:eastAsia="微软雅黑" w:hAnsi="微软雅黑"/>
          <w:sz w:val="24"/>
          <w:szCs w:val="24"/>
          <w:lang w:eastAsia="zh-CN"/>
        </w:rPr>
      </w:pPr>
    </w:p>
    <w:p w:rsidR="00B3072E" w:rsidRPr="00EC5462" w:rsidRDefault="00EC5462" w:rsidP="00791A6A">
      <w:pPr>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表2.2.1-1</w:t>
      </w:r>
      <w:r w:rsidR="00B3072E" w:rsidRPr="00EC5462">
        <w:rPr>
          <w:rFonts w:ascii="微软雅黑" w:eastAsia="微软雅黑" w:hAnsi="微软雅黑" w:hint="eastAsia"/>
          <w:sz w:val="24"/>
          <w:szCs w:val="24"/>
          <w:lang w:eastAsia="zh-CN"/>
        </w:rPr>
        <w:t>系统测试残留问题和未解决问题列表</w:t>
      </w:r>
    </w:p>
    <w:tbl>
      <w:tblPr>
        <w:tblW w:w="10349" w:type="dxa"/>
        <w:jc w:val="center"/>
        <w:tblInd w:w="-318"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4A0" w:firstRow="1" w:lastRow="0" w:firstColumn="1" w:lastColumn="0" w:noHBand="0" w:noVBand="1"/>
      </w:tblPr>
      <w:tblGrid>
        <w:gridCol w:w="1771"/>
        <w:gridCol w:w="709"/>
        <w:gridCol w:w="850"/>
        <w:gridCol w:w="2835"/>
        <w:gridCol w:w="4184"/>
      </w:tblGrid>
      <w:tr w:rsidR="00B3072E" w:rsidRPr="00BB212C" w:rsidTr="00EC5462">
        <w:trPr>
          <w:jc w:val="center"/>
        </w:trPr>
        <w:tc>
          <w:tcPr>
            <w:tcW w:w="1771" w:type="dxa"/>
            <w:shd w:val="clear" w:color="auto" w:fill="333399"/>
            <w:vAlign w:val="center"/>
          </w:tcPr>
          <w:p w:rsidR="00B3072E" w:rsidRPr="00240111" w:rsidRDefault="00B3072E" w:rsidP="00EC5462">
            <w:pPr>
              <w:jc w:val="center"/>
              <w:rPr>
                <w:rFonts w:ascii="宋体" w:hAnsi="宋体"/>
                <w:b/>
                <w:bCs/>
                <w:color w:val="FFFFFF"/>
                <w:sz w:val="24"/>
                <w:szCs w:val="24"/>
                <w:lang w:eastAsia="zh-CN"/>
              </w:rPr>
            </w:pPr>
            <w:r w:rsidRPr="00240111">
              <w:rPr>
                <w:rFonts w:ascii="宋体" w:hAnsi="宋体" w:hint="eastAsia"/>
                <w:b/>
                <w:bCs/>
                <w:color w:val="FFFFFF"/>
                <w:sz w:val="24"/>
                <w:szCs w:val="24"/>
                <w:lang w:eastAsia="zh-CN"/>
              </w:rPr>
              <w:t>模块名称</w:t>
            </w:r>
          </w:p>
        </w:tc>
        <w:tc>
          <w:tcPr>
            <w:tcW w:w="709" w:type="dxa"/>
            <w:shd w:val="clear" w:color="auto" w:fill="333399"/>
            <w:vAlign w:val="center"/>
          </w:tcPr>
          <w:p w:rsidR="00B3072E" w:rsidRPr="00240111" w:rsidRDefault="00B3072E" w:rsidP="00EC5462">
            <w:pPr>
              <w:jc w:val="center"/>
              <w:rPr>
                <w:rFonts w:ascii="宋体" w:hAnsi="宋体"/>
                <w:b/>
                <w:bCs/>
                <w:color w:val="FFFFFF"/>
                <w:sz w:val="24"/>
                <w:szCs w:val="24"/>
                <w:lang w:eastAsia="zh-CN"/>
              </w:rPr>
            </w:pPr>
            <w:r w:rsidRPr="00240111">
              <w:rPr>
                <w:rFonts w:ascii="宋体" w:hAnsi="宋体" w:hint="eastAsia"/>
                <w:b/>
                <w:bCs/>
                <w:color w:val="FFFFFF"/>
                <w:sz w:val="24"/>
                <w:szCs w:val="24"/>
                <w:lang w:eastAsia="zh-CN"/>
              </w:rPr>
              <w:t>缺陷编号</w:t>
            </w:r>
          </w:p>
        </w:tc>
        <w:tc>
          <w:tcPr>
            <w:tcW w:w="850" w:type="dxa"/>
            <w:shd w:val="clear" w:color="auto" w:fill="333399"/>
            <w:vAlign w:val="center"/>
          </w:tcPr>
          <w:p w:rsidR="00B3072E" w:rsidRPr="00240111" w:rsidRDefault="00B3072E" w:rsidP="00EC5462">
            <w:pPr>
              <w:jc w:val="center"/>
              <w:rPr>
                <w:rFonts w:ascii="宋体" w:hAnsi="宋体"/>
                <w:b/>
                <w:bCs/>
                <w:color w:val="FFFFFF"/>
                <w:sz w:val="24"/>
                <w:szCs w:val="24"/>
                <w:lang w:eastAsia="zh-CN"/>
              </w:rPr>
            </w:pPr>
            <w:r w:rsidRPr="00240111">
              <w:rPr>
                <w:rFonts w:ascii="宋体" w:hAnsi="宋体" w:hint="eastAsia"/>
                <w:b/>
                <w:bCs/>
                <w:color w:val="FFFFFF"/>
                <w:sz w:val="24"/>
                <w:szCs w:val="24"/>
                <w:lang w:eastAsia="zh-CN"/>
              </w:rPr>
              <w:t>性质</w:t>
            </w:r>
          </w:p>
        </w:tc>
        <w:tc>
          <w:tcPr>
            <w:tcW w:w="2835" w:type="dxa"/>
            <w:shd w:val="clear" w:color="auto" w:fill="333399"/>
            <w:vAlign w:val="center"/>
          </w:tcPr>
          <w:p w:rsidR="00B3072E" w:rsidRPr="00240111" w:rsidRDefault="00B3072E" w:rsidP="00EC5462">
            <w:pPr>
              <w:jc w:val="center"/>
              <w:rPr>
                <w:rFonts w:ascii="宋体" w:hAnsi="宋体"/>
                <w:b/>
                <w:bCs/>
                <w:color w:val="FFFFFF"/>
                <w:sz w:val="24"/>
                <w:szCs w:val="24"/>
                <w:lang w:eastAsia="zh-CN"/>
              </w:rPr>
            </w:pPr>
            <w:r w:rsidRPr="00240111">
              <w:rPr>
                <w:rFonts w:ascii="宋体" w:hAnsi="宋体" w:hint="eastAsia"/>
                <w:b/>
                <w:bCs/>
                <w:color w:val="FFFFFF"/>
                <w:sz w:val="24"/>
                <w:szCs w:val="24"/>
                <w:lang w:eastAsia="zh-CN"/>
              </w:rPr>
              <w:t>简要描述</w:t>
            </w:r>
          </w:p>
        </w:tc>
        <w:tc>
          <w:tcPr>
            <w:tcW w:w="4184" w:type="dxa"/>
            <w:shd w:val="clear" w:color="auto" w:fill="333399"/>
            <w:vAlign w:val="center"/>
          </w:tcPr>
          <w:p w:rsidR="00B3072E" w:rsidRPr="00240111" w:rsidRDefault="00B3072E" w:rsidP="00EC5462">
            <w:pPr>
              <w:jc w:val="center"/>
              <w:rPr>
                <w:rFonts w:ascii="宋体" w:hAnsi="宋体"/>
                <w:b/>
                <w:bCs/>
                <w:color w:val="FFFFFF"/>
                <w:sz w:val="24"/>
                <w:szCs w:val="24"/>
                <w:lang w:eastAsia="zh-CN"/>
              </w:rPr>
            </w:pPr>
            <w:r w:rsidRPr="00240111">
              <w:rPr>
                <w:rFonts w:ascii="宋体" w:hAnsi="宋体" w:hint="eastAsia"/>
                <w:b/>
                <w:bCs/>
                <w:color w:val="FFFFFF"/>
                <w:sz w:val="24"/>
                <w:szCs w:val="24"/>
                <w:lang w:eastAsia="zh-CN"/>
              </w:rPr>
              <w:t>原因分析</w:t>
            </w:r>
          </w:p>
        </w:tc>
      </w:tr>
      <w:tr w:rsidR="00240111" w:rsidRPr="00BB212C" w:rsidTr="00240111">
        <w:trPr>
          <w:jc w:val="center"/>
        </w:trPr>
        <w:tc>
          <w:tcPr>
            <w:tcW w:w="1771" w:type="dxa"/>
            <w:shd w:val="clear" w:color="auto" w:fill="F2F2F2"/>
            <w:vAlign w:val="center"/>
          </w:tcPr>
          <w:p w:rsidR="00B3072E" w:rsidRPr="00EC5462" w:rsidRDefault="002D0992" w:rsidP="00EC5462">
            <w:pPr>
              <w:jc w:val="both"/>
              <w:rPr>
                <w:rFonts w:ascii="微软雅黑" w:eastAsia="微软雅黑" w:hAnsi="微软雅黑"/>
                <w:bCs/>
                <w:sz w:val="24"/>
                <w:szCs w:val="24"/>
                <w:lang w:eastAsia="zh-CN"/>
              </w:rPr>
            </w:pPr>
            <w:r w:rsidRPr="00EC5462">
              <w:rPr>
                <w:rFonts w:ascii="微软雅黑" w:eastAsia="微软雅黑" w:hAnsi="微软雅黑" w:hint="eastAsia"/>
                <w:bCs/>
                <w:sz w:val="24"/>
                <w:szCs w:val="24"/>
                <w:lang w:eastAsia="zh-CN"/>
              </w:rPr>
              <w:t>Processmng.State.SetState</w:t>
            </w:r>
          </w:p>
        </w:tc>
        <w:tc>
          <w:tcPr>
            <w:tcW w:w="709" w:type="dxa"/>
            <w:shd w:val="clear" w:color="auto" w:fill="F2F2F2"/>
            <w:vAlign w:val="center"/>
          </w:tcPr>
          <w:p w:rsidR="00B3072E" w:rsidRPr="00EC5462" w:rsidRDefault="002D0992" w:rsidP="00EC5462">
            <w:pPr>
              <w:jc w:val="center"/>
              <w:rPr>
                <w:rFonts w:ascii="微软雅黑" w:eastAsia="微软雅黑" w:hAnsi="微软雅黑"/>
                <w:sz w:val="24"/>
                <w:szCs w:val="24"/>
                <w:lang w:eastAsia="zh-CN"/>
              </w:rPr>
            </w:pPr>
            <w:r w:rsidRPr="00EC5462">
              <w:rPr>
                <w:rFonts w:ascii="微软雅黑" w:eastAsia="微软雅黑" w:hAnsi="微软雅黑" w:hint="eastAsia"/>
                <w:sz w:val="24"/>
                <w:szCs w:val="24"/>
                <w:lang w:eastAsia="zh-CN"/>
              </w:rPr>
              <w:t>1.3</w:t>
            </w:r>
          </w:p>
        </w:tc>
        <w:tc>
          <w:tcPr>
            <w:tcW w:w="850" w:type="dxa"/>
            <w:shd w:val="clear" w:color="auto" w:fill="F2F2F2"/>
          </w:tcPr>
          <w:p w:rsidR="00B3072E" w:rsidRPr="00EC5462" w:rsidRDefault="00D816C0" w:rsidP="00F570A2">
            <w:pPr>
              <w:rPr>
                <w:rFonts w:ascii="微软雅黑" w:eastAsia="微软雅黑" w:hAnsi="微软雅黑"/>
                <w:sz w:val="24"/>
                <w:szCs w:val="24"/>
                <w:lang w:eastAsia="zh-CN"/>
              </w:rPr>
            </w:pPr>
            <w:r w:rsidRPr="00EC5462">
              <w:rPr>
                <w:rFonts w:ascii="微软雅黑" w:eastAsia="微软雅黑" w:hAnsi="微软雅黑" w:hint="eastAsia"/>
                <w:sz w:val="24"/>
                <w:szCs w:val="24"/>
                <w:lang w:eastAsia="zh-CN"/>
              </w:rPr>
              <w:t>一般（可忽略）</w:t>
            </w:r>
          </w:p>
        </w:tc>
        <w:tc>
          <w:tcPr>
            <w:tcW w:w="2835" w:type="dxa"/>
            <w:shd w:val="clear" w:color="auto" w:fill="F2F2F2"/>
            <w:vAlign w:val="center"/>
          </w:tcPr>
          <w:p w:rsidR="00B3072E" w:rsidRPr="00EC5462" w:rsidRDefault="00C510D9" w:rsidP="00EC5462">
            <w:pPr>
              <w:jc w:val="both"/>
              <w:rPr>
                <w:rFonts w:ascii="微软雅黑" w:eastAsia="微软雅黑" w:hAnsi="微软雅黑"/>
                <w:sz w:val="24"/>
                <w:szCs w:val="24"/>
                <w:lang w:eastAsia="zh-CN"/>
              </w:rPr>
            </w:pPr>
            <w:r w:rsidRPr="00EC5462">
              <w:rPr>
                <w:rFonts w:ascii="微软雅黑" w:eastAsia="微软雅黑" w:hAnsi="微软雅黑" w:hint="eastAsia"/>
                <w:sz w:val="24"/>
                <w:szCs w:val="24"/>
                <w:lang w:eastAsia="zh-CN"/>
              </w:rPr>
              <w:t>教务处老师设置教学进度的具体landmark时，只能设置无法修改。</w:t>
            </w:r>
          </w:p>
        </w:tc>
        <w:tc>
          <w:tcPr>
            <w:tcW w:w="4184" w:type="dxa"/>
            <w:shd w:val="clear" w:color="auto" w:fill="F2F2F2"/>
            <w:vAlign w:val="center"/>
          </w:tcPr>
          <w:p w:rsidR="00B3072E" w:rsidRPr="00EC5462" w:rsidRDefault="00C510D9" w:rsidP="00EC5462">
            <w:pPr>
              <w:jc w:val="both"/>
              <w:rPr>
                <w:rFonts w:ascii="微软雅黑" w:eastAsia="微软雅黑" w:hAnsi="微软雅黑"/>
                <w:sz w:val="24"/>
                <w:szCs w:val="24"/>
                <w:lang w:eastAsia="zh-CN"/>
              </w:rPr>
            </w:pPr>
            <w:r w:rsidRPr="00EC5462">
              <w:rPr>
                <w:rFonts w:ascii="微软雅黑" w:eastAsia="微软雅黑" w:hAnsi="微软雅黑" w:hint="eastAsia"/>
                <w:sz w:val="24"/>
                <w:szCs w:val="24"/>
                <w:lang w:eastAsia="zh-CN"/>
              </w:rPr>
              <w:t>不允许进行修改，如果进行修改，而状态转换已经发生，会对系统造成不可预计的后果。</w:t>
            </w:r>
          </w:p>
          <w:p w:rsidR="00C510D9" w:rsidRPr="00EC5462" w:rsidRDefault="00C510D9" w:rsidP="00EC5462">
            <w:pPr>
              <w:jc w:val="both"/>
              <w:rPr>
                <w:rFonts w:ascii="微软雅黑" w:eastAsia="微软雅黑" w:hAnsi="微软雅黑"/>
                <w:sz w:val="24"/>
                <w:szCs w:val="24"/>
                <w:lang w:eastAsia="zh-CN"/>
              </w:rPr>
            </w:pPr>
            <w:r w:rsidRPr="00EC5462">
              <w:rPr>
                <w:rFonts w:ascii="微软雅黑" w:eastAsia="微软雅黑" w:hAnsi="微软雅黑" w:hint="eastAsia"/>
                <w:sz w:val="24"/>
                <w:szCs w:val="24"/>
                <w:lang w:eastAsia="zh-CN"/>
              </w:rPr>
              <w:lastRenderedPageBreak/>
              <w:t>预计的改善包括对教务处老师的修改时间做一定的限定，及处于当前系统状态时可以修改以后状态的标志时间。</w:t>
            </w:r>
          </w:p>
        </w:tc>
      </w:tr>
      <w:tr w:rsidR="00B3072E" w:rsidRPr="00BB212C" w:rsidTr="00EC5462">
        <w:trPr>
          <w:jc w:val="center"/>
        </w:trPr>
        <w:tc>
          <w:tcPr>
            <w:tcW w:w="1771" w:type="dxa"/>
            <w:shd w:val="clear" w:color="auto" w:fill="auto"/>
            <w:vAlign w:val="center"/>
          </w:tcPr>
          <w:p w:rsidR="00B3072E" w:rsidRPr="00EC5462" w:rsidRDefault="00314C15" w:rsidP="00EC5462">
            <w:pPr>
              <w:jc w:val="both"/>
              <w:rPr>
                <w:rFonts w:ascii="微软雅黑" w:eastAsia="微软雅黑" w:hAnsi="微软雅黑"/>
                <w:bCs/>
                <w:sz w:val="24"/>
                <w:szCs w:val="24"/>
                <w:lang w:eastAsia="zh-CN"/>
              </w:rPr>
            </w:pPr>
            <w:r w:rsidRPr="00EC5462">
              <w:rPr>
                <w:rFonts w:ascii="微软雅黑" w:eastAsia="微软雅黑" w:hAnsi="微软雅黑"/>
                <w:bCs/>
                <w:sz w:val="24"/>
                <w:szCs w:val="24"/>
                <w:lang w:eastAsia="zh-CN"/>
              </w:rPr>
              <w:lastRenderedPageBreak/>
              <w:t>P</w:t>
            </w:r>
            <w:r w:rsidRPr="00EC5462">
              <w:rPr>
                <w:rFonts w:ascii="微软雅黑" w:eastAsia="微软雅黑" w:hAnsi="微软雅黑" w:hint="eastAsia"/>
                <w:bCs/>
                <w:sz w:val="24"/>
                <w:szCs w:val="24"/>
                <w:lang w:eastAsia="zh-CN"/>
              </w:rPr>
              <w:t>rocessmng.notice.sendNotice</w:t>
            </w:r>
          </w:p>
        </w:tc>
        <w:tc>
          <w:tcPr>
            <w:tcW w:w="709" w:type="dxa"/>
            <w:shd w:val="clear" w:color="auto" w:fill="auto"/>
            <w:vAlign w:val="center"/>
          </w:tcPr>
          <w:p w:rsidR="00B3072E" w:rsidRPr="00EC5462" w:rsidRDefault="00314C15" w:rsidP="00EC5462">
            <w:pPr>
              <w:jc w:val="center"/>
              <w:rPr>
                <w:rFonts w:ascii="微软雅黑" w:eastAsia="微软雅黑" w:hAnsi="微软雅黑"/>
                <w:sz w:val="24"/>
                <w:szCs w:val="24"/>
                <w:lang w:eastAsia="zh-CN"/>
              </w:rPr>
            </w:pPr>
            <w:r w:rsidRPr="00EC5462">
              <w:rPr>
                <w:rFonts w:ascii="微软雅黑" w:eastAsia="微软雅黑" w:hAnsi="微软雅黑" w:hint="eastAsia"/>
                <w:sz w:val="24"/>
                <w:szCs w:val="24"/>
                <w:lang w:eastAsia="zh-CN"/>
              </w:rPr>
              <w:t>无</w:t>
            </w:r>
          </w:p>
        </w:tc>
        <w:tc>
          <w:tcPr>
            <w:tcW w:w="850" w:type="dxa"/>
            <w:shd w:val="clear" w:color="auto" w:fill="auto"/>
          </w:tcPr>
          <w:p w:rsidR="00B3072E" w:rsidRPr="00EC5462" w:rsidRDefault="00D816C0" w:rsidP="00F570A2">
            <w:pPr>
              <w:rPr>
                <w:rFonts w:ascii="微软雅黑" w:eastAsia="微软雅黑" w:hAnsi="微软雅黑"/>
                <w:sz w:val="24"/>
                <w:szCs w:val="24"/>
                <w:lang w:eastAsia="zh-CN"/>
              </w:rPr>
            </w:pPr>
            <w:r w:rsidRPr="00EC5462">
              <w:rPr>
                <w:rFonts w:ascii="微软雅黑" w:eastAsia="微软雅黑" w:hAnsi="微软雅黑" w:hint="eastAsia"/>
                <w:sz w:val="24"/>
                <w:szCs w:val="24"/>
                <w:lang w:eastAsia="zh-CN"/>
              </w:rPr>
              <w:t>一般（可忽略）</w:t>
            </w:r>
          </w:p>
        </w:tc>
        <w:tc>
          <w:tcPr>
            <w:tcW w:w="2835" w:type="dxa"/>
            <w:shd w:val="clear" w:color="auto" w:fill="auto"/>
            <w:vAlign w:val="center"/>
          </w:tcPr>
          <w:p w:rsidR="00B3072E" w:rsidRPr="00EC5462" w:rsidRDefault="00314C15" w:rsidP="00EC5462">
            <w:pPr>
              <w:jc w:val="both"/>
              <w:rPr>
                <w:rFonts w:ascii="微软雅黑" w:eastAsia="微软雅黑" w:hAnsi="微软雅黑"/>
                <w:sz w:val="24"/>
                <w:szCs w:val="24"/>
                <w:lang w:eastAsia="zh-CN"/>
              </w:rPr>
            </w:pPr>
            <w:r w:rsidRPr="00EC5462">
              <w:rPr>
                <w:rFonts w:ascii="微软雅黑" w:eastAsia="微软雅黑" w:hAnsi="微软雅黑" w:hint="eastAsia"/>
                <w:sz w:val="24"/>
                <w:szCs w:val="24"/>
                <w:lang w:eastAsia="zh-CN"/>
              </w:rPr>
              <w:t>教务处老师不能同时选中多个角色发送通知，易用性有问题。</w:t>
            </w:r>
          </w:p>
        </w:tc>
        <w:tc>
          <w:tcPr>
            <w:tcW w:w="4184" w:type="dxa"/>
            <w:shd w:val="clear" w:color="auto" w:fill="auto"/>
            <w:vAlign w:val="center"/>
          </w:tcPr>
          <w:p w:rsidR="00B3072E" w:rsidRPr="00EC5462" w:rsidRDefault="00314C15" w:rsidP="00EC5462">
            <w:pPr>
              <w:jc w:val="both"/>
              <w:rPr>
                <w:rFonts w:ascii="微软雅黑" w:eastAsia="微软雅黑" w:hAnsi="微软雅黑"/>
                <w:sz w:val="24"/>
                <w:szCs w:val="24"/>
                <w:lang w:eastAsia="zh-CN"/>
              </w:rPr>
            </w:pPr>
            <w:r w:rsidRPr="00EC5462">
              <w:rPr>
                <w:rFonts w:ascii="微软雅黑" w:eastAsia="微软雅黑" w:hAnsi="微软雅黑" w:hint="eastAsia"/>
                <w:sz w:val="24"/>
                <w:szCs w:val="24"/>
                <w:lang w:eastAsia="zh-CN"/>
              </w:rPr>
              <w:t>数据存储和读取的编码存在难度。</w:t>
            </w:r>
          </w:p>
        </w:tc>
      </w:tr>
    </w:tbl>
    <w:p w:rsidR="00B3072E" w:rsidRPr="00BB212C" w:rsidRDefault="00B3072E" w:rsidP="00D03E32">
      <w:pPr>
        <w:rPr>
          <w:rFonts w:ascii="微软雅黑" w:eastAsia="微软雅黑" w:hAnsi="微软雅黑"/>
          <w:lang w:eastAsia="zh-CN"/>
        </w:rPr>
      </w:pPr>
    </w:p>
    <w:p w:rsidR="0040078A" w:rsidRPr="00791A6A" w:rsidRDefault="0046300B" w:rsidP="00D03E32">
      <w:pP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4.产品质量</w:t>
      </w:r>
      <w:r w:rsidR="00B3072E" w:rsidRPr="00791A6A">
        <w:rPr>
          <w:rFonts w:ascii="微软雅黑" w:eastAsia="微软雅黑" w:hAnsi="微软雅黑" w:hint="eastAsia"/>
          <w:sz w:val="24"/>
          <w:szCs w:val="24"/>
          <w:lang w:eastAsia="zh-CN"/>
        </w:rPr>
        <w:t>评估</w:t>
      </w:r>
    </w:p>
    <w:p w:rsidR="00945661" w:rsidRPr="00791A6A" w:rsidRDefault="00945661" w:rsidP="00D03E32">
      <w:pP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ab/>
      </w:r>
      <w:r w:rsidR="0040078A" w:rsidRPr="00791A6A">
        <w:rPr>
          <w:rFonts w:ascii="微软雅黑" w:eastAsia="微软雅黑" w:hAnsi="微软雅黑" w:hint="eastAsia"/>
          <w:sz w:val="24"/>
          <w:szCs w:val="24"/>
          <w:lang w:eastAsia="zh-CN"/>
        </w:rPr>
        <w:t>概述：</w:t>
      </w:r>
      <w:r w:rsidRPr="00791A6A">
        <w:rPr>
          <w:rFonts w:ascii="微软雅黑" w:eastAsia="微软雅黑" w:hAnsi="微软雅黑" w:hint="eastAsia"/>
          <w:sz w:val="24"/>
          <w:szCs w:val="24"/>
          <w:lang w:eastAsia="zh-CN"/>
        </w:rPr>
        <w:t>总体来说，系统基本完成了所有系统需求规格说明书中对功能性方面要求的内容，对于其他的非功能性需求，做出了一定的努力，比如为了安全，将用户密码编码；为了易用性，更新了人机交互设计；但是易用性，性能，都没有经过测试工具的验证，需要持续改进</w:t>
      </w:r>
      <w:r w:rsidR="00D816C0" w:rsidRPr="00791A6A">
        <w:rPr>
          <w:rFonts w:ascii="微软雅黑" w:eastAsia="微软雅黑" w:hAnsi="微软雅黑" w:hint="eastAsia"/>
          <w:sz w:val="24"/>
          <w:szCs w:val="24"/>
          <w:lang w:eastAsia="zh-CN"/>
        </w:rPr>
        <w:t>。</w:t>
      </w:r>
    </w:p>
    <w:p w:rsidR="0009662A" w:rsidRPr="00791A6A" w:rsidRDefault="0009662A" w:rsidP="00D03E32">
      <w:pP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ab/>
      </w:r>
      <w:r w:rsidR="0040078A" w:rsidRPr="00791A6A">
        <w:rPr>
          <w:rFonts w:ascii="微软雅黑" w:eastAsia="微软雅黑" w:hAnsi="微软雅黑" w:hint="eastAsia"/>
          <w:sz w:val="24"/>
          <w:szCs w:val="24"/>
          <w:lang w:eastAsia="zh-CN"/>
        </w:rPr>
        <w:t>备注：</w:t>
      </w:r>
      <w:r w:rsidRPr="00791A6A">
        <w:rPr>
          <w:rFonts w:ascii="微软雅黑" w:eastAsia="微软雅黑" w:hAnsi="微软雅黑" w:hint="eastAsia"/>
          <w:sz w:val="24"/>
          <w:szCs w:val="24"/>
          <w:lang w:eastAsia="zh-CN"/>
        </w:rPr>
        <w:t>系统测试中发现的缺陷数目并不多，我们认为这是由于在集成测试和单元测试中消除了很多缺陷。</w:t>
      </w:r>
    </w:p>
    <w:p w:rsidR="00D816C0" w:rsidRPr="00791A6A" w:rsidRDefault="00D816C0" w:rsidP="00D03E32">
      <w:pP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ab/>
        <w:t>结论：达成预定目标。</w:t>
      </w:r>
    </w:p>
    <w:p w:rsidR="00D816C0" w:rsidRPr="00791A6A" w:rsidRDefault="00B3072E" w:rsidP="00D03E32">
      <w:pP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5.度量数据</w:t>
      </w:r>
    </w:p>
    <w:p w:rsidR="00D816C0" w:rsidRPr="00791A6A" w:rsidRDefault="00D816C0" w:rsidP="00D03E32">
      <w:pP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ab/>
        <w:t>1.系统测试缺陷数据：</w:t>
      </w:r>
    </w:p>
    <w:p w:rsidR="00D816C0" w:rsidRPr="00791A6A" w:rsidRDefault="00D816C0" w:rsidP="00D03E32">
      <w:pP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ab/>
        <w:t>严重缺陷：14</w:t>
      </w:r>
      <w:r w:rsidR="00262301" w:rsidRPr="00791A6A">
        <w:rPr>
          <w:rFonts w:ascii="微软雅黑" w:eastAsia="微软雅黑" w:hAnsi="微软雅黑" w:hint="eastAsia"/>
          <w:sz w:val="24"/>
          <w:szCs w:val="24"/>
          <w:lang w:eastAsia="zh-CN"/>
        </w:rPr>
        <w:t>（发现并移除）</w:t>
      </w:r>
    </w:p>
    <w:p w:rsidR="00D816C0" w:rsidRPr="00791A6A" w:rsidRDefault="00D816C0" w:rsidP="00D03E32">
      <w:pP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ab/>
        <w:t>一般缺陷：2</w:t>
      </w:r>
      <w:r w:rsidR="00262301" w:rsidRPr="00791A6A">
        <w:rPr>
          <w:rFonts w:ascii="微软雅黑" w:eastAsia="微软雅黑" w:hAnsi="微软雅黑" w:hint="eastAsia"/>
          <w:sz w:val="24"/>
          <w:szCs w:val="24"/>
          <w:lang w:eastAsia="zh-CN"/>
        </w:rPr>
        <w:t>（发现但没有移除）</w:t>
      </w:r>
    </w:p>
    <w:p w:rsidR="00D816C0" w:rsidRPr="00791A6A" w:rsidRDefault="00D816C0" w:rsidP="00D816C0">
      <w:pPr>
        <w:ind w:left="500"/>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无影响缺陷：5(+-1)（主要体现在界面提示信息设置的合理性，界面跳转的合理性等方面与软件工程艺术性相关的东西</w:t>
      </w:r>
      <w:r w:rsidR="00E41E72" w:rsidRPr="00791A6A">
        <w:rPr>
          <w:rFonts w:ascii="微软雅黑" w:eastAsia="微软雅黑" w:hAnsi="微软雅黑" w:hint="eastAsia"/>
          <w:sz w:val="24"/>
          <w:szCs w:val="24"/>
          <w:lang w:eastAsia="zh-CN"/>
        </w:rPr>
        <w:t>，上节缺陷分析中省略</w:t>
      </w:r>
      <w:r w:rsidRPr="00791A6A">
        <w:rPr>
          <w:rFonts w:ascii="微软雅黑" w:eastAsia="微软雅黑" w:hAnsi="微软雅黑" w:hint="eastAsia"/>
          <w:sz w:val="24"/>
          <w:szCs w:val="24"/>
          <w:lang w:eastAsia="zh-CN"/>
        </w:rPr>
        <w:t>）</w:t>
      </w:r>
    </w:p>
    <w:p w:rsidR="00D816C0" w:rsidRPr="00791A6A" w:rsidRDefault="00D816C0" w:rsidP="00D03E32">
      <w:pP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ab/>
        <w:t>2.系统测试覆盖度：</w:t>
      </w:r>
    </w:p>
    <w:p w:rsidR="00D03E32" w:rsidRPr="00791A6A" w:rsidRDefault="00D816C0" w:rsidP="00D03E32">
      <w:pP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ab/>
      </w:r>
      <w:r w:rsidR="00E41E72" w:rsidRPr="00791A6A">
        <w:rPr>
          <w:rFonts w:ascii="微软雅黑" w:eastAsia="微软雅黑" w:hAnsi="微软雅黑" w:hint="eastAsia"/>
          <w:sz w:val="24"/>
          <w:szCs w:val="24"/>
          <w:lang w:eastAsia="zh-CN"/>
        </w:rPr>
        <w:t>对用例的</w:t>
      </w:r>
      <w:r w:rsidRPr="00791A6A">
        <w:rPr>
          <w:rFonts w:ascii="微软雅黑" w:eastAsia="微软雅黑" w:hAnsi="微软雅黑" w:hint="eastAsia"/>
          <w:sz w:val="24"/>
          <w:szCs w:val="24"/>
          <w:lang w:eastAsia="zh-CN"/>
        </w:rPr>
        <w:t>覆盖度</w:t>
      </w:r>
      <w:r w:rsidR="00E41E72" w:rsidRPr="00791A6A">
        <w:rPr>
          <w:rFonts w:ascii="微软雅黑" w:eastAsia="微软雅黑" w:hAnsi="微软雅黑" w:hint="eastAsia"/>
          <w:sz w:val="24"/>
          <w:szCs w:val="24"/>
          <w:lang w:eastAsia="zh-CN"/>
        </w:rPr>
        <w:t>：</w:t>
      </w:r>
      <w:r w:rsidRPr="00791A6A">
        <w:rPr>
          <w:rFonts w:ascii="微软雅黑" w:eastAsia="微软雅黑" w:hAnsi="微软雅黑" w:hint="eastAsia"/>
          <w:sz w:val="24"/>
          <w:szCs w:val="24"/>
          <w:lang w:eastAsia="zh-CN"/>
        </w:rPr>
        <w:t>100%，详见系统测试用例文档中的覆盖情况度量。</w:t>
      </w:r>
    </w:p>
    <w:p w:rsidR="00D03E32" w:rsidRPr="00BB212C" w:rsidRDefault="002C687F" w:rsidP="000067AD">
      <w:pPr>
        <w:pStyle w:val="3"/>
        <w:rPr>
          <w:rFonts w:ascii="微软雅黑" w:eastAsia="微软雅黑" w:hAnsi="微软雅黑" w:cs="宋体"/>
          <w:b w:val="0"/>
          <w:bCs w:val="0"/>
          <w:lang w:eastAsia="zh-CN"/>
        </w:rPr>
      </w:pPr>
      <w:r>
        <w:rPr>
          <w:rFonts w:ascii="微软雅黑" w:eastAsia="微软雅黑" w:hAnsi="微软雅黑" w:cs="宋体" w:hint="eastAsia"/>
          <w:b w:val="0"/>
          <w:bCs w:val="0"/>
          <w:lang w:eastAsia="zh-CN"/>
        </w:rPr>
        <w:t>2.2.</w:t>
      </w:r>
      <w:r w:rsidR="00D03E32" w:rsidRPr="00BB212C">
        <w:rPr>
          <w:rFonts w:ascii="微软雅黑" w:eastAsia="微软雅黑" w:hAnsi="微软雅黑" w:cs="宋体" w:hint="eastAsia"/>
          <w:b w:val="0"/>
          <w:bCs w:val="0"/>
          <w:lang w:eastAsia="zh-CN"/>
        </w:rPr>
        <w:t>2.集成测试</w:t>
      </w:r>
    </w:p>
    <w:p w:rsidR="00D03E32" w:rsidRPr="00791A6A" w:rsidRDefault="00D03E32" w:rsidP="00D03E32">
      <w:pP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1.测试活动总结</w:t>
      </w:r>
    </w:p>
    <w:p w:rsidR="00D03E32" w:rsidRPr="00791A6A" w:rsidRDefault="00D03E32" w:rsidP="00D03E32">
      <w:pP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ab/>
        <w:t>在体系结构设计阶段结束的时候，为每一层开发了Stub和部分层开发了Driver。在构造阶段，除了对数据文件的读写外，其余全部采用自顶向下的开发结构，每开发一个层</w:t>
      </w:r>
      <w:r w:rsidRPr="00791A6A">
        <w:rPr>
          <w:rFonts w:ascii="微软雅黑" w:eastAsia="微软雅黑" w:hAnsi="微软雅黑" w:hint="eastAsia"/>
          <w:sz w:val="24"/>
          <w:szCs w:val="24"/>
          <w:lang w:eastAsia="zh-CN"/>
        </w:rPr>
        <w:lastRenderedPageBreak/>
        <w:t>次，就使用下一个层次的Stub，进行maven build。逐步将下层集成至已经开发完成的代码当中。</w:t>
      </w:r>
    </w:p>
    <w:p w:rsidR="00D03E32" w:rsidRPr="00791A6A" w:rsidRDefault="00D03E32" w:rsidP="00D03E32">
      <w:pP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2.测试任务的结果总结</w:t>
      </w:r>
    </w:p>
    <w:p w:rsidR="00D03E32" w:rsidRPr="00791A6A" w:rsidRDefault="00D03E32" w:rsidP="00D03E32">
      <w:pP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ab/>
        <w:t>任务1：</w:t>
      </w:r>
    </w:p>
    <w:p w:rsidR="00D03E32" w:rsidRPr="00791A6A" w:rsidRDefault="00D03E32" w:rsidP="00D03E32">
      <w:pP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ab/>
        <w:t>描述：集成Data层对数据文件的操作。</w:t>
      </w:r>
    </w:p>
    <w:p w:rsidR="00D03E32" w:rsidRPr="00791A6A" w:rsidRDefault="00D03E32" w:rsidP="00D03E32">
      <w:pP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ab/>
        <w:t>编写了Data层对数据文件读写进行封装和实现的FileUtility以及其实现类，用FileUtilityDriver对其进行了驱动测试，以便以后集成。</w:t>
      </w:r>
    </w:p>
    <w:p w:rsidR="00D03E32" w:rsidRPr="00791A6A" w:rsidRDefault="00D03E32" w:rsidP="00D03E32">
      <w:pP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ab/>
      </w:r>
      <w:r w:rsidR="007A6EAE" w:rsidRPr="00791A6A">
        <w:rPr>
          <w:rFonts w:ascii="微软雅黑" w:eastAsia="微软雅黑" w:hAnsi="微软雅黑" w:hint="eastAsia"/>
          <w:sz w:val="24"/>
          <w:szCs w:val="24"/>
          <w:lang w:eastAsia="zh-CN"/>
        </w:rPr>
        <w:t>结论</w:t>
      </w:r>
      <w:r w:rsidRPr="00791A6A">
        <w:rPr>
          <w:rFonts w:ascii="微软雅黑" w:eastAsia="微软雅黑" w:hAnsi="微软雅黑" w:hint="eastAsia"/>
          <w:sz w:val="24"/>
          <w:szCs w:val="24"/>
          <w:lang w:eastAsia="zh-CN"/>
        </w:rPr>
        <w:t>：通过。足以完成需求。</w:t>
      </w:r>
    </w:p>
    <w:p w:rsidR="007A6EAE" w:rsidRPr="00791A6A" w:rsidRDefault="007A6EAE" w:rsidP="00D03E32">
      <w:pP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ab/>
        <w:t>问题：无</w:t>
      </w:r>
    </w:p>
    <w:p w:rsidR="00D03E32" w:rsidRPr="00791A6A" w:rsidRDefault="00D03E32" w:rsidP="00D03E32">
      <w:pP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ab/>
        <w:t>任务2：</w:t>
      </w:r>
    </w:p>
    <w:p w:rsidR="007A6EAE" w:rsidRPr="00791A6A" w:rsidRDefault="00D03E32" w:rsidP="00D03E32">
      <w:pP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ab/>
        <w:t>描述:集成</w:t>
      </w:r>
      <w:r w:rsidR="007A6EAE" w:rsidRPr="00791A6A">
        <w:rPr>
          <w:rFonts w:ascii="微软雅黑" w:eastAsia="微软雅黑" w:hAnsi="微软雅黑" w:hint="eastAsia"/>
          <w:sz w:val="24"/>
          <w:szCs w:val="24"/>
          <w:lang w:eastAsia="zh-CN"/>
        </w:rPr>
        <w:t>UI与BL层。</w:t>
      </w:r>
    </w:p>
    <w:p w:rsidR="007A6EAE" w:rsidRPr="00791A6A" w:rsidRDefault="007A6EAE" w:rsidP="00D03E32">
      <w:pP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ab/>
        <w:t>完成业务逻辑层之后将UI层中使用Stub的部分替换为实现代码将BL层集成进系统。</w:t>
      </w:r>
    </w:p>
    <w:p w:rsidR="007A6EAE" w:rsidRPr="00791A6A" w:rsidRDefault="007A6EAE" w:rsidP="0046300B">
      <w:pP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ab/>
        <w:t>结论：</w:t>
      </w:r>
      <w:r w:rsidR="0046300B" w:rsidRPr="00791A6A">
        <w:rPr>
          <w:rFonts w:ascii="微软雅黑" w:eastAsia="微软雅黑" w:hAnsi="微软雅黑" w:hint="eastAsia"/>
          <w:sz w:val="24"/>
          <w:szCs w:val="24"/>
          <w:lang w:eastAsia="zh-CN"/>
        </w:rPr>
        <w:t>最终</w:t>
      </w:r>
      <w:r w:rsidRPr="00791A6A">
        <w:rPr>
          <w:rFonts w:ascii="微软雅黑" w:eastAsia="微软雅黑" w:hAnsi="微软雅黑" w:hint="eastAsia"/>
          <w:sz w:val="24"/>
          <w:szCs w:val="24"/>
          <w:lang w:eastAsia="zh-CN"/>
        </w:rPr>
        <w:t>通过。</w:t>
      </w:r>
    </w:p>
    <w:p w:rsidR="007A6EAE" w:rsidRPr="00791A6A" w:rsidRDefault="007A6EAE" w:rsidP="00D03E32">
      <w:pP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ab/>
        <w:t>任务3：</w:t>
      </w:r>
    </w:p>
    <w:p w:rsidR="007A6EAE" w:rsidRPr="00791A6A" w:rsidRDefault="007A6EAE" w:rsidP="00D03E32">
      <w:pP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ab/>
        <w:t>描述：集成Data层</w:t>
      </w:r>
    </w:p>
    <w:p w:rsidR="007A6EAE" w:rsidRPr="00791A6A" w:rsidRDefault="007A6EAE" w:rsidP="00D03E32">
      <w:pP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ab/>
        <w:t>完成Data层之后将BL层中使用Stub的部分替换为实现代码，将Data层集成进系统。</w:t>
      </w:r>
    </w:p>
    <w:p w:rsidR="007A6EAE" w:rsidRPr="00791A6A" w:rsidRDefault="007A6EAE" w:rsidP="0046300B">
      <w:pP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ab/>
        <w:t>结论：</w:t>
      </w:r>
      <w:r w:rsidR="0046300B" w:rsidRPr="00791A6A">
        <w:rPr>
          <w:rFonts w:ascii="微软雅黑" w:eastAsia="微软雅黑" w:hAnsi="微软雅黑" w:hint="eastAsia"/>
          <w:sz w:val="24"/>
          <w:szCs w:val="24"/>
          <w:lang w:eastAsia="zh-CN"/>
        </w:rPr>
        <w:t>最终</w:t>
      </w:r>
      <w:r w:rsidRPr="00791A6A">
        <w:rPr>
          <w:rFonts w:ascii="微软雅黑" w:eastAsia="微软雅黑" w:hAnsi="微软雅黑" w:hint="eastAsia"/>
          <w:sz w:val="24"/>
          <w:szCs w:val="24"/>
          <w:lang w:eastAsia="zh-CN"/>
        </w:rPr>
        <w:t>通过。</w:t>
      </w:r>
    </w:p>
    <w:p w:rsidR="0046300B" w:rsidRPr="00791A6A" w:rsidRDefault="0046300B" w:rsidP="00D03E32">
      <w:pP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3.缺陷和辨析</w:t>
      </w:r>
    </w:p>
    <w:p w:rsidR="00E41E72" w:rsidRPr="00791A6A" w:rsidRDefault="00E41E72" w:rsidP="00D03E32">
      <w:pPr>
        <w:rPr>
          <w:rFonts w:ascii="微软雅黑" w:eastAsia="微软雅黑" w:hAnsi="微软雅黑"/>
          <w:sz w:val="24"/>
          <w:szCs w:val="24"/>
          <w:lang w:eastAsia="zh-CN"/>
        </w:rPr>
      </w:pPr>
      <w:r w:rsidRPr="00BB212C">
        <w:rPr>
          <w:rFonts w:ascii="微软雅黑" w:eastAsia="微软雅黑" w:hAnsi="微软雅黑" w:hint="eastAsia"/>
          <w:lang w:eastAsia="zh-CN"/>
        </w:rPr>
        <w:tab/>
      </w:r>
      <w:r w:rsidRPr="00BB212C">
        <w:rPr>
          <w:rFonts w:ascii="微软雅黑" w:eastAsia="微软雅黑" w:hAnsi="微软雅黑" w:hint="eastAsia"/>
          <w:lang w:eastAsia="zh-CN"/>
        </w:rPr>
        <w:tab/>
      </w:r>
      <w:r w:rsidRPr="00BB212C">
        <w:rPr>
          <w:rFonts w:ascii="微软雅黑" w:eastAsia="微软雅黑" w:hAnsi="微软雅黑" w:hint="eastAsia"/>
          <w:lang w:eastAsia="zh-CN"/>
        </w:rPr>
        <w:tab/>
      </w:r>
      <w:r w:rsidRPr="00BB212C">
        <w:rPr>
          <w:rFonts w:ascii="微软雅黑" w:eastAsia="微软雅黑" w:hAnsi="微软雅黑" w:hint="eastAsia"/>
          <w:lang w:eastAsia="zh-CN"/>
        </w:rPr>
        <w:tab/>
      </w:r>
      <w:r w:rsidRPr="00BB212C">
        <w:rPr>
          <w:rFonts w:ascii="微软雅黑" w:eastAsia="微软雅黑" w:hAnsi="微软雅黑" w:hint="eastAsia"/>
          <w:lang w:eastAsia="zh-CN"/>
        </w:rPr>
        <w:tab/>
      </w:r>
      <w:r w:rsidRPr="00BB212C">
        <w:rPr>
          <w:rFonts w:ascii="微软雅黑" w:eastAsia="微软雅黑" w:hAnsi="微软雅黑" w:hint="eastAsia"/>
          <w:lang w:eastAsia="zh-CN"/>
        </w:rPr>
        <w:tab/>
      </w:r>
      <w:r w:rsidR="00791A6A" w:rsidRPr="00791A6A">
        <w:rPr>
          <w:rFonts w:ascii="微软雅黑" w:eastAsia="微软雅黑" w:hAnsi="微软雅黑" w:hint="eastAsia"/>
          <w:sz w:val="24"/>
          <w:szCs w:val="24"/>
          <w:lang w:eastAsia="zh-CN"/>
        </w:rPr>
        <w:t xml:space="preserve">表2.2.2-1 </w:t>
      </w:r>
      <w:r w:rsidRPr="00791A6A">
        <w:rPr>
          <w:rFonts w:ascii="微软雅黑" w:eastAsia="微软雅黑" w:hAnsi="微软雅黑" w:hint="eastAsia"/>
          <w:sz w:val="24"/>
          <w:szCs w:val="24"/>
          <w:lang w:eastAsia="zh-CN"/>
        </w:rPr>
        <w:t>集成测试严重缺陷分析</w:t>
      </w:r>
    </w:p>
    <w:tbl>
      <w:tblPr>
        <w:tblW w:w="9923" w:type="dxa"/>
        <w:jc w:val="center"/>
        <w:tblInd w:w="-176"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4A0" w:firstRow="1" w:lastRow="0" w:firstColumn="1" w:lastColumn="0" w:noHBand="0" w:noVBand="1"/>
      </w:tblPr>
      <w:tblGrid>
        <w:gridCol w:w="1416"/>
        <w:gridCol w:w="711"/>
        <w:gridCol w:w="2691"/>
        <w:gridCol w:w="3686"/>
        <w:gridCol w:w="1419"/>
      </w:tblGrid>
      <w:tr w:rsidR="00EC5462" w:rsidRPr="00791A6A" w:rsidTr="00EC5462">
        <w:trPr>
          <w:jc w:val="center"/>
        </w:trPr>
        <w:tc>
          <w:tcPr>
            <w:tcW w:w="1416" w:type="dxa"/>
            <w:shd w:val="clear" w:color="auto" w:fill="333399"/>
            <w:vAlign w:val="center"/>
          </w:tcPr>
          <w:p w:rsidR="0040078A" w:rsidRPr="00240111" w:rsidRDefault="0040078A" w:rsidP="00EC5462">
            <w:pPr>
              <w:jc w:val="center"/>
              <w:rPr>
                <w:rFonts w:ascii="宋体" w:hAnsi="宋体"/>
                <w:b/>
                <w:bCs/>
                <w:color w:val="FFFFFF"/>
                <w:sz w:val="24"/>
                <w:szCs w:val="24"/>
                <w:lang w:eastAsia="zh-CN"/>
              </w:rPr>
            </w:pPr>
            <w:r w:rsidRPr="00240111">
              <w:rPr>
                <w:rFonts w:ascii="宋体" w:hAnsi="宋体" w:hint="eastAsia"/>
                <w:b/>
                <w:bCs/>
                <w:color w:val="FFFFFF"/>
                <w:sz w:val="24"/>
                <w:szCs w:val="24"/>
                <w:lang w:eastAsia="zh-CN"/>
              </w:rPr>
              <w:t>模块名称</w:t>
            </w:r>
          </w:p>
        </w:tc>
        <w:tc>
          <w:tcPr>
            <w:tcW w:w="711" w:type="dxa"/>
            <w:shd w:val="clear" w:color="auto" w:fill="333399"/>
            <w:vAlign w:val="center"/>
          </w:tcPr>
          <w:p w:rsidR="0040078A" w:rsidRPr="00240111" w:rsidRDefault="0040078A" w:rsidP="00EC5462">
            <w:pPr>
              <w:jc w:val="center"/>
              <w:rPr>
                <w:rFonts w:ascii="宋体" w:hAnsi="宋体"/>
                <w:b/>
                <w:bCs/>
                <w:color w:val="FFFFFF"/>
                <w:sz w:val="24"/>
                <w:szCs w:val="24"/>
                <w:lang w:eastAsia="zh-CN"/>
              </w:rPr>
            </w:pPr>
            <w:r w:rsidRPr="00240111">
              <w:rPr>
                <w:rFonts w:ascii="宋体" w:hAnsi="宋体" w:hint="eastAsia"/>
                <w:b/>
                <w:bCs/>
                <w:color w:val="FFFFFF"/>
                <w:sz w:val="24"/>
                <w:szCs w:val="24"/>
                <w:lang w:eastAsia="zh-CN"/>
              </w:rPr>
              <w:t>缺陷编号</w:t>
            </w:r>
          </w:p>
        </w:tc>
        <w:tc>
          <w:tcPr>
            <w:tcW w:w="2691" w:type="dxa"/>
            <w:shd w:val="clear" w:color="auto" w:fill="333399"/>
            <w:vAlign w:val="center"/>
          </w:tcPr>
          <w:p w:rsidR="0040078A" w:rsidRPr="00240111" w:rsidRDefault="0040078A" w:rsidP="00EC5462">
            <w:pPr>
              <w:jc w:val="center"/>
              <w:rPr>
                <w:rFonts w:ascii="宋体" w:hAnsi="宋体"/>
                <w:b/>
                <w:bCs/>
                <w:color w:val="FFFFFF"/>
                <w:sz w:val="24"/>
                <w:szCs w:val="24"/>
                <w:lang w:eastAsia="zh-CN"/>
              </w:rPr>
            </w:pPr>
            <w:r w:rsidRPr="00240111">
              <w:rPr>
                <w:rFonts w:ascii="宋体" w:hAnsi="宋体" w:hint="eastAsia"/>
                <w:b/>
                <w:bCs/>
                <w:color w:val="FFFFFF"/>
                <w:sz w:val="24"/>
                <w:szCs w:val="24"/>
                <w:lang w:eastAsia="zh-CN"/>
              </w:rPr>
              <w:t>简要描述</w:t>
            </w:r>
          </w:p>
        </w:tc>
        <w:tc>
          <w:tcPr>
            <w:tcW w:w="3686" w:type="dxa"/>
            <w:shd w:val="clear" w:color="auto" w:fill="333399"/>
            <w:vAlign w:val="center"/>
          </w:tcPr>
          <w:p w:rsidR="0040078A" w:rsidRPr="00240111" w:rsidRDefault="0040078A" w:rsidP="00EC5462">
            <w:pPr>
              <w:jc w:val="center"/>
              <w:rPr>
                <w:rFonts w:ascii="宋体" w:hAnsi="宋体"/>
                <w:b/>
                <w:bCs/>
                <w:color w:val="FFFFFF"/>
                <w:sz w:val="24"/>
                <w:szCs w:val="24"/>
                <w:lang w:eastAsia="zh-CN"/>
              </w:rPr>
            </w:pPr>
            <w:r w:rsidRPr="00240111">
              <w:rPr>
                <w:rFonts w:ascii="宋体" w:hAnsi="宋体" w:hint="eastAsia"/>
                <w:b/>
                <w:bCs/>
                <w:color w:val="FFFFFF"/>
                <w:sz w:val="24"/>
                <w:szCs w:val="24"/>
                <w:lang w:eastAsia="zh-CN"/>
              </w:rPr>
              <w:t>分析结果</w:t>
            </w:r>
          </w:p>
        </w:tc>
        <w:tc>
          <w:tcPr>
            <w:tcW w:w="1419" w:type="dxa"/>
            <w:shd w:val="clear" w:color="auto" w:fill="333399"/>
            <w:vAlign w:val="center"/>
          </w:tcPr>
          <w:p w:rsidR="0040078A" w:rsidRPr="00240111" w:rsidRDefault="0040078A" w:rsidP="00EC5462">
            <w:pPr>
              <w:jc w:val="center"/>
              <w:rPr>
                <w:rFonts w:ascii="宋体" w:hAnsi="宋体"/>
                <w:b/>
                <w:bCs/>
                <w:color w:val="FFFFFF"/>
                <w:sz w:val="24"/>
                <w:szCs w:val="24"/>
                <w:lang w:eastAsia="zh-CN"/>
              </w:rPr>
            </w:pPr>
            <w:r w:rsidRPr="00240111">
              <w:rPr>
                <w:rFonts w:ascii="宋体" w:hAnsi="宋体" w:hint="eastAsia"/>
                <w:b/>
                <w:bCs/>
                <w:color w:val="FFFFFF"/>
                <w:sz w:val="24"/>
                <w:szCs w:val="24"/>
                <w:lang w:eastAsia="zh-CN"/>
              </w:rPr>
              <w:t>测试通过(pass/fail)</w:t>
            </w:r>
          </w:p>
        </w:tc>
      </w:tr>
      <w:tr w:rsidR="00EC5462" w:rsidRPr="00791A6A" w:rsidTr="00240111">
        <w:trPr>
          <w:jc w:val="center"/>
        </w:trPr>
        <w:tc>
          <w:tcPr>
            <w:tcW w:w="1416" w:type="dxa"/>
            <w:shd w:val="clear" w:color="auto" w:fill="F2F2F2"/>
            <w:vAlign w:val="center"/>
          </w:tcPr>
          <w:p w:rsidR="0040078A" w:rsidRPr="00791A6A" w:rsidRDefault="002C687F" w:rsidP="00EC5462">
            <w:pPr>
              <w:jc w:val="both"/>
              <w:rPr>
                <w:rFonts w:ascii="微软雅黑" w:eastAsia="微软雅黑" w:hAnsi="微软雅黑"/>
                <w:bCs/>
                <w:sz w:val="24"/>
                <w:szCs w:val="24"/>
                <w:lang w:eastAsia="zh-CN"/>
              </w:rPr>
            </w:pPr>
            <w:r w:rsidRPr="00791A6A">
              <w:rPr>
                <w:rFonts w:ascii="微软雅黑" w:eastAsia="微软雅黑" w:hAnsi="微软雅黑"/>
                <w:bCs/>
                <w:sz w:val="24"/>
                <w:szCs w:val="24"/>
                <w:lang w:eastAsia="zh-CN"/>
              </w:rPr>
              <w:t>B</w:t>
            </w:r>
            <w:r w:rsidR="00DC16F0" w:rsidRPr="00791A6A">
              <w:rPr>
                <w:rFonts w:ascii="微软雅黑" w:eastAsia="微软雅黑" w:hAnsi="微软雅黑" w:hint="eastAsia"/>
                <w:bCs/>
                <w:sz w:val="24"/>
                <w:szCs w:val="24"/>
                <w:lang w:eastAsia="zh-CN"/>
              </w:rPr>
              <w:t>l</w:t>
            </w:r>
          </w:p>
        </w:tc>
        <w:tc>
          <w:tcPr>
            <w:tcW w:w="711" w:type="dxa"/>
            <w:shd w:val="clear" w:color="auto" w:fill="F2F2F2"/>
            <w:vAlign w:val="center"/>
          </w:tcPr>
          <w:p w:rsidR="0040078A" w:rsidRPr="00791A6A" w:rsidRDefault="007D2037" w:rsidP="00EC5462">
            <w:pPr>
              <w:jc w:val="cente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2</w:t>
            </w:r>
            <w:r w:rsidR="00DC16F0" w:rsidRPr="00791A6A">
              <w:rPr>
                <w:rFonts w:ascii="微软雅黑" w:eastAsia="微软雅黑" w:hAnsi="微软雅黑" w:hint="eastAsia"/>
                <w:sz w:val="24"/>
                <w:szCs w:val="24"/>
                <w:lang w:eastAsia="zh-CN"/>
              </w:rPr>
              <w:t>.1</w:t>
            </w:r>
          </w:p>
        </w:tc>
        <w:tc>
          <w:tcPr>
            <w:tcW w:w="2691" w:type="dxa"/>
            <w:shd w:val="clear" w:color="auto" w:fill="F2F2F2"/>
            <w:vAlign w:val="center"/>
          </w:tcPr>
          <w:p w:rsidR="0040078A" w:rsidRPr="00791A6A" w:rsidRDefault="00DC16F0" w:rsidP="00EC5462">
            <w:pP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ui层与bl层之间采用controller和controllerFactory进行交互，但是ui层采用角色进行划分，bl层使用功能进行划分，导致层与层之间的依赖关系过于复杂不符合分层风格的设计原则。</w:t>
            </w:r>
          </w:p>
        </w:tc>
        <w:tc>
          <w:tcPr>
            <w:tcW w:w="3686" w:type="dxa"/>
            <w:shd w:val="clear" w:color="auto" w:fill="F2F2F2"/>
            <w:vAlign w:val="center"/>
          </w:tcPr>
          <w:p w:rsidR="0040078A" w:rsidRPr="00791A6A" w:rsidRDefault="00DC16F0" w:rsidP="00EC5462">
            <w:pPr>
              <w:jc w:val="both"/>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在BLService一个子层次，专门用来处理ui层任务的分配。</w:t>
            </w:r>
          </w:p>
        </w:tc>
        <w:tc>
          <w:tcPr>
            <w:tcW w:w="1419" w:type="dxa"/>
            <w:shd w:val="clear" w:color="auto" w:fill="F2F2F2"/>
            <w:vAlign w:val="center"/>
          </w:tcPr>
          <w:p w:rsidR="0040078A" w:rsidRPr="00791A6A" w:rsidRDefault="00DC16F0" w:rsidP="00EC5462">
            <w:pPr>
              <w:jc w:val="both"/>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pass</w:t>
            </w:r>
          </w:p>
        </w:tc>
      </w:tr>
      <w:tr w:rsidR="00FA1821" w:rsidRPr="00791A6A" w:rsidTr="00EC5462">
        <w:trPr>
          <w:jc w:val="center"/>
        </w:trPr>
        <w:tc>
          <w:tcPr>
            <w:tcW w:w="1416" w:type="dxa"/>
            <w:shd w:val="clear" w:color="auto" w:fill="auto"/>
            <w:vAlign w:val="center"/>
          </w:tcPr>
          <w:p w:rsidR="0040078A" w:rsidRPr="00791A6A" w:rsidRDefault="00DC16F0" w:rsidP="00EC5462">
            <w:pPr>
              <w:jc w:val="both"/>
              <w:rPr>
                <w:rFonts w:ascii="微软雅黑" w:eastAsia="微软雅黑" w:hAnsi="微软雅黑"/>
                <w:bCs/>
                <w:sz w:val="24"/>
                <w:szCs w:val="24"/>
                <w:lang w:eastAsia="zh-CN"/>
              </w:rPr>
            </w:pPr>
            <w:r w:rsidRPr="00791A6A">
              <w:rPr>
                <w:rFonts w:ascii="微软雅黑" w:eastAsia="微软雅黑" w:hAnsi="微软雅黑" w:hint="eastAsia"/>
                <w:bCs/>
                <w:sz w:val="24"/>
                <w:szCs w:val="24"/>
                <w:lang w:eastAsia="zh-CN"/>
              </w:rPr>
              <w:lastRenderedPageBreak/>
              <w:t>course</w:t>
            </w:r>
            <w:r w:rsidRPr="00791A6A">
              <w:rPr>
                <w:rFonts w:ascii="微软雅黑" w:eastAsia="微软雅黑" w:hAnsi="微软雅黑"/>
                <w:bCs/>
                <w:sz w:val="24"/>
                <w:szCs w:val="24"/>
                <w:lang w:eastAsia="zh-CN"/>
              </w:rPr>
              <w:t>B</w:t>
            </w:r>
            <w:r w:rsidRPr="00791A6A">
              <w:rPr>
                <w:rFonts w:ascii="微软雅黑" w:eastAsia="微软雅黑" w:hAnsi="微软雅黑" w:hint="eastAsia"/>
                <w:bCs/>
                <w:sz w:val="24"/>
                <w:szCs w:val="24"/>
                <w:lang w:eastAsia="zh-CN"/>
              </w:rPr>
              <w:t>l&amp;</w:t>
            </w:r>
          </w:p>
          <w:p w:rsidR="00DC16F0" w:rsidRPr="00791A6A" w:rsidRDefault="00DC16F0" w:rsidP="00EC5462">
            <w:pPr>
              <w:jc w:val="both"/>
              <w:rPr>
                <w:rFonts w:ascii="微软雅黑" w:eastAsia="微软雅黑" w:hAnsi="微软雅黑"/>
                <w:bCs/>
                <w:sz w:val="24"/>
                <w:szCs w:val="24"/>
                <w:lang w:eastAsia="zh-CN"/>
              </w:rPr>
            </w:pPr>
            <w:r w:rsidRPr="00791A6A">
              <w:rPr>
                <w:rFonts w:ascii="微软雅黑" w:eastAsia="微软雅黑" w:hAnsi="微软雅黑" w:hint="eastAsia"/>
                <w:bCs/>
                <w:sz w:val="24"/>
                <w:szCs w:val="24"/>
                <w:lang w:eastAsia="zh-CN"/>
              </w:rPr>
              <w:t>courseUI</w:t>
            </w:r>
          </w:p>
        </w:tc>
        <w:tc>
          <w:tcPr>
            <w:tcW w:w="711" w:type="dxa"/>
            <w:shd w:val="clear" w:color="auto" w:fill="auto"/>
            <w:vAlign w:val="center"/>
          </w:tcPr>
          <w:p w:rsidR="0040078A" w:rsidRPr="00791A6A" w:rsidRDefault="007D2037" w:rsidP="00EC5462">
            <w:pPr>
              <w:jc w:val="cente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2</w:t>
            </w:r>
            <w:r w:rsidR="00DC16F0" w:rsidRPr="00791A6A">
              <w:rPr>
                <w:rFonts w:ascii="微软雅黑" w:eastAsia="微软雅黑" w:hAnsi="微软雅黑" w:hint="eastAsia"/>
                <w:sz w:val="24"/>
                <w:szCs w:val="24"/>
                <w:lang w:eastAsia="zh-CN"/>
              </w:rPr>
              <w:t>.2</w:t>
            </w:r>
          </w:p>
        </w:tc>
        <w:tc>
          <w:tcPr>
            <w:tcW w:w="2691" w:type="dxa"/>
            <w:shd w:val="clear" w:color="auto" w:fill="auto"/>
            <w:vAlign w:val="center"/>
          </w:tcPr>
          <w:p w:rsidR="0040078A" w:rsidRPr="00791A6A" w:rsidRDefault="00DC16F0" w:rsidP="00EC5462">
            <w:pPr>
              <w:rPr>
                <w:rFonts w:ascii="微软雅黑" w:eastAsia="微软雅黑" w:hAnsi="微软雅黑"/>
                <w:sz w:val="24"/>
                <w:szCs w:val="24"/>
                <w:lang w:eastAsia="zh-CN"/>
              </w:rPr>
            </w:pPr>
            <w:r w:rsidRPr="00791A6A">
              <w:rPr>
                <w:rFonts w:ascii="微软雅黑" w:eastAsia="微软雅黑" w:hAnsi="微软雅黑"/>
                <w:sz w:val="24"/>
                <w:szCs w:val="24"/>
                <w:lang w:eastAsia="zh-CN"/>
              </w:rPr>
              <w:t>B</w:t>
            </w:r>
            <w:r w:rsidRPr="00791A6A">
              <w:rPr>
                <w:rFonts w:ascii="微软雅黑" w:eastAsia="微软雅黑" w:hAnsi="微软雅黑" w:hint="eastAsia"/>
                <w:sz w:val="24"/>
                <w:szCs w:val="24"/>
                <w:lang w:eastAsia="zh-CN"/>
              </w:rPr>
              <w:t>uild报错，NULL Pointer Exception</w:t>
            </w:r>
          </w:p>
        </w:tc>
        <w:tc>
          <w:tcPr>
            <w:tcW w:w="3686" w:type="dxa"/>
            <w:shd w:val="clear" w:color="auto" w:fill="auto"/>
            <w:vAlign w:val="center"/>
          </w:tcPr>
          <w:p w:rsidR="0040078A" w:rsidRPr="00791A6A" w:rsidRDefault="00DC16F0" w:rsidP="00EC5462">
            <w:pPr>
              <w:jc w:val="both"/>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原因是ConrseController没有正确初始化CourseController中的List属性，导致插入出错。</w:t>
            </w:r>
          </w:p>
        </w:tc>
        <w:tc>
          <w:tcPr>
            <w:tcW w:w="1419" w:type="dxa"/>
            <w:shd w:val="clear" w:color="auto" w:fill="auto"/>
            <w:vAlign w:val="center"/>
          </w:tcPr>
          <w:p w:rsidR="0040078A" w:rsidRPr="00791A6A" w:rsidRDefault="00DC16F0" w:rsidP="00EC5462">
            <w:pPr>
              <w:jc w:val="both"/>
              <w:rPr>
                <w:rFonts w:ascii="微软雅黑" w:eastAsia="微软雅黑" w:hAnsi="微软雅黑"/>
                <w:sz w:val="24"/>
                <w:szCs w:val="24"/>
                <w:lang w:eastAsia="zh-CN"/>
              </w:rPr>
            </w:pPr>
            <w:r w:rsidRPr="00791A6A">
              <w:rPr>
                <w:rFonts w:ascii="微软雅黑" w:eastAsia="微软雅黑" w:hAnsi="微软雅黑"/>
                <w:sz w:val="24"/>
                <w:szCs w:val="24"/>
                <w:lang w:eastAsia="zh-CN"/>
              </w:rPr>
              <w:t>F</w:t>
            </w:r>
            <w:r w:rsidRPr="00791A6A">
              <w:rPr>
                <w:rFonts w:ascii="微软雅黑" w:eastAsia="微软雅黑" w:hAnsi="微软雅黑" w:hint="eastAsia"/>
                <w:sz w:val="24"/>
                <w:szCs w:val="24"/>
                <w:lang w:eastAsia="zh-CN"/>
              </w:rPr>
              <w:t>ail-&gt;pass</w:t>
            </w:r>
          </w:p>
        </w:tc>
      </w:tr>
      <w:tr w:rsidR="00EC5462" w:rsidRPr="00791A6A" w:rsidTr="00240111">
        <w:trPr>
          <w:jc w:val="center"/>
        </w:trPr>
        <w:tc>
          <w:tcPr>
            <w:tcW w:w="1416" w:type="dxa"/>
            <w:shd w:val="clear" w:color="auto" w:fill="F2F2F2"/>
            <w:vAlign w:val="center"/>
          </w:tcPr>
          <w:p w:rsidR="00FA1821" w:rsidRPr="00791A6A" w:rsidRDefault="00FA1821" w:rsidP="00EC5462">
            <w:pPr>
              <w:jc w:val="both"/>
              <w:rPr>
                <w:rFonts w:ascii="微软雅黑" w:eastAsia="微软雅黑" w:hAnsi="微软雅黑"/>
                <w:bCs/>
                <w:sz w:val="24"/>
                <w:szCs w:val="24"/>
                <w:lang w:eastAsia="zh-CN"/>
              </w:rPr>
            </w:pPr>
            <w:r w:rsidRPr="00791A6A">
              <w:rPr>
                <w:rFonts w:ascii="微软雅黑" w:eastAsia="微软雅黑" w:hAnsi="微软雅黑" w:hint="eastAsia"/>
                <w:bCs/>
                <w:sz w:val="24"/>
                <w:szCs w:val="24"/>
                <w:lang w:eastAsia="zh-CN"/>
              </w:rPr>
              <w:t>couresBL&amp;</w:t>
            </w:r>
          </w:p>
          <w:p w:rsidR="0040078A" w:rsidRPr="00791A6A" w:rsidRDefault="00FA1821" w:rsidP="00EC5462">
            <w:pPr>
              <w:jc w:val="both"/>
              <w:rPr>
                <w:rFonts w:ascii="微软雅黑" w:eastAsia="微软雅黑" w:hAnsi="微软雅黑"/>
                <w:bCs/>
                <w:sz w:val="24"/>
                <w:szCs w:val="24"/>
                <w:lang w:eastAsia="zh-CN"/>
              </w:rPr>
            </w:pPr>
            <w:r w:rsidRPr="00791A6A">
              <w:rPr>
                <w:rFonts w:ascii="微软雅黑" w:eastAsia="微软雅黑" w:hAnsi="微软雅黑" w:hint="eastAsia"/>
                <w:bCs/>
                <w:sz w:val="24"/>
                <w:szCs w:val="24"/>
                <w:lang w:eastAsia="zh-CN"/>
              </w:rPr>
              <w:t>courseUI</w:t>
            </w:r>
          </w:p>
        </w:tc>
        <w:tc>
          <w:tcPr>
            <w:tcW w:w="711" w:type="dxa"/>
            <w:shd w:val="clear" w:color="auto" w:fill="F2F2F2"/>
            <w:vAlign w:val="center"/>
          </w:tcPr>
          <w:p w:rsidR="0040078A" w:rsidRPr="00791A6A" w:rsidRDefault="007D2037" w:rsidP="00EC5462">
            <w:pPr>
              <w:jc w:val="cente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2</w:t>
            </w:r>
            <w:r w:rsidR="00FA1821" w:rsidRPr="00791A6A">
              <w:rPr>
                <w:rFonts w:ascii="微软雅黑" w:eastAsia="微软雅黑" w:hAnsi="微软雅黑" w:hint="eastAsia"/>
                <w:sz w:val="24"/>
                <w:szCs w:val="24"/>
                <w:lang w:eastAsia="zh-CN"/>
              </w:rPr>
              <w:t>.3</w:t>
            </w:r>
          </w:p>
        </w:tc>
        <w:tc>
          <w:tcPr>
            <w:tcW w:w="2691" w:type="dxa"/>
            <w:shd w:val="clear" w:color="auto" w:fill="F2F2F2"/>
            <w:vAlign w:val="center"/>
          </w:tcPr>
          <w:p w:rsidR="0040078A" w:rsidRPr="00791A6A" w:rsidRDefault="00FA1821" w:rsidP="00EC5462">
            <w:pPr>
              <w:rPr>
                <w:rFonts w:ascii="微软雅黑" w:eastAsia="微软雅黑" w:hAnsi="微软雅黑"/>
                <w:sz w:val="24"/>
                <w:szCs w:val="24"/>
                <w:lang w:eastAsia="zh-CN"/>
              </w:rPr>
            </w:pPr>
            <w:r w:rsidRPr="00791A6A">
              <w:rPr>
                <w:rFonts w:ascii="微软雅黑" w:eastAsia="微软雅黑" w:hAnsi="微软雅黑"/>
                <w:sz w:val="24"/>
                <w:szCs w:val="24"/>
                <w:lang w:eastAsia="zh-CN"/>
              </w:rPr>
              <w:t>B</w:t>
            </w:r>
            <w:r w:rsidRPr="00791A6A">
              <w:rPr>
                <w:rFonts w:ascii="微软雅黑" w:eastAsia="微软雅黑" w:hAnsi="微软雅黑" w:hint="eastAsia"/>
                <w:sz w:val="24"/>
                <w:szCs w:val="24"/>
                <w:lang w:eastAsia="zh-CN"/>
              </w:rPr>
              <w:t>uild报错，系统显示格式不正确。</w:t>
            </w:r>
          </w:p>
        </w:tc>
        <w:tc>
          <w:tcPr>
            <w:tcW w:w="3686" w:type="dxa"/>
            <w:shd w:val="clear" w:color="auto" w:fill="F2F2F2"/>
            <w:vAlign w:val="center"/>
          </w:tcPr>
          <w:p w:rsidR="0040078A" w:rsidRPr="00791A6A" w:rsidRDefault="00FA1821" w:rsidP="00EC5462">
            <w:pPr>
              <w:jc w:val="both"/>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系统ui层的VO中Date没有使用系统指定的统一的编码方式，少写了一次规范格式的函数调用。</w:t>
            </w:r>
          </w:p>
        </w:tc>
        <w:tc>
          <w:tcPr>
            <w:tcW w:w="1419" w:type="dxa"/>
            <w:shd w:val="clear" w:color="auto" w:fill="F2F2F2"/>
            <w:vAlign w:val="center"/>
          </w:tcPr>
          <w:p w:rsidR="0040078A" w:rsidRPr="00791A6A" w:rsidRDefault="00FA1821" w:rsidP="00EC5462">
            <w:pPr>
              <w:jc w:val="both"/>
              <w:rPr>
                <w:rFonts w:ascii="微软雅黑" w:eastAsia="微软雅黑" w:hAnsi="微软雅黑"/>
                <w:sz w:val="24"/>
                <w:szCs w:val="24"/>
                <w:lang w:eastAsia="zh-CN"/>
              </w:rPr>
            </w:pPr>
            <w:r w:rsidRPr="00791A6A">
              <w:rPr>
                <w:rFonts w:ascii="微软雅黑" w:eastAsia="微软雅黑" w:hAnsi="微软雅黑"/>
                <w:sz w:val="24"/>
                <w:szCs w:val="24"/>
                <w:lang w:eastAsia="zh-CN"/>
              </w:rPr>
              <w:t>F</w:t>
            </w:r>
            <w:r w:rsidRPr="00791A6A">
              <w:rPr>
                <w:rFonts w:ascii="微软雅黑" w:eastAsia="微软雅黑" w:hAnsi="微软雅黑" w:hint="eastAsia"/>
                <w:sz w:val="24"/>
                <w:szCs w:val="24"/>
                <w:lang w:eastAsia="zh-CN"/>
              </w:rPr>
              <w:t>ail-&gt;pass</w:t>
            </w:r>
          </w:p>
        </w:tc>
      </w:tr>
      <w:tr w:rsidR="00FA1821" w:rsidRPr="00791A6A" w:rsidTr="00EC5462">
        <w:trPr>
          <w:jc w:val="center"/>
        </w:trPr>
        <w:tc>
          <w:tcPr>
            <w:tcW w:w="1416" w:type="dxa"/>
            <w:shd w:val="clear" w:color="auto" w:fill="auto"/>
            <w:vAlign w:val="center"/>
          </w:tcPr>
          <w:p w:rsidR="00FA1821" w:rsidRPr="00791A6A" w:rsidRDefault="00FA1821" w:rsidP="00EC5462">
            <w:pPr>
              <w:jc w:val="both"/>
              <w:rPr>
                <w:rFonts w:ascii="微软雅黑" w:eastAsia="微软雅黑" w:hAnsi="微软雅黑"/>
                <w:bCs/>
                <w:sz w:val="24"/>
                <w:szCs w:val="24"/>
                <w:lang w:eastAsia="zh-CN"/>
              </w:rPr>
            </w:pPr>
            <w:r w:rsidRPr="00791A6A">
              <w:rPr>
                <w:rFonts w:ascii="微软雅黑" w:eastAsia="微软雅黑" w:hAnsi="微软雅黑" w:hint="eastAsia"/>
                <w:bCs/>
                <w:sz w:val="24"/>
                <w:szCs w:val="24"/>
                <w:lang w:eastAsia="zh-CN"/>
              </w:rPr>
              <w:t>CourseBL</w:t>
            </w:r>
          </w:p>
          <w:p w:rsidR="00FA1821" w:rsidRPr="00791A6A" w:rsidRDefault="00FA1821" w:rsidP="00EC5462">
            <w:pPr>
              <w:jc w:val="both"/>
              <w:rPr>
                <w:rFonts w:ascii="微软雅黑" w:eastAsia="微软雅黑" w:hAnsi="微软雅黑"/>
                <w:bCs/>
                <w:sz w:val="24"/>
                <w:szCs w:val="24"/>
                <w:lang w:eastAsia="zh-CN"/>
              </w:rPr>
            </w:pPr>
            <w:r w:rsidRPr="00791A6A">
              <w:rPr>
                <w:rFonts w:ascii="微软雅黑" w:eastAsia="微软雅黑" w:hAnsi="微软雅黑" w:hint="eastAsia"/>
                <w:bCs/>
                <w:sz w:val="24"/>
                <w:szCs w:val="24"/>
                <w:lang w:eastAsia="zh-CN"/>
              </w:rPr>
              <w:t>&amp;courseData</w:t>
            </w:r>
          </w:p>
        </w:tc>
        <w:tc>
          <w:tcPr>
            <w:tcW w:w="711" w:type="dxa"/>
            <w:shd w:val="clear" w:color="auto" w:fill="auto"/>
            <w:vAlign w:val="center"/>
          </w:tcPr>
          <w:p w:rsidR="0040078A" w:rsidRPr="00791A6A" w:rsidRDefault="007D2037" w:rsidP="00EC5462">
            <w:pPr>
              <w:jc w:val="cente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2</w:t>
            </w:r>
            <w:r w:rsidR="00FA1821" w:rsidRPr="00791A6A">
              <w:rPr>
                <w:rFonts w:ascii="微软雅黑" w:eastAsia="微软雅黑" w:hAnsi="微软雅黑" w:hint="eastAsia"/>
                <w:sz w:val="24"/>
                <w:szCs w:val="24"/>
                <w:lang w:eastAsia="zh-CN"/>
              </w:rPr>
              <w:t>.4</w:t>
            </w:r>
          </w:p>
        </w:tc>
        <w:tc>
          <w:tcPr>
            <w:tcW w:w="2691" w:type="dxa"/>
            <w:shd w:val="clear" w:color="auto" w:fill="auto"/>
            <w:vAlign w:val="center"/>
          </w:tcPr>
          <w:p w:rsidR="0040078A" w:rsidRPr="00791A6A" w:rsidRDefault="00FA1821" w:rsidP="00EC5462">
            <w:pPr>
              <w:rPr>
                <w:rFonts w:ascii="微软雅黑" w:eastAsia="微软雅黑" w:hAnsi="微软雅黑"/>
                <w:sz w:val="24"/>
                <w:szCs w:val="24"/>
                <w:lang w:eastAsia="zh-CN"/>
              </w:rPr>
            </w:pPr>
            <w:r w:rsidRPr="00791A6A">
              <w:rPr>
                <w:rFonts w:ascii="微软雅黑" w:eastAsia="微软雅黑" w:hAnsi="微软雅黑"/>
                <w:sz w:val="24"/>
                <w:szCs w:val="24"/>
                <w:lang w:eastAsia="zh-CN"/>
              </w:rPr>
              <w:t>B</w:t>
            </w:r>
            <w:r w:rsidRPr="00791A6A">
              <w:rPr>
                <w:rFonts w:ascii="微软雅黑" w:eastAsia="微软雅黑" w:hAnsi="微软雅黑" w:hint="eastAsia"/>
                <w:sz w:val="24"/>
                <w:szCs w:val="24"/>
                <w:lang w:eastAsia="zh-CN"/>
              </w:rPr>
              <w:t>uild报错，显示NullPointereException。</w:t>
            </w:r>
          </w:p>
        </w:tc>
        <w:tc>
          <w:tcPr>
            <w:tcW w:w="3686" w:type="dxa"/>
            <w:shd w:val="clear" w:color="auto" w:fill="auto"/>
            <w:vAlign w:val="center"/>
          </w:tcPr>
          <w:p w:rsidR="0040078A" w:rsidRPr="00791A6A" w:rsidRDefault="00FA1821" w:rsidP="00EC5462">
            <w:pPr>
              <w:jc w:val="both"/>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系统应该在BL层添加对结果返回值为NULL的处理。</w:t>
            </w:r>
          </w:p>
        </w:tc>
        <w:tc>
          <w:tcPr>
            <w:tcW w:w="1419" w:type="dxa"/>
            <w:shd w:val="clear" w:color="auto" w:fill="auto"/>
            <w:vAlign w:val="center"/>
          </w:tcPr>
          <w:p w:rsidR="0040078A" w:rsidRPr="00791A6A" w:rsidRDefault="00FA1821" w:rsidP="00EC5462">
            <w:pPr>
              <w:jc w:val="both"/>
              <w:rPr>
                <w:rFonts w:ascii="微软雅黑" w:eastAsia="微软雅黑" w:hAnsi="微软雅黑"/>
                <w:sz w:val="24"/>
                <w:szCs w:val="24"/>
                <w:lang w:eastAsia="zh-CN"/>
              </w:rPr>
            </w:pPr>
            <w:r w:rsidRPr="00791A6A">
              <w:rPr>
                <w:rFonts w:ascii="微软雅黑" w:eastAsia="微软雅黑" w:hAnsi="微软雅黑"/>
                <w:sz w:val="24"/>
                <w:szCs w:val="24"/>
                <w:lang w:eastAsia="zh-CN"/>
              </w:rPr>
              <w:t>F</w:t>
            </w:r>
            <w:r w:rsidRPr="00791A6A">
              <w:rPr>
                <w:rFonts w:ascii="微软雅黑" w:eastAsia="微软雅黑" w:hAnsi="微软雅黑" w:hint="eastAsia"/>
                <w:sz w:val="24"/>
                <w:szCs w:val="24"/>
                <w:lang w:eastAsia="zh-CN"/>
              </w:rPr>
              <w:t>ail-&gt;pass</w:t>
            </w:r>
          </w:p>
        </w:tc>
      </w:tr>
      <w:tr w:rsidR="00EC5462" w:rsidRPr="00791A6A" w:rsidTr="00240111">
        <w:trPr>
          <w:jc w:val="center"/>
        </w:trPr>
        <w:tc>
          <w:tcPr>
            <w:tcW w:w="1416" w:type="dxa"/>
            <w:shd w:val="clear" w:color="auto" w:fill="F2F2F2"/>
            <w:vAlign w:val="center"/>
          </w:tcPr>
          <w:p w:rsidR="00FA1821" w:rsidRPr="00791A6A" w:rsidRDefault="00FA1821" w:rsidP="00EC5462">
            <w:pPr>
              <w:jc w:val="both"/>
              <w:rPr>
                <w:rFonts w:ascii="微软雅黑" w:eastAsia="微软雅黑" w:hAnsi="微软雅黑"/>
                <w:bCs/>
                <w:sz w:val="24"/>
                <w:szCs w:val="24"/>
                <w:lang w:eastAsia="zh-CN"/>
              </w:rPr>
            </w:pPr>
            <w:r w:rsidRPr="00791A6A">
              <w:rPr>
                <w:rFonts w:ascii="微软雅黑" w:eastAsia="微软雅黑" w:hAnsi="微软雅黑" w:hint="eastAsia"/>
                <w:bCs/>
                <w:sz w:val="24"/>
                <w:szCs w:val="24"/>
                <w:lang w:eastAsia="zh-CN"/>
              </w:rPr>
              <w:t>CourseBL</w:t>
            </w:r>
          </w:p>
          <w:p w:rsidR="00FA1821" w:rsidRPr="00791A6A" w:rsidRDefault="00FA1821" w:rsidP="00EC5462">
            <w:pPr>
              <w:jc w:val="both"/>
              <w:rPr>
                <w:rFonts w:ascii="微软雅黑" w:eastAsia="微软雅黑" w:hAnsi="微软雅黑"/>
                <w:bCs/>
                <w:sz w:val="24"/>
                <w:szCs w:val="24"/>
                <w:lang w:eastAsia="zh-CN"/>
              </w:rPr>
            </w:pPr>
            <w:r w:rsidRPr="00791A6A">
              <w:rPr>
                <w:rFonts w:ascii="微软雅黑" w:eastAsia="微软雅黑" w:hAnsi="微软雅黑" w:hint="eastAsia"/>
                <w:bCs/>
                <w:sz w:val="24"/>
                <w:szCs w:val="24"/>
                <w:lang w:eastAsia="zh-CN"/>
              </w:rPr>
              <w:t>&amp;courseData</w:t>
            </w:r>
          </w:p>
        </w:tc>
        <w:tc>
          <w:tcPr>
            <w:tcW w:w="711" w:type="dxa"/>
            <w:shd w:val="clear" w:color="auto" w:fill="F2F2F2"/>
            <w:vAlign w:val="center"/>
          </w:tcPr>
          <w:p w:rsidR="00FA1821" w:rsidRPr="00791A6A" w:rsidRDefault="007D2037" w:rsidP="00EC5462">
            <w:pPr>
              <w:jc w:val="cente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2</w:t>
            </w:r>
            <w:r w:rsidR="00FA1821" w:rsidRPr="00791A6A">
              <w:rPr>
                <w:rFonts w:ascii="微软雅黑" w:eastAsia="微软雅黑" w:hAnsi="微软雅黑" w:hint="eastAsia"/>
                <w:sz w:val="24"/>
                <w:szCs w:val="24"/>
                <w:lang w:eastAsia="zh-CN"/>
              </w:rPr>
              <w:t>.5</w:t>
            </w:r>
          </w:p>
        </w:tc>
        <w:tc>
          <w:tcPr>
            <w:tcW w:w="2691" w:type="dxa"/>
            <w:shd w:val="clear" w:color="auto" w:fill="F2F2F2"/>
            <w:vAlign w:val="center"/>
          </w:tcPr>
          <w:p w:rsidR="00FA1821" w:rsidRPr="00791A6A" w:rsidRDefault="00FA1821" w:rsidP="00EC5462">
            <w:pPr>
              <w:rPr>
                <w:rFonts w:ascii="微软雅黑" w:eastAsia="微软雅黑" w:hAnsi="微软雅黑"/>
                <w:sz w:val="24"/>
                <w:szCs w:val="24"/>
                <w:lang w:eastAsia="zh-CN"/>
              </w:rPr>
            </w:pPr>
            <w:r w:rsidRPr="00791A6A">
              <w:rPr>
                <w:rFonts w:ascii="微软雅黑" w:eastAsia="微软雅黑" w:hAnsi="微软雅黑"/>
                <w:sz w:val="24"/>
                <w:szCs w:val="24"/>
                <w:lang w:eastAsia="zh-CN"/>
              </w:rPr>
              <w:t>R</w:t>
            </w:r>
            <w:r w:rsidRPr="00791A6A">
              <w:rPr>
                <w:rFonts w:ascii="微软雅黑" w:eastAsia="微软雅黑" w:hAnsi="微软雅黑" w:hint="eastAsia"/>
                <w:sz w:val="24"/>
                <w:szCs w:val="24"/>
                <w:lang w:eastAsia="zh-CN"/>
              </w:rPr>
              <w:t>mi 和Remote Exception。</w:t>
            </w:r>
          </w:p>
        </w:tc>
        <w:tc>
          <w:tcPr>
            <w:tcW w:w="3686" w:type="dxa"/>
            <w:shd w:val="clear" w:color="auto" w:fill="F2F2F2"/>
            <w:vAlign w:val="center"/>
          </w:tcPr>
          <w:p w:rsidR="00FA1821" w:rsidRPr="00791A6A" w:rsidRDefault="00FA1821" w:rsidP="00EC5462">
            <w:pPr>
              <w:jc w:val="both"/>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在BL层的 DataServic类对象的初始化</w:t>
            </w:r>
            <w:r w:rsidR="00BB4A3E" w:rsidRPr="00791A6A">
              <w:rPr>
                <w:rFonts w:ascii="微软雅黑" w:eastAsia="微软雅黑" w:hAnsi="微软雅黑" w:hint="eastAsia"/>
                <w:sz w:val="24"/>
                <w:szCs w:val="24"/>
                <w:lang w:eastAsia="zh-CN"/>
              </w:rPr>
              <w:t>(应该通过RMI从远程获取本地代理)</w:t>
            </w:r>
            <w:r w:rsidRPr="00791A6A">
              <w:rPr>
                <w:rFonts w:ascii="微软雅黑" w:eastAsia="微软雅黑" w:hAnsi="微软雅黑" w:hint="eastAsia"/>
                <w:sz w:val="24"/>
                <w:szCs w:val="24"/>
                <w:lang w:eastAsia="zh-CN"/>
              </w:rPr>
              <w:t>。CourseController中实现</w:t>
            </w:r>
            <w:r w:rsidR="003E3305" w:rsidRPr="00791A6A">
              <w:rPr>
                <w:rFonts w:ascii="微软雅黑" w:eastAsia="微软雅黑" w:hAnsi="微软雅黑" w:hint="eastAsia"/>
                <w:sz w:val="24"/>
                <w:szCs w:val="24"/>
                <w:lang w:eastAsia="zh-CN"/>
              </w:rPr>
              <w:t>采用的是本地创建，发生异常。</w:t>
            </w:r>
          </w:p>
        </w:tc>
        <w:tc>
          <w:tcPr>
            <w:tcW w:w="1419" w:type="dxa"/>
            <w:shd w:val="clear" w:color="auto" w:fill="F2F2F2"/>
            <w:vAlign w:val="center"/>
          </w:tcPr>
          <w:p w:rsidR="00FA1821" w:rsidRPr="00791A6A" w:rsidRDefault="00FA1821" w:rsidP="00EC5462">
            <w:pPr>
              <w:jc w:val="both"/>
              <w:rPr>
                <w:rFonts w:ascii="微软雅黑" w:eastAsia="微软雅黑" w:hAnsi="微软雅黑"/>
                <w:sz w:val="24"/>
                <w:szCs w:val="24"/>
                <w:lang w:eastAsia="zh-CN"/>
              </w:rPr>
            </w:pPr>
            <w:r w:rsidRPr="00791A6A">
              <w:rPr>
                <w:rFonts w:ascii="微软雅黑" w:eastAsia="微软雅黑" w:hAnsi="微软雅黑"/>
                <w:sz w:val="24"/>
                <w:szCs w:val="24"/>
                <w:lang w:eastAsia="zh-CN"/>
              </w:rPr>
              <w:t>F</w:t>
            </w:r>
            <w:r w:rsidRPr="00791A6A">
              <w:rPr>
                <w:rFonts w:ascii="微软雅黑" w:eastAsia="微软雅黑" w:hAnsi="微软雅黑" w:hint="eastAsia"/>
                <w:sz w:val="24"/>
                <w:szCs w:val="24"/>
                <w:lang w:eastAsia="zh-CN"/>
              </w:rPr>
              <w:t>all-&gt;pass</w:t>
            </w:r>
          </w:p>
        </w:tc>
      </w:tr>
      <w:tr w:rsidR="00240111" w:rsidRPr="00791A6A" w:rsidTr="00240111">
        <w:trPr>
          <w:jc w:val="center"/>
        </w:trPr>
        <w:tc>
          <w:tcPr>
            <w:tcW w:w="1416" w:type="dxa"/>
            <w:shd w:val="clear" w:color="auto" w:fill="FFFFFF"/>
            <w:vAlign w:val="center"/>
          </w:tcPr>
          <w:p w:rsidR="0040078A" w:rsidRPr="00791A6A" w:rsidRDefault="00EA3A03" w:rsidP="00EC5462">
            <w:pPr>
              <w:jc w:val="both"/>
              <w:rPr>
                <w:rFonts w:ascii="微软雅黑" w:eastAsia="微软雅黑" w:hAnsi="微软雅黑"/>
                <w:bCs/>
                <w:sz w:val="24"/>
                <w:szCs w:val="24"/>
                <w:lang w:eastAsia="zh-CN"/>
              </w:rPr>
            </w:pPr>
            <w:r w:rsidRPr="00791A6A">
              <w:rPr>
                <w:rFonts w:ascii="微软雅黑" w:eastAsia="微软雅黑" w:hAnsi="微软雅黑" w:hint="eastAsia"/>
                <w:bCs/>
                <w:sz w:val="24"/>
                <w:szCs w:val="24"/>
                <w:lang w:eastAsia="zh-CN"/>
              </w:rPr>
              <w:t>Course.BL和Selection.BL</w:t>
            </w:r>
          </w:p>
        </w:tc>
        <w:tc>
          <w:tcPr>
            <w:tcW w:w="711" w:type="dxa"/>
            <w:shd w:val="clear" w:color="auto" w:fill="FFFFFF"/>
            <w:vAlign w:val="center"/>
          </w:tcPr>
          <w:p w:rsidR="0040078A" w:rsidRPr="00791A6A" w:rsidRDefault="007D2037" w:rsidP="00EC5462">
            <w:pPr>
              <w:jc w:val="cente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2</w:t>
            </w:r>
            <w:r w:rsidR="00EA3A03" w:rsidRPr="00791A6A">
              <w:rPr>
                <w:rFonts w:ascii="微软雅黑" w:eastAsia="微软雅黑" w:hAnsi="微软雅黑" w:hint="eastAsia"/>
                <w:sz w:val="24"/>
                <w:szCs w:val="24"/>
                <w:lang w:eastAsia="zh-CN"/>
              </w:rPr>
              <w:t>.6</w:t>
            </w:r>
          </w:p>
        </w:tc>
        <w:tc>
          <w:tcPr>
            <w:tcW w:w="2691" w:type="dxa"/>
            <w:shd w:val="clear" w:color="auto" w:fill="FFFFFF"/>
            <w:vAlign w:val="center"/>
          </w:tcPr>
          <w:p w:rsidR="0040078A" w:rsidRPr="00791A6A" w:rsidRDefault="00EA3A03" w:rsidP="00EC5462">
            <w:pP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NullPointerException</w:t>
            </w:r>
          </w:p>
        </w:tc>
        <w:tc>
          <w:tcPr>
            <w:tcW w:w="3686" w:type="dxa"/>
            <w:shd w:val="clear" w:color="auto" w:fill="FFFFFF"/>
            <w:vAlign w:val="center"/>
          </w:tcPr>
          <w:p w:rsidR="0040078A" w:rsidRPr="00791A6A" w:rsidRDefault="00EA3A03" w:rsidP="00EC5462">
            <w:pPr>
              <w:jc w:val="both"/>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CourseBL调用SelectionBL的时候，Record没有正确初始化。</w:t>
            </w:r>
          </w:p>
        </w:tc>
        <w:tc>
          <w:tcPr>
            <w:tcW w:w="1419" w:type="dxa"/>
            <w:shd w:val="clear" w:color="auto" w:fill="FFFFFF"/>
            <w:vAlign w:val="center"/>
          </w:tcPr>
          <w:p w:rsidR="0040078A" w:rsidRPr="00791A6A" w:rsidRDefault="00EA3A03" w:rsidP="00EC5462">
            <w:pPr>
              <w:jc w:val="both"/>
              <w:rPr>
                <w:rFonts w:ascii="微软雅黑" w:eastAsia="微软雅黑" w:hAnsi="微软雅黑"/>
                <w:sz w:val="24"/>
                <w:szCs w:val="24"/>
                <w:lang w:eastAsia="zh-CN"/>
              </w:rPr>
            </w:pPr>
            <w:r w:rsidRPr="00791A6A">
              <w:rPr>
                <w:rFonts w:ascii="微软雅黑" w:eastAsia="微软雅黑" w:hAnsi="微软雅黑"/>
                <w:sz w:val="24"/>
                <w:szCs w:val="24"/>
                <w:lang w:eastAsia="zh-CN"/>
              </w:rPr>
              <w:t>F</w:t>
            </w:r>
            <w:r w:rsidRPr="00791A6A">
              <w:rPr>
                <w:rFonts w:ascii="微软雅黑" w:eastAsia="微软雅黑" w:hAnsi="微软雅黑" w:hint="eastAsia"/>
                <w:sz w:val="24"/>
                <w:szCs w:val="24"/>
                <w:lang w:eastAsia="zh-CN"/>
              </w:rPr>
              <w:t>ail-&gt;pass</w:t>
            </w:r>
          </w:p>
        </w:tc>
      </w:tr>
      <w:tr w:rsidR="00EC5462" w:rsidRPr="00791A6A" w:rsidTr="00240111">
        <w:trPr>
          <w:jc w:val="center"/>
        </w:trPr>
        <w:tc>
          <w:tcPr>
            <w:tcW w:w="1416" w:type="dxa"/>
            <w:shd w:val="clear" w:color="auto" w:fill="F2F2F2"/>
            <w:vAlign w:val="center"/>
          </w:tcPr>
          <w:p w:rsidR="0040078A" w:rsidRPr="00791A6A" w:rsidRDefault="00EA3A03" w:rsidP="00EC5462">
            <w:pPr>
              <w:jc w:val="both"/>
              <w:rPr>
                <w:rFonts w:ascii="微软雅黑" w:eastAsia="微软雅黑" w:hAnsi="微软雅黑"/>
                <w:bCs/>
                <w:sz w:val="24"/>
                <w:szCs w:val="24"/>
                <w:lang w:eastAsia="zh-CN"/>
              </w:rPr>
            </w:pPr>
            <w:r w:rsidRPr="00791A6A">
              <w:rPr>
                <w:rFonts w:ascii="微软雅黑" w:eastAsia="微软雅黑" w:hAnsi="微软雅黑" w:hint="eastAsia"/>
                <w:bCs/>
                <w:sz w:val="24"/>
                <w:szCs w:val="24"/>
                <w:lang w:eastAsia="zh-CN"/>
              </w:rPr>
              <w:t>DataService</w:t>
            </w:r>
          </w:p>
        </w:tc>
        <w:tc>
          <w:tcPr>
            <w:tcW w:w="711" w:type="dxa"/>
            <w:shd w:val="clear" w:color="auto" w:fill="F2F2F2"/>
            <w:vAlign w:val="center"/>
          </w:tcPr>
          <w:p w:rsidR="0040078A" w:rsidRPr="00791A6A" w:rsidRDefault="007D2037" w:rsidP="00EC5462">
            <w:pPr>
              <w:jc w:val="cente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2</w:t>
            </w:r>
            <w:r w:rsidR="00EA3A03" w:rsidRPr="00791A6A">
              <w:rPr>
                <w:rFonts w:ascii="微软雅黑" w:eastAsia="微软雅黑" w:hAnsi="微软雅黑" w:hint="eastAsia"/>
                <w:sz w:val="24"/>
                <w:szCs w:val="24"/>
                <w:lang w:eastAsia="zh-CN"/>
              </w:rPr>
              <w:t>.7</w:t>
            </w:r>
          </w:p>
        </w:tc>
        <w:tc>
          <w:tcPr>
            <w:tcW w:w="2691" w:type="dxa"/>
            <w:shd w:val="clear" w:color="auto" w:fill="F2F2F2"/>
            <w:vAlign w:val="center"/>
          </w:tcPr>
          <w:p w:rsidR="0040078A" w:rsidRPr="00791A6A" w:rsidRDefault="00EA3A03" w:rsidP="00EC5462">
            <w:pP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没有办法创建DataService的本地对象。</w:t>
            </w:r>
          </w:p>
        </w:tc>
        <w:tc>
          <w:tcPr>
            <w:tcW w:w="3686" w:type="dxa"/>
            <w:shd w:val="clear" w:color="auto" w:fill="F2F2F2"/>
            <w:vAlign w:val="center"/>
          </w:tcPr>
          <w:p w:rsidR="0040078A" w:rsidRPr="00791A6A" w:rsidRDefault="00EA3A03" w:rsidP="00EC5462">
            <w:pPr>
              <w:jc w:val="both"/>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客户端服务器端目录结构有一定差别，类的相对路径不匹配</w:t>
            </w:r>
          </w:p>
        </w:tc>
        <w:tc>
          <w:tcPr>
            <w:tcW w:w="1419" w:type="dxa"/>
            <w:shd w:val="clear" w:color="auto" w:fill="F2F2F2"/>
            <w:vAlign w:val="center"/>
          </w:tcPr>
          <w:p w:rsidR="0040078A" w:rsidRPr="00791A6A" w:rsidRDefault="00EA3A03" w:rsidP="00EC5462">
            <w:pPr>
              <w:jc w:val="both"/>
              <w:rPr>
                <w:rFonts w:ascii="微软雅黑" w:eastAsia="微软雅黑" w:hAnsi="微软雅黑"/>
                <w:sz w:val="24"/>
                <w:szCs w:val="24"/>
                <w:lang w:eastAsia="zh-CN"/>
              </w:rPr>
            </w:pPr>
            <w:r w:rsidRPr="00791A6A">
              <w:rPr>
                <w:rFonts w:ascii="微软雅黑" w:eastAsia="微软雅黑" w:hAnsi="微软雅黑"/>
                <w:sz w:val="24"/>
                <w:szCs w:val="24"/>
                <w:lang w:eastAsia="zh-CN"/>
              </w:rPr>
              <w:t>F</w:t>
            </w:r>
            <w:r w:rsidRPr="00791A6A">
              <w:rPr>
                <w:rFonts w:ascii="微软雅黑" w:eastAsia="微软雅黑" w:hAnsi="微软雅黑" w:hint="eastAsia"/>
                <w:sz w:val="24"/>
                <w:szCs w:val="24"/>
                <w:lang w:eastAsia="zh-CN"/>
              </w:rPr>
              <w:t>ail-&gt;pass</w:t>
            </w:r>
          </w:p>
        </w:tc>
      </w:tr>
      <w:tr w:rsidR="00EA3A03" w:rsidRPr="00791A6A" w:rsidTr="00EC5462">
        <w:trPr>
          <w:jc w:val="center"/>
        </w:trPr>
        <w:tc>
          <w:tcPr>
            <w:tcW w:w="1416" w:type="dxa"/>
            <w:shd w:val="clear" w:color="auto" w:fill="auto"/>
            <w:vAlign w:val="center"/>
          </w:tcPr>
          <w:p w:rsidR="00EA3A03" w:rsidRPr="00791A6A" w:rsidRDefault="00094DE7" w:rsidP="00EC5462">
            <w:pPr>
              <w:jc w:val="both"/>
              <w:rPr>
                <w:rFonts w:ascii="微软雅黑" w:eastAsia="微软雅黑" w:hAnsi="微软雅黑"/>
                <w:bCs/>
                <w:sz w:val="24"/>
                <w:szCs w:val="24"/>
                <w:lang w:eastAsia="zh-CN"/>
              </w:rPr>
            </w:pPr>
            <w:r w:rsidRPr="00791A6A">
              <w:rPr>
                <w:rFonts w:ascii="微软雅黑" w:eastAsia="微软雅黑" w:hAnsi="微软雅黑" w:hint="eastAsia"/>
                <w:bCs/>
                <w:sz w:val="24"/>
                <w:szCs w:val="24"/>
                <w:lang w:eastAsia="zh-CN"/>
              </w:rPr>
              <w:t>FileUtility</w:t>
            </w:r>
          </w:p>
        </w:tc>
        <w:tc>
          <w:tcPr>
            <w:tcW w:w="711" w:type="dxa"/>
            <w:shd w:val="clear" w:color="auto" w:fill="auto"/>
            <w:vAlign w:val="center"/>
          </w:tcPr>
          <w:p w:rsidR="00EA3A03" w:rsidRPr="00791A6A" w:rsidRDefault="007D2037" w:rsidP="00EC5462">
            <w:pPr>
              <w:jc w:val="cente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2</w:t>
            </w:r>
            <w:r w:rsidR="00094DE7" w:rsidRPr="00791A6A">
              <w:rPr>
                <w:rFonts w:ascii="微软雅黑" w:eastAsia="微软雅黑" w:hAnsi="微软雅黑" w:hint="eastAsia"/>
                <w:sz w:val="24"/>
                <w:szCs w:val="24"/>
                <w:lang w:eastAsia="zh-CN"/>
              </w:rPr>
              <w:t>.8</w:t>
            </w:r>
          </w:p>
        </w:tc>
        <w:tc>
          <w:tcPr>
            <w:tcW w:w="2691" w:type="dxa"/>
            <w:shd w:val="clear" w:color="auto" w:fill="auto"/>
            <w:vAlign w:val="center"/>
          </w:tcPr>
          <w:p w:rsidR="00EA3A03" w:rsidRPr="00791A6A" w:rsidRDefault="00094DE7" w:rsidP="00EC5462">
            <w:pPr>
              <w:rPr>
                <w:rFonts w:ascii="微软雅黑" w:eastAsia="微软雅黑" w:hAnsi="微软雅黑"/>
                <w:sz w:val="24"/>
                <w:szCs w:val="24"/>
                <w:lang w:eastAsia="zh-CN"/>
              </w:rPr>
            </w:pPr>
            <w:r w:rsidRPr="00791A6A">
              <w:rPr>
                <w:rFonts w:ascii="微软雅黑" w:eastAsia="微软雅黑" w:hAnsi="微软雅黑"/>
                <w:sz w:val="24"/>
                <w:szCs w:val="24"/>
                <w:lang w:eastAsia="zh-CN"/>
              </w:rPr>
              <w:t>U</w:t>
            </w:r>
            <w:r w:rsidRPr="00791A6A">
              <w:rPr>
                <w:rFonts w:ascii="微软雅黑" w:eastAsia="微软雅黑" w:hAnsi="微软雅黑" w:hint="eastAsia"/>
                <w:sz w:val="24"/>
                <w:szCs w:val="24"/>
                <w:lang w:eastAsia="zh-CN"/>
              </w:rPr>
              <w:t>i层得到的数据中文出现乱码。</w:t>
            </w:r>
          </w:p>
        </w:tc>
        <w:tc>
          <w:tcPr>
            <w:tcW w:w="3686" w:type="dxa"/>
            <w:shd w:val="clear" w:color="auto" w:fill="auto"/>
            <w:vAlign w:val="center"/>
          </w:tcPr>
          <w:p w:rsidR="00EA3A03" w:rsidRPr="00791A6A" w:rsidRDefault="00094DE7" w:rsidP="00EC5462">
            <w:pPr>
              <w:jc w:val="both"/>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应该加上使用UTF-8类读取。</w:t>
            </w:r>
          </w:p>
          <w:p w:rsidR="00094DE7" w:rsidRPr="00791A6A" w:rsidRDefault="00094DE7" w:rsidP="00EC5462">
            <w:pPr>
              <w:jc w:val="both"/>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文件读取的测试用例只使用了英文。</w:t>
            </w:r>
          </w:p>
        </w:tc>
        <w:tc>
          <w:tcPr>
            <w:tcW w:w="1419" w:type="dxa"/>
            <w:shd w:val="clear" w:color="auto" w:fill="auto"/>
            <w:vAlign w:val="center"/>
          </w:tcPr>
          <w:p w:rsidR="00EA3A03" w:rsidRPr="00791A6A" w:rsidRDefault="00094DE7" w:rsidP="00EC5462">
            <w:pPr>
              <w:jc w:val="both"/>
              <w:rPr>
                <w:rFonts w:ascii="微软雅黑" w:eastAsia="微软雅黑" w:hAnsi="微软雅黑"/>
                <w:sz w:val="24"/>
                <w:szCs w:val="24"/>
                <w:lang w:eastAsia="zh-CN"/>
              </w:rPr>
            </w:pPr>
            <w:r w:rsidRPr="00791A6A">
              <w:rPr>
                <w:rFonts w:ascii="微软雅黑" w:eastAsia="微软雅黑" w:hAnsi="微软雅黑"/>
                <w:sz w:val="24"/>
                <w:szCs w:val="24"/>
                <w:lang w:eastAsia="zh-CN"/>
              </w:rPr>
              <w:t>F</w:t>
            </w:r>
            <w:r w:rsidRPr="00791A6A">
              <w:rPr>
                <w:rFonts w:ascii="微软雅黑" w:eastAsia="微软雅黑" w:hAnsi="微软雅黑" w:hint="eastAsia"/>
                <w:sz w:val="24"/>
                <w:szCs w:val="24"/>
                <w:lang w:eastAsia="zh-CN"/>
              </w:rPr>
              <w:t>ail-&gt;pass</w:t>
            </w:r>
          </w:p>
        </w:tc>
      </w:tr>
      <w:tr w:rsidR="00EC5462" w:rsidRPr="00791A6A" w:rsidTr="00240111">
        <w:trPr>
          <w:jc w:val="center"/>
        </w:trPr>
        <w:tc>
          <w:tcPr>
            <w:tcW w:w="1416" w:type="dxa"/>
            <w:shd w:val="clear" w:color="auto" w:fill="F2F2F2"/>
            <w:vAlign w:val="center"/>
          </w:tcPr>
          <w:p w:rsidR="00094DE7" w:rsidRPr="00791A6A" w:rsidRDefault="000C0A09" w:rsidP="00EC5462">
            <w:pPr>
              <w:jc w:val="both"/>
              <w:rPr>
                <w:rFonts w:ascii="微软雅黑" w:eastAsia="微软雅黑" w:hAnsi="微软雅黑"/>
                <w:bCs/>
                <w:sz w:val="24"/>
                <w:szCs w:val="24"/>
                <w:lang w:eastAsia="zh-CN"/>
              </w:rPr>
            </w:pPr>
            <w:r w:rsidRPr="00791A6A">
              <w:rPr>
                <w:rFonts w:ascii="微软雅黑" w:eastAsia="微软雅黑" w:hAnsi="微软雅黑"/>
                <w:bCs/>
                <w:sz w:val="24"/>
                <w:szCs w:val="24"/>
                <w:lang w:eastAsia="zh-CN"/>
              </w:rPr>
              <w:t>U</w:t>
            </w:r>
            <w:r w:rsidRPr="00791A6A">
              <w:rPr>
                <w:rFonts w:ascii="微软雅黑" w:eastAsia="微软雅黑" w:hAnsi="微软雅黑" w:hint="eastAsia"/>
                <w:bCs/>
                <w:sz w:val="24"/>
                <w:szCs w:val="24"/>
                <w:lang w:eastAsia="zh-CN"/>
              </w:rPr>
              <w:t>i</w:t>
            </w:r>
          </w:p>
        </w:tc>
        <w:tc>
          <w:tcPr>
            <w:tcW w:w="711" w:type="dxa"/>
            <w:shd w:val="clear" w:color="auto" w:fill="F2F2F2"/>
            <w:vAlign w:val="center"/>
          </w:tcPr>
          <w:p w:rsidR="00094DE7" w:rsidRPr="00791A6A" w:rsidRDefault="007D2037" w:rsidP="00EC5462">
            <w:pPr>
              <w:jc w:val="cente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2</w:t>
            </w:r>
            <w:r w:rsidR="000C0A09" w:rsidRPr="00791A6A">
              <w:rPr>
                <w:rFonts w:ascii="微软雅黑" w:eastAsia="微软雅黑" w:hAnsi="微软雅黑" w:hint="eastAsia"/>
                <w:sz w:val="24"/>
                <w:szCs w:val="24"/>
                <w:lang w:eastAsia="zh-CN"/>
              </w:rPr>
              <w:t>.9</w:t>
            </w:r>
          </w:p>
        </w:tc>
        <w:tc>
          <w:tcPr>
            <w:tcW w:w="2691" w:type="dxa"/>
            <w:shd w:val="clear" w:color="auto" w:fill="F2F2F2"/>
            <w:vAlign w:val="center"/>
          </w:tcPr>
          <w:p w:rsidR="00094DE7" w:rsidRPr="00791A6A" w:rsidRDefault="000C0A09" w:rsidP="00EC5462">
            <w:pP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ui层登陆界面之后界面跳转有问题。</w:t>
            </w:r>
          </w:p>
        </w:tc>
        <w:tc>
          <w:tcPr>
            <w:tcW w:w="3686" w:type="dxa"/>
            <w:shd w:val="clear" w:color="auto" w:fill="F2F2F2"/>
            <w:vAlign w:val="center"/>
          </w:tcPr>
          <w:p w:rsidR="00094DE7" w:rsidRPr="00791A6A" w:rsidRDefault="000C0A09" w:rsidP="00EC5462">
            <w:pPr>
              <w:jc w:val="both"/>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界面跳转的MainFrameController没有得到正确的参数做为属性</w:t>
            </w:r>
          </w:p>
        </w:tc>
        <w:tc>
          <w:tcPr>
            <w:tcW w:w="1419" w:type="dxa"/>
            <w:shd w:val="clear" w:color="auto" w:fill="F2F2F2"/>
            <w:vAlign w:val="center"/>
          </w:tcPr>
          <w:p w:rsidR="00094DE7" w:rsidRPr="00791A6A" w:rsidRDefault="000C0A09" w:rsidP="00EC5462">
            <w:pPr>
              <w:jc w:val="both"/>
              <w:rPr>
                <w:rFonts w:ascii="微软雅黑" w:eastAsia="微软雅黑" w:hAnsi="微软雅黑"/>
                <w:sz w:val="24"/>
                <w:szCs w:val="24"/>
                <w:lang w:eastAsia="zh-CN"/>
              </w:rPr>
            </w:pPr>
            <w:r w:rsidRPr="00791A6A">
              <w:rPr>
                <w:rFonts w:ascii="微软雅黑" w:eastAsia="微软雅黑" w:hAnsi="微软雅黑"/>
                <w:sz w:val="24"/>
                <w:szCs w:val="24"/>
                <w:lang w:eastAsia="zh-CN"/>
              </w:rPr>
              <w:t>F</w:t>
            </w:r>
            <w:r w:rsidRPr="00791A6A">
              <w:rPr>
                <w:rFonts w:ascii="微软雅黑" w:eastAsia="微软雅黑" w:hAnsi="微软雅黑" w:hint="eastAsia"/>
                <w:sz w:val="24"/>
                <w:szCs w:val="24"/>
                <w:lang w:eastAsia="zh-CN"/>
              </w:rPr>
              <w:t>ail-&gt;pass</w:t>
            </w:r>
          </w:p>
        </w:tc>
      </w:tr>
      <w:tr w:rsidR="00D4736E" w:rsidRPr="00791A6A" w:rsidTr="00EC5462">
        <w:trPr>
          <w:jc w:val="center"/>
        </w:trPr>
        <w:tc>
          <w:tcPr>
            <w:tcW w:w="1416" w:type="dxa"/>
            <w:shd w:val="clear" w:color="auto" w:fill="auto"/>
            <w:vAlign w:val="center"/>
          </w:tcPr>
          <w:p w:rsidR="00D4736E" w:rsidRPr="00791A6A" w:rsidRDefault="007D2037" w:rsidP="00EC5462">
            <w:pPr>
              <w:jc w:val="both"/>
              <w:rPr>
                <w:rFonts w:ascii="微软雅黑" w:eastAsia="微软雅黑" w:hAnsi="微软雅黑"/>
                <w:bCs/>
                <w:sz w:val="24"/>
                <w:szCs w:val="24"/>
                <w:lang w:eastAsia="zh-CN"/>
              </w:rPr>
            </w:pPr>
            <w:r w:rsidRPr="00791A6A">
              <w:rPr>
                <w:rFonts w:ascii="微软雅黑" w:eastAsia="微软雅黑" w:hAnsi="微软雅黑" w:hint="eastAsia"/>
                <w:bCs/>
                <w:sz w:val="24"/>
                <w:szCs w:val="24"/>
                <w:lang w:eastAsia="zh-CN"/>
              </w:rPr>
              <w:t>grade</w:t>
            </w:r>
            <w:r w:rsidR="006575F7" w:rsidRPr="00791A6A">
              <w:rPr>
                <w:rFonts w:ascii="微软雅黑" w:eastAsia="微软雅黑" w:hAnsi="微软雅黑" w:hint="eastAsia"/>
                <w:bCs/>
                <w:sz w:val="24"/>
                <w:szCs w:val="24"/>
                <w:lang w:eastAsia="zh-CN"/>
              </w:rPr>
              <w:t>BL</w:t>
            </w:r>
          </w:p>
        </w:tc>
        <w:tc>
          <w:tcPr>
            <w:tcW w:w="711" w:type="dxa"/>
            <w:shd w:val="clear" w:color="auto" w:fill="auto"/>
            <w:vAlign w:val="center"/>
          </w:tcPr>
          <w:p w:rsidR="00D4736E" w:rsidRPr="00791A6A" w:rsidRDefault="007D2037" w:rsidP="00EC5462">
            <w:pPr>
              <w:jc w:val="cente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2.10</w:t>
            </w:r>
          </w:p>
        </w:tc>
        <w:tc>
          <w:tcPr>
            <w:tcW w:w="2691" w:type="dxa"/>
            <w:shd w:val="clear" w:color="auto" w:fill="auto"/>
            <w:vAlign w:val="center"/>
          </w:tcPr>
          <w:p w:rsidR="00D4736E" w:rsidRPr="00791A6A" w:rsidRDefault="00356F18" w:rsidP="00EC5462">
            <w:pPr>
              <w:rPr>
                <w:rFonts w:ascii="微软雅黑" w:eastAsia="微软雅黑" w:hAnsi="微软雅黑"/>
                <w:sz w:val="24"/>
                <w:szCs w:val="24"/>
                <w:lang w:eastAsia="zh-CN"/>
              </w:rPr>
            </w:pPr>
            <w:r w:rsidRPr="00791A6A">
              <w:rPr>
                <w:rFonts w:ascii="微软雅黑" w:eastAsia="微软雅黑" w:hAnsi="微软雅黑"/>
                <w:sz w:val="24"/>
                <w:szCs w:val="24"/>
                <w:lang w:eastAsia="zh-CN"/>
              </w:rPr>
              <w:t>G</w:t>
            </w:r>
            <w:r w:rsidRPr="00791A6A">
              <w:rPr>
                <w:rFonts w:ascii="微软雅黑" w:eastAsia="微软雅黑" w:hAnsi="微软雅黑" w:hint="eastAsia"/>
                <w:sz w:val="24"/>
                <w:szCs w:val="24"/>
                <w:lang w:eastAsia="zh-CN"/>
              </w:rPr>
              <w:t>rade模块调用选课记录模块的dataService</w:t>
            </w:r>
            <w:r w:rsidRPr="00791A6A">
              <w:rPr>
                <w:rFonts w:ascii="微软雅黑" w:eastAsia="微软雅黑" w:hAnsi="微软雅黑" w:hint="eastAsia"/>
                <w:sz w:val="24"/>
                <w:szCs w:val="24"/>
                <w:lang w:eastAsia="zh-CN"/>
              </w:rPr>
              <w:lastRenderedPageBreak/>
              <w:t>层提供的接口是出现NullPointerException</w:t>
            </w:r>
          </w:p>
        </w:tc>
        <w:tc>
          <w:tcPr>
            <w:tcW w:w="3686" w:type="dxa"/>
            <w:shd w:val="clear" w:color="auto" w:fill="auto"/>
            <w:vAlign w:val="center"/>
          </w:tcPr>
          <w:p w:rsidR="00D4736E" w:rsidRPr="00791A6A" w:rsidRDefault="00356F18" w:rsidP="00EC5462">
            <w:pPr>
              <w:jc w:val="both"/>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lastRenderedPageBreak/>
              <w:t>SelectionDataService给出的接口不足以初始化grade类中的所</w:t>
            </w:r>
            <w:r w:rsidRPr="00791A6A">
              <w:rPr>
                <w:rFonts w:ascii="微软雅黑" w:eastAsia="微软雅黑" w:hAnsi="微软雅黑" w:hint="eastAsia"/>
                <w:sz w:val="24"/>
                <w:szCs w:val="24"/>
                <w:lang w:eastAsia="zh-CN"/>
              </w:rPr>
              <w:lastRenderedPageBreak/>
              <w:t>有属性，应该自行初始化，</w:t>
            </w:r>
          </w:p>
        </w:tc>
        <w:tc>
          <w:tcPr>
            <w:tcW w:w="1419" w:type="dxa"/>
            <w:shd w:val="clear" w:color="auto" w:fill="auto"/>
            <w:vAlign w:val="center"/>
          </w:tcPr>
          <w:p w:rsidR="00D4736E" w:rsidRPr="00791A6A" w:rsidRDefault="00DA6D3F" w:rsidP="00EC5462">
            <w:pPr>
              <w:jc w:val="both"/>
              <w:rPr>
                <w:rFonts w:ascii="微软雅黑" w:eastAsia="微软雅黑" w:hAnsi="微软雅黑"/>
                <w:sz w:val="24"/>
                <w:szCs w:val="24"/>
                <w:lang w:eastAsia="zh-CN"/>
              </w:rPr>
            </w:pPr>
            <w:r w:rsidRPr="00791A6A">
              <w:rPr>
                <w:rFonts w:ascii="微软雅黑" w:eastAsia="微软雅黑" w:hAnsi="微软雅黑"/>
                <w:sz w:val="24"/>
                <w:szCs w:val="24"/>
                <w:lang w:eastAsia="zh-CN"/>
              </w:rPr>
              <w:lastRenderedPageBreak/>
              <w:t>F</w:t>
            </w:r>
            <w:r w:rsidRPr="00791A6A">
              <w:rPr>
                <w:rFonts w:ascii="微软雅黑" w:eastAsia="微软雅黑" w:hAnsi="微软雅黑" w:hint="eastAsia"/>
                <w:sz w:val="24"/>
                <w:szCs w:val="24"/>
                <w:lang w:eastAsia="zh-CN"/>
              </w:rPr>
              <w:t>ail-&gt;pass</w:t>
            </w:r>
          </w:p>
        </w:tc>
      </w:tr>
      <w:tr w:rsidR="00EC5462" w:rsidRPr="00791A6A" w:rsidTr="00240111">
        <w:trPr>
          <w:jc w:val="center"/>
        </w:trPr>
        <w:tc>
          <w:tcPr>
            <w:tcW w:w="1416" w:type="dxa"/>
            <w:shd w:val="clear" w:color="auto" w:fill="F2F2F2"/>
            <w:vAlign w:val="center"/>
          </w:tcPr>
          <w:p w:rsidR="000840D4" w:rsidRPr="00791A6A" w:rsidRDefault="000840D4" w:rsidP="00EC5462">
            <w:pPr>
              <w:jc w:val="both"/>
              <w:rPr>
                <w:rFonts w:ascii="微软雅黑" w:eastAsia="微软雅黑" w:hAnsi="微软雅黑"/>
                <w:bCs/>
                <w:sz w:val="24"/>
                <w:szCs w:val="24"/>
                <w:lang w:eastAsia="zh-CN"/>
              </w:rPr>
            </w:pPr>
            <w:r w:rsidRPr="00791A6A">
              <w:rPr>
                <w:rFonts w:ascii="微软雅黑" w:eastAsia="微软雅黑" w:hAnsi="微软雅黑" w:hint="eastAsia"/>
                <w:bCs/>
                <w:sz w:val="24"/>
                <w:szCs w:val="24"/>
                <w:lang w:eastAsia="zh-CN"/>
              </w:rPr>
              <w:lastRenderedPageBreak/>
              <w:t>CourseBL</w:t>
            </w:r>
          </w:p>
        </w:tc>
        <w:tc>
          <w:tcPr>
            <w:tcW w:w="711" w:type="dxa"/>
            <w:shd w:val="clear" w:color="auto" w:fill="F2F2F2"/>
            <w:vAlign w:val="center"/>
          </w:tcPr>
          <w:p w:rsidR="000840D4" w:rsidRPr="00791A6A" w:rsidRDefault="000840D4" w:rsidP="00EC5462">
            <w:pPr>
              <w:jc w:val="cente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2.11</w:t>
            </w:r>
          </w:p>
        </w:tc>
        <w:tc>
          <w:tcPr>
            <w:tcW w:w="2691" w:type="dxa"/>
            <w:shd w:val="clear" w:color="auto" w:fill="F2F2F2"/>
            <w:vAlign w:val="center"/>
          </w:tcPr>
          <w:p w:rsidR="000840D4" w:rsidRPr="00791A6A" w:rsidRDefault="000840D4" w:rsidP="00EC5462">
            <w:pP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安排课程的算法科学性不够，可能会出现大四学生不能毕业的情况。</w:t>
            </w:r>
          </w:p>
        </w:tc>
        <w:tc>
          <w:tcPr>
            <w:tcW w:w="3686" w:type="dxa"/>
            <w:shd w:val="clear" w:color="auto" w:fill="F2F2F2"/>
            <w:vAlign w:val="center"/>
          </w:tcPr>
          <w:p w:rsidR="000840D4" w:rsidRPr="00791A6A" w:rsidRDefault="0000661D" w:rsidP="00EC5462">
            <w:pPr>
              <w:jc w:val="both"/>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需要写一个调整因子更多的算法，当前这个可以作为测试版本。</w:t>
            </w:r>
          </w:p>
        </w:tc>
        <w:tc>
          <w:tcPr>
            <w:tcW w:w="1419" w:type="dxa"/>
            <w:shd w:val="clear" w:color="auto" w:fill="F2F2F2"/>
            <w:vAlign w:val="center"/>
          </w:tcPr>
          <w:p w:rsidR="000840D4" w:rsidRPr="00791A6A" w:rsidRDefault="0000661D" w:rsidP="00EC5462">
            <w:pPr>
              <w:jc w:val="both"/>
              <w:rPr>
                <w:rFonts w:ascii="微软雅黑" w:eastAsia="微软雅黑" w:hAnsi="微软雅黑"/>
                <w:sz w:val="24"/>
                <w:szCs w:val="24"/>
                <w:lang w:eastAsia="zh-CN"/>
              </w:rPr>
            </w:pPr>
            <w:r w:rsidRPr="00791A6A">
              <w:rPr>
                <w:rFonts w:ascii="微软雅黑" w:eastAsia="微软雅黑" w:hAnsi="微软雅黑"/>
                <w:sz w:val="24"/>
                <w:szCs w:val="24"/>
                <w:lang w:eastAsia="zh-CN"/>
              </w:rPr>
              <w:t>P</w:t>
            </w:r>
            <w:r w:rsidRPr="00791A6A">
              <w:rPr>
                <w:rFonts w:ascii="微软雅黑" w:eastAsia="微软雅黑" w:hAnsi="微软雅黑" w:hint="eastAsia"/>
                <w:sz w:val="24"/>
                <w:szCs w:val="24"/>
                <w:lang w:eastAsia="zh-CN"/>
              </w:rPr>
              <w:t>artially pass</w:t>
            </w:r>
          </w:p>
        </w:tc>
      </w:tr>
      <w:tr w:rsidR="006575F7" w:rsidRPr="00791A6A" w:rsidTr="00EC5462">
        <w:trPr>
          <w:jc w:val="center"/>
        </w:trPr>
        <w:tc>
          <w:tcPr>
            <w:tcW w:w="1416" w:type="dxa"/>
            <w:shd w:val="clear" w:color="auto" w:fill="auto"/>
            <w:vAlign w:val="center"/>
          </w:tcPr>
          <w:p w:rsidR="006575F7" w:rsidRPr="00791A6A" w:rsidRDefault="006575F7" w:rsidP="00EC5462">
            <w:pPr>
              <w:jc w:val="both"/>
              <w:rPr>
                <w:rFonts w:ascii="微软雅黑" w:eastAsia="微软雅黑" w:hAnsi="微软雅黑"/>
                <w:bCs/>
                <w:sz w:val="24"/>
                <w:szCs w:val="24"/>
                <w:lang w:eastAsia="zh-CN"/>
              </w:rPr>
            </w:pPr>
            <w:r w:rsidRPr="00791A6A">
              <w:rPr>
                <w:rFonts w:ascii="微软雅黑" w:eastAsia="微软雅黑" w:hAnsi="微软雅黑" w:hint="eastAsia"/>
                <w:bCs/>
                <w:sz w:val="24"/>
                <w:szCs w:val="24"/>
                <w:lang w:eastAsia="zh-CN"/>
              </w:rPr>
              <w:t>SelectionBL&amp;</w:t>
            </w:r>
          </w:p>
          <w:p w:rsidR="006575F7" w:rsidRPr="00791A6A" w:rsidRDefault="006575F7" w:rsidP="00EC5462">
            <w:pPr>
              <w:jc w:val="both"/>
              <w:rPr>
                <w:rFonts w:ascii="微软雅黑" w:eastAsia="微软雅黑" w:hAnsi="微软雅黑"/>
                <w:bCs/>
                <w:sz w:val="24"/>
                <w:szCs w:val="24"/>
                <w:lang w:eastAsia="zh-CN"/>
              </w:rPr>
            </w:pPr>
            <w:r w:rsidRPr="00791A6A">
              <w:rPr>
                <w:rFonts w:ascii="微软雅黑" w:eastAsia="微软雅黑" w:hAnsi="微软雅黑" w:hint="eastAsia"/>
                <w:bCs/>
                <w:sz w:val="24"/>
                <w:szCs w:val="24"/>
                <w:lang w:eastAsia="zh-CN"/>
              </w:rPr>
              <w:t>User</w:t>
            </w:r>
          </w:p>
        </w:tc>
        <w:tc>
          <w:tcPr>
            <w:tcW w:w="711" w:type="dxa"/>
            <w:shd w:val="clear" w:color="auto" w:fill="auto"/>
            <w:vAlign w:val="center"/>
          </w:tcPr>
          <w:p w:rsidR="006575F7" w:rsidRPr="00791A6A" w:rsidRDefault="006575F7" w:rsidP="00EC5462">
            <w:pPr>
              <w:jc w:val="cente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2.12</w:t>
            </w:r>
          </w:p>
        </w:tc>
        <w:tc>
          <w:tcPr>
            <w:tcW w:w="2691" w:type="dxa"/>
            <w:shd w:val="clear" w:color="auto" w:fill="auto"/>
            <w:vAlign w:val="center"/>
          </w:tcPr>
          <w:p w:rsidR="006575F7" w:rsidRPr="00791A6A" w:rsidRDefault="006575F7" w:rsidP="00EC5462">
            <w:pP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选课逻辑调用用户信息的DataService接口时，出现异常错误。</w:t>
            </w:r>
          </w:p>
        </w:tc>
        <w:tc>
          <w:tcPr>
            <w:tcW w:w="3686" w:type="dxa"/>
            <w:shd w:val="clear" w:color="auto" w:fill="auto"/>
            <w:vAlign w:val="center"/>
          </w:tcPr>
          <w:p w:rsidR="006575F7" w:rsidRPr="00791A6A" w:rsidRDefault="006575F7" w:rsidP="00EC5462">
            <w:pPr>
              <w:jc w:val="both"/>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SelectionBL中调用的其他方法修改了对User调用的属性的状态和权限信息。</w:t>
            </w:r>
          </w:p>
        </w:tc>
        <w:tc>
          <w:tcPr>
            <w:tcW w:w="1419" w:type="dxa"/>
            <w:shd w:val="clear" w:color="auto" w:fill="auto"/>
            <w:vAlign w:val="center"/>
          </w:tcPr>
          <w:p w:rsidR="006575F7" w:rsidRPr="00791A6A" w:rsidRDefault="006575F7" w:rsidP="00EC5462">
            <w:pPr>
              <w:jc w:val="both"/>
              <w:rPr>
                <w:rFonts w:ascii="微软雅黑" w:eastAsia="微软雅黑" w:hAnsi="微软雅黑"/>
                <w:sz w:val="24"/>
                <w:szCs w:val="24"/>
                <w:lang w:eastAsia="zh-CN"/>
              </w:rPr>
            </w:pPr>
            <w:r w:rsidRPr="00791A6A">
              <w:rPr>
                <w:rFonts w:ascii="微软雅黑" w:eastAsia="微软雅黑" w:hAnsi="微软雅黑"/>
                <w:sz w:val="24"/>
                <w:szCs w:val="24"/>
                <w:lang w:eastAsia="zh-CN"/>
              </w:rPr>
              <w:t>F</w:t>
            </w:r>
            <w:r w:rsidRPr="00791A6A">
              <w:rPr>
                <w:rFonts w:ascii="微软雅黑" w:eastAsia="微软雅黑" w:hAnsi="微软雅黑" w:hint="eastAsia"/>
                <w:sz w:val="24"/>
                <w:szCs w:val="24"/>
                <w:lang w:eastAsia="zh-CN"/>
              </w:rPr>
              <w:t>ail-&gt;pass</w:t>
            </w:r>
          </w:p>
        </w:tc>
      </w:tr>
    </w:tbl>
    <w:p w:rsidR="00791A6A" w:rsidRDefault="00E41E72" w:rsidP="00D03E32">
      <w:pP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ab/>
      </w:r>
      <w:r w:rsidRPr="00791A6A">
        <w:rPr>
          <w:rFonts w:ascii="微软雅黑" w:eastAsia="微软雅黑" w:hAnsi="微软雅黑" w:hint="eastAsia"/>
          <w:sz w:val="24"/>
          <w:szCs w:val="24"/>
          <w:lang w:eastAsia="zh-CN"/>
        </w:rPr>
        <w:tab/>
      </w:r>
      <w:r w:rsidRPr="00791A6A">
        <w:rPr>
          <w:rFonts w:ascii="微软雅黑" w:eastAsia="微软雅黑" w:hAnsi="微软雅黑" w:hint="eastAsia"/>
          <w:sz w:val="24"/>
          <w:szCs w:val="24"/>
          <w:lang w:eastAsia="zh-CN"/>
        </w:rPr>
        <w:tab/>
      </w:r>
      <w:r w:rsidRPr="00791A6A">
        <w:rPr>
          <w:rFonts w:ascii="微软雅黑" w:eastAsia="微软雅黑" w:hAnsi="微软雅黑" w:hint="eastAsia"/>
          <w:sz w:val="24"/>
          <w:szCs w:val="24"/>
          <w:lang w:eastAsia="zh-CN"/>
        </w:rPr>
        <w:tab/>
      </w:r>
      <w:r w:rsidRPr="00791A6A">
        <w:rPr>
          <w:rFonts w:ascii="微软雅黑" w:eastAsia="微软雅黑" w:hAnsi="微软雅黑" w:hint="eastAsia"/>
          <w:sz w:val="24"/>
          <w:szCs w:val="24"/>
          <w:lang w:eastAsia="zh-CN"/>
        </w:rPr>
        <w:tab/>
      </w:r>
      <w:r w:rsidRPr="00791A6A">
        <w:rPr>
          <w:rFonts w:ascii="微软雅黑" w:eastAsia="微软雅黑" w:hAnsi="微软雅黑" w:hint="eastAsia"/>
          <w:sz w:val="24"/>
          <w:szCs w:val="24"/>
          <w:lang w:eastAsia="zh-CN"/>
        </w:rPr>
        <w:tab/>
      </w:r>
    </w:p>
    <w:p w:rsidR="0040078A" w:rsidRPr="00791A6A" w:rsidRDefault="00791A6A" w:rsidP="00791A6A">
      <w:pPr>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 xml:space="preserve">表2.2.2-2 </w:t>
      </w:r>
      <w:r w:rsidR="00E41E72" w:rsidRPr="00791A6A">
        <w:rPr>
          <w:rFonts w:ascii="微软雅黑" w:eastAsia="微软雅黑" w:hAnsi="微软雅黑" w:hint="eastAsia"/>
          <w:sz w:val="24"/>
          <w:szCs w:val="24"/>
          <w:lang w:eastAsia="zh-CN"/>
        </w:rPr>
        <w:t>集成测试残留缺陷及未解决问题列表</w:t>
      </w:r>
    </w:p>
    <w:tbl>
      <w:tblPr>
        <w:tblW w:w="9923" w:type="dxa"/>
        <w:jc w:val="center"/>
        <w:tblInd w:w="-176"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ook w:val="04A0" w:firstRow="1" w:lastRow="0" w:firstColumn="1" w:lastColumn="0" w:noHBand="0" w:noVBand="1"/>
      </w:tblPr>
      <w:tblGrid>
        <w:gridCol w:w="1560"/>
        <w:gridCol w:w="709"/>
        <w:gridCol w:w="1701"/>
        <w:gridCol w:w="2977"/>
        <w:gridCol w:w="2976"/>
      </w:tblGrid>
      <w:tr w:rsidR="00E41E72" w:rsidRPr="00791A6A" w:rsidTr="00791A6A">
        <w:trPr>
          <w:jc w:val="center"/>
        </w:trPr>
        <w:tc>
          <w:tcPr>
            <w:tcW w:w="1560" w:type="dxa"/>
            <w:shd w:val="clear" w:color="auto" w:fill="333399"/>
            <w:vAlign w:val="center"/>
          </w:tcPr>
          <w:p w:rsidR="00E41E72" w:rsidRPr="00240111" w:rsidRDefault="00E41E72" w:rsidP="00EC5462">
            <w:pPr>
              <w:jc w:val="center"/>
              <w:rPr>
                <w:rFonts w:ascii="宋体" w:hAnsi="宋体"/>
                <w:b/>
                <w:bCs/>
                <w:color w:val="FFFFFF"/>
                <w:sz w:val="24"/>
                <w:szCs w:val="24"/>
                <w:lang w:eastAsia="zh-CN"/>
              </w:rPr>
            </w:pPr>
            <w:r w:rsidRPr="00240111">
              <w:rPr>
                <w:rFonts w:ascii="宋体" w:hAnsi="宋体" w:hint="eastAsia"/>
                <w:b/>
                <w:bCs/>
                <w:color w:val="FFFFFF"/>
                <w:sz w:val="24"/>
                <w:szCs w:val="24"/>
                <w:lang w:eastAsia="zh-CN"/>
              </w:rPr>
              <w:t>模块名称</w:t>
            </w:r>
          </w:p>
        </w:tc>
        <w:tc>
          <w:tcPr>
            <w:tcW w:w="709" w:type="dxa"/>
            <w:shd w:val="clear" w:color="auto" w:fill="333399"/>
            <w:vAlign w:val="center"/>
          </w:tcPr>
          <w:p w:rsidR="00E41E72" w:rsidRPr="00240111" w:rsidRDefault="00E41E72" w:rsidP="00EC5462">
            <w:pPr>
              <w:jc w:val="center"/>
              <w:rPr>
                <w:rFonts w:ascii="宋体" w:hAnsi="宋体"/>
                <w:b/>
                <w:bCs/>
                <w:color w:val="FFFFFF"/>
                <w:sz w:val="24"/>
                <w:szCs w:val="24"/>
                <w:lang w:eastAsia="zh-CN"/>
              </w:rPr>
            </w:pPr>
            <w:r w:rsidRPr="00240111">
              <w:rPr>
                <w:rFonts w:ascii="宋体" w:hAnsi="宋体" w:hint="eastAsia"/>
                <w:b/>
                <w:bCs/>
                <w:color w:val="FFFFFF"/>
                <w:sz w:val="24"/>
                <w:szCs w:val="24"/>
                <w:lang w:eastAsia="zh-CN"/>
              </w:rPr>
              <w:t>缺陷编号</w:t>
            </w:r>
          </w:p>
        </w:tc>
        <w:tc>
          <w:tcPr>
            <w:tcW w:w="1701" w:type="dxa"/>
            <w:shd w:val="clear" w:color="auto" w:fill="333399"/>
            <w:vAlign w:val="center"/>
          </w:tcPr>
          <w:p w:rsidR="00E41E72" w:rsidRPr="00240111" w:rsidRDefault="00E41E72" w:rsidP="00EC5462">
            <w:pPr>
              <w:jc w:val="center"/>
              <w:rPr>
                <w:rFonts w:ascii="宋体" w:hAnsi="宋体"/>
                <w:b/>
                <w:bCs/>
                <w:color w:val="FFFFFF"/>
                <w:sz w:val="24"/>
                <w:szCs w:val="24"/>
                <w:lang w:eastAsia="zh-CN"/>
              </w:rPr>
            </w:pPr>
            <w:r w:rsidRPr="00240111">
              <w:rPr>
                <w:rFonts w:ascii="宋体" w:hAnsi="宋体" w:hint="eastAsia"/>
                <w:b/>
                <w:bCs/>
                <w:color w:val="FFFFFF"/>
                <w:sz w:val="24"/>
                <w:szCs w:val="24"/>
                <w:lang w:eastAsia="zh-CN"/>
              </w:rPr>
              <w:t>性质</w:t>
            </w:r>
          </w:p>
        </w:tc>
        <w:tc>
          <w:tcPr>
            <w:tcW w:w="2977" w:type="dxa"/>
            <w:shd w:val="clear" w:color="auto" w:fill="333399"/>
            <w:vAlign w:val="center"/>
          </w:tcPr>
          <w:p w:rsidR="00E41E72" w:rsidRPr="00240111" w:rsidRDefault="00E41E72" w:rsidP="00EC5462">
            <w:pPr>
              <w:jc w:val="center"/>
              <w:rPr>
                <w:rFonts w:ascii="宋体" w:hAnsi="宋体"/>
                <w:b/>
                <w:bCs/>
                <w:color w:val="FFFFFF"/>
                <w:sz w:val="24"/>
                <w:szCs w:val="24"/>
                <w:lang w:eastAsia="zh-CN"/>
              </w:rPr>
            </w:pPr>
            <w:r w:rsidRPr="00240111">
              <w:rPr>
                <w:rFonts w:ascii="宋体" w:hAnsi="宋体" w:hint="eastAsia"/>
                <w:b/>
                <w:bCs/>
                <w:color w:val="FFFFFF"/>
                <w:sz w:val="24"/>
                <w:szCs w:val="24"/>
                <w:lang w:eastAsia="zh-CN"/>
              </w:rPr>
              <w:t>简要描述</w:t>
            </w:r>
          </w:p>
        </w:tc>
        <w:tc>
          <w:tcPr>
            <w:tcW w:w="2976" w:type="dxa"/>
            <w:shd w:val="clear" w:color="auto" w:fill="333399"/>
            <w:vAlign w:val="center"/>
          </w:tcPr>
          <w:p w:rsidR="00E41E72" w:rsidRPr="00240111" w:rsidRDefault="00E41E72" w:rsidP="00EC5462">
            <w:pPr>
              <w:jc w:val="center"/>
              <w:rPr>
                <w:rFonts w:ascii="宋体" w:hAnsi="宋体"/>
                <w:b/>
                <w:bCs/>
                <w:color w:val="FFFFFF"/>
                <w:sz w:val="24"/>
                <w:szCs w:val="24"/>
                <w:lang w:eastAsia="zh-CN"/>
              </w:rPr>
            </w:pPr>
            <w:r w:rsidRPr="00240111">
              <w:rPr>
                <w:rFonts w:ascii="宋体" w:hAnsi="宋体" w:hint="eastAsia"/>
                <w:b/>
                <w:bCs/>
                <w:color w:val="FFFFFF"/>
                <w:sz w:val="24"/>
                <w:szCs w:val="24"/>
                <w:lang w:eastAsia="zh-CN"/>
              </w:rPr>
              <w:t>原因分析</w:t>
            </w:r>
          </w:p>
        </w:tc>
      </w:tr>
      <w:tr w:rsidR="00240111" w:rsidRPr="00791A6A" w:rsidTr="00240111">
        <w:trPr>
          <w:jc w:val="center"/>
        </w:trPr>
        <w:tc>
          <w:tcPr>
            <w:tcW w:w="1560" w:type="dxa"/>
            <w:shd w:val="clear" w:color="auto" w:fill="F2F2F2"/>
            <w:vAlign w:val="center"/>
          </w:tcPr>
          <w:p w:rsidR="00E41E72" w:rsidRPr="00791A6A" w:rsidRDefault="0000661D" w:rsidP="00EC5462">
            <w:pPr>
              <w:jc w:val="both"/>
              <w:rPr>
                <w:rFonts w:ascii="微软雅黑" w:eastAsia="微软雅黑" w:hAnsi="微软雅黑"/>
                <w:bCs/>
                <w:sz w:val="24"/>
                <w:szCs w:val="24"/>
                <w:lang w:eastAsia="zh-CN"/>
              </w:rPr>
            </w:pPr>
            <w:r w:rsidRPr="00791A6A">
              <w:rPr>
                <w:rFonts w:ascii="微软雅黑" w:eastAsia="微软雅黑" w:hAnsi="微软雅黑" w:hint="eastAsia"/>
                <w:bCs/>
                <w:sz w:val="24"/>
                <w:szCs w:val="24"/>
                <w:lang w:eastAsia="zh-CN"/>
              </w:rPr>
              <w:t>CourseBL</w:t>
            </w:r>
          </w:p>
        </w:tc>
        <w:tc>
          <w:tcPr>
            <w:tcW w:w="709" w:type="dxa"/>
            <w:shd w:val="clear" w:color="auto" w:fill="F2F2F2"/>
            <w:vAlign w:val="center"/>
          </w:tcPr>
          <w:p w:rsidR="00E41E72" w:rsidRPr="00791A6A" w:rsidRDefault="0000661D" w:rsidP="00EC5462">
            <w:pPr>
              <w:jc w:val="cente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2.11</w:t>
            </w:r>
          </w:p>
        </w:tc>
        <w:tc>
          <w:tcPr>
            <w:tcW w:w="1701" w:type="dxa"/>
            <w:shd w:val="clear" w:color="auto" w:fill="F2F2F2"/>
            <w:vAlign w:val="center"/>
          </w:tcPr>
          <w:p w:rsidR="00E41E72" w:rsidRPr="00791A6A" w:rsidRDefault="006575F7" w:rsidP="00EC5462">
            <w:pPr>
              <w:jc w:val="both"/>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无影响缺陷</w:t>
            </w:r>
          </w:p>
        </w:tc>
        <w:tc>
          <w:tcPr>
            <w:tcW w:w="2977" w:type="dxa"/>
            <w:shd w:val="clear" w:color="auto" w:fill="F2F2F2"/>
            <w:vAlign w:val="center"/>
          </w:tcPr>
          <w:p w:rsidR="00E41E72" w:rsidRPr="00791A6A" w:rsidRDefault="0000661D" w:rsidP="00EC5462">
            <w:pPr>
              <w:jc w:val="both"/>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选课算法有不科学性。</w:t>
            </w:r>
          </w:p>
          <w:p w:rsidR="0000661D" w:rsidRPr="00791A6A" w:rsidRDefault="0000661D" w:rsidP="00EC5462">
            <w:pPr>
              <w:jc w:val="both"/>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但是，总归是可以使用的。</w:t>
            </w:r>
          </w:p>
        </w:tc>
        <w:tc>
          <w:tcPr>
            <w:tcW w:w="2976" w:type="dxa"/>
            <w:shd w:val="clear" w:color="auto" w:fill="F2F2F2"/>
            <w:vAlign w:val="center"/>
          </w:tcPr>
          <w:p w:rsidR="00E41E72" w:rsidRPr="00791A6A" w:rsidRDefault="0000661D" w:rsidP="00EC5462">
            <w:pPr>
              <w:jc w:val="both"/>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应该考虑更多的调整因子以影响排课的结果。</w:t>
            </w:r>
          </w:p>
        </w:tc>
      </w:tr>
    </w:tbl>
    <w:p w:rsidR="00E41E72" w:rsidRPr="00791A6A" w:rsidRDefault="00E41E72" w:rsidP="00D03E32">
      <w:pPr>
        <w:rPr>
          <w:rFonts w:ascii="微软雅黑" w:eastAsia="微软雅黑" w:hAnsi="微软雅黑"/>
          <w:sz w:val="24"/>
          <w:szCs w:val="24"/>
          <w:lang w:eastAsia="zh-CN"/>
        </w:rPr>
      </w:pPr>
    </w:p>
    <w:p w:rsidR="00841599" w:rsidRPr="00791A6A" w:rsidRDefault="00841599" w:rsidP="00D03E32">
      <w:pP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4.产品质量</w:t>
      </w:r>
      <w:r w:rsidR="00B3072E" w:rsidRPr="00791A6A">
        <w:rPr>
          <w:rFonts w:ascii="微软雅黑" w:eastAsia="微软雅黑" w:hAnsi="微软雅黑" w:hint="eastAsia"/>
          <w:sz w:val="24"/>
          <w:szCs w:val="24"/>
          <w:lang w:eastAsia="zh-CN"/>
        </w:rPr>
        <w:t>评估</w:t>
      </w:r>
      <w:r w:rsidRPr="00791A6A">
        <w:rPr>
          <w:rFonts w:ascii="微软雅黑" w:eastAsia="微软雅黑" w:hAnsi="微软雅黑" w:hint="eastAsia"/>
          <w:sz w:val="24"/>
          <w:szCs w:val="24"/>
          <w:lang w:eastAsia="zh-CN"/>
        </w:rPr>
        <w:t>：</w:t>
      </w:r>
    </w:p>
    <w:p w:rsidR="006575F7" w:rsidRPr="00791A6A" w:rsidRDefault="006575F7" w:rsidP="00D03E32">
      <w:pP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ab/>
        <w:t>概述，在集成过程中使用hudson进行自动化构建，最终构建结果是SUCCESS。期间出现build失败的情况，查找缺陷，定位缺陷并更正。</w:t>
      </w:r>
    </w:p>
    <w:p w:rsidR="006575F7" w:rsidRPr="00791A6A" w:rsidRDefault="006575F7" w:rsidP="00D03E32">
      <w:pP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ab/>
        <w:t>结论：达成预期目标，测试通过。</w:t>
      </w:r>
    </w:p>
    <w:p w:rsidR="006575F7" w:rsidRPr="00791A6A" w:rsidRDefault="00B3072E" w:rsidP="00D03E32">
      <w:pP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5.度量数据</w:t>
      </w:r>
    </w:p>
    <w:p w:rsidR="006575F7" w:rsidRPr="00791A6A" w:rsidRDefault="006575F7" w:rsidP="00D03E32">
      <w:pP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1.集成测试缺陷数据：</w:t>
      </w:r>
    </w:p>
    <w:p w:rsidR="006575F7" w:rsidRPr="00791A6A" w:rsidRDefault="006575F7" w:rsidP="00D03E32">
      <w:pP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ab/>
        <w:t>严重缺陷：12</w:t>
      </w:r>
    </w:p>
    <w:p w:rsidR="006575F7" w:rsidRPr="00791A6A" w:rsidRDefault="006575F7" w:rsidP="00D03E32">
      <w:pP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ab/>
        <w:t>一般缺陷：0</w:t>
      </w:r>
    </w:p>
    <w:p w:rsidR="006575F7" w:rsidRPr="00791A6A" w:rsidRDefault="006575F7" w:rsidP="00D03E32">
      <w:pP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ab/>
        <w:t>无影响缺陷：1</w:t>
      </w:r>
    </w:p>
    <w:p w:rsidR="006575F7" w:rsidRPr="00791A6A" w:rsidRDefault="006575F7" w:rsidP="00D03E32">
      <w:pP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2.集成测试覆盖度：</w:t>
      </w:r>
    </w:p>
    <w:p w:rsidR="006575F7" w:rsidRPr="00791A6A" w:rsidRDefault="006575F7" w:rsidP="00D03E32">
      <w:pP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ab/>
      </w:r>
      <w:r w:rsidR="00CA1CD5" w:rsidRPr="00791A6A">
        <w:rPr>
          <w:rFonts w:ascii="微软雅黑" w:eastAsia="微软雅黑" w:hAnsi="微软雅黑" w:hint="eastAsia"/>
          <w:sz w:val="24"/>
          <w:szCs w:val="24"/>
          <w:lang w:eastAsia="zh-CN"/>
        </w:rPr>
        <w:t>被测试的模块总数：65</w:t>
      </w:r>
    </w:p>
    <w:p w:rsidR="00CA1CD5" w:rsidRPr="00791A6A" w:rsidRDefault="00CA1CD5" w:rsidP="00D03E32">
      <w:pP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ab/>
        <w:t>模块总数：65</w:t>
      </w:r>
    </w:p>
    <w:p w:rsidR="00CA1CD5" w:rsidRPr="00791A6A" w:rsidRDefault="00CA1CD5" w:rsidP="00D03E32">
      <w:pP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ab/>
        <w:t>模块覆盖度：100%</w:t>
      </w:r>
    </w:p>
    <w:p w:rsidR="00CA1CD5" w:rsidRPr="00791A6A" w:rsidRDefault="00CA1CD5" w:rsidP="00D03E32">
      <w:pP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ab/>
        <w:t>备注：模块java/main/二级目录下包的个数进行统计。</w:t>
      </w:r>
    </w:p>
    <w:p w:rsidR="00D03E32" w:rsidRPr="00BB212C" w:rsidRDefault="002C687F" w:rsidP="000067AD">
      <w:pPr>
        <w:pStyle w:val="3"/>
        <w:rPr>
          <w:rFonts w:ascii="微软雅黑" w:eastAsia="微软雅黑" w:hAnsi="微软雅黑"/>
          <w:lang w:eastAsia="zh-CN"/>
        </w:rPr>
      </w:pPr>
      <w:r>
        <w:rPr>
          <w:rFonts w:ascii="微软雅黑" w:eastAsia="微软雅黑" w:hAnsi="微软雅黑" w:cs="宋体" w:hint="eastAsia"/>
          <w:b w:val="0"/>
          <w:bCs w:val="0"/>
          <w:lang w:eastAsia="zh-CN"/>
        </w:rPr>
        <w:lastRenderedPageBreak/>
        <w:t>2.2.</w:t>
      </w:r>
      <w:r w:rsidR="00D03E32" w:rsidRPr="00BB212C">
        <w:rPr>
          <w:rFonts w:ascii="微软雅黑" w:eastAsia="微软雅黑" w:hAnsi="微软雅黑" w:cs="宋体" w:hint="eastAsia"/>
          <w:b w:val="0"/>
          <w:bCs w:val="0"/>
          <w:lang w:eastAsia="zh-CN"/>
        </w:rPr>
        <w:t>3.单元测试</w:t>
      </w:r>
      <w:r w:rsidR="00966162" w:rsidRPr="00BB212C">
        <w:rPr>
          <w:rFonts w:ascii="微软雅黑" w:eastAsia="微软雅黑" w:hAnsi="微软雅黑" w:hint="eastAsia"/>
          <w:lang w:eastAsia="zh-CN"/>
        </w:rPr>
        <w:tab/>
      </w:r>
    </w:p>
    <w:p w:rsidR="00D03E32" w:rsidRPr="00791A6A" w:rsidRDefault="00D03E32" w:rsidP="000067AD">
      <w:pP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1.测试活动总结</w:t>
      </w:r>
      <w:r w:rsidR="007A6EAE" w:rsidRPr="00791A6A">
        <w:rPr>
          <w:rFonts w:ascii="微软雅黑" w:eastAsia="微软雅黑" w:hAnsi="微软雅黑" w:hint="eastAsia"/>
          <w:sz w:val="24"/>
          <w:szCs w:val="24"/>
          <w:lang w:eastAsia="zh-CN"/>
        </w:rPr>
        <w:t>：</w:t>
      </w:r>
    </w:p>
    <w:p w:rsidR="007A6EAE" w:rsidRPr="00791A6A" w:rsidRDefault="007A6EAE" w:rsidP="000067AD">
      <w:pP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ab/>
        <w:t>大体上使用了TestDriver的思想指导开发，在构造阶段，对于有较为复杂的逻辑处理和外部内部接口的类，先编写Junit测试用例。并且编写了mock object以隔离外界环境对此类的影响，而后进行开发，开发完成之后，先进行Junit自动化测试，通过之后提交。</w:t>
      </w:r>
    </w:p>
    <w:p w:rsidR="00D03E32" w:rsidRPr="00791A6A" w:rsidRDefault="0046300B" w:rsidP="000067AD">
      <w:pP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2.测试任务的结果总结：</w:t>
      </w:r>
    </w:p>
    <w:p w:rsidR="0046300B" w:rsidRPr="00791A6A" w:rsidRDefault="0046300B" w:rsidP="000067AD">
      <w:pP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ab/>
        <w:t>保证所有进行单元测试的类，方法自动化测试通过。也即保证了该方法就有系统所期待的输入输出和不变式。</w:t>
      </w:r>
    </w:p>
    <w:p w:rsidR="0046300B" w:rsidRPr="00791A6A" w:rsidRDefault="0046300B" w:rsidP="000067AD">
      <w:pP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3.缺陷和辨析</w:t>
      </w:r>
    </w:p>
    <w:p w:rsidR="00262301" w:rsidRPr="00791A6A" w:rsidRDefault="00791A6A" w:rsidP="000067AD">
      <w:pPr>
        <w:jc w:val="cente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 xml:space="preserve">表2.2.3-1 </w:t>
      </w:r>
      <w:r w:rsidR="00262301" w:rsidRPr="00791A6A">
        <w:rPr>
          <w:rFonts w:ascii="微软雅黑" w:eastAsia="微软雅黑" w:hAnsi="微软雅黑" w:hint="eastAsia"/>
          <w:sz w:val="24"/>
          <w:szCs w:val="24"/>
          <w:lang w:eastAsia="zh-CN"/>
        </w:rPr>
        <w:t>单元测试重要缺陷分析</w:t>
      </w:r>
    </w:p>
    <w:tbl>
      <w:tblPr>
        <w:tblW w:w="0" w:type="auto"/>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ook w:val="04A0" w:firstRow="1" w:lastRow="0" w:firstColumn="1" w:lastColumn="0" w:noHBand="0" w:noVBand="1"/>
      </w:tblPr>
      <w:tblGrid>
        <w:gridCol w:w="2107"/>
        <w:gridCol w:w="836"/>
        <w:gridCol w:w="2943"/>
        <w:gridCol w:w="1809"/>
        <w:gridCol w:w="1881"/>
      </w:tblGrid>
      <w:tr w:rsidR="00262301" w:rsidRPr="00BB212C" w:rsidTr="00E45744">
        <w:tc>
          <w:tcPr>
            <w:tcW w:w="2107" w:type="dxa"/>
            <w:shd w:val="clear" w:color="auto" w:fill="333399"/>
            <w:vAlign w:val="center"/>
          </w:tcPr>
          <w:p w:rsidR="00262301" w:rsidRPr="00240111" w:rsidRDefault="00262301" w:rsidP="000067AD">
            <w:pPr>
              <w:jc w:val="center"/>
              <w:rPr>
                <w:rFonts w:ascii="宋体" w:hAnsi="宋体"/>
                <w:b/>
                <w:bCs/>
                <w:color w:val="FFFFFF"/>
                <w:sz w:val="24"/>
                <w:szCs w:val="24"/>
                <w:lang w:eastAsia="zh-CN"/>
              </w:rPr>
            </w:pPr>
            <w:r w:rsidRPr="00240111">
              <w:rPr>
                <w:rFonts w:ascii="宋体" w:hAnsi="宋体" w:hint="eastAsia"/>
                <w:b/>
                <w:bCs/>
                <w:color w:val="FFFFFF"/>
                <w:sz w:val="24"/>
                <w:szCs w:val="24"/>
                <w:lang w:eastAsia="zh-CN"/>
              </w:rPr>
              <w:t>模块名称</w:t>
            </w:r>
          </w:p>
        </w:tc>
        <w:tc>
          <w:tcPr>
            <w:tcW w:w="836" w:type="dxa"/>
            <w:shd w:val="clear" w:color="auto" w:fill="333399"/>
            <w:vAlign w:val="center"/>
          </w:tcPr>
          <w:p w:rsidR="00262301" w:rsidRPr="00240111" w:rsidRDefault="00262301" w:rsidP="000067AD">
            <w:pPr>
              <w:jc w:val="center"/>
              <w:rPr>
                <w:rFonts w:ascii="宋体" w:hAnsi="宋体"/>
                <w:b/>
                <w:bCs/>
                <w:color w:val="FFFFFF"/>
                <w:sz w:val="24"/>
                <w:szCs w:val="24"/>
                <w:lang w:eastAsia="zh-CN"/>
              </w:rPr>
            </w:pPr>
            <w:r w:rsidRPr="00240111">
              <w:rPr>
                <w:rFonts w:ascii="宋体" w:hAnsi="宋体" w:hint="eastAsia"/>
                <w:b/>
                <w:bCs/>
                <w:color w:val="FFFFFF"/>
                <w:sz w:val="24"/>
                <w:szCs w:val="24"/>
                <w:lang w:eastAsia="zh-CN"/>
              </w:rPr>
              <w:t>缺陷编号</w:t>
            </w:r>
          </w:p>
        </w:tc>
        <w:tc>
          <w:tcPr>
            <w:tcW w:w="2943" w:type="dxa"/>
            <w:shd w:val="clear" w:color="auto" w:fill="333399"/>
            <w:vAlign w:val="center"/>
          </w:tcPr>
          <w:p w:rsidR="00262301" w:rsidRPr="00240111" w:rsidRDefault="00262301" w:rsidP="000067AD">
            <w:pPr>
              <w:jc w:val="center"/>
              <w:rPr>
                <w:rFonts w:ascii="宋体" w:hAnsi="宋体"/>
                <w:b/>
                <w:bCs/>
                <w:color w:val="FFFFFF"/>
                <w:sz w:val="24"/>
                <w:szCs w:val="24"/>
                <w:lang w:eastAsia="zh-CN"/>
              </w:rPr>
            </w:pPr>
            <w:r w:rsidRPr="00240111">
              <w:rPr>
                <w:rFonts w:ascii="宋体" w:hAnsi="宋体" w:hint="eastAsia"/>
                <w:b/>
                <w:bCs/>
                <w:color w:val="FFFFFF"/>
                <w:sz w:val="24"/>
                <w:szCs w:val="24"/>
                <w:lang w:eastAsia="zh-CN"/>
              </w:rPr>
              <w:t>简要描述</w:t>
            </w:r>
          </w:p>
        </w:tc>
        <w:tc>
          <w:tcPr>
            <w:tcW w:w="1809" w:type="dxa"/>
            <w:shd w:val="clear" w:color="auto" w:fill="333399"/>
            <w:vAlign w:val="center"/>
          </w:tcPr>
          <w:p w:rsidR="00262301" w:rsidRPr="00240111" w:rsidRDefault="00262301" w:rsidP="000067AD">
            <w:pPr>
              <w:jc w:val="center"/>
              <w:rPr>
                <w:rFonts w:ascii="宋体" w:hAnsi="宋体"/>
                <w:b/>
                <w:bCs/>
                <w:color w:val="FFFFFF"/>
                <w:sz w:val="24"/>
                <w:szCs w:val="24"/>
                <w:lang w:eastAsia="zh-CN"/>
              </w:rPr>
            </w:pPr>
            <w:r w:rsidRPr="00240111">
              <w:rPr>
                <w:rFonts w:ascii="宋体" w:hAnsi="宋体" w:hint="eastAsia"/>
                <w:b/>
                <w:bCs/>
                <w:color w:val="FFFFFF"/>
                <w:sz w:val="24"/>
                <w:szCs w:val="24"/>
                <w:lang w:eastAsia="zh-CN"/>
              </w:rPr>
              <w:t>分析结果</w:t>
            </w:r>
          </w:p>
        </w:tc>
        <w:tc>
          <w:tcPr>
            <w:tcW w:w="1881" w:type="dxa"/>
            <w:shd w:val="clear" w:color="auto" w:fill="333399"/>
            <w:vAlign w:val="center"/>
          </w:tcPr>
          <w:p w:rsidR="00262301" w:rsidRPr="00240111" w:rsidRDefault="00262301" w:rsidP="000067AD">
            <w:pPr>
              <w:jc w:val="center"/>
              <w:rPr>
                <w:rFonts w:ascii="宋体" w:hAnsi="宋体"/>
                <w:b/>
                <w:bCs/>
                <w:color w:val="FFFFFF"/>
                <w:sz w:val="24"/>
                <w:szCs w:val="24"/>
                <w:lang w:eastAsia="zh-CN"/>
              </w:rPr>
            </w:pPr>
            <w:r w:rsidRPr="00240111">
              <w:rPr>
                <w:rFonts w:ascii="宋体" w:hAnsi="宋体" w:hint="eastAsia"/>
                <w:b/>
                <w:bCs/>
                <w:color w:val="FFFFFF"/>
                <w:sz w:val="24"/>
                <w:szCs w:val="24"/>
                <w:lang w:eastAsia="zh-CN"/>
              </w:rPr>
              <w:t>测试通过(pass/fail)</w:t>
            </w:r>
          </w:p>
        </w:tc>
      </w:tr>
      <w:tr w:rsidR="00E45744" w:rsidRPr="00BB212C" w:rsidTr="00E45744">
        <w:tc>
          <w:tcPr>
            <w:tcW w:w="2107" w:type="dxa"/>
            <w:shd w:val="clear" w:color="auto" w:fill="F2F2F2"/>
          </w:tcPr>
          <w:p w:rsidR="00E45744" w:rsidRPr="008B222C" w:rsidRDefault="00E45744" w:rsidP="000067AD">
            <w:pPr>
              <w:rPr>
                <w:rFonts w:ascii="Cambria" w:hAnsi="Cambria"/>
                <w:b/>
                <w:bCs/>
                <w:lang w:eastAsia="zh-CN"/>
              </w:rPr>
            </w:pPr>
            <w:r>
              <w:rPr>
                <w:rFonts w:ascii="Cambria" w:hAnsi="Cambria" w:hint="eastAsia"/>
                <w:b/>
                <w:bCs/>
                <w:lang w:eastAsia="zh-CN"/>
              </w:rPr>
              <w:t>CourseAssignment</w:t>
            </w:r>
          </w:p>
        </w:tc>
        <w:tc>
          <w:tcPr>
            <w:tcW w:w="836" w:type="dxa"/>
            <w:shd w:val="clear" w:color="auto" w:fill="F2F2F2"/>
          </w:tcPr>
          <w:p w:rsidR="00E45744" w:rsidRDefault="00E45744" w:rsidP="000067AD">
            <w:pPr>
              <w:rPr>
                <w:lang w:eastAsia="zh-CN"/>
              </w:rPr>
            </w:pPr>
            <w:r>
              <w:rPr>
                <w:rFonts w:hint="eastAsia"/>
                <w:lang w:eastAsia="zh-CN"/>
              </w:rPr>
              <w:t>3.1</w:t>
            </w:r>
          </w:p>
        </w:tc>
        <w:tc>
          <w:tcPr>
            <w:tcW w:w="2943" w:type="dxa"/>
            <w:shd w:val="clear" w:color="auto" w:fill="F2F2F2"/>
          </w:tcPr>
          <w:p w:rsidR="00E45744" w:rsidRDefault="00E45744" w:rsidP="000067AD">
            <w:pPr>
              <w:rPr>
                <w:lang w:eastAsia="zh-CN"/>
              </w:rPr>
            </w:pPr>
            <w:r>
              <w:rPr>
                <w:rFonts w:hint="eastAsia"/>
                <w:lang w:eastAsia="zh-CN"/>
              </w:rPr>
              <w:t>排课算法返回的列表超过上限人数</w:t>
            </w:r>
          </w:p>
        </w:tc>
        <w:tc>
          <w:tcPr>
            <w:tcW w:w="1809" w:type="dxa"/>
            <w:shd w:val="clear" w:color="auto" w:fill="F2F2F2"/>
          </w:tcPr>
          <w:p w:rsidR="00E45744" w:rsidRPr="00B80AB4" w:rsidRDefault="00E45744" w:rsidP="000067AD">
            <w:pPr>
              <w:rPr>
                <w:lang w:eastAsia="zh-CN"/>
              </w:rPr>
            </w:pPr>
            <w:r>
              <w:rPr>
                <w:rFonts w:hint="eastAsia"/>
                <w:lang w:eastAsia="zh-CN"/>
              </w:rPr>
              <w:t>循环判断多了一次</w:t>
            </w:r>
          </w:p>
        </w:tc>
        <w:tc>
          <w:tcPr>
            <w:tcW w:w="1881" w:type="dxa"/>
            <w:shd w:val="clear" w:color="auto" w:fill="F2F2F2"/>
          </w:tcPr>
          <w:p w:rsidR="00E45744" w:rsidRDefault="00E45744" w:rsidP="000067AD">
            <w:pPr>
              <w:rPr>
                <w:lang w:eastAsia="zh-CN"/>
              </w:rPr>
            </w:pPr>
            <w:r>
              <w:rPr>
                <w:lang w:eastAsia="zh-CN"/>
              </w:rPr>
              <w:t>F</w:t>
            </w:r>
            <w:r>
              <w:rPr>
                <w:rFonts w:hint="eastAsia"/>
                <w:lang w:eastAsia="zh-CN"/>
              </w:rPr>
              <w:t>ail-&gt;pass</w:t>
            </w:r>
          </w:p>
        </w:tc>
      </w:tr>
      <w:tr w:rsidR="00E45744" w:rsidRPr="00BB212C" w:rsidTr="00E45744">
        <w:tc>
          <w:tcPr>
            <w:tcW w:w="2107" w:type="dxa"/>
            <w:shd w:val="clear" w:color="auto" w:fill="auto"/>
          </w:tcPr>
          <w:p w:rsidR="00E45744" w:rsidRPr="008B222C" w:rsidRDefault="00E45744" w:rsidP="000067AD">
            <w:pPr>
              <w:rPr>
                <w:rFonts w:ascii="Cambria" w:hAnsi="Cambria"/>
                <w:b/>
                <w:bCs/>
                <w:lang w:eastAsia="zh-CN"/>
              </w:rPr>
            </w:pPr>
            <w:r>
              <w:rPr>
                <w:rFonts w:ascii="Cambria" w:hAnsi="Cambria" w:hint="eastAsia"/>
                <w:b/>
                <w:bCs/>
                <w:lang w:eastAsia="zh-CN"/>
              </w:rPr>
              <w:t>CourseAssignment</w:t>
            </w:r>
          </w:p>
        </w:tc>
        <w:tc>
          <w:tcPr>
            <w:tcW w:w="836" w:type="dxa"/>
            <w:shd w:val="clear" w:color="auto" w:fill="auto"/>
          </w:tcPr>
          <w:p w:rsidR="00E45744" w:rsidRDefault="00E45744" w:rsidP="000067AD">
            <w:pPr>
              <w:rPr>
                <w:lang w:eastAsia="zh-CN"/>
              </w:rPr>
            </w:pPr>
            <w:r>
              <w:rPr>
                <w:rFonts w:hint="eastAsia"/>
                <w:lang w:eastAsia="zh-CN"/>
              </w:rPr>
              <w:t>3.2</w:t>
            </w:r>
          </w:p>
        </w:tc>
        <w:tc>
          <w:tcPr>
            <w:tcW w:w="2943" w:type="dxa"/>
            <w:shd w:val="clear" w:color="auto" w:fill="auto"/>
          </w:tcPr>
          <w:p w:rsidR="00E45744" w:rsidRDefault="00E45744" w:rsidP="000067AD">
            <w:pPr>
              <w:rPr>
                <w:lang w:eastAsia="zh-CN"/>
              </w:rPr>
            </w:pPr>
            <w:r>
              <w:rPr>
                <w:rFonts w:hint="eastAsia"/>
                <w:lang w:eastAsia="zh-CN"/>
              </w:rPr>
              <w:t>排课算法无限循环</w:t>
            </w:r>
          </w:p>
        </w:tc>
        <w:tc>
          <w:tcPr>
            <w:tcW w:w="1809" w:type="dxa"/>
            <w:shd w:val="clear" w:color="auto" w:fill="auto"/>
          </w:tcPr>
          <w:p w:rsidR="00E45744" w:rsidRDefault="00E45744" w:rsidP="000067AD">
            <w:pPr>
              <w:rPr>
                <w:lang w:eastAsia="zh-CN"/>
              </w:rPr>
            </w:pPr>
            <w:r>
              <w:rPr>
                <w:rFonts w:hint="eastAsia"/>
                <w:lang w:eastAsia="zh-CN"/>
              </w:rPr>
              <w:t>算法中使用每次删除优先队列中</w:t>
            </w:r>
            <w:r>
              <w:rPr>
                <w:rFonts w:hint="eastAsia"/>
                <w:lang w:eastAsia="zh-CN"/>
              </w:rPr>
              <w:t xml:space="preserve"> </w:t>
            </w:r>
            <w:r>
              <w:rPr>
                <w:rFonts w:hint="eastAsia"/>
                <w:lang w:eastAsia="zh-CN"/>
              </w:rPr>
              <w:t>第一个元素，但是没有给表示队头的</w:t>
            </w:r>
            <w:r>
              <w:rPr>
                <w:rFonts w:hint="eastAsia"/>
                <w:lang w:eastAsia="zh-CN"/>
              </w:rPr>
              <w:t>header</w:t>
            </w:r>
            <w:r>
              <w:rPr>
                <w:rFonts w:hint="eastAsia"/>
                <w:lang w:eastAsia="zh-CN"/>
              </w:rPr>
              <w:t>变量赋值。</w:t>
            </w:r>
          </w:p>
        </w:tc>
        <w:tc>
          <w:tcPr>
            <w:tcW w:w="1881" w:type="dxa"/>
            <w:shd w:val="clear" w:color="auto" w:fill="auto"/>
          </w:tcPr>
          <w:p w:rsidR="00E45744" w:rsidRDefault="00E45744" w:rsidP="000067AD">
            <w:pPr>
              <w:rPr>
                <w:lang w:eastAsia="zh-CN"/>
              </w:rPr>
            </w:pPr>
            <w:r>
              <w:rPr>
                <w:lang w:eastAsia="zh-CN"/>
              </w:rPr>
              <w:t>F</w:t>
            </w:r>
            <w:r>
              <w:rPr>
                <w:rFonts w:hint="eastAsia"/>
                <w:lang w:eastAsia="zh-CN"/>
              </w:rPr>
              <w:t>ail-&gt;pass</w:t>
            </w:r>
          </w:p>
        </w:tc>
      </w:tr>
      <w:tr w:rsidR="00E45744" w:rsidRPr="00BB212C" w:rsidTr="00E45744">
        <w:tc>
          <w:tcPr>
            <w:tcW w:w="2107" w:type="dxa"/>
            <w:shd w:val="clear" w:color="auto" w:fill="F2F2F2"/>
          </w:tcPr>
          <w:p w:rsidR="00E45744" w:rsidRPr="00791A6A" w:rsidRDefault="00E45744" w:rsidP="000067AD">
            <w:pPr>
              <w:rPr>
                <w:rFonts w:ascii="微软雅黑" w:eastAsia="微软雅黑" w:hAnsi="微软雅黑"/>
                <w:b/>
                <w:bCs/>
                <w:sz w:val="24"/>
                <w:szCs w:val="24"/>
                <w:lang w:eastAsia="zh-CN"/>
              </w:rPr>
            </w:pPr>
          </w:p>
        </w:tc>
        <w:tc>
          <w:tcPr>
            <w:tcW w:w="836" w:type="dxa"/>
            <w:shd w:val="clear" w:color="auto" w:fill="F2F2F2"/>
          </w:tcPr>
          <w:p w:rsidR="00E45744" w:rsidRPr="00791A6A" w:rsidRDefault="00E45744" w:rsidP="000067AD">
            <w:pPr>
              <w:rPr>
                <w:rFonts w:ascii="微软雅黑" w:eastAsia="微软雅黑" w:hAnsi="微软雅黑"/>
                <w:sz w:val="24"/>
                <w:szCs w:val="24"/>
                <w:lang w:eastAsia="zh-CN"/>
              </w:rPr>
            </w:pPr>
          </w:p>
        </w:tc>
        <w:tc>
          <w:tcPr>
            <w:tcW w:w="2943" w:type="dxa"/>
            <w:shd w:val="clear" w:color="auto" w:fill="F2F2F2"/>
          </w:tcPr>
          <w:p w:rsidR="00E45744" w:rsidRPr="00791A6A" w:rsidRDefault="00E45744" w:rsidP="000067AD">
            <w:pPr>
              <w:rPr>
                <w:rFonts w:ascii="微软雅黑" w:eastAsia="微软雅黑" w:hAnsi="微软雅黑"/>
                <w:sz w:val="24"/>
                <w:szCs w:val="24"/>
                <w:lang w:eastAsia="zh-CN"/>
              </w:rPr>
            </w:pPr>
          </w:p>
        </w:tc>
        <w:tc>
          <w:tcPr>
            <w:tcW w:w="1809" w:type="dxa"/>
            <w:shd w:val="clear" w:color="auto" w:fill="F2F2F2"/>
          </w:tcPr>
          <w:p w:rsidR="00E45744" w:rsidRPr="00791A6A" w:rsidRDefault="00E45744" w:rsidP="000067AD">
            <w:pPr>
              <w:rPr>
                <w:rFonts w:ascii="微软雅黑" w:eastAsia="微软雅黑" w:hAnsi="微软雅黑"/>
                <w:sz w:val="24"/>
                <w:szCs w:val="24"/>
                <w:lang w:eastAsia="zh-CN"/>
              </w:rPr>
            </w:pPr>
          </w:p>
        </w:tc>
        <w:tc>
          <w:tcPr>
            <w:tcW w:w="1881" w:type="dxa"/>
            <w:shd w:val="clear" w:color="auto" w:fill="F2F2F2"/>
          </w:tcPr>
          <w:p w:rsidR="00E45744" w:rsidRPr="00791A6A" w:rsidRDefault="00E45744" w:rsidP="000067AD">
            <w:pPr>
              <w:rPr>
                <w:rFonts w:ascii="微软雅黑" w:eastAsia="微软雅黑" w:hAnsi="微软雅黑"/>
                <w:sz w:val="24"/>
                <w:szCs w:val="24"/>
                <w:lang w:eastAsia="zh-CN"/>
              </w:rPr>
            </w:pPr>
          </w:p>
        </w:tc>
      </w:tr>
    </w:tbl>
    <w:p w:rsidR="00791A6A" w:rsidRDefault="00791A6A" w:rsidP="000067AD">
      <w:pPr>
        <w:jc w:val="center"/>
        <w:rPr>
          <w:rFonts w:ascii="微软雅黑" w:eastAsia="微软雅黑" w:hAnsi="微软雅黑"/>
          <w:lang w:eastAsia="zh-CN"/>
        </w:rPr>
      </w:pPr>
    </w:p>
    <w:p w:rsidR="00262301" w:rsidRPr="00791A6A" w:rsidRDefault="00791A6A" w:rsidP="000067AD">
      <w:pPr>
        <w:jc w:val="cente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 xml:space="preserve">表2.2.3-2 </w:t>
      </w:r>
      <w:r w:rsidR="00262301" w:rsidRPr="00791A6A">
        <w:rPr>
          <w:rFonts w:ascii="微软雅黑" w:eastAsia="微软雅黑" w:hAnsi="微软雅黑" w:hint="eastAsia"/>
          <w:sz w:val="24"/>
          <w:szCs w:val="24"/>
          <w:lang w:eastAsia="zh-CN"/>
        </w:rPr>
        <w:t>单元测试残留于未解决问题列表</w:t>
      </w:r>
    </w:p>
    <w:tbl>
      <w:tblPr>
        <w:tblW w:w="0" w:type="auto"/>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ook w:val="04A0" w:firstRow="1" w:lastRow="0" w:firstColumn="1" w:lastColumn="0" w:noHBand="0" w:noVBand="1"/>
      </w:tblPr>
      <w:tblGrid>
        <w:gridCol w:w="1915"/>
        <w:gridCol w:w="1915"/>
        <w:gridCol w:w="1915"/>
        <w:gridCol w:w="1915"/>
        <w:gridCol w:w="1916"/>
      </w:tblGrid>
      <w:tr w:rsidR="00262301" w:rsidRPr="00791A6A" w:rsidTr="00BB212C">
        <w:tc>
          <w:tcPr>
            <w:tcW w:w="1915" w:type="dxa"/>
            <w:shd w:val="clear" w:color="auto" w:fill="333399"/>
          </w:tcPr>
          <w:p w:rsidR="00262301" w:rsidRPr="00240111" w:rsidRDefault="00262301" w:rsidP="000067AD">
            <w:pPr>
              <w:rPr>
                <w:rFonts w:ascii="宋体" w:hAnsi="宋体"/>
                <w:b/>
                <w:bCs/>
                <w:color w:val="FFFFFF"/>
                <w:sz w:val="24"/>
                <w:szCs w:val="24"/>
                <w:lang w:eastAsia="zh-CN"/>
              </w:rPr>
            </w:pPr>
            <w:r w:rsidRPr="00240111">
              <w:rPr>
                <w:rFonts w:ascii="宋体" w:hAnsi="宋体" w:hint="eastAsia"/>
                <w:b/>
                <w:bCs/>
                <w:color w:val="FFFFFF"/>
                <w:sz w:val="24"/>
                <w:szCs w:val="24"/>
                <w:lang w:eastAsia="zh-CN"/>
              </w:rPr>
              <w:t>模块名称</w:t>
            </w:r>
          </w:p>
        </w:tc>
        <w:tc>
          <w:tcPr>
            <w:tcW w:w="1915" w:type="dxa"/>
            <w:shd w:val="clear" w:color="auto" w:fill="333399"/>
          </w:tcPr>
          <w:p w:rsidR="00262301" w:rsidRPr="00240111" w:rsidRDefault="00262301" w:rsidP="000067AD">
            <w:pPr>
              <w:rPr>
                <w:rFonts w:ascii="宋体" w:hAnsi="宋体"/>
                <w:b/>
                <w:bCs/>
                <w:color w:val="FFFFFF"/>
                <w:sz w:val="24"/>
                <w:szCs w:val="24"/>
                <w:lang w:eastAsia="zh-CN"/>
              </w:rPr>
            </w:pPr>
            <w:r w:rsidRPr="00240111">
              <w:rPr>
                <w:rFonts w:ascii="宋体" w:hAnsi="宋体" w:hint="eastAsia"/>
                <w:b/>
                <w:bCs/>
                <w:color w:val="FFFFFF"/>
                <w:sz w:val="24"/>
                <w:szCs w:val="24"/>
                <w:lang w:eastAsia="zh-CN"/>
              </w:rPr>
              <w:t>缺陷编号</w:t>
            </w:r>
          </w:p>
        </w:tc>
        <w:tc>
          <w:tcPr>
            <w:tcW w:w="1915" w:type="dxa"/>
            <w:shd w:val="clear" w:color="auto" w:fill="333399"/>
          </w:tcPr>
          <w:p w:rsidR="00262301" w:rsidRPr="00240111" w:rsidRDefault="00262301" w:rsidP="000067AD">
            <w:pPr>
              <w:rPr>
                <w:rFonts w:ascii="宋体" w:hAnsi="宋体"/>
                <w:b/>
                <w:bCs/>
                <w:color w:val="FFFFFF"/>
                <w:sz w:val="24"/>
                <w:szCs w:val="24"/>
                <w:lang w:eastAsia="zh-CN"/>
              </w:rPr>
            </w:pPr>
            <w:r w:rsidRPr="00240111">
              <w:rPr>
                <w:rFonts w:ascii="宋体" w:hAnsi="宋体" w:hint="eastAsia"/>
                <w:b/>
                <w:bCs/>
                <w:color w:val="FFFFFF"/>
                <w:sz w:val="24"/>
                <w:szCs w:val="24"/>
                <w:lang w:eastAsia="zh-CN"/>
              </w:rPr>
              <w:t>性质</w:t>
            </w:r>
          </w:p>
        </w:tc>
        <w:tc>
          <w:tcPr>
            <w:tcW w:w="1915" w:type="dxa"/>
            <w:shd w:val="clear" w:color="auto" w:fill="333399"/>
          </w:tcPr>
          <w:p w:rsidR="00262301" w:rsidRPr="00240111" w:rsidRDefault="00262301" w:rsidP="000067AD">
            <w:pPr>
              <w:rPr>
                <w:rFonts w:ascii="宋体" w:hAnsi="宋体"/>
                <w:b/>
                <w:bCs/>
                <w:color w:val="FFFFFF"/>
                <w:sz w:val="24"/>
                <w:szCs w:val="24"/>
                <w:lang w:eastAsia="zh-CN"/>
              </w:rPr>
            </w:pPr>
            <w:r w:rsidRPr="00240111">
              <w:rPr>
                <w:rFonts w:ascii="宋体" w:hAnsi="宋体" w:hint="eastAsia"/>
                <w:b/>
                <w:bCs/>
                <w:color w:val="FFFFFF"/>
                <w:sz w:val="24"/>
                <w:szCs w:val="24"/>
                <w:lang w:eastAsia="zh-CN"/>
              </w:rPr>
              <w:t>简要描述</w:t>
            </w:r>
          </w:p>
        </w:tc>
        <w:tc>
          <w:tcPr>
            <w:tcW w:w="1916" w:type="dxa"/>
            <w:shd w:val="clear" w:color="auto" w:fill="333399"/>
          </w:tcPr>
          <w:p w:rsidR="00262301" w:rsidRPr="00240111" w:rsidRDefault="00262301" w:rsidP="000067AD">
            <w:pPr>
              <w:rPr>
                <w:rFonts w:ascii="宋体" w:hAnsi="宋体"/>
                <w:b/>
                <w:bCs/>
                <w:color w:val="FFFFFF"/>
                <w:sz w:val="24"/>
                <w:szCs w:val="24"/>
                <w:lang w:eastAsia="zh-CN"/>
              </w:rPr>
            </w:pPr>
            <w:r w:rsidRPr="00240111">
              <w:rPr>
                <w:rFonts w:ascii="宋体" w:hAnsi="宋体" w:hint="eastAsia"/>
                <w:b/>
                <w:bCs/>
                <w:color w:val="FFFFFF"/>
                <w:sz w:val="24"/>
                <w:szCs w:val="24"/>
                <w:lang w:eastAsia="zh-CN"/>
              </w:rPr>
              <w:t>原因分析</w:t>
            </w:r>
          </w:p>
        </w:tc>
      </w:tr>
      <w:tr w:rsidR="00262301" w:rsidRPr="00791A6A" w:rsidTr="00240111">
        <w:tc>
          <w:tcPr>
            <w:tcW w:w="1915" w:type="dxa"/>
            <w:shd w:val="clear" w:color="auto" w:fill="F2F2F2"/>
          </w:tcPr>
          <w:p w:rsidR="00262301" w:rsidRPr="00791A6A" w:rsidRDefault="00E45744" w:rsidP="000067AD">
            <w:pPr>
              <w:rPr>
                <w:rFonts w:ascii="微软雅黑" w:eastAsia="微软雅黑" w:hAnsi="微软雅黑"/>
                <w:b/>
                <w:bCs/>
                <w:sz w:val="24"/>
                <w:szCs w:val="24"/>
                <w:lang w:eastAsia="zh-CN"/>
              </w:rPr>
            </w:pPr>
            <w:r>
              <w:rPr>
                <w:rFonts w:ascii="微软雅黑" w:eastAsia="微软雅黑" w:hAnsi="微软雅黑" w:hint="eastAsia"/>
                <w:b/>
                <w:bCs/>
                <w:sz w:val="24"/>
                <w:szCs w:val="24"/>
                <w:lang w:eastAsia="zh-CN"/>
              </w:rPr>
              <w:t>无</w:t>
            </w:r>
          </w:p>
        </w:tc>
        <w:tc>
          <w:tcPr>
            <w:tcW w:w="1915" w:type="dxa"/>
            <w:shd w:val="clear" w:color="auto" w:fill="F2F2F2"/>
          </w:tcPr>
          <w:p w:rsidR="00262301" w:rsidRPr="00791A6A" w:rsidRDefault="00262301" w:rsidP="000067AD">
            <w:pPr>
              <w:rPr>
                <w:rFonts w:ascii="微软雅黑" w:eastAsia="微软雅黑" w:hAnsi="微软雅黑"/>
                <w:sz w:val="24"/>
                <w:szCs w:val="24"/>
                <w:lang w:eastAsia="zh-CN"/>
              </w:rPr>
            </w:pPr>
          </w:p>
        </w:tc>
        <w:tc>
          <w:tcPr>
            <w:tcW w:w="1915" w:type="dxa"/>
            <w:shd w:val="clear" w:color="auto" w:fill="F2F2F2"/>
          </w:tcPr>
          <w:p w:rsidR="00262301" w:rsidRPr="00791A6A" w:rsidRDefault="00262301" w:rsidP="000067AD">
            <w:pPr>
              <w:rPr>
                <w:rFonts w:ascii="微软雅黑" w:eastAsia="微软雅黑" w:hAnsi="微软雅黑"/>
                <w:sz w:val="24"/>
                <w:szCs w:val="24"/>
                <w:lang w:eastAsia="zh-CN"/>
              </w:rPr>
            </w:pPr>
          </w:p>
        </w:tc>
        <w:tc>
          <w:tcPr>
            <w:tcW w:w="1915" w:type="dxa"/>
            <w:shd w:val="clear" w:color="auto" w:fill="F2F2F2"/>
          </w:tcPr>
          <w:p w:rsidR="00262301" w:rsidRPr="00791A6A" w:rsidRDefault="00262301" w:rsidP="000067AD">
            <w:pPr>
              <w:rPr>
                <w:rFonts w:ascii="微软雅黑" w:eastAsia="微软雅黑" w:hAnsi="微软雅黑"/>
                <w:sz w:val="24"/>
                <w:szCs w:val="24"/>
                <w:lang w:eastAsia="zh-CN"/>
              </w:rPr>
            </w:pPr>
          </w:p>
        </w:tc>
        <w:tc>
          <w:tcPr>
            <w:tcW w:w="1916" w:type="dxa"/>
            <w:shd w:val="clear" w:color="auto" w:fill="F2F2F2"/>
          </w:tcPr>
          <w:p w:rsidR="00262301" w:rsidRPr="00791A6A" w:rsidRDefault="00262301" w:rsidP="000067AD">
            <w:pPr>
              <w:rPr>
                <w:rFonts w:ascii="微软雅黑" w:eastAsia="微软雅黑" w:hAnsi="微软雅黑"/>
                <w:sz w:val="24"/>
                <w:szCs w:val="24"/>
                <w:lang w:eastAsia="zh-CN"/>
              </w:rPr>
            </w:pPr>
          </w:p>
        </w:tc>
      </w:tr>
    </w:tbl>
    <w:p w:rsidR="00262301" w:rsidRPr="00791A6A" w:rsidRDefault="00262301" w:rsidP="000067AD">
      <w:pPr>
        <w:rPr>
          <w:rFonts w:ascii="微软雅黑" w:eastAsia="微软雅黑" w:hAnsi="微软雅黑"/>
          <w:sz w:val="24"/>
          <w:szCs w:val="24"/>
          <w:lang w:eastAsia="zh-CN"/>
        </w:rPr>
      </w:pPr>
    </w:p>
    <w:p w:rsidR="00841599" w:rsidRDefault="00841599" w:rsidP="000067AD">
      <w:pP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4.产品质量</w:t>
      </w:r>
      <w:r w:rsidR="00B3072E" w:rsidRPr="00791A6A">
        <w:rPr>
          <w:rFonts w:ascii="微软雅黑" w:eastAsia="微软雅黑" w:hAnsi="微软雅黑" w:hint="eastAsia"/>
          <w:sz w:val="24"/>
          <w:szCs w:val="24"/>
          <w:lang w:eastAsia="zh-CN"/>
        </w:rPr>
        <w:t>评估</w:t>
      </w:r>
      <w:r w:rsidRPr="00791A6A">
        <w:rPr>
          <w:rFonts w:ascii="微软雅黑" w:eastAsia="微软雅黑" w:hAnsi="微软雅黑" w:hint="eastAsia"/>
          <w:sz w:val="24"/>
          <w:szCs w:val="24"/>
          <w:lang w:eastAsia="zh-CN"/>
        </w:rPr>
        <w:t>：</w:t>
      </w:r>
    </w:p>
    <w:p w:rsidR="00E45744" w:rsidRDefault="00E45744" w:rsidP="000067AD">
      <w:pPr>
        <w:rPr>
          <w:rFonts w:ascii="微软雅黑" w:eastAsia="微软雅黑" w:hAnsi="微软雅黑"/>
          <w:sz w:val="24"/>
          <w:szCs w:val="24"/>
          <w:lang w:eastAsia="zh-CN"/>
        </w:rPr>
      </w:pPr>
      <w:r>
        <w:rPr>
          <w:rFonts w:ascii="微软雅黑" w:eastAsia="微软雅黑" w:hAnsi="微软雅黑" w:hint="eastAsia"/>
          <w:sz w:val="24"/>
          <w:szCs w:val="24"/>
          <w:lang w:eastAsia="zh-CN"/>
        </w:rPr>
        <w:tab/>
        <w:t>1.概述：单元测试全部测试用例Junit自动化测试SUCCESS，达到预定的目标，对复杂逻辑基本实现代码覆盖。</w:t>
      </w:r>
    </w:p>
    <w:p w:rsidR="00E2145A" w:rsidRDefault="00E2145A" w:rsidP="000067AD">
      <w:pPr>
        <w:rPr>
          <w:rFonts w:ascii="微软雅黑" w:eastAsia="微软雅黑" w:hAnsi="微软雅黑"/>
          <w:sz w:val="24"/>
          <w:szCs w:val="24"/>
          <w:lang w:eastAsia="zh-CN"/>
        </w:rPr>
      </w:pPr>
      <w:r>
        <w:rPr>
          <w:rFonts w:ascii="微软雅黑" w:eastAsia="微软雅黑" w:hAnsi="微软雅黑" w:hint="eastAsia"/>
          <w:sz w:val="24"/>
          <w:szCs w:val="24"/>
          <w:lang w:eastAsia="zh-CN"/>
        </w:rPr>
        <w:tab/>
        <w:t>2.备注：上表只显示了系统排课算法的缺陷分析，主要有两个原因。①这是系统中最复杂的逻辑，而且复杂度基本集中在构造阶段，对外接口较为简单，实现较为复杂。②在开发过程中没有记录debug的情况，没有历史记录。</w:t>
      </w:r>
    </w:p>
    <w:p w:rsidR="00E45744" w:rsidRPr="00791A6A" w:rsidRDefault="00E2145A" w:rsidP="000067AD">
      <w:pPr>
        <w:rPr>
          <w:rFonts w:ascii="微软雅黑" w:eastAsia="微软雅黑" w:hAnsi="微软雅黑"/>
          <w:sz w:val="24"/>
          <w:szCs w:val="24"/>
          <w:lang w:eastAsia="zh-CN"/>
        </w:rPr>
      </w:pPr>
      <w:r>
        <w:rPr>
          <w:rFonts w:ascii="微软雅黑" w:eastAsia="微软雅黑" w:hAnsi="微软雅黑" w:hint="eastAsia"/>
          <w:sz w:val="24"/>
          <w:szCs w:val="24"/>
          <w:lang w:eastAsia="zh-CN"/>
        </w:rPr>
        <w:lastRenderedPageBreak/>
        <w:tab/>
        <w:t>3</w:t>
      </w:r>
      <w:r w:rsidR="00E45744">
        <w:rPr>
          <w:rFonts w:ascii="微软雅黑" w:eastAsia="微软雅黑" w:hAnsi="微软雅黑" w:hint="eastAsia"/>
          <w:sz w:val="24"/>
          <w:szCs w:val="24"/>
          <w:lang w:eastAsia="zh-CN"/>
        </w:rPr>
        <w:t>.结论：</w:t>
      </w:r>
      <w:r w:rsidR="003D3A12">
        <w:rPr>
          <w:rFonts w:ascii="微软雅黑" w:eastAsia="微软雅黑" w:hAnsi="微软雅黑" w:hint="eastAsia"/>
          <w:sz w:val="24"/>
          <w:szCs w:val="24"/>
          <w:lang w:eastAsia="zh-CN"/>
        </w:rPr>
        <w:t>质量达到预期标准，可以进行后续的打包安装工作。</w:t>
      </w:r>
    </w:p>
    <w:p w:rsidR="00B3072E" w:rsidRPr="00791A6A" w:rsidRDefault="00B3072E" w:rsidP="000067AD">
      <w:pP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5.度量数据：</w:t>
      </w:r>
    </w:p>
    <w:p w:rsidR="00262301" w:rsidRPr="00791A6A" w:rsidRDefault="00262301" w:rsidP="000067AD">
      <w:pP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ab/>
        <w:t>1.缺陷度量：</w:t>
      </w:r>
    </w:p>
    <w:p w:rsidR="00262301" w:rsidRPr="00791A6A" w:rsidRDefault="00E33524" w:rsidP="000067AD">
      <w:pPr>
        <w:rPr>
          <w:rFonts w:ascii="微软雅黑" w:eastAsia="微软雅黑" w:hAnsi="微软雅黑"/>
          <w:sz w:val="24"/>
          <w:szCs w:val="24"/>
          <w:lang w:eastAsia="zh-CN"/>
        </w:rPr>
      </w:pPr>
      <w:r>
        <w:rPr>
          <w:rFonts w:ascii="微软雅黑" w:eastAsia="微软雅黑" w:hAnsi="微软雅黑" w:hint="eastAsia"/>
          <w:sz w:val="24"/>
          <w:szCs w:val="24"/>
          <w:lang w:eastAsia="zh-CN"/>
        </w:rPr>
        <w:tab/>
        <w:t>缺陷数目难以找到真实可靠的数据。</w:t>
      </w:r>
    </w:p>
    <w:p w:rsidR="00262301" w:rsidRPr="00591125" w:rsidRDefault="00262301" w:rsidP="000067AD">
      <w:pPr>
        <w:rPr>
          <w:rFonts w:ascii="微软雅黑" w:eastAsia="微软雅黑" w:hAnsi="微软雅黑"/>
          <w:sz w:val="28"/>
          <w:szCs w:val="28"/>
          <w:lang w:eastAsia="zh-CN"/>
        </w:rPr>
      </w:pPr>
      <w:r w:rsidRPr="00591125">
        <w:rPr>
          <w:rFonts w:ascii="微软雅黑" w:eastAsia="微软雅黑" w:hAnsi="微软雅黑" w:hint="eastAsia"/>
          <w:sz w:val="28"/>
          <w:szCs w:val="28"/>
          <w:lang w:eastAsia="zh-CN"/>
        </w:rPr>
        <w:tab/>
      </w:r>
      <w:r w:rsidRPr="00591125">
        <w:rPr>
          <w:rFonts w:ascii="微软雅黑" w:eastAsia="微软雅黑" w:hAnsi="微软雅黑" w:hint="eastAsia"/>
          <w:sz w:val="24"/>
          <w:szCs w:val="24"/>
          <w:lang w:eastAsia="zh-CN"/>
        </w:rPr>
        <w:t>2.覆盖度度量</w:t>
      </w:r>
      <w:r w:rsidRPr="00591125">
        <w:rPr>
          <w:rFonts w:ascii="微软雅黑" w:eastAsia="微软雅黑" w:hAnsi="微软雅黑" w:hint="eastAsia"/>
          <w:sz w:val="28"/>
          <w:szCs w:val="28"/>
          <w:lang w:eastAsia="zh-CN"/>
        </w:rPr>
        <w:t>：</w:t>
      </w:r>
    </w:p>
    <w:p w:rsidR="00DE659D" w:rsidRPr="00791A6A" w:rsidRDefault="00DE659D" w:rsidP="000067AD">
      <w:pP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ab/>
        <w:t>使用</w:t>
      </w:r>
      <w:r w:rsidRPr="00791A6A">
        <w:rPr>
          <w:rFonts w:ascii="微软雅黑" w:eastAsia="微软雅黑" w:hAnsi="微软雅黑"/>
          <w:sz w:val="24"/>
          <w:szCs w:val="24"/>
          <w:lang w:eastAsia="zh-CN"/>
        </w:rPr>
        <w:t>Maven Cobertura</w:t>
      </w:r>
      <w:r w:rsidRPr="00791A6A">
        <w:rPr>
          <w:rFonts w:ascii="微软雅黑" w:eastAsia="微软雅黑" w:hAnsi="微软雅黑" w:hint="eastAsia"/>
          <w:sz w:val="24"/>
          <w:szCs w:val="24"/>
          <w:lang w:eastAsia="zh-CN"/>
        </w:rPr>
        <w:t>工具进行度量。</w:t>
      </w:r>
      <w:r w:rsidR="00262301" w:rsidRPr="00791A6A">
        <w:rPr>
          <w:rFonts w:ascii="微软雅黑" w:eastAsia="微软雅黑" w:hAnsi="微软雅黑" w:hint="eastAsia"/>
          <w:sz w:val="24"/>
          <w:szCs w:val="24"/>
          <w:lang w:eastAsia="zh-CN"/>
        </w:rPr>
        <w:t>度量结果如下图示例</w:t>
      </w:r>
    </w:p>
    <w:p w:rsidR="00030243" w:rsidRPr="00BB212C" w:rsidRDefault="009922D7" w:rsidP="000067AD">
      <w:pPr>
        <w:rPr>
          <w:rFonts w:ascii="微软雅黑" w:eastAsia="微软雅黑" w:hAnsi="微软雅黑"/>
          <w:noProof/>
          <w:lang w:eastAsia="zh-CN"/>
        </w:rPr>
      </w:pPr>
      <w:r>
        <w:rPr>
          <w:rFonts w:ascii="微软雅黑" w:eastAsia="微软雅黑" w:hAnsi="微软雅黑"/>
          <w:noProof/>
          <w:lang w:eastAsia="zh-CN"/>
        </w:rPr>
        <w:pict>
          <v:shape id="_x0000_i1026" type="#_x0000_t75" style="width:330.1pt;height:33.95pt;visibility:visible">
            <v:imagedata r:id="rId12" o:title=""/>
          </v:shape>
        </w:pict>
      </w:r>
    </w:p>
    <w:p w:rsidR="00791A6A" w:rsidRPr="00BB212C" w:rsidRDefault="009922D7" w:rsidP="000067AD">
      <w:pPr>
        <w:rPr>
          <w:rFonts w:ascii="微软雅黑" w:eastAsia="微软雅黑" w:hAnsi="微软雅黑"/>
          <w:noProof/>
          <w:lang w:eastAsia="zh-CN"/>
        </w:rPr>
      </w:pPr>
      <w:r>
        <w:rPr>
          <w:rFonts w:ascii="微软雅黑" w:eastAsia="微软雅黑" w:hAnsi="微软雅黑"/>
          <w:noProof/>
          <w:lang w:eastAsia="zh-CN"/>
        </w:rPr>
        <w:pict>
          <v:shape id="_x0000_i1027" type="#_x0000_t75" style="width:409.6pt;height:160.3pt;visibility:visible">
            <v:imagedata r:id="rId13" o:title=""/>
          </v:shape>
        </w:pict>
      </w:r>
    </w:p>
    <w:p w:rsidR="00262301" w:rsidRPr="00791A6A" w:rsidRDefault="00791A6A" w:rsidP="000067AD">
      <w:pPr>
        <w:jc w:val="center"/>
        <w:rPr>
          <w:rFonts w:ascii="微软雅黑" w:eastAsia="微软雅黑" w:hAnsi="微软雅黑"/>
          <w:noProof/>
          <w:sz w:val="24"/>
          <w:szCs w:val="24"/>
          <w:lang w:eastAsia="zh-CN"/>
        </w:rPr>
      </w:pPr>
      <w:r w:rsidRPr="00791A6A">
        <w:rPr>
          <w:rFonts w:ascii="微软雅黑" w:eastAsia="微软雅黑" w:hAnsi="微软雅黑" w:hint="eastAsia"/>
          <w:noProof/>
          <w:sz w:val="24"/>
          <w:szCs w:val="24"/>
          <w:lang w:eastAsia="zh-CN"/>
        </w:rPr>
        <w:t>图2.2.3.5 覆盖度度量</w:t>
      </w:r>
    </w:p>
    <w:p w:rsidR="00966162" w:rsidRPr="00791A6A" w:rsidRDefault="00262301" w:rsidP="000067AD">
      <w:pPr>
        <w:rPr>
          <w:rFonts w:ascii="微软雅黑" w:eastAsia="微软雅黑" w:hAnsi="微软雅黑"/>
          <w:noProof/>
          <w:sz w:val="24"/>
          <w:szCs w:val="24"/>
          <w:lang w:eastAsia="zh-CN"/>
        </w:rPr>
      </w:pPr>
      <w:r w:rsidRPr="00791A6A">
        <w:rPr>
          <w:rFonts w:ascii="微软雅黑" w:eastAsia="微软雅黑" w:hAnsi="微软雅黑" w:hint="eastAsia"/>
          <w:noProof/>
          <w:sz w:val="24"/>
          <w:szCs w:val="24"/>
          <w:lang w:eastAsia="zh-CN"/>
        </w:rPr>
        <w:tab/>
        <w:t>总体来说对于有较为复杂业务逻辑（这里指不是只含有getter和setter）的BL层和Data层基本实现了方法的全覆盖。</w:t>
      </w:r>
    </w:p>
    <w:p w:rsidR="00F476E5" w:rsidRPr="00591125" w:rsidRDefault="002C687F" w:rsidP="00591125">
      <w:pPr>
        <w:pStyle w:val="3"/>
        <w:rPr>
          <w:rFonts w:ascii="微软雅黑" w:eastAsia="微软雅黑" w:hAnsi="微软雅黑" w:cs="微软雅黑"/>
          <w:b w:val="0"/>
          <w:sz w:val="28"/>
          <w:szCs w:val="28"/>
          <w:lang w:eastAsia="zh-CN"/>
        </w:rPr>
      </w:pPr>
      <w:bookmarkStart w:id="20" w:name="_Toc374400418"/>
      <w:r>
        <w:rPr>
          <w:rFonts w:ascii="微软雅黑" w:eastAsia="微软雅黑" w:hAnsi="微软雅黑" w:cs="微软雅黑" w:hint="eastAsia"/>
          <w:b w:val="0"/>
          <w:sz w:val="28"/>
          <w:szCs w:val="28"/>
          <w:lang w:eastAsia="zh-CN"/>
        </w:rPr>
        <w:t>2.</w:t>
      </w:r>
      <w:r w:rsidR="00591125">
        <w:rPr>
          <w:rFonts w:ascii="微软雅黑" w:eastAsia="微软雅黑" w:hAnsi="微软雅黑" w:cs="微软雅黑" w:hint="eastAsia"/>
          <w:b w:val="0"/>
          <w:sz w:val="28"/>
          <w:szCs w:val="28"/>
          <w:lang w:eastAsia="zh-CN"/>
        </w:rPr>
        <w:t>2.3</w:t>
      </w:r>
      <w:r w:rsidR="00F476E5" w:rsidRPr="00591125">
        <w:rPr>
          <w:rFonts w:ascii="微软雅黑" w:eastAsia="微软雅黑" w:hAnsi="微软雅黑" w:cs="微软雅黑" w:hint="eastAsia"/>
          <w:b w:val="0"/>
          <w:sz w:val="28"/>
          <w:szCs w:val="28"/>
          <w:lang w:eastAsia="zh-CN"/>
        </w:rPr>
        <w:t>评估产品质量</w:t>
      </w:r>
      <w:bookmarkEnd w:id="20"/>
    </w:p>
    <w:p w:rsidR="00CF63F2" w:rsidRPr="00791A6A" w:rsidRDefault="00CF63F2" w:rsidP="000067AD">
      <w:pP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ab/>
        <w:t>经过对系统测试，集成测试以及单元测试结果的分析总结以及对测试过程的回顾和反思。按照系统仍然存在的缺陷数目大致与最后一次测试缺陷数目持平的原则，我们认为系统的质量在功能性，部分非功能性上达到了预期，符合客户需求，可以交付使用。</w:t>
      </w:r>
    </w:p>
    <w:p w:rsidR="00F476E5" w:rsidRPr="00591125" w:rsidRDefault="002C687F" w:rsidP="00591125">
      <w:pPr>
        <w:pStyle w:val="3"/>
        <w:rPr>
          <w:rFonts w:ascii="微软雅黑" w:eastAsia="微软雅黑" w:hAnsi="微软雅黑" w:cs="微软雅黑"/>
          <w:b w:val="0"/>
          <w:sz w:val="28"/>
          <w:szCs w:val="28"/>
          <w:lang w:eastAsia="zh-CN"/>
        </w:rPr>
      </w:pPr>
      <w:bookmarkStart w:id="21" w:name="_Toc374400419"/>
      <w:r>
        <w:rPr>
          <w:rFonts w:ascii="微软雅黑" w:eastAsia="微软雅黑" w:hAnsi="微软雅黑" w:cs="微软雅黑" w:hint="eastAsia"/>
          <w:b w:val="0"/>
          <w:sz w:val="28"/>
          <w:szCs w:val="28"/>
          <w:lang w:eastAsia="zh-CN"/>
        </w:rPr>
        <w:t>2.</w:t>
      </w:r>
      <w:r w:rsidR="00591125">
        <w:rPr>
          <w:rFonts w:ascii="微软雅黑" w:eastAsia="微软雅黑" w:hAnsi="微软雅黑" w:cs="微软雅黑" w:hint="eastAsia"/>
          <w:b w:val="0"/>
          <w:sz w:val="28"/>
          <w:szCs w:val="28"/>
          <w:lang w:eastAsia="zh-CN"/>
        </w:rPr>
        <w:t>2.4</w:t>
      </w:r>
      <w:r w:rsidR="00F476E5" w:rsidRPr="00591125">
        <w:rPr>
          <w:rFonts w:ascii="微软雅黑" w:eastAsia="微软雅黑" w:hAnsi="微软雅黑" w:cs="微软雅黑" w:hint="eastAsia"/>
          <w:b w:val="0"/>
          <w:sz w:val="28"/>
          <w:szCs w:val="28"/>
          <w:lang w:eastAsia="zh-CN"/>
        </w:rPr>
        <w:t>度量数据总结</w:t>
      </w:r>
      <w:bookmarkEnd w:id="21"/>
    </w:p>
    <w:p w:rsidR="00695DC0" w:rsidRPr="00791A6A" w:rsidRDefault="00695DC0" w:rsidP="00695DC0">
      <w:pP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ab/>
        <w:t>单元测试的覆盖率较低（低于对10000+LOC）的要求（50%）：原因在于大量LOC分布在ui层，尤其是使用可视化界面编辑工具产生的不可修改代码当中，对这些代码，难</w:t>
      </w:r>
      <w:r w:rsidRPr="00791A6A">
        <w:rPr>
          <w:rFonts w:ascii="微软雅黑" w:eastAsia="微软雅黑" w:hAnsi="微软雅黑" w:hint="eastAsia"/>
          <w:sz w:val="24"/>
          <w:szCs w:val="24"/>
          <w:lang w:eastAsia="zh-CN"/>
        </w:rPr>
        <w:lastRenderedPageBreak/>
        <w:t>以同时也没有必要开发测试用例。而系统的主要复杂度只要集中在BL层，对BL层的单元测试测试用例覆盖度更有意义。</w:t>
      </w:r>
      <w:r w:rsidR="00591125">
        <w:rPr>
          <w:rFonts w:ascii="微软雅黑" w:eastAsia="微软雅黑" w:hAnsi="微软雅黑" w:hint="eastAsia"/>
          <w:sz w:val="24"/>
          <w:szCs w:val="24"/>
          <w:lang w:eastAsia="zh-CN"/>
        </w:rPr>
        <w:t>所以我们认为测试的</w:t>
      </w:r>
      <w:r w:rsidR="008478D2" w:rsidRPr="00791A6A">
        <w:rPr>
          <w:rFonts w:ascii="微软雅黑" w:eastAsia="微软雅黑" w:hAnsi="微软雅黑" w:hint="eastAsia"/>
          <w:sz w:val="24"/>
          <w:szCs w:val="24"/>
          <w:lang w:eastAsia="zh-CN"/>
        </w:rPr>
        <w:t>质量是得到保证的。</w:t>
      </w:r>
    </w:p>
    <w:p w:rsidR="008478D2" w:rsidRPr="00BB212C" w:rsidRDefault="008478D2" w:rsidP="00695DC0">
      <w:pPr>
        <w:rPr>
          <w:rFonts w:ascii="微软雅黑" w:eastAsia="微软雅黑" w:hAnsi="微软雅黑"/>
          <w:lang w:eastAsia="zh-CN"/>
        </w:rPr>
      </w:pPr>
      <w:r w:rsidRPr="00BB212C">
        <w:rPr>
          <w:rFonts w:ascii="微软雅黑" w:eastAsia="微软雅黑" w:hAnsi="微软雅黑" w:hint="eastAsia"/>
          <w:lang w:eastAsia="zh-CN"/>
        </w:rPr>
        <w:tab/>
      </w:r>
    </w:p>
    <w:p w:rsidR="001363DF" w:rsidRPr="00BB212C" w:rsidRDefault="002D47CC" w:rsidP="007C19CE">
      <w:pPr>
        <w:pStyle w:val="2"/>
        <w:ind w:firstLineChars="100" w:firstLine="320"/>
        <w:rPr>
          <w:rFonts w:ascii="微软雅黑" w:eastAsia="微软雅黑" w:hAnsi="微软雅黑" w:cs="宋体"/>
          <w:b w:val="0"/>
          <w:bCs w:val="0"/>
          <w:lang w:eastAsia="zh-CN"/>
        </w:rPr>
      </w:pPr>
      <w:bookmarkStart w:id="22" w:name="_Toc374400420"/>
      <w:r w:rsidRPr="00BB212C">
        <w:rPr>
          <w:rFonts w:ascii="微软雅黑" w:eastAsia="微软雅黑" w:hAnsi="微软雅黑" w:cs="宋体"/>
          <w:b w:val="0"/>
          <w:bCs w:val="0"/>
          <w:lang w:eastAsia="zh-CN"/>
        </w:rPr>
        <w:t>2.</w:t>
      </w:r>
      <w:r w:rsidR="007C19CE">
        <w:rPr>
          <w:rFonts w:ascii="微软雅黑" w:eastAsia="微软雅黑" w:hAnsi="微软雅黑" w:cs="宋体" w:hint="eastAsia"/>
          <w:b w:val="0"/>
          <w:bCs w:val="0"/>
          <w:lang w:eastAsia="zh-CN"/>
        </w:rPr>
        <w:t>3</w:t>
      </w:r>
      <w:r w:rsidR="0014449D" w:rsidRPr="00BB212C">
        <w:rPr>
          <w:rFonts w:ascii="微软雅黑" w:eastAsia="微软雅黑" w:hAnsi="微软雅黑" w:cs="宋体" w:hint="eastAsia"/>
          <w:b w:val="0"/>
          <w:bCs w:val="0"/>
          <w:lang w:eastAsia="zh-CN"/>
        </w:rPr>
        <w:t>决策理由</w:t>
      </w:r>
      <w:bookmarkEnd w:id="22"/>
    </w:p>
    <w:p w:rsidR="00841599" w:rsidRPr="00791A6A" w:rsidRDefault="00841599" w:rsidP="00841599">
      <w:pPr>
        <w:rPr>
          <w:rFonts w:ascii="微软雅黑" w:eastAsia="微软雅黑" w:hAnsi="微软雅黑"/>
          <w:sz w:val="24"/>
          <w:szCs w:val="24"/>
          <w:lang w:eastAsia="zh-CN"/>
        </w:rPr>
      </w:pPr>
      <w:r w:rsidRPr="00BB212C">
        <w:rPr>
          <w:rFonts w:ascii="微软雅黑" w:eastAsia="微软雅黑" w:hAnsi="微软雅黑" w:hint="eastAsia"/>
          <w:lang w:eastAsia="zh-CN"/>
        </w:rPr>
        <w:tab/>
      </w:r>
      <w:r w:rsidRPr="00791A6A">
        <w:rPr>
          <w:rFonts w:ascii="微软雅黑" w:eastAsia="微软雅黑" w:hAnsi="微软雅黑" w:hint="eastAsia"/>
          <w:sz w:val="24"/>
          <w:szCs w:val="24"/>
          <w:lang w:eastAsia="zh-CN"/>
        </w:rPr>
        <w:t>1.系统测试：</w:t>
      </w:r>
    </w:p>
    <w:p w:rsidR="00841599" w:rsidRPr="00791A6A" w:rsidRDefault="00841599" w:rsidP="00841599">
      <w:pPr>
        <w:ind w:left="1000" w:firstLine="5"/>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通过：完全按照测试用例设计的输入，得到预期的输出，不变式（如果有的话）符合要求。</w:t>
      </w:r>
    </w:p>
    <w:p w:rsidR="00841599" w:rsidRPr="00791A6A" w:rsidRDefault="00841599" w:rsidP="00841599">
      <w:pPr>
        <w:ind w:left="1000" w:firstLine="5"/>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不通过：对于所有的输入，系统没有给出预期的输出，或者发生严重出现严重错误（死机，提示错误等）</w:t>
      </w:r>
    </w:p>
    <w:p w:rsidR="00841599" w:rsidRPr="00791A6A" w:rsidRDefault="00841599" w:rsidP="00841599">
      <w:pPr>
        <w:ind w:left="1000" w:firstLine="5"/>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有条件通过：①在一定条件下，产生符合预期的输出，在其他条件下产生错误的输出或者无输出。②对于部分输入，产生符合预期的输出，对于其他输入产生错误的输出或者无输出。</w:t>
      </w:r>
    </w:p>
    <w:p w:rsidR="00841599" w:rsidRPr="00791A6A" w:rsidRDefault="00841599" w:rsidP="00841599">
      <w:pP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ab/>
        <w:t>2.集成测试：</w:t>
      </w:r>
    </w:p>
    <w:p w:rsidR="00841599" w:rsidRPr="00791A6A" w:rsidRDefault="00841599" w:rsidP="00841599">
      <w:pP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ab/>
      </w:r>
      <w:r w:rsidRPr="00791A6A">
        <w:rPr>
          <w:rFonts w:ascii="微软雅黑" w:eastAsia="微软雅黑" w:hAnsi="微软雅黑" w:hint="eastAsia"/>
          <w:sz w:val="24"/>
          <w:szCs w:val="24"/>
          <w:lang w:eastAsia="zh-CN"/>
        </w:rPr>
        <w:tab/>
        <w:t>通过：maven clean build输出结果为SUCCESS</w:t>
      </w:r>
    </w:p>
    <w:p w:rsidR="00841599" w:rsidRPr="00791A6A" w:rsidRDefault="00841599" w:rsidP="00841599">
      <w:pP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ab/>
      </w:r>
      <w:r w:rsidRPr="00791A6A">
        <w:rPr>
          <w:rFonts w:ascii="微软雅黑" w:eastAsia="微软雅黑" w:hAnsi="微软雅黑" w:hint="eastAsia"/>
          <w:sz w:val="24"/>
          <w:szCs w:val="24"/>
          <w:lang w:eastAsia="zh-CN"/>
        </w:rPr>
        <w:tab/>
        <w:t>不通过：maven clean build 输出结果为FAILTURE</w:t>
      </w:r>
    </w:p>
    <w:p w:rsidR="00841599" w:rsidRPr="00791A6A" w:rsidRDefault="00841599" w:rsidP="00841599">
      <w:pP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ab/>
      </w:r>
      <w:r w:rsidRPr="00791A6A">
        <w:rPr>
          <w:rFonts w:ascii="微软雅黑" w:eastAsia="微软雅黑" w:hAnsi="微软雅黑" w:hint="eastAsia"/>
          <w:sz w:val="24"/>
          <w:szCs w:val="24"/>
          <w:lang w:eastAsia="zh-CN"/>
        </w:rPr>
        <w:tab/>
        <w:t>有条件通过：无</w:t>
      </w:r>
    </w:p>
    <w:p w:rsidR="00841599" w:rsidRPr="00791A6A" w:rsidRDefault="00841599" w:rsidP="00841599">
      <w:pP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ab/>
        <w:t>3.单元测试：</w:t>
      </w:r>
    </w:p>
    <w:p w:rsidR="00841599" w:rsidRPr="00791A6A" w:rsidRDefault="00841599" w:rsidP="00841599">
      <w:pP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ab/>
      </w:r>
      <w:r w:rsidRPr="00791A6A">
        <w:rPr>
          <w:rFonts w:ascii="微软雅黑" w:eastAsia="微软雅黑" w:hAnsi="微软雅黑" w:hint="eastAsia"/>
          <w:sz w:val="24"/>
          <w:szCs w:val="24"/>
          <w:lang w:eastAsia="zh-CN"/>
        </w:rPr>
        <w:tab/>
        <w:t>通过：junit自动测试执行结果为全部通过SUCCESS</w:t>
      </w:r>
    </w:p>
    <w:p w:rsidR="00841599" w:rsidRPr="00791A6A" w:rsidRDefault="00841599" w:rsidP="00841599">
      <w:pP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ab/>
      </w:r>
      <w:r w:rsidRPr="00791A6A">
        <w:rPr>
          <w:rFonts w:ascii="微软雅黑" w:eastAsia="微软雅黑" w:hAnsi="微软雅黑" w:hint="eastAsia"/>
          <w:sz w:val="24"/>
          <w:szCs w:val="24"/>
          <w:lang w:eastAsia="zh-CN"/>
        </w:rPr>
        <w:tab/>
        <w:t>不通过：junit自动测试执行结果为全部FAILTURE</w:t>
      </w:r>
    </w:p>
    <w:p w:rsidR="00841599" w:rsidRPr="00791A6A" w:rsidRDefault="00841599" w:rsidP="00841599">
      <w:pP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ab/>
      </w:r>
      <w:r w:rsidRPr="00791A6A">
        <w:rPr>
          <w:rFonts w:ascii="微软雅黑" w:eastAsia="微软雅黑" w:hAnsi="微软雅黑" w:hint="eastAsia"/>
          <w:sz w:val="24"/>
          <w:szCs w:val="24"/>
          <w:lang w:eastAsia="zh-CN"/>
        </w:rPr>
        <w:tab/>
        <w:t>有条件通过：junit自动测试执行结果部分SUCCESS部分FAILTURE</w:t>
      </w:r>
    </w:p>
    <w:p w:rsidR="00D93672" w:rsidRPr="00BB212C" w:rsidRDefault="00645AC9" w:rsidP="00645AC9">
      <w:pPr>
        <w:pStyle w:val="2"/>
        <w:rPr>
          <w:rFonts w:ascii="微软雅黑" w:eastAsia="微软雅黑" w:hAnsi="微软雅黑" w:cs="宋体"/>
          <w:b w:val="0"/>
          <w:bCs w:val="0"/>
          <w:lang w:eastAsia="zh-CN"/>
        </w:rPr>
      </w:pPr>
      <w:r w:rsidRPr="00BB212C">
        <w:rPr>
          <w:rFonts w:ascii="微软雅黑" w:eastAsia="微软雅黑" w:hAnsi="微软雅黑" w:hint="eastAsia"/>
          <w:lang w:eastAsia="zh-CN"/>
        </w:rPr>
        <w:t xml:space="preserve">  </w:t>
      </w:r>
      <w:bookmarkStart w:id="23" w:name="_Toc374400421"/>
      <w:r w:rsidRPr="00BB212C">
        <w:rPr>
          <w:rFonts w:ascii="微软雅黑" w:eastAsia="微软雅黑" w:hAnsi="微软雅黑" w:cs="宋体"/>
          <w:b w:val="0"/>
          <w:bCs w:val="0"/>
          <w:lang w:eastAsia="zh-CN"/>
        </w:rPr>
        <w:t>2.</w:t>
      </w:r>
      <w:r w:rsidRPr="00BB212C">
        <w:rPr>
          <w:rFonts w:ascii="微软雅黑" w:eastAsia="微软雅黑" w:hAnsi="微软雅黑" w:cs="宋体" w:hint="eastAsia"/>
          <w:b w:val="0"/>
          <w:bCs w:val="0"/>
          <w:lang w:eastAsia="zh-CN"/>
        </w:rPr>
        <w:t>4总结与建议</w:t>
      </w:r>
      <w:bookmarkEnd w:id="23"/>
    </w:p>
    <w:p w:rsidR="002D134E" w:rsidRPr="00591125" w:rsidRDefault="000067AD" w:rsidP="002D134E">
      <w:pPr>
        <w:pStyle w:val="3"/>
        <w:rPr>
          <w:rFonts w:ascii="微软雅黑" w:eastAsia="微软雅黑" w:hAnsi="微软雅黑" w:cs="微软雅黑"/>
          <w:b w:val="0"/>
          <w:sz w:val="28"/>
          <w:szCs w:val="28"/>
          <w:lang w:eastAsia="zh-CN"/>
        </w:rPr>
      </w:pPr>
      <w:r>
        <w:rPr>
          <w:rFonts w:ascii="微软雅黑" w:eastAsia="微软雅黑" w:hAnsi="微软雅黑" w:hint="eastAsia"/>
          <w:lang w:eastAsia="zh-CN"/>
        </w:rPr>
        <w:t xml:space="preserve">   </w:t>
      </w:r>
      <w:r w:rsidR="002D134E" w:rsidRPr="00591125">
        <w:rPr>
          <w:rFonts w:ascii="微软雅黑" w:eastAsia="微软雅黑" w:hAnsi="微软雅黑" w:cs="微软雅黑" w:hint="eastAsia"/>
          <w:b w:val="0"/>
          <w:sz w:val="28"/>
          <w:szCs w:val="28"/>
          <w:lang w:eastAsia="zh-CN"/>
        </w:rPr>
        <w:t>2.4.1总体性评价</w:t>
      </w:r>
    </w:p>
    <w:p w:rsidR="00A72546" w:rsidRPr="00791A6A" w:rsidRDefault="00A72546" w:rsidP="00A72546">
      <w:pPr>
        <w:ind w:left="500" w:firstLine="505"/>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产品是为NJWU开发的选课系统，业务目标是提高用户满意度，总体来说我们任务业务目标实现的可能性很大。首先用户满意度大半取决于人机交互设计，为此，</w:t>
      </w:r>
      <w:r w:rsidRPr="00791A6A">
        <w:rPr>
          <w:rFonts w:ascii="微软雅黑" w:eastAsia="微软雅黑" w:hAnsi="微软雅黑" w:hint="eastAsia"/>
          <w:sz w:val="24"/>
          <w:szCs w:val="24"/>
          <w:lang w:eastAsia="zh-CN"/>
        </w:rPr>
        <w:lastRenderedPageBreak/>
        <w:t>专门进行了二次人机交互设计，对艺术性，可用性，易用性，易学性做了专门的考量。功能齐全，覆盖了系统用例文档中的全部用例。</w:t>
      </w:r>
    </w:p>
    <w:p w:rsidR="00A72546" w:rsidRPr="00791A6A" w:rsidRDefault="00A72546" w:rsidP="0041455F">
      <w:pPr>
        <w:ind w:left="500" w:firstLine="5"/>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同时，项目失败的可能性是存在的，比如对选课没有做到完全的仿真，没有考量校区。</w:t>
      </w:r>
    </w:p>
    <w:p w:rsidR="003D6C12" w:rsidRPr="00791A6A" w:rsidRDefault="00A72546" w:rsidP="00556F47">
      <w:pPr>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ab/>
      </w:r>
      <w:r w:rsidR="0041455F">
        <w:rPr>
          <w:rFonts w:ascii="微软雅黑" w:eastAsia="微软雅黑" w:hAnsi="微软雅黑" w:hint="eastAsia"/>
          <w:sz w:val="24"/>
          <w:szCs w:val="24"/>
          <w:lang w:eastAsia="zh-CN"/>
        </w:rPr>
        <w:t>另</w:t>
      </w:r>
      <w:bookmarkStart w:id="24" w:name="_GoBack"/>
      <w:bookmarkEnd w:id="24"/>
      <w:r w:rsidRPr="00791A6A">
        <w:rPr>
          <w:rFonts w:ascii="微软雅黑" w:eastAsia="微软雅黑" w:hAnsi="微软雅黑" w:hint="eastAsia"/>
          <w:sz w:val="24"/>
          <w:szCs w:val="24"/>
          <w:lang w:eastAsia="zh-CN"/>
        </w:rPr>
        <w:t>使用文件系统对当下打包安装有利，但是为后续大批量数据的积累</w:t>
      </w:r>
      <w:r w:rsidR="003D6C12" w:rsidRPr="00791A6A">
        <w:rPr>
          <w:rFonts w:ascii="微软雅黑" w:eastAsia="微软雅黑" w:hAnsi="微软雅黑" w:hint="eastAsia"/>
          <w:sz w:val="24"/>
          <w:szCs w:val="24"/>
          <w:lang w:eastAsia="zh-CN"/>
        </w:rPr>
        <w:t>埋下了隐患，可能会对系统的性能造成一定的影响。没有进行压力测试，并发性是可能达不到实际要求。</w:t>
      </w:r>
    </w:p>
    <w:p w:rsidR="002D134E" w:rsidRPr="00591125" w:rsidRDefault="002D134E" w:rsidP="002D134E">
      <w:pPr>
        <w:pStyle w:val="3"/>
        <w:rPr>
          <w:rFonts w:ascii="微软雅黑" w:eastAsia="微软雅黑" w:hAnsi="微软雅黑" w:cs="微软雅黑"/>
          <w:b w:val="0"/>
          <w:sz w:val="28"/>
          <w:szCs w:val="28"/>
          <w:lang w:eastAsia="zh-CN"/>
        </w:rPr>
      </w:pPr>
      <w:r w:rsidRPr="00791A6A">
        <w:rPr>
          <w:rFonts w:ascii="微软雅黑" w:eastAsia="微软雅黑" w:hAnsi="微软雅黑" w:cs="微软雅黑" w:hint="eastAsia"/>
          <w:sz w:val="24"/>
          <w:szCs w:val="24"/>
          <w:lang w:eastAsia="zh-CN"/>
        </w:rPr>
        <w:tab/>
        <w:t xml:space="preserve">  </w:t>
      </w:r>
      <w:r w:rsidRPr="00591125">
        <w:rPr>
          <w:rFonts w:ascii="微软雅黑" w:eastAsia="微软雅黑" w:hAnsi="微软雅黑" w:cs="微软雅黑" w:hint="eastAsia"/>
          <w:b w:val="0"/>
          <w:sz w:val="28"/>
          <w:szCs w:val="28"/>
          <w:lang w:eastAsia="zh-CN"/>
        </w:rPr>
        <w:t>2.4.2安装环境</w:t>
      </w:r>
    </w:p>
    <w:p w:rsidR="00262301" w:rsidRPr="00BB212C" w:rsidRDefault="00262301" w:rsidP="00262301">
      <w:pPr>
        <w:rPr>
          <w:rFonts w:ascii="微软雅黑" w:eastAsia="微软雅黑" w:hAnsi="微软雅黑"/>
          <w:lang w:eastAsia="zh-CN"/>
        </w:rPr>
      </w:pPr>
      <w:r w:rsidRPr="00791A6A">
        <w:rPr>
          <w:rFonts w:ascii="微软雅黑" w:eastAsia="微软雅黑" w:hAnsi="微软雅黑" w:hint="eastAsia"/>
          <w:sz w:val="24"/>
          <w:szCs w:val="24"/>
          <w:lang w:eastAsia="zh-CN"/>
        </w:rPr>
        <w:tab/>
        <w:t>安装环境为windows7（经过测试），客户下载压缩包，解压之后直接使用单击.exe文件就可以使用</w:t>
      </w:r>
      <w:r w:rsidR="009922D7">
        <w:rPr>
          <w:rFonts w:ascii="微软雅黑" w:eastAsia="微软雅黑" w:hAnsi="微软雅黑"/>
          <w:noProof/>
          <w:lang w:eastAsia="zh-CN"/>
        </w:rPr>
        <w:pict>
          <v:shape id="_x0000_i1028" type="#_x0000_t75" style="width:148.75pt;height:50.95pt;visibility:visible">
            <v:imagedata r:id="rId14" o:title=""/>
          </v:shape>
        </w:pict>
      </w:r>
      <w:r w:rsidR="00DC16F0" w:rsidRPr="00BB212C">
        <w:rPr>
          <w:rFonts w:ascii="微软雅黑" w:eastAsia="微软雅黑" w:hAnsi="微软雅黑" w:hint="eastAsia"/>
          <w:noProof/>
          <w:lang w:eastAsia="zh-CN"/>
        </w:rPr>
        <w:t>。</w:t>
      </w:r>
    </w:p>
    <w:p w:rsidR="002D134E" w:rsidRPr="00591125" w:rsidRDefault="002D134E" w:rsidP="002D134E">
      <w:pPr>
        <w:pStyle w:val="3"/>
        <w:rPr>
          <w:rFonts w:ascii="微软雅黑" w:eastAsia="微软雅黑" w:hAnsi="微软雅黑" w:cs="微软雅黑"/>
          <w:b w:val="0"/>
          <w:sz w:val="28"/>
          <w:szCs w:val="28"/>
          <w:lang w:eastAsia="zh-CN"/>
        </w:rPr>
      </w:pPr>
      <w:r w:rsidRPr="00BB212C">
        <w:rPr>
          <w:rFonts w:ascii="微软雅黑" w:eastAsia="微软雅黑" w:hAnsi="微软雅黑" w:cs="微软雅黑" w:hint="eastAsia"/>
          <w:sz w:val="24"/>
          <w:szCs w:val="24"/>
          <w:lang w:eastAsia="zh-CN"/>
        </w:rPr>
        <w:tab/>
        <w:t xml:space="preserve">  </w:t>
      </w:r>
      <w:r w:rsidRPr="00591125">
        <w:rPr>
          <w:rFonts w:ascii="微软雅黑" w:eastAsia="微软雅黑" w:hAnsi="微软雅黑" w:cs="微软雅黑" w:hint="eastAsia"/>
          <w:b w:val="0"/>
          <w:sz w:val="28"/>
          <w:szCs w:val="28"/>
          <w:lang w:eastAsia="zh-CN"/>
        </w:rPr>
        <w:t>2.4.3经验总结</w:t>
      </w:r>
    </w:p>
    <w:p w:rsidR="003D6C12" w:rsidRPr="00791A6A" w:rsidRDefault="003D6C12" w:rsidP="003D6C12">
      <w:pPr>
        <w:ind w:left="500" w:firstLine="505"/>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①重视需求，尽可能的在需求阶段发现所有的需求（实际上认为不可能在需求阶段发现所有的需求），并形成清晰的说明，有助于后续的开发。反之，如果在需求中存在没有发现的重要需求，会严重影响系统的逻辑完备性，功能全面性，大大加大后续工作量，并且直接影响设计的质量。项目进行中，在体系结构设计阶段新增了需求，感受到工作量远比需求阶段发现需求多，认为需要提高需求工作的质量。</w:t>
      </w:r>
    </w:p>
    <w:p w:rsidR="003D6C12" w:rsidRPr="00791A6A" w:rsidRDefault="003D6C12" w:rsidP="003D6C12">
      <w:pPr>
        <w:ind w:left="500" w:firstLine="505"/>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②体系结构设计阶段最好由核心程序员为主导，（如果可能的话，负责最复杂业务逻辑的程序员应该是核心程序员），以实现为依据进行规划设计。明确层与层之间的调用接口。</w:t>
      </w:r>
    </w:p>
    <w:p w:rsidR="003D6C12" w:rsidRPr="00791A6A" w:rsidRDefault="003D6C12" w:rsidP="003D6C12">
      <w:pPr>
        <w:ind w:left="500" w:firstLine="505"/>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③制定规约，所有人在体系结构设计完成之后，必须按照体系结构设计产生的项目框架进行详细设计和后续的构造。</w:t>
      </w:r>
    </w:p>
    <w:p w:rsidR="003D6C12" w:rsidRPr="00791A6A" w:rsidRDefault="003D6C12" w:rsidP="003D6C12">
      <w:pPr>
        <w:ind w:left="500" w:firstLine="505"/>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④详细设计阶段中可以更多的加入构造阶段的东西，我们发现在真正构造之前，所有详细设计的结果基本都是无效的不现实的，但是为了避免出现build&amp; fix的情况，这个阶段的构造应该以编写接口为主。</w:t>
      </w:r>
    </w:p>
    <w:p w:rsidR="003D6C12" w:rsidRPr="00791A6A" w:rsidRDefault="003D6C12" w:rsidP="003D6C12">
      <w:pPr>
        <w:ind w:left="500" w:firstLine="505"/>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⑤在构造阶段一定不要轻易修改接口，会导致一系列严重的问题，依赖于此的程序可能会崩溃，</w:t>
      </w:r>
      <w:r w:rsidR="00266DDE" w:rsidRPr="00791A6A">
        <w:rPr>
          <w:rFonts w:ascii="微软雅黑" w:eastAsia="微软雅黑" w:hAnsi="微软雅黑" w:hint="eastAsia"/>
          <w:sz w:val="24"/>
          <w:szCs w:val="24"/>
          <w:lang w:eastAsia="zh-CN"/>
        </w:rPr>
        <w:t>最直观的是配置管理中的版本控制会出现版本冲突，持续集成会中断。在实现的时候可以考虑只增不改，增量式开发。</w:t>
      </w:r>
    </w:p>
    <w:p w:rsidR="00266DDE" w:rsidRPr="00791A6A" w:rsidRDefault="00266DDE" w:rsidP="003D6C12">
      <w:pPr>
        <w:ind w:left="500" w:firstLine="505"/>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lastRenderedPageBreak/>
        <w:t>⑥任务的分配要科学合理，量体裁衣，按照个人的优缺点和劳动生产力进行分配。</w:t>
      </w:r>
    </w:p>
    <w:p w:rsidR="00266DDE" w:rsidRPr="00791A6A" w:rsidRDefault="00266DDE" w:rsidP="003D6C12">
      <w:pPr>
        <w:ind w:left="500" w:firstLine="505"/>
        <w:rPr>
          <w:rFonts w:ascii="微软雅黑" w:eastAsia="微软雅黑" w:hAnsi="微软雅黑"/>
          <w:sz w:val="24"/>
          <w:szCs w:val="24"/>
          <w:lang w:eastAsia="zh-CN"/>
        </w:rPr>
      </w:pPr>
      <w:r w:rsidRPr="00791A6A">
        <w:rPr>
          <w:rFonts w:ascii="微软雅黑" w:eastAsia="微软雅黑" w:hAnsi="微软雅黑" w:hint="eastAsia"/>
          <w:sz w:val="24"/>
          <w:szCs w:val="24"/>
          <w:lang w:eastAsia="zh-CN"/>
        </w:rPr>
        <w:t>⑧一致性的问题，提前商量命名规范遵循一定的命名规范，出于可读性的考量。</w:t>
      </w:r>
    </w:p>
    <w:p w:rsidR="00A072E1" w:rsidRPr="00BB212C" w:rsidRDefault="00932F5C" w:rsidP="00CA0C1D">
      <w:pPr>
        <w:pStyle w:val="1"/>
        <w:rPr>
          <w:rFonts w:ascii="微软雅黑" w:eastAsia="微软雅黑" w:hAnsi="微软雅黑" w:cs="宋体"/>
          <w:b w:val="0"/>
          <w:bCs w:val="0"/>
          <w:lang w:eastAsia="zh-CN"/>
        </w:rPr>
      </w:pPr>
      <w:bookmarkStart w:id="25" w:name="详细需求描述"/>
      <w:bookmarkStart w:id="26" w:name="_Toc374400422"/>
      <w:bookmarkEnd w:id="25"/>
      <w:r w:rsidRPr="00BB212C">
        <w:rPr>
          <w:rFonts w:ascii="微软雅黑" w:eastAsia="微软雅黑" w:hAnsi="微软雅黑" w:cs="宋体" w:hint="eastAsia"/>
          <w:b w:val="0"/>
          <w:bCs w:val="0"/>
          <w:lang w:eastAsia="zh-CN"/>
        </w:rPr>
        <w:t>3.</w:t>
      </w:r>
      <w:r w:rsidR="00615C2E" w:rsidRPr="00BB212C">
        <w:rPr>
          <w:rFonts w:ascii="微软雅黑" w:eastAsia="微软雅黑" w:hAnsi="微软雅黑" w:cs="宋体" w:hint="eastAsia"/>
          <w:b w:val="0"/>
          <w:bCs w:val="0"/>
          <w:lang w:eastAsia="zh-CN"/>
        </w:rPr>
        <w:t>其他</w:t>
      </w:r>
      <w:bookmarkEnd w:id="26"/>
    </w:p>
    <w:p w:rsidR="000D2CE4" w:rsidRPr="00791A6A" w:rsidRDefault="002D47CC" w:rsidP="00791A6A">
      <w:pPr>
        <w:pStyle w:val="2"/>
        <w:rPr>
          <w:rFonts w:ascii="微软雅黑" w:eastAsia="微软雅黑" w:hAnsi="微软雅黑" w:cs="宋体"/>
          <w:b w:val="0"/>
          <w:bCs w:val="0"/>
          <w:lang w:eastAsia="zh-CN"/>
        </w:rPr>
      </w:pPr>
      <w:r w:rsidRPr="00BB212C">
        <w:rPr>
          <w:rFonts w:ascii="微软雅黑" w:eastAsia="微软雅黑" w:hAnsi="微软雅黑"/>
          <w:lang w:eastAsia="zh-CN"/>
        </w:rPr>
        <w:t xml:space="preserve">   </w:t>
      </w:r>
      <w:bookmarkStart w:id="27" w:name="对外接口需求"/>
      <w:bookmarkStart w:id="28" w:name="_Toc374400423"/>
      <w:bookmarkEnd w:id="27"/>
      <w:r w:rsidRPr="00BB212C">
        <w:rPr>
          <w:rFonts w:ascii="微软雅黑" w:eastAsia="微软雅黑" w:hAnsi="微软雅黑" w:cs="宋体"/>
          <w:b w:val="0"/>
          <w:bCs w:val="0"/>
          <w:lang w:eastAsia="zh-CN"/>
        </w:rPr>
        <w:t>3.1</w:t>
      </w:r>
      <w:r w:rsidR="00615C2E" w:rsidRPr="00BB212C">
        <w:rPr>
          <w:rFonts w:ascii="微软雅黑" w:eastAsia="微软雅黑" w:hAnsi="微软雅黑" w:cs="宋体" w:hint="eastAsia"/>
          <w:b w:val="0"/>
          <w:bCs w:val="0"/>
          <w:lang w:eastAsia="zh-CN"/>
        </w:rPr>
        <w:t>文档修订历史</w:t>
      </w:r>
      <w:bookmarkEnd w:id="28"/>
    </w:p>
    <w:tbl>
      <w:tblPr>
        <w:tblW w:w="0" w:type="auto"/>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ook w:val="04A0" w:firstRow="1" w:lastRow="0" w:firstColumn="1" w:lastColumn="0" w:noHBand="0" w:noVBand="1"/>
      </w:tblPr>
      <w:tblGrid>
        <w:gridCol w:w="2394"/>
        <w:gridCol w:w="2394"/>
        <w:gridCol w:w="2394"/>
        <w:gridCol w:w="2394"/>
      </w:tblGrid>
      <w:tr w:rsidR="008B222C" w:rsidRPr="00BB212C" w:rsidTr="00BB212C">
        <w:tc>
          <w:tcPr>
            <w:tcW w:w="2394" w:type="dxa"/>
            <w:shd w:val="clear" w:color="auto" w:fill="333399"/>
          </w:tcPr>
          <w:p w:rsidR="002D134E" w:rsidRPr="00240111" w:rsidRDefault="002D134E" w:rsidP="00EC5462">
            <w:pPr>
              <w:jc w:val="center"/>
              <w:rPr>
                <w:rFonts w:ascii="宋体" w:hAnsi="宋体"/>
                <w:b/>
                <w:bCs/>
                <w:color w:val="FFFFFF"/>
                <w:lang w:eastAsia="zh-CN"/>
              </w:rPr>
            </w:pPr>
            <w:r w:rsidRPr="00240111">
              <w:rPr>
                <w:rFonts w:ascii="宋体" w:hAnsi="宋体" w:hint="eastAsia"/>
                <w:b/>
                <w:bCs/>
                <w:color w:val="FFFFFF"/>
                <w:lang w:eastAsia="zh-CN"/>
              </w:rPr>
              <w:t>版本信息</w:t>
            </w:r>
          </w:p>
        </w:tc>
        <w:tc>
          <w:tcPr>
            <w:tcW w:w="2394" w:type="dxa"/>
            <w:shd w:val="clear" w:color="auto" w:fill="333399"/>
          </w:tcPr>
          <w:p w:rsidR="002D134E" w:rsidRPr="00240111" w:rsidRDefault="002D134E" w:rsidP="00EC5462">
            <w:pPr>
              <w:jc w:val="center"/>
              <w:rPr>
                <w:rFonts w:ascii="宋体" w:hAnsi="宋体"/>
                <w:b/>
                <w:bCs/>
                <w:color w:val="FFFFFF"/>
                <w:lang w:eastAsia="zh-CN"/>
              </w:rPr>
            </w:pPr>
            <w:r w:rsidRPr="00240111">
              <w:rPr>
                <w:rFonts w:ascii="宋体" w:hAnsi="宋体" w:hint="eastAsia"/>
                <w:b/>
                <w:bCs/>
                <w:color w:val="FFFFFF"/>
                <w:lang w:eastAsia="zh-CN"/>
              </w:rPr>
              <w:t>变更人</w:t>
            </w:r>
          </w:p>
        </w:tc>
        <w:tc>
          <w:tcPr>
            <w:tcW w:w="2394" w:type="dxa"/>
            <w:shd w:val="clear" w:color="auto" w:fill="333399"/>
          </w:tcPr>
          <w:p w:rsidR="002D134E" w:rsidRPr="00240111" w:rsidRDefault="002D134E" w:rsidP="00EC5462">
            <w:pPr>
              <w:jc w:val="center"/>
              <w:rPr>
                <w:rFonts w:ascii="宋体" w:hAnsi="宋体"/>
                <w:b/>
                <w:bCs/>
                <w:color w:val="FFFFFF"/>
                <w:lang w:eastAsia="zh-CN"/>
              </w:rPr>
            </w:pPr>
            <w:r w:rsidRPr="00240111">
              <w:rPr>
                <w:rFonts w:ascii="宋体" w:hAnsi="宋体" w:hint="eastAsia"/>
                <w:b/>
                <w:bCs/>
                <w:color w:val="FFFFFF"/>
                <w:lang w:eastAsia="zh-CN"/>
              </w:rPr>
              <w:t>主要内容</w:t>
            </w:r>
          </w:p>
        </w:tc>
        <w:tc>
          <w:tcPr>
            <w:tcW w:w="2394" w:type="dxa"/>
            <w:shd w:val="clear" w:color="auto" w:fill="333399"/>
          </w:tcPr>
          <w:p w:rsidR="002D134E" w:rsidRPr="00240111" w:rsidRDefault="002D134E" w:rsidP="00EC5462">
            <w:pPr>
              <w:jc w:val="center"/>
              <w:rPr>
                <w:rFonts w:ascii="宋体" w:hAnsi="宋体"/>
                <w:b/>
                <w:bCs/>
                <w:color w:val="FFFFFF"/>
                <w:lang w:eastAsia="zh-CN"/>
              </w:rPr>
            </w:pPr>
            <w:r w:rsidRPr="00240111">
              <w:rPr>
                <w:rFonts w:ascii="宋体" w:hAnsi="宋体" w:hint="eastAsia"/>
                <w:b/>
                <w:bCs/>
                <w:color w:val="FFFFFF"/>
                <w:lang w:eastAsia="zh-CN"/>
              </w:rPr>
              <w:t>备注</w:t>
            </w:r>
          </w:p>
        </w:tc>
      </w:tr>
      <w:tr w:rsidR="008B222C" w:rsidRPr="00BB212C" w:rsidTr="00240111">
        <w:tc>
          <w:tcPr>
            <w:tcW w:w="2394" w:type="dxa"/>
            <w:shd w:val="clear" w:color="auto" w:fill="F2F2F2"/>
          </w:tcPr>
          <w:p w:rsidR="002D134E" w:rsidRPr="00EC5462" w:rsidRDefault="002D134E" w:rsidP="00EC5462">
            <w:pPr>
              <w:jc w:val="center"/>
              <w:rPr>
                <w:rFonts w:ascii="微软雅黑" w:eastAsia="微软雅黑" w:hAnsi="微软雅黑"/>
                <w:bCs/>
                <w:lang w:eastAsia="zh-CN"/>
              </w:rPr>
            </w:pPr>
            <w:r w:rsidRPr="00EC5462">
              <w:rPr>
                <w:rFonts w:ascii="微软雅黑" w:eastAsia="微软雅黑" w:hAnsi="微软雅黑" w:hint="eastAsia"/>
                <w:bCs/>
                <w:lang w:eastAsia="zh-CN"/>
              </w:rPr>
              <w:t>1.0.1</w:t>
            </w:r>
          </w:p>
        </w:tc>
        <w:tc>
          <w:tcPr>
            <w:tcW w:w="2394" w:type="dxa"/>
            <w:shd w:val="clear" w:color="auto" w:fill="F2F2F2"/>
          </w:tcPr>
          <w:p w:rsidR="002D134E" w:rsidRPr="00BB212C" w:rsidRDefault="002D134E" w:rsidP="00EC5462">
            <w:pPr>
              <w:jc w:val="center"/>
              <w:rPr>
                <w:rFonts w:ascii="微软雅黑" w:eastAsia="微软雅黑" w:hAnsi="微软雅黑"/>
                <w:lang w:eastAsia="zh-CN"/>
              </w:rPr>
            </w:pPr>
            <w:r w:rsidRPr="00BB212C">
              <w:rPr>
                <w:rFonts w:ascii="微软雅黑" w:eastAsia="微软雅黑" w:hAnsi="微软雅黑" w:hint="eastAsia"/>
                <w:lang w:eastAsia="zh-CN"/>
              </w:rPr>
              <w:t>刘璟</w:t>
            </w:r>
          </w:p>
        </w:tc>
        <w:tc>
          <w:tcPr>
            <w:tcW w:w="2394" w:type="dxa"/>
            <w:shd w:val="clear" w:color="auto" w:fill="F2F2F2"/>
          </w:tcPr>
          <w:p w:rsidR="002D134E" w:rsidRPr="00BB212C" w:rsidRDefault="002D134E" w:rsidP="00EC5462">
            <w:pPr>
              <w:jc w:val="center"/>
              <w:rPr>
                <w:rFonts w:ascii="微软雅黑" w:eastAsia="微软雅黑" w:hAnsi="微软雅黑"/>
                <w:lang w:eastAsia="zh-CN"/>
              </w:rPr>
            </w:pPr>
            <w:r w:rsidRPr="00BB212C">
              <w:rPr>
                <w:rFonts w:ascii="微软雅黑" w:eastAsia="微软雅黑" w:hAnsi="微软雅黑" w:hint="eastAsia"/>
                <w:lang w:eastAsia="zh-CN"/>
              </w:rPr>
              <w:t>创建</w:t>
            </w:r>
          </w:p>
        </w:tc>
        <w:tc>
          <w:tcPr>
            <w:tcW w:w="2394" w:type="dxa"/>
            <w:shd w:val="clear" w:color="auto" w:fill="F2F2F2"/>
          </w:tcPr>
          <w:p w:rsidR="002D134E" w:rsidRPr="00BB212C" w:rsidRDefault="002D134E" w:rsidP="00EC5462">
            <w:pPr>
              <w:jc w:val="center"/>
              <w:rPr>
                <w:rFonts w:ascii="微软雅黑" w:eastAsia="微软雅黑" w:hAnsi="微软雅黑"/>
                <w:lang w:eastAsia="zh-CN"/>
              </w:rPr>
            </w:pPr>
            <w:r w:rsidRPr="00BB212C">
              <w:rPr>
                <w:rFonts w:ascii="微软雅黑" w:eastAsia="微软雅黑" w:hAnsi="微软雅黑" w:hint="eastAsia"/>
                <w:lang w:eastAsia="zh-CN"/>
              </w:rPr>
              <w:t>2013-12-2</w:t>
            </w:r>
          </w:p>
        </w:tc>
      </w:tr>
      <w:tr w:rsidR="008B222C" w:rsidRPr="00BB212C" w:rsidTr="00CA0C1D">
        <w:tc>
          <w:tcPr>
            <w:tcW w:w="2394" w:type="dxa"/>
            <w:shd w:val="clear" w:color="auto" w:fill="auto"/>
          </w:tcPr>
          <w:p w:rsidR="002D134E" w:rsidRPr="00BB212C" w:rsidRDefault="002D134E" w:rsidP="000D2CE4">
            <w:pPr>
              <w:rPr>
                <w:rFonts w:ascii="微软雅黑" w:eastAsia="微软雅黑" w:hAnsi="微软雅黑"/>
                <w:b/>
                <w:bCs/>
                <w:lang w:eastAsia="zh-CN"/>
              </w:rPr>
            </w:pPr>
          </w:p>
        </w:tc>
        <w:tc>
          <w:tcPr>
            <w:tcW w:w="2394" w:type="dxa"/>
            <w:shd w:val="clear" w:color="auto" w:fill="auto"/>
          </w:tcPr>
          <w:p w:rsidR="002D134E" w:rsidRPr="00BB212C" w:rsidRDefault="002D134E" w:rsidP="000D2CE4">
            <w:pPr>
              <w:rPr>
                <w:rFonts w:ascii="微软雅黑" w:eastAsia="微软雅黑" w:hAnsi="微软雅黑"/>
                <w:lang w:eastAsia="zh-CN"/>
              </w:rPr>
            </w:pPr>
          </w:p>
        </w:tc>
        <w:tc>
          <w:tcPr>
            <w:tcW w:w="2394" w:type="dxa"/>
            <w:shd w:val="clear" w:color="auto" w:fill="auto"/>
          </w:tcPr>
          <w:p w:rsidR="002D134E" w:rsidRPr="00BB212C" w:rsidRDefault="002D134E" w:rsidP="000D2CE4">
            <w:pPr>
              <w:rPr>
                <w:rFonts w:ascii="微软雅黑" w:eastAsia="微软雅黑" w:hAnsi="微软雅黑"/>
                <w:lang w:eastAsia="zh-CN"/>
              </w:rPr>
            </w:pPr>
          </w:p>
        </w:tc>
        <w:tc>
          <w:tcPr>
            <w:tcW w:w="2394" w:type="dxa"/>
            <w:shd w:val="clear" w:color="auto" w:fill="auto"/>
          </w:tcPr>
          <w:p w:rsidR="002D134E" w:rsidRPr="00BB212C" w:rsidRDefault="002D134E" w:rsidP="000D2CE4">
            <w:pPr>
              <w:rPr>
                <w:rFonts w:ascii="微软雅黑" w:eastAsia="微软雅黑" w:hAnsi="微软雅黑"/>
                <w:lang w:eastAsia="zh-CN"/>
              </w:rPr>
            </w:pPr>
          </w:p>
        </w:tc>
      </w:tr>
    </w:tbl>
    <w:p w:rsidR="002D134E" w:rsidRPr="00BB212C" w:rsidRDefault="002D134E" w:rsidP="000D2CE4">
      <w:pPr>
        <w:rPr>
          <w:rFonts w:ascii="微软雅黑" w:eastAsia="微软雅黑" w:hAnsi="微软雅黑"/>
          <w:lang w:eastAsia="zh-CN"/>
        </w:rPr>
      </w:pPr>
    </w:p>
    <w:sectPr w:rsidR="002D134E" w:rsidRPr="00BB212C">
      <w:headerReference w:type="default" r:id="rId15"/>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ED8" w:rsidRDefault="00790ED8">
      <w:r>
        <w:separator/>
      </w:r>
    </w:p>
  </w:endnote>
  <w:endnote w:type="continuationSeparator" w:id="0">
    <w:p w:rsidR="00790ED8" w:rsidRDefault="00790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5744" w:rsidRDefault="00790ED8">
    <w:pPr>
      <w:pStyle w:val="a3"/>
    </w:pPr>
    <w:r>
      <w:rPr>
        <w:lang w:eastAsia="zh-CN"/>
      </w:rPr>
      <w:pict>
        <v:shapetype id="_x0000_t202" coordsize="21600,21600" o:spt="202" path="m,l,21600r21600,l21600,xe">
          <v:stroke joinstyle="miter"/>
          <v:path gradientshapeok="t" o:connecttype="rect"/>
        </v:shapetype>
        <v:shape id="文本框4" o:spid="_x0000_s2049" type="#_x0000_t202" style="position:absolute;left:0;text-align:left;margin-left:0;margin-top:-10.3pt;width:87.8pt;height:17.95pt;z-index:2;mso-position-horizontal:center;mso-position-horizontal-relative:margin" o:preferrelative="t" filled="f" stroked="f">
          <v:textbox inset="0,0,0,0">
            <w:txbxContent>
              <w:p w:rsidR="00E45744" w:rsidRDefault="00E45744">
                <w:pPr>
                  <w:snapToGrid w:val="0"/>
                  <w:rPr>
                    <w:rFonts w:ascii="微软雅黑" w:eastAsia="微软雅黑" w:hAnsi="微软雅黑" w:cs="微软雅黑"/>
                    <w:sz w:val="18"/>
                    <w:szCs w:val="18"/>
                    <w:lang w:eastAsia="zh-CN"/>
                  </w:rPr>
                </w:pPr>
                <w:r>
                  <w:rPr>
                    <w:rFonts w:ascii="微软雅黑" w:eastAsia="微软雅黑" w:hAnsi="微软雅黑" w:cs="微软雅黑" w:hint="eastAsia"/>
                    <w:sz w:val="18"/>
                    <w:szCs w:val="18"/>
                    <w:lang w:eastAsia="zh-CN"/>
                  </w:rPr>
                  <w:t>第</w:t>
                </w:r>
                <w:r>
                  <w:rPr>
                    <w:rFonts w:ascii="微软雅黑" w:eastAsia="微软雅黑" w:hAnsi="微软雅黑" w:cs="微软雅黑"/>
                    <w:sz w:val="18"/>
                    <w:szCs w:val="18"/>
                    <w:lang w:eastAsia="zh-CN"/>
                  </w:rPr>
                  <w:t xml:space="preserve"> </w:t>
                </w:r>
                <w:r>
                  <w:rPr>
                    <w:rFonts w:ascii="微软雅黑" w:eastAsia="微软雅黑" w:hAnsi="微软雅黑" w:cs="微软雅黑"/>
                    <w:sz w:val="18"/>
                    <w:szCs w:val="18"/>
                    <w:lang w:eastAsia="zh-CN"/>
                  </w:rPr>
                  <w:fldChar w:fldCharType="begin"/>
                </w:r>
                <w:r>
                  <w:rPr>
                    <w:rFonts w:ascii="微软雅黑" w:eastAsia="微软雅黑" w:hAnsi="微软雅黑" w:cs="微软雅黑"/>
                    <w:sz w:val="18"/>
                    <w:szCs w:val="18"/>
                    <w:lang w:eastAsia="zh-CN"/>
                  </w:rPr>
                  <w:instrText xml:space="preserve"> PAGE  \* MERGEFORMAT </w:instrText>
                </w:r>
                <w:r>
                  <w:rPr>
                    <w:rFonts w:ascii="微软雅黑" w:eastAsia="微软雅黑" w:hAnsi="微软雅黑" w:cs="微软雅黑"/>
                    <w:sz w:val="18"/>
                    <w:szCs w:val="18"/>
                    <w:lang w:eastAsia="zh-CN"/>
                  </w:rPr>
                  <w:fldChar w:fldCharType="separate"/>
                </w:r>
                <w:r w:rsidR="0041455F" w:rsidRPr="0041455F">
                  <w:rPr>
                    <w:noProof/>
                  </w:rPr>
                  <w:t>17</w:t>
                </w:r>
                <w:r>
                  <w:rPr>
                    <w:rFonts w:ascii="微软雅黑" w:eastAsia="微软雅黑" w:hAnsi="微软雅黑" w:cs="微软雅黑"/>
                    <w:sz w:val="18"/>
                    <w:szCs w:val="18"/>
                    <w:lang w:eastAsia="zh-CN"/>
                  </w:rPr>
                  <w:fldChar w:fldCharType="end"/>
                </w:r>
                <w:r>
                  <w:rPr>
                    <w:rFonts w:ascii="微软雅黑" w:eastAsia="微软雅黑" w:hAnsi="微软雅黑" w:cs="微软雅黑"/>
                    <w:sz w:val="18"/>
                    <w:szCs w:val="18"/>
                    <w:lang w:eastAsia="zh-CN"/>
                  </w:rPr>
                  <w:t xml:space="preserve"> </w:t>
                </w:r>
                <w:r>
                  <w:rPr>
                    <w:rFonts w:ascii="微软雅黑" w:eastAsia="微软雅黑" w:hAnsi="微软雅黑" w:cs="微软雅黑" w:hint="eastAsia"/>
                    <w:sz w:val="18"/>
                    <w:szCs w:val="18"/>
                    <w:lang w:eastAsia="zh-CN"/>
                  </w:rPr>
                  <w:t>页</w:t>
                </w:r>
                <w:r>
                  <w:rPr>
                    <w:rFonts w:ascii="微软雅黑" w:eastAsia="微软雅黑" w:hAnsi="微软雅黑" w:cs="微软雅黑"/>
                    <w:sz w:val="18"/>
                    <w:szCs w:val="18"/>
                    <w:lang w:eastAsia="zh-CN"/>
                  </w:rPr>
                  <w:t xml:space="preserve"> </w:t>
                </w:r>
                <w:r>
                  <w:rPr>
                    <w:rFonts w:ascii="微软雅黑" w:eastAsia="微软雅黑" w:hAnsi="微软雅黑" w:cs="微软雅黑" w:hint="eastAsia"/>
                    <w:sz w:val="18"/>
                    <w:szCs w:val="18"/>
                    <w:lang w:eastAsia="zh-CN"/>
                  </w:rPr>
                  <w:t>共</w:t>
                </w:r>
                <w:r>
                  <w:rPr>
                    <w:rFonts w:ascii="微软雅黑" w:eastAsia="微软雅黑" w:hAnsi="微软雅黑" w:cs="微软雅黑"/>
                    <w:sz w:val="18"/>
                    <w:szCs w:val="18"/>
                    <w:lang w:eastAsia="zh-CN"/>
                  </w:rPr>
                  <w:t xml:space="preserve"> </w:t>
                </w:r>
                <w:fldSimple w:instr=" NUMPAGES  \* MERGEFORMAT ">
                  <w:r w:rsidR="0041455F" w:rsidRPr="0041455F">
                    <w:rPr>
                      <w:rFonts w:ascii="微软雅黑" w:eastAsia="微软雅黑" w:hAnsi="微软雅黑" w:cs="微软雅黑"/>
                      <w:noProof/>
                      <w:sz w:val="18"/>
                      <w:szCs w:val="18"/>
                      <w:lang w:eastAsia="zh-CN"/>
                    </w:rPr>
                    <w:t>18</w:t>
                  </w:r>
                </w:fldSimple>
                <w:r>
                  <w:rPr>
                    <w:rFonts w:ascii="微软雅黑" w:eastAsia="微软雅黑" w:hAnsi="微软雅黑" w:cs="微软雅黑"/>
                    <w:sz w:val="18"/>
                    <w:szCs w:val="18"/>
                    <w:lang w:eastAsia="zh-CN"/>
                  </w:rPr>
                  <w:t xml:space="preserve"> </w:t>
                </w:r>
                <w:r>
                  <w:rPr>
                    <w:rFonts w:ascii="微软雅黑" w:eastAsia="微软雅黑" w:hAnsi="微软雅黑" w:cs="微软雅黑" w:hint="eastAsia"/>
                    <w:sz w:val="18"/>
                    <w:szCs w:val="18"/>
                    <w:lang w:eastAsia="zh-CN"/>
                  </w:rPr>
                  <w:t>页</w:t>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ED8" w:rsidRDefault="00790ED8">
      <w:r>
        <w:separator/>
      </w:r>
    </w:p>
  </w:footnote>
  <w:footnote w:type="continuationSeparator" w:id="0">
    <w:p w:rsidR="00790ED8" w:rsidRDefault="00790E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5744" w:rsidRDefault="00790ED8">
    <w:pPr>
      <w:pStyle w:val="a4"/>
      <w:rPr>
        <w:rFonts w:ascii="微软雅黑" w:eastAsia="微软雅黑" w:hAnsi="微软雅黑" w:cs="微软雅黑"/>
        <w:b w:val="0"/>
        <w:bCs/>
        <w:i w:val="0"/>
        <w:iCs/>
        <w:sz w:val="21"/>
        <w:szCs w:val="21"/>
        <w:lang w:eastAsia="zh-CN"/>
      </w:rPr>
    </w:pPr>
    <w:r>
      <w:rPr>
        <w:lang w:eastAsia="zh-CN"/>
      </w:rPr>
      <w:pict>
        <v:line id="直线 3" o:spid="_x0000_s2050" style="position:absolute;z-index:1" from=".4pt,15.9pt" to="468.4pt,16.65pt" o:preferrelative="t">
          <v:stroke miterlimit="2"/>
        </v:line>
      </w:pict>
    </w:r>
    <w:r w:rsidR="00E45744">
      <w:rPr>
        <w:rFonts w:ascii="微软雅黑" w:eastAsia="微软雅黑" w:hAnsi="微软雅黑" w:cs="微软雅黑" w:hint="eastAsia"/>
        <w:b w:val="0"/>
        <w:bCs/>
        <w:i w:val="0"/>
        <w:iCs/>
        <w:sz w:val="21"/>
        <w:szCs w:val="21"/>
        <w:lang w:eastAsia="zh-CN"/>
      </w:rPr>
      <w:t>总测试报告</w:t>
    </w:r>
    <w:r w:rsidR="00E45744">
      <w:rPr>
        <w:rFonts w:ascii="微软雅黑" w:eastAsia="微软雅黑" w:hAnsi="微软雅黑" w:cs="微软雅黑"/>
        <w:b w:val="0"/>
        <w:bCs/>
        <w:i w:val="0"/>
        <w:iCs/>
        <w:sz w:val="21"/>
        <w:szCs w:val="21"/>
        <w:lang w:eastAsia="zh-CN"/>
      </w:rPr>
      <w:t xml:space="preserve">                        </w:t>
    </w:r>
    <w:r w:rsidR="00E45744">
      <w:rPr>
        <w:rFonts w:ascii="微软雅黑" w:eastAsia="微软雅黑" w:hAnsi="微软雅黑" w:cs="微软雅黑" w:hint="eastAsia"/>
        <w:b w:val="0"/>
        <w:bCs/>
        <w:i w:val="0"/>
        <w:iCs/>
        <w:sz w:val="21"/>
        <w:szCs w:val="21"/>
        <w:lang w:eastAsia="zh-CN"/>
      </w:rPr>
      <w:t xml:space="preserve"> </w:t>
    </w:r>
    <w:r w:rsidR="00E45744">
      <w:rPr>
        <w:rFonts w:ascii="微软雅黑" w:eastAsia="微软雅黑" w:hAnsi="微软雅黑" w:cs="微软雅黑"/>
        <w:b w:val="0"/>
        <w:bCs/>
        <w:i w:val="0"/>
        <w:iCs/>
        <w:sz w:val="21"/>
        <w:szCs w:val="21"/>
        <w:lang w:eastAsia="zh-CN"/>
      </w:rPr>
      <w:t xml:space="preserve">  NJWU</w:t>
    </w:r>
    <w:r w:rsidR="00E45744">
      <w:rPr>
        <w:rFonts w:ascii="微软雅黑" w:eastAsia="微软雅黑" w:hAnsi="微软雅黑" w:cs="微软雅黑" w:hint="eastAsia"/>
        <w:b w:val="0"/>
        <w:bCs/>
        <w:i w:val="0"/>
        <w:iCs/>
        <w:sz w:val="21"/>
        <w:szCs w:val="21"/>
        <w:lang w:eastAsia="zh-CN"/>
      </w:rPr>
      <w:t>选课系统</w:t>
    </w:r>
    <w:r w:rsidR="00E45744">
      <w:rPr>
        <w:rFonts w:ascii="微软雅黑" w:eastAsia="微软雅黑" w:hAnsi="微软雅黑" w:cs="微软雅黑"/>
        <w:b w:val="0"/>
        <w:bCs/>
        <w:i w:val="0"/>
        <w:iCs/>
        <w:sz w:val="21"/>
        <w:szCs w:val="21"/>
        <w:lang w:eastAsia="zh-CN"/>
      </w:rPr>
      <w:t xml:space="preserve">                     </w:t>
    </w:r>
    <w:r w:rsidR="00E45744">
      <w:rPr>
        <w:rFonts w:ascii="微软雅黑" w:eastAsia="微软雅黑" w:hAnsi="微软雅黑" w:cs="微软雅黑" w:hint="eastAsia"/>
        <w:b w:val="0"/>
        <w:bCs/>
        <w:i w:val="0"/>
        <w:iCs/>
        <w:sz w:val="21"/>
        <w:szCs w:val="21"/>
        <w:lang w:eastAsia="zh-CN"/>
      </w:rPr>
      <w:t xml:space="preserve">   </w:t>
    </w:r>
    <w:r w:rsidR="00E45744">
      <w:rPr>
        <w:rFonts w:ascii="微软雅黑" w:eastAsia="微软雅黑" w:hAnsi="微软雅黑" w:cs="微软雅黑"/>
        <w:b w:val="0"/>
        <w:bCs/>
        <w:i w:val="0"/>
        <w:iCs/>
        <w:sz w:val="21"/>
        <w:szCs w:val="21"/>
        <w:lang w:eastAsia="zh-CN"/>
      </w:rPr>
      <w:t xml:space="preserve">     AURORA</w:t>
    </w:r>
  </w:p>
  <w:p w:rsidR="00E45744" w:rsidRDefault="00E45744">
    <w:pPr>
      <w:pStyle w:val="a4"/>
      <w:rPr>
        <w:rFonts w:ascii="微软雅黑" w:eastAsia="微软雅黑" w:hAnsi="微软雅黑" w:cs="微软雅黑"/>
        <w:b w:val="0"/>
        <w:bCs/>
        <w:i w:val="0"/>
        <w:iCs/>
        <w:sz w:val="21"/>
        <w:szCs w:val="21"/>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start w:val="2"/>
      <w:numFmt w:val="decimal"/>
      <w:suff w:val="nothing"/>
      <w:lvlText w:val="%1."/>
      <w:lvlJc w:val="left"/>
    </w:lvl>
  </w:abstractNum>
  <w:abstractNum w:abstractNumId="1">
    <w:nsid w:val="00000007"/>
    <w:multiLevelType w:val="singleLevel"/>
    <w:tmpl w:val="00000007"/>
    <w:lvl w:ilvl="0">
      <w:start w:val="1"/>
      <w:numFmt w:val="decimal"/>
      <w:suff w:val="nothing"/>
      <w:lvlText w:val="%1."/>
      <w:lvlJc w:val="left"/>
    </w:lvl>
  </w:abstractNum>
  <w:abstractNum w:abstractNumId="2">
    <w:nsid w:val="00000008"/>
    <w:multiLevelType w:val="singleLevel"/>
    <w:tmpl w:val="00000008"/>
    <w:lvl w:ilvl="0">
      <w:start w:val="3"/>
      <w:numFmt w:val="decimal"/>
      <w:suff w:val="nothing"/>
      <w:lvlText w:val="%1."/>
      <w:lvlJc w:val="left"/>
    </w:lvl>
  </w:abstractNum>
  <w:abstractNum w:abstractNumId="3">
    <w:nsid w:val="00000009"/>
    <w:multiLevelType w:val="singleLevel"/>
    <w:tmpl w:val="00000009"/>
    <w:lvl w:ilvl="0">
      <w:start w:val="2"/>
      <w:numFmt w:val="decimal"/>
      <w:suff w:val="nothing"/>
      <w:lvlText w:val="%1."/>
      <w:lvlJc w:val="left"/>
      <w:rPr>
        <w:rFonts w:cs="Times New Roman"/>
      </w:rPr>
    </w:lvl>
  </w:abstractNum>
  <w:abstractNum w:abstractNumId="4">
    <w:nsid w:val="0000000C"/>
    <w:multiLevelType w:val="singleLevel"/>
    <w:tmpl w:val="0000000C"/>
    <w:lvl w:ilvl="0">
      <w:start w:val="3"/>
      <w:numFmt w:val="decimal"/>
      <w:suff w:val="nothing"/>
      <w:lvlText w:val="%1."/>
      <w:lvlJc w:val="left"/>
      <w:rPr>
        <w:rFonts w:cs="Times New Roman"/>
      </w:rPr>
    </w:lvl>
  </w:abstractNum>
  <w:abstractNum w:abstractNumId="5">
    <w:nsid w:val="00000010"/>
    <w:multiLevelType w:val="multilevel"/>
    <w:tmpl w:val="00000010"/>
    <w:lvl w:ilvl="0">
      <w:start w:val="1"/>
      <w:numFmt w:val="decimal"/>
      <w:suff w:val="nothing"/>
      <w:lvlText w:val="%1."/>
      <w:lvlJc w:val="left"/>
      <w:rPr>
        <w:rFonts w:ascii="Times New Roman" w:hint="default"/>
        <w:u w:val="none"/>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6">
    <w:nsid w:val="5506205D"/>
    <w:multiLevelType w:val="hybridMultilevel"/>
    <w:tmpl w:val="393E5AE6"/>
    <w:lvl w:ilvl="0" w:tplc="CB76E4E8">
      <w:start w:val="1"/>
      <w:numFmt w:val="decimalEnclosedCircle"/>
      <w:lvlText w:val="%1"/>
      <w:lvlJc w:val="left"/>
      <w:pPr>
        <w:ind w:left="1365" w:hanging="360"/>
      </w:pPr>
      <w:rPr>
        <w:rFonts w:hint="default"/>
      </w:rPr>
    </w:lvl>
    <w:lvl w:ilvl="1" w:tplc="04090019" w:tentative="1">
      <w:start w:val="1"/>
      <w:numFmt w:val="lowerLetter"/>
      <w:lvlText w:val="%2)"/>
      <w:lvlJc w:val="left"/>
      <w:pPr>
        <w:ind w:left="1845" w:hanging="420"/>
      </w:pPr>
    </w:lvl>
    <w:lvl w:ilvl="2" w:tplc="0409001B" w:tentative="1">
      <w:start w:val="1"/>
      <w:numFmt w:val="lowerRoman"/>
      <w:lvlText w:val="%3."/>
      <w:lvlJc w:val="right"/>
      <w:pPr>
        <w:ind w:left="2265" w:hanging="420"/>
      </w:pPr>
    </w:lvl>
    <w:lvl w:ilvl="3" w:tplc="0409000F" w:tentative="1">
      <w:start w:val="1"/>
      <w:numFmt w:val="decimal"/>
      <w:lvlText w:val="%4."/>
      <w:lvlJc w:val="left"/>
      <w:pPr>
        <w:ind w:left="2685" w:hanging="420"/>
      </w:pPr>
    </w:lvl>
    <w:lvl w:ilvl="4" w:tplc="04090019" w:tentative="1">
      <w:start w:val="1"/>
      <w:numFmt w:val="lowerLetter"/>
      <w:lvlText w:val="%5)"/>
      <w:lvlJc w:val="left"/>
      <w:pPr>
        <w:ind w:left="3105" w:hanging="420"/>
      </w:pPr>
    </w:lvl>
    <w:lvl w:ilvl="5" w:tplc="0409001B" w:tentative="1">
      <w:start w:val="1"/>
      <w:numFmt w:val="lowerRoman"/>
      <w:lvlText w:val="%6."/>
      <w:lvlJc w:val="right"/>
      <w:pPr>
        <w:ind w:left="3525" w:hanging="420"/>
      </w:pPr>
    </w:lvl>
    <w:lvl w:ilvl="6" w:tplc="0409000F" w:tentative="1">
      <w:start w:val="1"/>
      <w:numFmt w:val="decimal"/>
      <w:lvlText w:val="%7."/>
      <w:lvlJc w:val="left"/>
      <w:pPr>
        <w:ind w:left="3945" w:hanging="420"/>
      </w:pPr>
    </w:lvl>
    <w:lvl w:ilvl="7" w:tplc="04090019" w:tentative="1">
      <w:start w:val="1"/>
      <w:numFmt w:val="lowerLetter"/>
      <w:lvlText w:val="%8)"/>
      <w:lvlJc w:val="left"/>
      <w:pPr>
        <w:ind w:left="4365" w:hanging="420"/>
      </w:pPr>
    </w:lvl>
    <w:lvl w:ilvl="8" w:tplc="0409001B" w:tentative="1">
      <w:start w:val="1"/>
      <w:numFmt w:val="lowerRoman"/>
      <w:lvlText w:val="%9."/>
      <w:lvlJc w:val="right"/>
      <w:pPr>
        <w:ind w:left="4785" w:hanging="420"/>
      </w:pPr>
    </w:lvl>
  </w:abstractNum>
  <w:abstractNum w:abstractNumId="7">
    <w:nsid w:val="59F729C1"/>
    <w:multiLevelType w:val="hybridMultilevel"/>
    <w:tmpl w:val="03E6CBE8"/>
    <w:lvl w:ilvl="0" w:tplc="9F6ED07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1"/>
  </w:num>
  <w:num w:numId="4">
    <w:abstractNumId w:val="0"/>
  </w:num>
  <w:num w:numId="5">
    <w:abstractNumId w:val="2"/>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doNotTrackMoves/>
  <w:defaultTabStop w:val="50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363DF"/>
    <w:rsid w:val="0000661D"/>
    <w:rsid w:val="000067AD"/>
    <w:rsid w:val="00030243"/>
    <w:rsid w:val="0003689E"/>
    <w:rsid w:val="000840D4"/>
    <w:rsid w:val="00094DE7"/>
    <w:rsid w:val="0009662A"/>
    <w:rsid w:val="000C0A09"/>
    <w:rsid w:val="000D2CE4"/>
    <w:rsid w:val="00124886"/>
    <w:rsid w:val="001363DF"/>
    <w:rsid w:val="0014449D"/>
    <w:rsid w:val="0016198F"/>
    <w:rsid w:val="00204ECC"/>
    <w:rsid w:val="00240111"/>
    <w:rsid w:val="00262301"/>
    <w:rsid w:val="00266DDE"/>
    <w:rsid w:val="00290510"/>
    <w:rsid w:val="0029319D"/>
    <w:rsid w:val="002C3EAF"/>
    <w:rsid w:val="002C687F"/>
    <w:rsid w:val="002D0992"/>
    <w:rsid w:val="002D134E"/>
    <w:rsid w:val="002D47CC"/>
    <w:rsid w:val="00314C15"/>
    <w:rsid w:val="003260AE"/>
    <w:rsid w:val="0033138A"/>
    <w:rsid w:val="00356F18"/>
    <w:rsid w:val="003700B8"/>
    <w:rsid w:val="003920A6"/>
    <w:rsid w:val="003D3A12"/>
    <w:rsid w:val="003D6C12"/>
    <w:rsid w:val="003E3305"/>
    <w:rsid w:val="003F5349"/>
    <w:rsid w:val="0040078A"/>
    <w:rsid w:val="0041455F"/>
    <w:rsid w:val="004227DF"/>
    <w:rsid w:val="004507B3"/>
    <w:rsid w:val="0046300B"/>
    <w:rsid w:val="00465874"/>
    <w:rsid w:val="004764E2"/>
    <w:rsid w:val="00496345"/>
    <w:rsid w:val="004C7B37"/>
    <w:rsid w:val="005073E9"/>
    <w:rsid w:val="00556F47"/>
    <w:rsid w:val="00591125"/>
    <w:rsid w:val="005B25E5"/>
    <w:rsid w:val="005B59C2"/>
    <w:rsid w:val="005C3797"/>
    <w:rsid w:val="00612258"/>
    <w:rsid w:val="00615C2E"/>
    <w:rsid w:val="00645AC9"/>
    <w:rsid w:val="006575F7"/>
    <w:rsid w:val="00695DC0"/>
    <w:rsid w:val="006B2B0C"/>
    <w:rsid w:val="006B3F42"/>
    <w:rsid w:val="0070318D"/>
    <w:rsid w:val="00717514"/>
    <w:rsid w:val="00777F42"/>
    <w:rsid w:val="00790ED8"/>
    <w:rsid w:val="00791A6A"/>
    <w:rsid w:val="00795E40"/>
    <w:rsid w:val="007A6E70"/>
    <w:rsid w:val="007A6EAE"/>
    <w:rsid w:val="007C19CE"/>
    <w:rsid w:val="007D2037"/>
    <w:rsid w:val="00841599"/>
    <w:rsid w:val="008478D2"/>
    <w:rsid w:val="00866E5C"/>
    <w:rsid w:val="00867851"/>
    <w:rsid w:val="00880EE3"/>
    <w:rsid w:val="00891716"/>
    <w:rsid w:val="008B222C"/>
    <w:rsid w:val="008D3CC7"/>
    <w:rsid w:val="008E27DC"/>
    <w:rsid w:val="00932F5C"/>
    <w:rsid w:val="00932F64"/>
    <w:rsid w:val="00945661"/>
    <w:rsid w:val="00966162"/>
    <w:rsid w:val="00982B72"/>
    <w:rsid w:val="00986E74"/>
    <w:rsid w:val="009922D7"/>
    <w:rsid w:val="009A184C"/>
    <w:rsid w:val="009E5B2D"/>
    <w:rsid w:val="00A072E1"/>
    <w:rsid w:val="00A31BE8"/>
    <w:rsid w:val="00A72546"/>
    <w:rsid w:val="00B17267"/>
    <w:rsid w:val="00B3072E"/>
    <w:rsid w:val="00B573DF"/>
    <w:rsid w:val="00BB212C"/>
    <w:rsid w:val="00BB214F"/>
    <w:rsid w:val="00BB4A3E"/>
    <w:rsid w:val="00BF580B"/>
    <w:rsid w:val="00C04564"/>
    <w:rsid w:val="00C1025E"/>
    <w:rsid w:val="00C510D9"/>
    <w:rsid w:val="00CA0C1D"/>
    <w:rsid w:val="00CA1CD5"/>
    <w:rsid w:val="00CC57A9"/>
    <w:rsid w:val="00CF63F2"/>
    <w:rsid w:val="00D03E32"/>
    <w:rsid w:val="00D4736E"/>
    <w:rsid w:val="00D816C0"/>
    <w:rsid w:val="00D852AB"/>
    <w:rsid w:val="00D93672"/>
    <w:rsid w:val="00DA2E4C"/>
    <w:rsid w:val="00DA6D3F"/>
    <w:rsid w:val="00DB6BE7"/>
    <w:rsid w:val="00DC16F0"/>
    <w:rsid w:val="00DE659D"/>
    <w:rsid w:val="00DF1A75"/>
    <w:rsid w:val="00E00966"/>
    <w:rsid w:val="00E2145A"/>
    <w:rsid w:val="00E33524"/>
    <w:rsid w:val="00E41E72"/>
    <w:rsid w:val="00E45744"/>
    <w:rsid w:val="00E76545"/>
    <w:rsid w:val="00EA1D03"/>
    <w:rsid w:val="00EA3A03"/>
    <w:rsid w:val="00EC5462"/>
    <w:rsid w:val="00EE0E64"/>
    <w:rsid w:val="00EE25AD"/>
    <w:rsid w:val="00F476E5"/>
    <w:rsid w:val="00F570A2"/>
    <w:rsid w:val="00FA1821"/>
    <w:rsid w:val="00FD79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2"/>
      <w:lang w:eastAsia="en-US"/>
    </w:rPr>
  </w:style>
  <w:style w:type="paragraph" w:styleId="1">
    <w:name w:val="heading 1"/>
    <w:basedOn w:val="a"/>
    <w:next w:val="a"/>
    <w:link w:val="1Char"/>
    <w:uiPriority w:val="9"/>
    <w:qFormat/>
    <w:rsid w:val="00932F5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32F5C"/>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8E27D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E27DC"/>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keepNext/>
      <w:tabs>
        <w:tab w:val="center" w:pos="4320"/>
        <w:tab w:val="right" w:pos="8640"/>
      </w:tabs>
      <w:jc w:val="center"/>
    </w:pPr>
    <w:rPr>
      <w:b/>
      <w:i/>
      <w:sz w:val="20"/>
    </w:rPr>
  </w:style>
  <w:style w:type="paragraph" w:styleId="a4">
    <w:name w:val="header"/>
    <w:basedOn w:val="a"/>
    <w:pPr>
      <w:keepNext/>
      <w:tabs>
        <w:tab w:val="center" w:pos="4320"/>
        <w:tab w:val="right" w:pos="8640"/>
      </w:tabs>
    </w:pPr>
    <w:rPr>
      <w:b/>
      <w:i/>
      <w:sz w:val="20"/>
    </w:rPr>
  </w:style>
  <w:style w:type="paragraph" w:styleId="a5">
    <w:name w:val="Title"/>
    <w:basedOn w:val="a"/>
    <w:link w:val="Char"/>
    <w:pPr>
      <w:spacing w:before="240" w:after="720"/>
      <w:jc w:val="right"/>
    </w:pPr>
    <w:rPr>
      <w:rFonts w:ascii="Cambria" w:hAnsi="Cambria"/>
      <w:b/>
      <w:bCs/>
      <w:sz w:val="32"/>
      <w:szCs w:val="32"/>
    </w:rPr>
  </w:style>
  <w:style w:type="character" w:styleId="a6">
    <w:name w:val="FollowedHyperlink"/>
    <w:rPr>
      <w:rFonts w:cs="Times New Roman"/>
      <w:color w:val="800080"/>
      <w:u w:val="single"/>
    </w:rPr>
  </w:style>
  <w:style w:type="character" w:styleId="a7">
    <w:name w:val="Hyperlink"/>
    <w:uiPriority w:val="99"/>
    <w:rPr>
      <w:rFonts w:cs="Times New Roman"/>
      <w:color w:val="0000FF"/>
      <w:u w:val="single"/>
    </w:rPr>
  </w:style>
  <w:style w:type="paragraph" w:customStyle="1" w:styleId="ByLine">
    <w:name w:val="ByLine"/>
    <w:basedOn w:val="a5"/>
    <w:rPr>
      <w:sz w:val="28"/>
    </w:rPr>
  </w:style>
  <w:style w:type="paragraph" w:customStyle="1" w:styleId="ListParagraph1">
    <w:name w:val="List Paragraph1"/>
    <w:basedOn w:val="a"/>
    <w:pPr>
      <w:ind w:firstLineChars="200" w:firstLine="420"/>
    </w:pPr>
    <w:rPr>
      <w:rFonts w:ascii="Calibri" w:hAnsi="Calibri"/>
      <w:szCs w:val="22"/>
    </w:rPr>
  </w:style>
  <w:style w:type="paragraph" w:customStyle="1" w:styleId="p0">
    <w:name w:val="p0"/>
    <w:basedOn w:val="a"/>
    <w:pPr>
      <w:jc w:val="both"/>
    </w:pPr>
    <w:rPr>
      <w:sz w:val="21"/>
      <w:szCs w:val="21"/>
      <w:lang w:eastAsia="zh-CN"/>
    </w:rPr>
  </w:style>
  <w:style w:type="paragraph" w:customStyle="1" w:styleId="10">
    <w:name w:val="页脚1"/>
    <w:basedOn w:val="a"/>
    <w:link w:val="FooterCharChar"/>
    <w:pPr>
      <w:suppressLineNumbers/>
      <w:tabs>
        <w:tab w:val="center" w:pos="4153"/>
        <w:tab w:val="right" w:pos="8306"/>
      </w:tabs>
    </w:pPr>
    <w:rPr>
      <w:sz w:val="18"/>
      <w:szCs w:val="18"/>
    </w:rPr>
  </w:style>
  <w:style w:type="paragraph" w:customStyle="1" w:styleId="11">
    <w:name w:val="页眉1"/>
    <w:basedOn w:val="a"/>
    <w:link w:val="HeaderCharChar"/>
    <w:pPr>
      <w:suppressLineNumbers/>
      <w:pBdr>
        <w:bottom w:val="single" w:sz="6" w:space="0" w:color="00000A"/>
      </w:pBdr>
      <w:tabs>
        <w:tab w:val="center" w:pos="4153"/>
        <w:tab w:val="right" w:pos="8306"/>
      </w:tabs>
      <w:jc w:val="center"/>
    </w:pPr>
    <w:rPr>
      <w:sz w:val="18"/>
      <w:szCs w:val="18"/>
    </w:rPr>
  </w:style>
  <w:style w:type="paragraph" w:customStyle="1" w:styleId="12">
    <w:name w:val="列出段落1"/>
    <w:basedOn w:val="a"/>
    <w:pPr>
      <w:tabs>
        <w:tab w:val="left" w:pos="420"/>
      </w:tabs>
      <w:ind w:firstLine="420"/>
    </w:pPr>
    <w:rPr>
      <w:szCs w:val="22"/>
    </w:rPr>
  </w:style>
  <w:style w:type="paragraph" w:customStyle="1" w:styleId="110">
    <w:name w:val="列出段落11"/>
    <w:basedOn w:val="a"/>
    <w:pPr>
      <w:ind w:firstLineChars="200" w:firstLine="420"/>
    </w:pPr>
  </w:style>
  <w:style w:type="character" w:customStyle="1" w:styleId="FooterCharChar">
    <w:name w:val="Footer Char Char"/>
    <w:link w:val="10"/>
    <w:semiHidden/>
    <w:rPr>
      <w:sz w:val="18"/>
      <w:szCs w:val="18"/>
    </w:rPr>
  </w:style>
  <w:style w:type="character" w:customStyle="1" w:styleId="HeaderCharChar">
    <w:name w:val="Header Char Char"/>
    <w:link w:val="11"/>
    <w:semiHidden/>
    <w:rPr>
      <w:sz w:val="18"/>
      <w:szCs w:val="18"/>
    </w:rPr>
  </w:style>
  <w:style w:type="character" w:customStyle="1" w:styleId="Char">
    <w:name w:val="标题 Char"/>
    <w:link w:val="a5"/>
    <w:semiHidden/>
    <w:rPr>
      <w:rFonts w:ascii="Cambria" w:hAnsi="Cambria" w:cs="Times New Roman"/>
      <w:b/>
      <w:bCs/>
      <w:kern w:val="0"/>
      <w:sz w:val="32"/>
      <w:szCs w:val="32"/>
      <w:lang w:eastAsia="en-US"/>
    </w:rPr>
  </w:style>
  <w:style w:type="table" w:styleId="a8">
    <w:name w:val="Table Grid"/>
    <w:basedOn w:val="a1"/>
    <w:uiPriority w:val="59"/>
    <w:rsid w:val="00DA2E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List Accent 5"/>
    <w:basedOn w:val="a1"/>
    <w:uiPriority w:val="61"/>
    <w:rsid w:val="00DA2E4C"/>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2-5">
    <w:name w:val="Medium Grid 2 Accent 5"/>
    <w:basedOn w:val="a1"/>
    <w:uiPriority w:val="68"/>
    <w:rsid w:val="00DA2E4C"/>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50">
    <w:name w:val="Light Grid Accent 5"/>
    <w:basedOn w:val="a1"/>
    <w:uiPriority w:val="62"/>
    <w:rsid w:val="00DA2E4C"/>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宋体"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2-50">
    <w:name w:val="Medium List 2 Accent 5"/>
    <w:basedOn w:val="a1"/>
    <w:uiPriority w:val="66"/>
    <w:rsid w:val="00BF580B"/>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5">
    <w:name w:val="Medium Shading 1 Accent 5"/>
    <w:basedOn w:val="a1"/>
    <w:uiPriority w:val="63"/>
    <w:rsid w:val="00BF580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customStyle="1" w:styleId="1Char">
    <w:name w:val="标题 1 Char"/>
    <w:link w:val="1"/>
    <w:uiPriority w:val="9"/>
    <w:rsid w:val="00932F5C"/>
    <w:rPr>
      <w:b/>
      <w:bCs/>
      <w:kern w:val="44"/>
      <w:sz w:val="44"/>
      <w:szCs w:val="44"/>
      <w:lang w:eastAsia="en-US"/>
    </w:rPr>
  </w:style>
  <w:style w:type="paragraph" w:styleId="TOC">
    <w:name w:val="TOC Heading"/>
    <w:basedOn w:val="1"/>
    <w:next w:val="a"/>
    <w:uiPriority w:val="39"/>
    <w:semiHidden/>
    <w:unhideWhenUsed/>
    <w:qFormat/>
    <w:rsid w:val="00932F5C"/>
    <w:pPr>
      <w:spacing w:before="480" w:after="0" w:line="276" w:lineRule="auto"/>
      <w:outlineLvl w:val="9"/>
    </w:pPr>
    <w:rPr>
      <w:rFonts w:ascii="Cambria" w:hAnsi="Cambria"/>
      <w:color w:val="365F91"/>
      <w:kern w:val="0"/>
      <w:sz w:val="28"/>
      <w:szCs w:val="28"/>
      <w:lang w:eastAsia="zh-CN"/>
    </w:rPr>
  </w:style>
  <w:style w:type="paragraph" w:styleId="13">
    <w:name w:val="toc 1"/>
    <w:basedOn w:val="a"/>
    <w:next w:val="a"/>
    <w:autoRedefine/>
    <w:uiPriority w:val="39"/>
    <w:unhideWhenUsed/>
    <w:rsid w:val="00932F5C"/>
  </w:style>
  <w:style w:type="character" w:customStyle="1" w:styleId="2Char">
    <w:name w:val="标题 2 Char"/>
    <w:link w:val="2"/>
    <w:uiPriority w:val="9"/>
    <w:rsid w:val="00932F5C"/>
    <w:rPr>
      <w:rFonts w:ascii="Cambria" w:eastAsia="宋体" w:hAnsi="Cambria" w:cs="Times New Roman"/>
      <w:b/>
      <w:bCs/>
      <w:sz w:val="32"/>
      <w:szCs w:val="32"/>
      <w:lang w:eastAsia="en-US"/>
    </w:rPr>
  </w:style>
  <w:style w:type="character" w:customStyle="1" w:styleId="3Char">
    <w:name w:val="标题 3 Char"/>
    <w:link w:val="3"/>
    <w:uiPriority w:val="9"/>
    <w:rsid w:val="008E27DC"/>
    <w:rPr>
      <w:b/>
      <w:bCs/>
      <w:sz w:val="32"/>
      <w:szCs w:val="32"/>
      <w:lang w:eastAsia="en-US"/>
    </w:rPr>
  </w:style>
  <w:style w:type="character" w:customStyle="1" w:styleId="4Char">
    <w:name w:val="标题 4 Char"/>
    <w:link w:val="4"/>
    <w:uiPriority w:val="9"/>
    <w:rsid w:val="008E27DC"/>
    <w:rPr>
      <w:rFonts w:ascii="Cambria" w:eastAsia="宋体" w:hAnsi="Cambria" w:cs="Times New Roman"/>
      <w:b/>
      <w:bCs/>
      <w:sz w:val="28"/>
      <w:szCs w:val="28"/>
      <w:lang w:eastAsia="en-US"/>
    </w:rPr>
  </w:style>
  <w:style w:type="paragraph" w:styleId="a9">
    <w:name w:val="Date"/>
    <w:basedOn w:val="a"/>
    <w:next w:val="a"/>
    <w:link w:val="Char0"/>
    <w:uiPriority w:val="99"/>
    <w:semiHidden/>
    <w:unhideWhenUsed/>
    <w:rsid w:val="00465874"/>
    <w:pPr>
      <w:ind w:leftChars="2500" w:left="100"/>
    </w:pPr>
  </w:style>
  <w:style w:type="character" w:customStyle="1" w:styleId="Char0">
    <w:name w:val="日期 Char"/>
    <w:link w:val="a9"/>
    <w:uiPriority w:val="99"/>
    <w:semiHidden/>
    <w:rsid w:val="00465874"/>
    <w:rPr>
      <w:sz w:val="22"/>
      <w:lang w:eastAsia="en-US"/>
    </w:rPr>
  </w:style>
  <w:style w:type="paragraph" w:styleId="20">
    <w:name w:val="toc 2"/>
    <w:basedOn w:val="a"/>
    <w:next w:val="a"/>
    <w:autoRedefine/>
    <w:uiPriority w:val="39"/>
    <w:unhideWhenUsed/>
    <w:rsid w:val="00465874"/>
    <w:pPr>
      <w:ind w:leftChars="200" w:left="420"/>
    </w:pPr>
  </w:style>
  <w:style w:type="paragraph" w:styleId="30">
    <w:name w:val="toc 3"/>
    <w:basedOn w:val="a"/>
    <w:next w:val="a"/>
    <w:autoRedefine/>
    <w:uiPriority w:val="39"/>
    <w:unhideWhenUsed/>
    <w:rsid w:val="00465874"/>
    <w:pPr>
      <w:ind w:leftChars="400" w:left="840"/>
    </w:pPr>
  </w:style>
  <w:style w:type="table" w:styleId="1-50">
    <w:name w:val="Medium Grid 1 Accent 5"/>
    <w:basedOn w:val="a1"/>
    <w:uiPriority w:val="67"/>
    <w:rsid w:val="003700B8"/>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3-5">
    <w:name w:val="Medium Grid 3 Accent 5"/>
    <w:basedOn w:val="a1"/>
    <w:uiPriority w:val="69"/>
    <w:rsid w:val="0016198F"/>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paragraph" w:styleId="aa">
    <w:name w:val="No Spacing"/>
    <w:uiPriority w:val="1"/>
    <w:qFormat/>
    <w:rsid w:val="00EC5462"/>
    <w:rPr>
      <w:sz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513155">
      <w:bodyDiv w:val="1"/>
      <w:marLeft w:val="0"/>
      <w:marRight w:val="0"/>
      <w:marTop w:val="0"/>
      <w:marBottom w:val="0"/>
      <w:divBdr>
        <w:top w:val="none" w:sz="0" w:space="0" w:color="auto"/>
        <w:left w:val="none" w:sz="0" w:space="0" w:color="auto"/>
        <w:bottom w:val="none" w:sz="0" w:space="0" w:color="auto"/>
        <w:right w:val="none" w:sz="0" w:space="0" w:color="auto"/>
      </w:divBdr>
    </w:div>
    <w:div w:id="527916578">
      <w:bodyDiv w:val="1"/>
      <w:marLeft w:val="0"/>
      <w:marRight w:val="0"/>
      <w:marTop w:val="0"/>
      <w:marBottom w:val="0"/>
      <w:divBdr>
        <w:top w:val="none" w:sz="0" w:space="0" w:color="auto"/>
        <w:left w:val="none" w:sz="0" w:space="0" w:color="auto"/>
        <w:bottom w:val="none" w:sz="0" w:space="0" w:color="auto"/>
        <w:right w:val="none" w:sz="0" w:space="0" w:color="auto"/>
      </w:divBdr>
    </w:div>
    <w:div w:id="10856832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DFCB5F-748C-4F16-BF00-546EA69FC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1432</TotalTime>
  <Pages>18</Pages>
  <Words>1547</Words>
  <Characters>8822</Characters>
  <Application>Microsoft Office Word</Application>
  <DocSecurity>0</DocSecurity>
  <Lines>73</Lines>
  <Paragraphs>20</Paragraphs>
  <ScaleCrop>false</ScaleCrop>
  <Company>Sky123.Org</Company>
  <LinksUpToDate>false</LinksUpToDate>
  <CharactersWithSpaces>10349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NJWU选课系统</dc:title>
  <dc:creator>Administrator</dc:creator>
  <cp:lastModifiedBy>微软用户</cp:lastModifiedBy>
  <cp:revision>27</cp:revision>
  <dcterms:created xsi:type="dcterms:W3CDTF">2013-12-03T15:18:00Z</dcterms:created>
  <dcterms:modified xsi:type="dcterms:W3CDTF">2013-12-18T14:30:00Z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2052-9.1.0.4180</vt:lpwstr>
  </property>
</Properties>
</file>